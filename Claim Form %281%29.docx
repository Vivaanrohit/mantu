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Calibri" w:hAnsi="Calibri" w:eastAsia="Calibri" w:ascii="Calibri"/>
          <w:sz w:val="36"/>
          <w:szCs w:val="36"/>
        </w:rPr>
        <w:jc w:val="left"/>
        <w:spacing w:before="14"/>
        <w:ind w:left="2083"/>
      </w:pPr>
      <w:r>
        <w:rPr>
          <w:rFonts w:cs="Calibri" w:hAnsi="Calibri" w:eastAsia="Calibri" w:ascii="Calibri"/>
          <w:b/>
          <w:sz w:val="36"/>
          <w:szCs w:val="36"/>
        </w:rPr>
      </w:r>
      <w:r>
        <w:rPr>
          <w:rFonts w:cs="Calibri" w:hAnsi="Calibri" w:eastAsia="Calibri" w:ascii="Calibri"/>
          <w:b/>
          <w:sz w:val="36"/>
          <w:szCs w:val="36"/>
          <w:u w:val="thick" w:color="000000"/>
        </w:rPr>
        <w:t>Che</w:t>
      </w:r>
      <w:r>
        <w:rPr>
          <w:rFonts w:cs="Calibri" w:hAnsi="Calibri" w:eastAsia="Calibri" w:ascii="Calibri"/>
          <w:b/>
          <w:sz w:val="36"/>
          <w:szCs w:val="36"/>
          <w:u w:val="thick" w:color="000000"/>
        </w:rPr>
      </w:r>
      <w:r>
        <w:rPr>
          <w:rFonts w:cs="Calibri" w:hAnsi="Calibri" w:eastAsia="Calibri" w:ascii="Calibri"/>
          <w:b/>
          <w:sz w:val="36"/>
          <w:szCs w:val="36"/>
          <w:u w:val="thick" w:color="000000"/>
        </w:rPr>
        <w:t>ckli</w:t>
      </w:r>
      <w:r>
        <w:rPr>
          <w:rFonts w:cs="Calibri" w:hAnsi="Calibri" w:eastAsia="Calibri" w:ascii="Calibri"/>
          <w:b/>
          <w:sz w:val="36"/>
          <w:szCs w:val="36"/>
          <w:u w:val="thick" w:color="000000"/>
        </w:rPr>
      </w:r>
      <w:r>
        <w:rPr>
          <w:rFonts w:cs="Calibri" w:hAnsi="Calibri" w:eastAsia="Calibri" w:ascii="Calibri"/>
          <w:b/>
          <w:sz w:val="36"/>
          <w:szCs w:val="36"/>
          <w:u w:val="thick" w:color="000000"/>
        </w:rPr>
        <w:t>st</w:t>
      </w:r>
      <w:r>
        <w:rPr>
          <w:rFonts w:cs="Calibri" w:hAnsi="Calibri" w:eastAsia="Calibri" w:ascii="Calibri"/>
          <w:b/>
          <w:sz w:val="36"/>
          <w:szCs w:val="36"/>
          <w:u w:val="thick" w:color="000000"/>
        </w:rPr>
      </w:r>
      <w:r>
        <w:rPr>
          <w:rFonts w:cs="Calibri" w:hAnsi="Calibri" w:eastAsia="Calibri" w:ascii="Calibri"/>
          <w:b/>
          <w:sz w:val="36"/>
          <w:szCs w:val="36"/>
          <w:u w:val="thick" w:color="000000"/>
        </w:rPr>
        <w:t> </w:t>
      </w:r>
      <w:r>
        <w:rPr>
          <w:rFonts w:cs="Calibri" w:hAnsi="Calibri" w:eastAsia="Calibri" w:ascii="Calibri"/>
          <w:b/>
          <w:sz w:val="36"/>
          <w:szCs w:val="36"/>
          <w:u w:val="thick" w:color="000000"/>
        </w:rPr>
      </w:r>
      <w:r>
        <w:rPr>
          <w:rFonts w:cs="Calibri" w:hAnsi="Calibri" w:eastAsia="Calibri" w:ascii="Calibri"/>
          <w:b/>
          <w:sz w:val="36"/>
          <w:szCs w:val="36"/>
          <w:u w:val="thick" w:color="000000"/>
        </w:rPr>
        <w:t>for</w:t>
      </w:r>
      <w:r>
        <w:rPr>
          <w:rFonts w:cs="Calibri" w:hAnsi="Calibri" w:eastAsia="Calibri" w:ascii="Calibri"/>
          <w:b/>
          <w:sz w:val="36"/>
          <w:szCs w:val="36"/>
          <w:u w:val="thick" w:color="000000"/>
        </w:rPr>
      </w:r>
      <w:r>
        <w:rPr>
          <w:rFonts w:cs="Calibri" w:hAnsi="Calibri" w:eastAsia="Calibri" w:ascii="Calibri"/>
          <w:b/>
          <w:sz w:val="36"/>
          <w:szCs w:val="36"/>
          <w:u w:val="thick" w:color="000000"/>
        </w:rPr>
        <w:t> </w:t>
      </w:r>
      <w:r>
        <w:rPr>
          <w:rFonts w:cs="Calibri" w:hAnsi="Calibri" w:eastAsia="Calibri" w:ascii="Calibri"/>
          <w:b/>
          <w:sz w:val="36"/>
          <w:szCs w:val="36"/>
          <w:u w:val="thick" w:color="000000"/>
        </w:rPr>
      </w:r>
      <w:r>
        <w:rPr>
          <w:rFonts w:cs="Calibri" w:hAnsi="Calibri" w:eastAsia="Calibri" w:ascii="Calibri"/>
          <w:b/>
          <w:sz w:val="36"/>
          <w:szCs w:val="36"/>
          <w:u w:val="thick" w:color="000000"/>
        </w:rPr>
        <w:t>R</w:t>
      </w:r>
      <w:r>
        <w:rPr>
          <w:rFonts w:cs="Calibri" w:hAnsi="Calibri" w:eastAsia="Calibri" w:ascii="Calibri"/>
          <w:b/>
          <w:sz w:val="36"/>
          <w:szCs w:val="36"/>
          <w:u w:val="thick" w:color="000000"/>
        </w:rPr>
      </w:r>
      <w:r>
        <w:rPr>
          <w:rFonts w:cs="Calibri" w:hAnsi="Calibri" w:eastAsia="Calibri" w:ascii="Calibri"/>
          <w:b/>
          <w:sz w:val="36"/>
          <w:szCs w:val="36"/>
          <w:u w:val="thick" w:color="000000"/>
        </w:rPr>
        <w:t>e</w:t>
      </w:r>
      <w:r>
        <w:rPr>
          <w:rFonts w:cs="Calibri" w:hAnsi="Calibri" w:eastAsia="Calibri" w:ascii="Calibri"/>
          <w:b/>
          <w:sz w:val="36"/>
          <w:szCs w:val="36"/>
          <w:u w:val="thick" w:color="000000"/>
        </w:rPr>
      </w:r>
      <w:r>
        <w:rPr>
          <w:rFonts w:cs="Calibri" w:hAnsi="Calibri" w:eastAsia="Calibri" w:ascii="Calibri"/>
          <w:b/>
          <w:sz w:val="36"/>
          <w:szCs w:val="36"/>
          <w:u w:val="thick" w:color="000000"/>
        </w:rPr>
        <w:t>i</w:t>
      </w:r>
      <w:r>
        <w:rPr>
          <w:rFonts w:cs="Calibri" w:hAnsi="Calibri" w:eastAsia="Calibri" w:ascii="Calibri"/>
          <w:b/>
          <w:sz w:val="36"/>
          <w:szCs w:val="36"/>
          <w:u w:val="thick" w:color="000000"/>
        </w:rPr>
      </w:r>
      <w:r>
        <w:rPr>
          <w:rFonts w:cs="Calibri" w:hAnsi="Calibri" w:eastAsia="Calibri" w:ascii="Calibri"/>
          <w:b/>
          <w:sz w:val="36"/>
          <w:szCs w:val="36"/>
          <w:u w:val="thick" w:color="000000"/>
        </w:rPr>
        <w:t>mb</w:t>
      </w:r>
      <w:r>
        <w:rPr>
          <w:rFonts w:cs="Calibri" w:hAnsi="Calibri" w:eastAsia="Calibri" w:ascii="Calibri"/>
          <w:b/>
          <w:sz w:val="36"/>
          <w:szCs w:val="36"/>
          <w:u w:val="thick" w:color="000000"/>
        </w:rPr>
      </w:r>
      <w:r>
        <w:rPr>
          <w:rFonts w:cs="Calibri" w:hAnsi="Calibri" w:eastAsia="Calibri" w:ascii="Calibri"/>
          <w:b/>
          <w:sz w:val="36"/>
          <w:szCs w:val="36"/>
          <w:u w:val="thick" w:color="000000"/>
        </w:rPr>
        <w:t>u</w:t>
      </w:r>
      <w:r>
        <w:rPr>
          <w:rFonts w:cs="Calibri" w:hAnsi="Calibri" w:eastAsia="Calibri" w:ascii="Calibri"/>
          <w:b/>
          <w:sz w:val="36"/>
          <w:szCs w:val="36"/>
          <w:u w:val="thick" w:color="000000"/>
        </w:rPr>
      </w:r>
      <w:r>
        <w:rPr>
          <w:rFonts w:cs="Calibri" w:hAnsi="Calibri" w:eastAsia="Calibri" w:ascii="Calibri"/>
          <w:b/>
          <w:sz w:val="36"/>
          <w:szCs w:val="36"/>
          <w:u w:val="thick" w:color="000000"/>
        </w:rPr>
        <w:t>rse</w:t>
      </w:r>
      <w:r>
        <w:rPr>
          <w:rFonts w:cs="Calibri" w:hAnsi="Calibri" w:eastAsia="Calibri" w:ascii="Calibri"/>
          <w:b/>
          <w:sz w:val="36"/>
          <w:szCs w:val="36"/>
          <w:u w:val="thick" w:color="000000"/>
        </w:rPr>
      </w:r>
      <w:r>
        <w:rPr>
          <w:rFonts w:cs="Calibri" w:hAnsi="Calibri" w:eastAsia="Calibri" w:ascii="Calibri"/>
          <w:b/>
          <w:sz w:val="36"/>
          <w:szCs w:val="36"/>
          <w:u w:val="thick" w:color="000000"/>
        </w:rPr>
        <w:t>m</w:t>
      </w:r>
      <w:r>
        <w:rPr>
          <w:rFonts w:cs="Calibri" w:hAnsi="Calibri" w:eastAsia="Calibri" w:ascii="Calibri"/>
          <w:b/>
          <w:sz w:val="36"/>
          <w:szCs w:val="36"/>
          <w:u w:val="thick" w:color="000000"/>
        </w:rPr>
      </w:r>
      <w:r>
        <w:rPr>
          <w:rFonts w:cs="Calibri" w:hAnsi="Calibri" w:eastAsia="Calibri" w:ascii="Calibri"/>
          <w:b/>
          <w:sz w:val="36"/>
          <w:szCs w:val="36"/>
          <w:u w:val="thick" w:color="000000"/>
        </w:rPr>
        <w:t>e</w:t>
      </w:r>
      <w:r>
        <w:rPr>
          <w:rFonts w:cs="Calibri" w:hAnsi="Calibri" w:eastAsia="Calibri" w:ascii="Calibri"/>
          <w:b/>
          <w:sz w:val="36"/>
          <w:szCs w:val="36"/>
          <w:u w:val="thick" w:color="000000"/>
        </w:rPr>
      </w:r>
      <w:r>
        <w:rPr>
          <w:rFonts w:cs="Calibri" w:hAnsi="Calibri" w:eastAsia="Calibri" w:ascii="Calibri"/>
          <w:b/>
          <w:sz w:val="36"/>
          <w:szCs w:val="36"/>
          <w:u w:val="thick" w:color="000000"/>
        </w:rPr>
        <w:t>n</w:t>
      </w:r>
      <w:r>
        <w:rPr>
          <w:rFonts w:cs="Calibri" w:hAnsi="Calibri" w:eastAsia="Calibri" w:ascii="Calibri"/>
          <w:b/>
          <w:sz w:val="36"/>
          <w:szCs w:val="36"/>
          <w:u w:val="thick" w:color="000000"/>
        </w:rPr>
      </w:r>
      <w:r>
        <w:rPr>
          <w:rFonts w:cs="Calibri" w:hAnsi="Calibri" w:eastAsia="Calibri" w:ascii="Calibri"/>
          <w:b/>
          <w:sz w:val="36"/>
          <w:szCs w:val="36"/>
          <w:u w:val="thick" w:color="000000"/>
        </w:rPr>
        <w:t>t</w:t>
      </w:r>
      <w:r>
        <w:rPr>
          <w:rFonts w:cs="Calibri" w:hAnsi="Calibri" w:eastAsia="Calibri" w:ascii="Calibri"/>
          <w:b/>
          <w:sz w:val="36"/>
          <w:szCs w:val="36"/>
          <w:u w:val="thick" w:color="000000"/>
        </w:rPr>
      </w:r>
      <w:r>
        <w:rPr>
          <w:rFonts w:cs="Calibri" w:hAnsi="Calibri" w:eastAsia="Calibri" w:ascii="Calibri"/>
          <w:b/>
          <w:sz w:val="36"/>
          <w:szCs w:val="36"/>
          <w:u w:val="thick" w:color="000000"/>
        </w:rPr>
        <w:t> </w:t>
      </w:r>
      <w:r>
        <w:rPr>
          <w:rFonts w:cs="Calibri" w:hAnsi="Calibri" w:eastAsia="Calibri" w:ascii="Calibri"/>
          <w:b/>
          <w:sz w:val="36"/>
          <w:szCs w:val="36"/>
          <w:u w:val="thick" w:color="000000"/>
        </w:rPr>
      </w:r>
      <w:r>
        <w:rPr>
          <w:rFonts w:cs="Calibri" w:hAnsi="Calibri" w:eastAsia="Calibri" w:ascii="Calibri"/>
          <w:b/>
          <w:sz w:val="36"/>
          <w:szCs w:val="36"/>
          <w:u w:val="thick" w:color="000000"/>
        </w:rPr>
        <w:t>Cl</w:t>
      </w:r>
      <w:r>
        <w:rPr>
          <w:rFonts w:cs="Calibri" w:hAnsi="Calibri" w:eastAsia="Calibri" w:ascii="Calibri"/>
          <w:b/>
          <w:sz w:val="36"/>
          <w:szCs w:val="36"/>
          <w:u w:val="thick" w:color="000000"/>
        </w:rPr>
      </w:r>
      <w:r>
        <w:rPr>
          <w:rFonts w:cs="Calibri" w:hAnsi="Calibri" w:eastAsia="Calibri" w:ascii="Calibri"/>
          <w:b/>
          <w:sz w:val="36"/>
          <w:szCs w:val="36"/>
          <w:u w:val="thick" w:color="000000"/>
        </w:rPr>
        <w:t>aims</w:t>
      </w:r>
      <w:r>
        <w:rPr>
          <w:rFonts w:cs="Calibri" w:hAnsi="Calibri" w:eastAsia="Calibri" w:ascii="Calibri"/>
          <w:b/>
          <w:sz w:val="36"/>
          <w:szCs w:val="36"/>
        </w:rPr>
      </w:r>
      <w:r>
        <w:rPr>
          <w:rFonts w:cs="Calibri" w:hAnsi="Calibri" w:eastAsia="Calibri" w:ascii="Calibri"/>
          <w:sz w:val="36"/>
          <w:szCs w:val="36"/>
        </w:rPr>
      </w:r>
    </w:p>
    <w:p>
      <w:pPr>
        <w:rPr>
          <w:sz w:val="19"/>
          <w:szCs w:val="19"/>
        </w:rPr>
        <w:jc w:val="left"/>
        <w:spacing w:before="3" w:lineRule="exact" w:line="180"/>
      </w:pPr>
      <w:r>
        <w:rPr>
          <w:sz w:val="19"/>
          <w:szCs w:val="19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7"/>
        <w:ind w:left="2308"/>
      </w:pPr>
      <w:r>
        <w:rPr>
          <w:rFonts w:cs="Calibri" w:hAnsi="Calibri" w:eastAsia="Calibri" w:ascii="Calibri"/>
          <w:b/>
          <w:sz w:val="24"/>
          <w:szCs w:val="24"/>
        </w:rPr>
      </w:r>
      <w:r>
        <w:rPr>
          <w:rFonts w:cs="Calibri" w:hAnsi="Calibri" w:eastAsia="Calibri" w:ascii="Calibri"/>
          <w:b/>
          <w:sz w:val="24"/>
          <w:szCs w:val="24"/>
          <w:u w:val="thick" w:color="000000"/>
        </w:rPr>
        <w:t>(Al</w:t>
      </w:r>
      <w:r>
        <w:rPr>
          <w:rFonts w:cs="Calibri" w:hAnsi="Calibri" w:eastAsia="Calibri" w:ascii="Calibri"/>
          <w:b/>
          <w:sz w:val="24"/>
          <w:szCs w:val="24"/>
          <w:u w:val="thick" w:color="000000"/>
        </w:rPr>
      </w:r>
      <w:r>
        <w:rPr>
          <w:rFonts w:cs="Calibri" w:hAnsi="Calibri" w:eastAsia="Calibri" w:ascii="Calibri"/>
          <w:b/>
          <w:sz w:val="24"/>
          <w:szCs w:val="24"/>
          <w:u w:val="thick" w:color="000000"/>
        </w:rPr>
        <w:t>l</w:t>
      </w:r>
      <w:r>
        <w:rPr>
          <w:rFonts w:cs="Calibri" w:hAnsi="Calibri" w:eastAsia="Calibri" w:ascii="Calibri"/>
          <w:b/>
          <w:sz w:val="24"/>
          <w:szCs w:val="24"/>
          <w:u w:val="thick" w:color="000000"/>
        </w:rPr>
      </w:r>
      <w:r>
        <w:rPr>
          <w:rFonts w:cs="Calibri" w:hAnsi="Calibri" w:eastAsia="Calibri" w:ascii="Calibri"/>
          <w:b/>
          <w:sz w:val="24"/>
          <w:szCs w:val="24"/>
          <w:u w:val="thick" w:color="000000"/>
        </w:rPr>
        <w:t> </w:t>
      </w:r>
      <w:r>
        <w:rPr>
          <w:rFonts w:cs="Calibri" w:hAnsi="Calibri" w:eastAsia="Calibri" w:ascii="Calibri"/>
          <w:b/>
          <w:sz w:val="24"/>
          <w:szCs w:val="24"/>
          <w:u w:val="thick" w:color="000000"/>
        </w:rPr>
      </w:r>
      <w:r>
        <w:rPr>
          <w:rFonts w:cs="Calibri" w:hAnsi="Calibri" w:eastAsia="Calibri" w:ascii="Calibri"/>
          <w:b/>
          <w:sz w:val="24"/>
          <w:szCs w:val="24"/>
          <w:u w:val="thick" w:color="000000"/>
        </w:rPr>
        <w:t>Cl</w:t>
      </w:r>
      <w:r>
        <w:rPr>
          <w:rFonts w:cs="Calibri" w:hAnsi="Calibri" w:eastAsia="Calibri" w:ascii="Calibri"/>
          <w:b/>
          <w:sz w:val="24"/>
          <w:szCs w:val="24"/>
          <w:u w:val="thick" w:color="000000"/>
        </w:rPr>
      </w:r>
      <w:r>
        <w:rPr>
          <w:rFonts w:cs="Calibri" w:hAnsi="Calibri" w:eastAsia="Calibri" w:ascii="Calibri"/>
          <w:b/>
          <w:sz w:val="24"/>
          <w:szCs w:val="24"/>
          <w:u w:val="thick" w:color="000000"/>
        </w:rPr>
        <w:t>a</w:t>
      </w:r>
      <w:r>
        <w:rPr>
          <w:rFonts w:cs="Calibri" w:hAnsi="Calibri" w:eastAsia="Calibri" w:ascii="Calibri"/>
          <w:b/>
          <w:sz w:val="24"/>
          <w:szCs w:val="24"/>
          <w:u w:val="thick" w:color="000000"/>
        </w:rPr>
      </w:r>
      <w:r>
        <w:rPr>
          <w:rFonts w:cs="Calibri" w:hAnsi="Calibri" w:eastAsia="Calibri" w:ascii="Calibri"/>
          <w:b/>
          <w:sz w:val="24"/>
          <w:szCs w:val="24"/>
          <w:u w:val="thick" w:color="000000"/>
        </w:rPr>
        <w:t>i</w:t>
      </w:r>
      <w:r>
        <w:rPr>
          <w:rFonts w:cs="Calibri" w:hAnsi="Calibri" w:eastAsia="Calibri" w:ascii="Calibri"/>
          <w:b/>
          <w:sz w:val="24"/>
          <w:szCs w:val="24"/>
          <w:u w:val="thick" w:color="000000"/>
        </w:rPr>
      </w:r>
      <w:r>
        <w:rPr>
          <w:rFonts w:cs="Calibri" w:hAnsi="Calibri" w:eastAsia="Calibri" w:ascii="Calibri"/>
          <w:b/>
          <w:sz w:val="24"/>
          <w:szCs w:val="24"/>
          <w:u w:val="thick" w:color="000000"/>
        </w:rPr>
        <w:t>m</w:t>
      </w:r>
      <w:r>
        <w:rPr>
          <w:rFonts w:cs="Calibri" w:hAnsi="Calibri" w:eastAsia="Calibri" w:ascii="Calibri"/>
          <w:b/>
          <w:sz w:val="24"/>
          <w:szCs w:val="24"/>
          <w:u w:val="thick" w:color="000000"/>
        </w:rPr>
      </w:r>
      <w:r>
        <w:rPr>
          <w:rFonts w:cs="Calibri" w:hAnsi="Calibri" w:eastAsia="Calibri" w:ascii="Calibri"/>
          <w:b/>
          <w:sz w:val="24"/>
          <w:szCs w:val="24"/>
          <w:u w:val="thick" w:color="000000"/>
        </w:rPr>
        <w:t> </w:t>
      </w:r>
      <w:r>
        <w:rPr>
          <w:rFonts w:cs="Calibri" w:hAnsi="Calibri" w:eastAsia="Calibri" w:ascii="Calibri"/>
          <w:b/>
          <w:sz w:val="24"/>
          <w:szCs w:val="24"/>
          <w:u w:val="thick" w:color="000000"/>
        </w:rPr>
      </w:r>
      <w:r>
        <w:rPr>
          <w:rFonts w:cs="Calibri" w:hAnsi="Calibri" w:eastAsia="Calibri" w:ascii="Calibri"/>
          <w:b/>
          <w:sz w:val="24"/>
          <w:szCs w:val="24"/>
          <w:u w:val="thick" w:color="000000"/>
        </w:rPr>
        <w:t>D</w:t>
      </w:r>
      <w:r>
        <w:rPr>
          <w:rFonts w:cs="Calibri" w:hAnsi="Calibri" w:eastAsia="Calibri" w:ascii="Calibri"/>
          <w:b/>
          <w:sz w:val="24"/>
          <w:szCs w:val="24"/>
          <w:u w:val="thick" w:color="000000"/>
        </w:rPr>
      </w:r>
      <w:r>
        <w:rPr>
          <w:rFonts w:cs="Calibri" w:hAnsi="Calibri" w:eastAsia="Calibri" w:ascii="Calibri"/>
          <w:b/>
          <w:sz w:val="24"/>
          <w:szCs w:val="24"/>
          <w:u w:val="thick" w:color="000000"/>
        </w:rPr>
        <w:t>oc</w:t>
      </w:r>
      <w:r>
        <w:rPr>
          <w:rFonts w:cs="Calibri" w:hAnsi="Calibri" w:eastAsia="Calibri" w:ascii="Calibri"/>
          <w:b/>
          <w:sz w:val="24"/>
          <w:szCs w:val="24"/>
          <w:u w:val="thick" w:color="000000"/>
        </w:rPr>
      </w:r>
      <w:r>
        <w:rPr>
          <w:rFonts w:cs="Calibri" w:hAnsi="Calibri" w:eastAsia="Calibri" w:ascii="Calibri"/>
          <w:b/>
          <w:sz w:val="24"/>
          <w:szCs w:val="24"/>
          <w:u w:val="thick" w:color="000000"/>
        </w:rPr>
        <w:t>u</w:t>
      </w:r>
      <w:r>
        <w:rPr>
          <w:rFonts w:cs="Calibri" w:hAnsi="Calibri" w:eastAsia="Calibri" w:ascii="Calibri"/>
          <w:b/>
          <w:sz w:val="24"/>
          <w:szCs w:val="24"/>
          <w:u w:val="thick" w:color="000000"/>
        </w:rPr>
      </w:r>
      <w:r>
        <w:rPr>
          <w:rFonts w:cs="Calibri" w:hAnsi="Calibri" w:eastAsia="Calibri" w:ascii="Calibri"/>
          <w:b/>
          <w:sz w:val="24"/>
          <w:szCs w:val="24"/>
          <w:u w:val="thick" w:color="000000"/>
        </w:rPr>
        <w:t>m</w:t>
      </w:r>
      <w:r>
        <w:rPr>
          <w:rFonts w:cs="Calibri" w:hAnsi="Calibri" w:eastAsia="Calibri" w:ascii="Calibri"/>
          <w:b/>
          <w:sz w:val="24"/>
          <w:szCs w:val="24"/>
          <w:u w:val="thick" w:color="000000"/>
        </w:rPr>
      </w:r>
      <w:r>
        <w:rPr>
          <w:rFonts w:cs="Calibri" w:hAnsi="Calibri" w:eastAsia="Calibri" w:ascii="Calibri"/>
          <w:b/>
          <w:sz w:val="24"/>
          <w:szCs w:val="24"/>
          <w:u w:val="thick" w:color="000000"/>
        </w:rPr>
        <w:t>e</w:t>
      </w:r>
      <w:r>
        <w:rPr>
          <w:rFonts w:cs="Calibri" w:hAnsi="Calibri" w:eastAsia="Calibri" w:ascii="Calibri"/>
          <w:b/>
          <w:sz w:val="24"/>
          <w:szCs w:val="24"/>
          <w:u w:val="thick" w:color="000000"/>
        </w:rPr>
      </w:r>
      <w:r>
        <w:rPr>
          <w:rFonts w:cs="Calibri" w:hAnsi="Calibri" w:eastAsia="Calibri" w:ascii="Calibri"/>
          <w:b/>
          <w:sz w:val="24"/>
          <w:szCs w:val="24"/>
          <w:u w:val="thick" w:color="000000"/>
        </w:rPr>
        <w:t>n</w:t>
      </w:r>
      <w:r>
        <w:rPr>
          <w:rFonts w:cs="Calibri" w:hAnsi="Calibri" w:eastAsia="Calibri" w:ascii="Calibri"/>
          <w:b/>
          <w:sz w:val="24"/>
          <w:szCs w:val="24"/>
          <w:u w:val="thick" w:color="000000"/>
        </w:rPr>
      </w:r>
      <w:r>
        <w:rPr>
          <w:rFonts w:cs="Calibri" w:hAnsi="Calibri" w:eastAsia="Calibri" w:ascii="Calibri"/>
          <w:b/>
          <w:sz w:val="24"/>
          <w:szCs w:val="24"/>
          <w:u w:val="thick" w:color="000000"/>
        </w:rPr>
        <w:t>ts</w:t>
      </w:r>
      <w:r>
        <w:rPr>
          <w:rFonts w:cs="Calibri" w:hAnsi="Calibri" w:eastAsia="Calibri" w:ascii="Calibri"/>
          <w:b/>
          <w:sz w:val="24"/>
          <w:szCs w:val="24"/>
          <w:u w:val="thick" w:color="000000"/>
        </w:rPr>
      </w:r>
      <w:r>
        <w:rPr>
          <w:rFonts w:cs="Calibri" w:hAnsi="Calibri" w:eastAsia="Calibri" w:ascii="Calibri"/>
          <w:b/>
          <w:sz w:val="24"/>
          <w:szCs w:val="24"/>
          <w:u w:val="thick" w:color="000000"/>
        </w:rPr>
        <w:t> </w:t>
      </w:r>
      <w:r>
        <w:rPr>
          <w:rFonts w:cs="Calibri" w:hAnsi="Calibri" w:eastAsia="Calibri" w:ascii="Calibri"/>
          <w:b/>
          <w:sz w:val="24"/>
          <w:szCs w:val="24"/>
          <w:u w:val="thick" w:color="000000"/>
        </w:rPr>
      </w:r>
      <w:r>
        <w:rPr>
          <w:rFonts w:cs="Calibri" w:hAnsi="Calibri" w:eastAsia="Calibri" w:ascii="Calibri"/>
          <w:b/>
          <w:sz w:val="24"/>
          <w:szCs w:val="24"/>
          <w:u w:val="thick" w:color="000000"/>
        </w:rPr>
        <w:t>to</w:t>
      </w:r>
      <w:r>
        <w:rPr>
          <w:rFonts w:cs="Calibri" w:hAnsi="Calibri" w:eastAsia="Calibri" w:ascii="Calibri"/>
          <w:b/>
          <w:sz w:val="24"/>
          <w:szCs w:val="24"/>
          <w:u w:val="thick" w:color="000000"/>
        </w:rPr>
      </w:r>
      <w:r>
        <w:rPr>
          <w:rFonts w:cs="Calibri" w:hAnsi="Calibri" w:eastAsia="Calibri" w:ascii="Calibri"/>
          <w:b/>
          <w:sz w:val="24"/>
          <w:szCs w:val="24"/>
          <w:u w:val="thick" w:color="000000"/>
        </w:rPr>
        <w:t> </w:t>
      </w:r>
      <w:r>
        <w:rPr>
          <w:rFonts w:cs="Calibri" w:hAnsi="Calibri" w:eastAsia="Calibri" w:ascii="Calibri"/>
          <w:b/>
          <w:sz w:val="24"/>
          <w:szCs w:val="24"/>
          <w:u w:val="thick" w:color="000000"/>
        </w:rPr>
      </w:r>
      <w:r>
        <w:rPr>
          <w:rFonts w:cs="Calibri" w:hAnsi="Calibri" w:eastAsia="Calibri" w:ascii="Calibri"/>
          <w:b/>
          <w:sz w:val="24"/>
          <w:szCs w:val="24"/>
          <w:u w:val="thick" w:color="000000"/>
        </w:rPr>
        <w:t>b</w:t>
      </w:r>
      <w:r>
        <w:rPr>
          <w:rFonts w:cs="Calibri" w:hAnsi="Calibri" w:eastAsia="Calibri" w:ascii="Calibri"/>
          <w:b/>
          <w:sz w:val="24"/>
          <w:szCs w:val="24"/>
          <w:u w:val="thick" w:color="000000"/>
        </w:rPr>
      </w:r>
      <w:r>
        <w:rPr>
          <w:rFonts w:cs="Calibri" w:hAnsi="Calibri" w:eastAsia="Calibri" w:ascii="Calibri"/>
          <w:b/>
          <w:sz w:val="24"/>
          <w:szCs w:val="24"/>
          <w:u w:val="thick" w:color="000000"/>
        </w:rPr>
        <w:t>e</w:t>
      </w:r>
      <w:r>
        <w:rPr>
          <w:rFonts w:cs="Calibri" w:hAnsi="Calibri" w:eastAsia="Calibri" w:ascii="Calibri"/>
          <w:b/>
          <w:sz w:val="24"/>
          <w:szCs w:val="24"/>
          <w:u w:val="thick" w:color="000000"/>
        </w:rPr>
      </w:r>
      <w:r>
        <w:rPr>
          <w:rFonts w:cs="Calibri" w:hAnsi="Calibri" w:eastAsia="Calibri" w:ascii="Calibri"/>
          <w:b/>
          <w:sz w:val="24"/>
          <w:szCs w:val="24"/>
          <w:u w:val="thick" w:color="000000"/>
        </w:rPr>
        <w:t> </w:t>
      </w:r>
      <w:r>
        <w:rPr>
          <w:rFonts w:cs="Calibri" w:hAnsi="Calibri" w:eastAsia="Calibri" w:ascii="Calibri"/>
          <w:b/>
          <w:sz w:val="24"/>
          <w:szCs w:val="24"/>
          <w:u w:val="thick" w:color="000000"/>
        </w:rPr>
      </w:r>
      <w:r>
        <w:rPr>
          <w:rFonts w:cs="Calibri" w:hAnsi="Calibri" w:eastAsia="Calibri" w:ascii="Calibri"/>
          <w:b/>
          <w:sz w:val="24"/>
          <w:szCs w:val="24"/>
          <w:u w:val="thick" w:color="000000"/>
        </w:rPr>
        <w:t>su</w:t>
      </w:r>
      <w:r>
        <w:rPr>
          <w:rFonts w:cs="Calibri" w:hAnsi="Calibri" w:eastAsia="Calibri" w:ascii="Calibri"/>
          <w:b/>
          <w:sz w:val="24"/>
          <w:szCs w:val="24"/>
          <w:u w:val="thick" w:color="000000"/>
        </w:rPr>
      </w:r>
      <w:r>
        <w:rPr>
          <w:rFonts w:cs="Calibri" w:hAnsi="Calibri" w:eastAsia="Calibri" w:ascii="Calibri"/>
          <w:b/>
          <w:sz w:val="24"/>
          <w:szCs w:val="24"/>
          <w:u w:val="thick" w:color="000000"/>
        </w:rPr>
        <w:t>b</w:t>
      </w:r>
      <w:r>
        <w:rPr>
          <w:rFonts w:cs="Calibri" w:hAnsi="Calibri" w:eastAsia="Calibri" w:ascii="Calibri"/>
          <w:b/>
          <w:sz w:val="24"/>
          <w:szCs w:val="24"/>
          <w:u w:val="thick" w:color="000000"/>
        </w:rPr>
      </w:r>
      <w:r>
        <w:rPr>
          <w:rFonts w:cs="Calibri" w:hAnsi="Calibri" w:eastAsia="Calibri" w:ascii="Calibri"/>
          <w:b/>
          <w:sz w:val="24"/>
          <w:szCs w:val="24"/>
          <w:u w:val="thick" w:color="000000"/>
        </w:rPr>
        <w:t>m</w:t>
      </w:r>
      <w:r>
        <w:rPr>
          <w:rFonts w:cs="Calibri" w:hAnsi="Calibri" w:eastAsia="Calibri" w:ascii="Calibri"/>
          <w:b/>
          <w:sz w:val="24"/>
          <w:szCs w:val="24"/>
          <w:u w:val="thick" w:color="000000"/>
        </w:rPr>
      </w:r>
      <w:r>
        <w:rPr>
          <w:rFonts w:cs="Calibri" w:hAnsi="Calibri" w:eastAsia="Calibri" w:ascii="Calibri"/>
          <w:b/>
          <w:sz w:val="24"/>
          <w:szCs w:val="24"/>
          <w:u w:val="thick" w:color="000000"/>
        </w:rPr>
        <w:t>i</w:t>
      </w:r>
      <w:r>
        <w:rPr>
          <w:rFonts w:cs="Calibri" w:hAnsi="Calibri" w:eastAsia="Calibri" w:ascii="Calibri"/>
          <w:b/>
          <w:sz w:val="24"/>
          <w:szCs w:val="24"/>
          <w:u w:val="thick" w:color="000000"/>
        </w:rPr>
      </w:r>
      <w:r>
        <w:rPr>
          <w:rFonts w:cs="Calibri" w:hAnsi="Calibri" w:eastAsia="Calibri" w:ascii="Calibri"/>
          <w:b/>
          <w:sz w:val="24"/>
          <w:szCs w:val="24"/>
          <w:u w:val="thick" w:color="000000"/>
        </w:rPr>
        <w:t>tt</w:t>
      </w:r>
      <w:r>
        <w:rPr>
          <w:rFonts w:cs="Calibri" w:hAnsi="Calibri" w:eastAsia="Calibri" w:ascii="Calibri"/>
          <w:b/>
          <w:sz w:val="24"/>
          <w:szCs w:val="24"/>
          <w:u w:val="thick" w:color="000000"/>
        </w:rPr>
      </w:r>
      <w:r>
        <w:rPr>
          <w:rFonts w:cs="Calibri" w:hAnsi="Calibri" w:eastAsia="Calibri" w:ascii="Calibri"/>
          <w:b/>
          <w:sz w:val="24"/>
          <w:szCs w:val="24"/>
          <w:u w:val="thick" w:color="000000"/>
        </w:rPr>
        <w:t>e</w:t>
      </w:r>
      <w:r>
        <w:rPr>
          <w:rFonts w:cs="Calibri" w:hAnsi="Calibri" w:eastAsia="Calibri" w:ascii="Calibri"/>
          <w:b/>
          <w:sz w:val="24"/>
          <w:szCs w:val="24"/>
          <w:u w:val="thick" w:color="000000"/>
        </w:rPr>
      </w:r>
      <w:r>
        <w:rPr>
          <w:rFonts w:cs="Calibri" w:hAnsi="Calibri" w:eastAsia="Calibri" w:ascii="Calibri"/>
          <w:b/>
          <w:sz w:val="24"/>
          <w:szCs w:val="24"/>
          <w:u w:val="thick" w:color="000000"/>
        </w:rPr>
        <w:t>d</w:t>
      </w:r>
      <w:r>
        <w:rPr>
          <w:rFonts w:cs="Calibri" w:hAnsi="Calibri" w:eastAsia="Calibri" w:ascii="Calibri"/>
          <w:b/>
          <w:sz w:val="24"/>
          <w:szCs w:val="24"/>
          <w:u w:val="thick" w:color="000000"/>
        </w:rPr>
      </w:r>
      <w:r>
        <w:rPr>
          <w:rFonts w:cs="Calibri" w:hAnsi="Calibri" w:eastAsia="Calibri" w:ascii="Calibri"/>
          <w:b/>
          <w:sz w:val="24"/>
          <w:szCs w:val="24"/>
          <w:u w:val="thick" w:color="000000"/>
        </w:rPr>
        <w:t> </w:t>
      </w:r>
      <w:r>
        <w:rPr>
          <w:rFonts w:cs="Calibri" w:hAnsi="Calibri" w:eastAsia="Calibri" w:ascii="Calibri"/>
          <w:b/>
          <w:sz w:val="24"/>
          <w:szCs w:val="24"/>
          <w:u w:val="thick" w:color="000000"/>
        </w:rPr>
      </w:r>
      <w:r>
        <w:rPr>
          <w:rFonts w:cs="Calibri" w:hAnsi="Calibri" w:eastAsia="Calibri" w:ascii="Calibri"/>
          <w:b/>
          <w:sz w:val="24"/>
          <w:szCs w:val="24"/>
          <w:u w:val="thick" w:color="000000"/>
        </w:rPr>
        <w:t>i</w:t>
      </w:r>
      <w:r>
        <w:rPr>
          <w:rFonts w:cs="Calibri" w:hAnsi="Calibri" w:eastAsia="Calibri" w:ascii="Calibri"/>
          <w:b/>
          <w:sz w:val="24"/>
          <w:szCs w:val="24"/>
          <w:u w:val="thick" w:color="000000"/>
        </w:rPr>
      </w:r>
      <w:r>
        <w:rPr>
          <w:rFonts w:cs="Calibri" w:hAnsi="Calibri" w:eastAsia="Calibri" w:ascii="Calibri"/>
          <w:b/>
          <w:sz w:val="24"/>
          <w:szCs w:val="24"/>
          <w:u w:val="thick" w:color="000000"/>
        </w:rPr>
        <w:t>n</w:t>
      </w:r>
      <w:r>
        <w:rPr>
          <w:rFonts w:cs="Calibri" w:hAnsi="Calibri" w:eastAsia="Calibri" w:ascii="Calibri"/>
          <w:b/>
          <w:sz w:val="24"/>
          <w:szCs w:val="24"/>
          <w:u w:val="thick" w:color="000000"/>
        </w:rPr>
      </w:r>
      <w:r>
        <w:rPr>
          <w:rFonts w:cs="Calibri" w:hAnsi="Calibri" w:eastAsia="Calibri" w:ascii="Calibri"/>
          <w:b/>
          <w:sz w:val="24"/>
          <w:szCs w:val="24"/>
          <w:u w:val="thick" w:color="000000"/>
        </w:rPr>
        <w:t> </w:t>
      </w:r>
      <w:r>
        <w:rPr>
          <w:rFonts w:cs="Calibri" w:hAnsi="Calibri" w:eastAsia="Calibri" w:ascii="Calibri"/>
          <w:b/>
          <w:sz w:val="24"/>
          <w:szCs w:val="24"/>
          <w:u w:val="thick" w:color="000000"/>
        </w:rPr>
      </w:r>
      <w:r>
        <w:rPr>
          <w:rFonts w:cs="Calibri" w:hAnsi="Calibri" w:eastAsia="Calibri" w:ascii="Calibri"/>
          <w:b/>
          <w:sz w:val="24"/>
          <w:szCs w:val="24"/>
          <w:u w:val="thick" w:color="000000"/>
        </w:rPr>
        <w:t>O</w:t>
      </w:r>
      <w:r>
        <w:rPr>
          <w:rFonts w:cs="Calibri" w:hAnsi="Calibri" w:eastAsia="Calibri" w:ascii="Calibri"/>
          <w:b/>
          <w:sz w:val="24"/>
          <w:szCs w:val="24"/>
          <w:u w:val="thick" w:color="000000"/>
        </w:rPr>
      </w:r>
      <w:r>
        <w:rPr>
          <w:rFonts w:cs="Calibri" w:hAnsi="Calibri" w:eastAsia="Calibri" w:ascii="Calibri"/>
          <w:b/>
          <w:sz w:val="24"/>
          <w:szCs w:val="24"/>
          <w:u w:val="thick" w:color="000000"/>
        </w:rPr>
        <w:t>r</w:t>
      </w:r>
      <w:r>
        <w:rPr>
          <w:rFonts w:cs="Calibri" w:hAnsi="Calibri" w:eastAsia="Calibri" w:ascii="Calibri"/>
          <w:b/>
          <w:sz w:val="24"/>
          <w:szCs w:val="24"/>
          <w:u w:val="thick" w:color="000000"/>
        </w:rPr>
      </w:r>
      <w:r>
        <w:rPr>
          <w:rFonts w:cs="Calibri" w:hAnsi="Calibri" w:eastAsia="Calibri" w:ascii="Calibri"/>
          <w:b/>
          <w:sz w:val="24"/>
          <w:szCs w:val="24"/>
          <w:u w:val="thick" w:color="000000"/>
        </w:rPr>
        <w:t>i</w:t>
      </w:r>
      <w:r>
        <w:rPr>
          <w:rFonts w:cs="Calibri" w:hAnsi="Calibri" w:eastAsia="Calibri" w:ascii="Calibri"/>
          <w:b/>
          <w:sz w:val="24"/>
          <w:szCs w:val="24"/>
          <w:u w:val="thick" w:color="000000"/>
        </w:rPr>
      </w:r>
      <w:r>
        <w:rPr>
          <w:rFonts w:cs="Calibri" w:hAnsi="Calibri" w:eastAsia="Calibri" w:ascii="Calibri"/>
          <w:b/>
          <w:sz w:val="24"/>
          <w:szCs w:val="24"/>
          <w:u w:val="thick" w:color="000000"/>
        </w:rPr>
        <w:t>g</w:t>
      </w:r>
      <w:r>
        <w:rPr>
          <w:rFonts w:cs="Calibri" w:hAnsi="Calibri" w:eastAsia="Calibri" w:ascii="Calibri"/>
          <w:b/>
          <w:sz w:val="24"/>
          <w:szCs w:val="24"/>
          <w:u w:val="thick" w:color="000000"/>
        </w:rPr>
      </w:r>
      <w:r>
        <w:rPr>
          <w:rFonts w:cs="Calibri" w:hAnsi="Calibri" w:eastAsia="Calibri" w:ascii="Calibri"/>
          <w:b/>
          <w:sz w:val="24"/>
          <w:szCs w:val="24"/>
          <w:u w:val="thick" w:color="000000"/>
        </w:rPr>
        <w:t>i</w:t>
      </w:r>
      <w:r>
        <w:rPr>
          <w:rFonts w:cs="Calibri" w:hAnsi="Calibri" w:eastAsia="Calibri" w:ascii="Calibri"/>
          <w:b/>
          <w:sz w:val="24"/>
          <w:szCs w:val="24"/>
          <w:u w:val="thick" w:color="000000"/>
        </w:rPr>
      </w:r>
      <w:r>
        <w:rPr>
          <w:rFonts w:cs="Calibri" w:hAnsi="Calibri" w:eastAsia="Calibri" w:ascii="Calibri"/>
          <w:b/>
          <w:sz w:val="24"/>
          <w:szCs w:val="24"/>
          <w:u w:val="thick" w:color="000000"/>
        </w:rPr>
        <w:t>n</w:t>
      </w:r>
      <w:r>
        <w:rPr>
          <w:rFonts w:cs="Calibri" w:hAnsi="Calibri" w:eastAsia="Calibri" w:ascii="Calibri"/>
          <w:b/>
          <w:sz w:val="24"/>
          <w:szCs w:val="24"/>
          <w:u w:val="thick" w:color="000000"/>
        </w:rPr>
      </w:r>
      <w:r>
        <w:rPr>
          <w:rFonts w:cs="Calibri" w:hAnsi="Calibri" w:eastAsia="Calibri" w:ascii="Calibri"/>
          <w:b/>
          <w:sz w:val="24"/>
          <w:szCs w:val="24"/>
          <w:u w:val="thick" w:color="000000"/>
        </w:rPr>
        <w:t>a</w:t>
      </w:r>
      <w:r>
        <w:rPr>
          <w:rFonts w:cs="Calibri" w:hAnsi="Calibri" w:eastAsia="Calibri" w:ascii="Calibri"/>
          <w:b/>
          <w:sz w:val="24"/>
          <w:szCs w:val="24"/>
          <w:u w:val="thick" w:color="000000"/>
        </w:rPr>
      </w:r>
      <w:r>
        <w:rPr>
          <w:rFonts w:cs="Calibri" w:hAnsi="Calibri" w:eastAsia="Calibri" w:ascii="Calibri"/>
          <w:b/>
          <w:sz w:val="24"/>
          <w:szCs w:val="24"/>
          <w:u w:val="thick" w:color="000000"/>
        </w:rPr>
        <w:t>l</w:t>
      </w:r>
      <w:r>
        <w:rPr>
          <w:rFonts w:cs="Calibri" w:hAnsi="Calibri" w:eastAsia="Calibri" w:ascii="Calibri"/>
          <w:b/>
          <w:sz w:val="24"/>
          <w:szCs w:val="24"/>
          <w:u w:val="thick" w:color="000000"/>
        </w:rPr>
      </w:r>
      <w:r>
        <w:rPr>
          <w:rFonts w:cs="Calibri" w:hAnsi="Calibri" w:eastAsia="Calibri" w:ascii="Calibri"/>
          <w:b/>
          <w:sz w:val="24"/>
          <w:szCs w:val="24"/>
          <w:u w:val="thick" w:color="000000"/>
        </w:rPr>
        <w:t>)</w:t>
      </w:r>
      <w:r>
        <w:rPr>
          <w:rFonts w:cs="Calibri" w:hAnsi="Calibri" w:eastAsia="Calibri" w:ascii="Calibri"/>
          <w:b/>
          <w:sz w:val="24"/>
          <w:szCs w:val="24"/>
        </w:rPr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0"/>
        <w:ind w:left="100"/>
      </w:pPr>
      <w:r>
        <w:rPr>
          <w:rFonts w:cs="Symbol" w:hAnsi="Symbol" w:eastAsia="Symbol" w:ascii="Symbol"/>
          <w:sz w:val="22"/>
          <w:szCs w:val="22"/>
        </w:rPr>
      </w:r>
      <w:r>
        <w:rPr>
          <w:rFonts w:cs="Times New Roman" w:hAnsi="Times New Roman" w:eastAsia="Times New Roman" w:ascii="Times New Roman"/>
          <w:sz w:val="22"/>
          <w:szCs w:val="22"/>
        </w:rPr>
        <w:t>     </w:t>
      </w:r>
      <w:r>
        <w:rPr>
          <w:rFonts w:cs="Calibri" w:hAnsi="Calibri" w:eastAsia="Calibri" w:ascii="Calibri"/>
          <w:sz w:val="22"/>
          <w:szCs w:val="22"/>
        </w:rPr>
        <w:t>Copy of the Intimation Letter / Mail / Intimation Number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5"/>
        <w:ind w:left="100"/>
      </w:pPr>
      <w:r>
        <w:rPr>
          <w:rFonts w:cs="Symbol" w:hAnsi="Symbol" w:eastAsia="Symbol" w:ascii="Symbol"/>
          <w:sz w:val="22"/>
          <w:szCs w:val="22"/>
        </w:rPr>
      </w:r>
      <w:r>
        <w:rPr>
          <w:rFonts w:cs="Times New Roman" w:hAnsi="Times New Roman" w:eastAsia="Times New Roman" w:ascii="Times New Roman"/>
          <w:sz w:val="22"/>
          <w:szCs w:val="22"/>
        </w:rPr>
        <w:t>     </w:t>
      </w:r>
      <w:r>
        <w:rPr>
          <w:rFonts w:cs="Calibri" w:hAnsi="Calibri" w:eastAsia="Calibri" w:ascii="Calibri"/>
          <w:sz w:val="22"/>
          <w:szCs w:val="22"/>
        </w:rPr>
        <w:t>Duly filled, Signed &amp; Dated Claim form of insurance company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3"/>
        <w:ind w:left="100"/>
      </w:pPr>
      <w:r>
        <w:rPr>
          <w:rFonts w:cs="Symbol" w:hAnsi="Symbol" w:eastAsia="Symbol" w:ascii="Symbol"/>
          <w:sz w:val="22"/>
          <w:szCs w:val="22"/>
        </w:rPr>
      </w:r>
      <w:r>
        <w:rPr>
          <w:rFonts w:cs="Times New Roman" w:hAnsi="Times New Roman" w:eastAsia="Times New Roman" w:ascii="Times New Roman"/>
          <w:sz w:val="22"/>
          <w:szCs w:val="22"/>
        </w:rPr>
        <w:t>     </w:t>
      </w:r>
      <w:r>
        <w:rPr>
          <w:rFonts w:cs="Calibri" w:hAnsi="Calibri" w:eastAsia="Calibri" w:ascii="Calibri"/>
          <w:sz w:val="22"/>
          <w:szCs w:val="22"/>
        </w:rPr>
        <w:t>ID Proof &amp; Address proof of patient (Photo Copies are required)</w:t>
      </w:r>
    </w:p>
    <w:p>
      <w:pPr>
        <w:rPr>
          <w:rFonts w:cs="Calibri" w:hAnsi="Calibri" w:eastAsia="Calibri" w:ascii="Calibri"/>
          <w:sz w:val="22"/>
          <w:szCs w:val="22"/>
        </w:rPr>
        <w:tabs>
          <w:tab w:pos="460" w:val="left"/>
        </w:tabs>
        <w:jc w:val="left"/>
        <w:spacing w:before="45" w:lineRule="auto" w:line="273"/>
        <w:ind w:left="460" w:right="382" w:hanging="360"/>
      </w:pPr>
      <w:r>
        <w:rPr>
          <w:rFonts w:cs="Symbol" w:hAnsi="Symbol" w:eastAsia="Symbol" w:ascii="Symbol"/>
          <w:sz w:val="22"/>
          <w:szCs w:val="22"/>
        </w:rPr>
      </w:r>
      <w:r>
        <w:rPr>
          <w:rFonts w:cs="Times New Roman" w:hAnsi="Times New Roman" w:eastAsia="Times New Roman" w:ascii="Times New Roman"/>
          <w:sz w:val="22"/>
          <w:szCs w:val="22"/>
        </w:rPr>
        <w:tab/>
      </w:r>
      <w:r>
        <w:rPr>
          <w:rFonts w:cs="Times New Roman" w:hAnsi="Times New Roman" w:eastAsia="Times New Roman" w:ascii="Times New Roman"/>
          <w:sz w:val="22"/>
          <w:szCs w:val="22"/>
        </w:rPr>
      </w:r>
      <w:r>
        <w:rPr>
          <w:rFonts w:cs="Calibri" w:hAnsi="Calibri" w:eastAsia="Calibri" w:ascii="Calibri"/>
          <w:sz w:val="22"/>
          <w:szCs w:val="22"/>
        </w:rPr>
        <w:t>Original Discharge Card / Discharge Summary / Day Care Summary duly signed by treating doctor</w:t>
      </w:r>
      <w:r>
        <w:rPr>
          <w:rFonts w:cs="Calibri" w:hAnsi="Calibri" w:eastAsia="Calibri" w:ascii="Calibri"/>
          <w:sz w:val="22"/>
          <w:szCs w:val="22"/>
        </w:rPr>
        <w:t> and with hospital stamp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4"/>
        <w:ind w:left="100"/>
      </w:pPr>
      <w:r>
        <w:rPr>
          <w:rFonts w:cs="Symbol" w:hAnsi="Symbol" w:eastAsia="Symbol" w:ascii="Symbol"/>
          <w:sz w:val="22"/>
          <w:szCs w:val="22"/>
        </w:rPr>
      </w:r>
      <w:r>
        <w:rPr>
          <w:rFonts w:cs="Times New Roman" w:hAnsi="Times New Roman" w:eastAsia="Times New Roman" w:ascii="Times New Roman"/>
          <w:sz w:val="22"/>
          <w:szCs w:val="22"/>
        </w:rPr>
        <w:t>     </w:t>
      </w:r>
      <w:r>
        <w:rPr>
          <w:rFonts w:cs="Calibri" w:hAnsi="Calibri" w:eastAsia="Calibri" w:ascii="Calibri"/>
          <w:sz w:val="22"/>
          <w:szCs w:val="22"/>
        </w:rPr>
        <w:t>Original Hospital Bill - duly sealed &amp; signed, with Break-up details with serial numbers</w:t>
      </w:r>
    </w:p>
    <w:p>
      <w:pPr>
        <w:rPr>
          <w:rFonts w:cs="Calibri" w:hAnsi="Calibri" w:eastAsia="Calibri" w:ascii="Calibri"/>
          <w:sz w:val="22"/>
          <w:szCs w:val="22"/>
        </w:rPr>
        <w:tabs>
          <w:tab w:pos="460" w:val="left"/>
        </w:tabs>
        <w:jc w:val="left"/>
        <w:spacing w:before="46" w:lineRule="auto" w:line="273"/>
        <w:ind w:left="460" w:right="237" w:hanging="360"/>
      </w:pPr>
      <w:r>
        <w:rPr>
          <w:rFonts w:cs="Symbol" w:hAnsi="Symbol" w:eastAsia="Symbol" w:ascii="Symbol"/>
          <w:sz w:val="22"/>
          <w:szCs w:val="22"/>
        </w:rPr>
      </w:r>
      <w:r>
        <w:rPr>
          <w:rFonts w:cs="Times New Roman" w:hAnsi="Times New Roman" w:eastAsia="Times New Roman" w:ascii="Times New Roman"/>
          <w:sz w:val="22"/>
          <w:szCs w:val="22"/>
        </w:rPr>
        <w:tab/>
      </w:r>
      <w:r>
        <w:rPr>
          <w:rFonts w:cs="Times New Roman" w:hAnsi="Times New Roman" w:eastAsia="Times New Roman" w:ascii="Times New Roman"/>
          <w:sz w:val="22"/>
          <w:szCs w:val="22"/>
        </w:rPr>
      </w:r>
      <w:r>
        <w:rPr>
          <w:rFonts w:cs="Calibri" w:hAnsi="Calibri" w:eastAsia="Calibri" w:ascii="Calibri"/>
          <w:sz w:val="22"/>
          <w:szCs w:val="22"/>
        </w:rPr>
        <w:t>If medicine and consumable charged in the hospital then detail break up should be given (Name of</w:t>
      </w:r>
      <w:r>
        <w:rPr>
          <w:rFonts w:cs="Calibri" w:hAnsi="Calibri" w:eastAsia="Calibri" w:ascii="Calibri"/>
          <w:sz w:val="22"/>
          <w:szCs w:val="22"/>
        </w:rPr>
        <w:t> the medicine / consumables with charges)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4"/>
        <w:ind w:left="100"/>
      </w:pPr>
      <w:r>
        <w:rPr>
          <w:rFonts w:cs="Symbol" w:hAnsi="Symbol" w:eastAsia="Symbol" w:ascii="Symbol"/>
          <w:sz w:val="22"/>
          <w:szCs w:val="22"/>
        </w:rPr>
      </w:r>
      <w:r>
        <w:rPr>
          <w:rFonts w:cs="Times New Roman" w:hAnsi="Times New Roman" w:eastAsia="Times New Roman" w:ascii="Times New Roman"/>
          <w:sz w:val="22"/>
          <w:szCs w:val="22"/>
        </w:rPr>
        <w:t>     </w:t>
      </w:r>
      <w:r>
        <w:rPr>
          <w:rFonts w:cs="Calibri" w:hAnsi="Calibri" w:eastAsia="Calibri" w:ascii="Calibri"/>
          <w:sz w:val="22"/>
          <w:szCs w:val="22"/>
        </w:rPr>
        <w:t>Original Pre-Numbered hospital payment receipt duly sealed &amp; signed (with revenue stamp)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5"/>
        <w:ind w:left="100"/>
      </w:pPr>
      <w:r>
        <w:rPr>
          <w:rFonts w:cs="Symbol" w:hAnsi="Symbol" w:eastAsia="Symbol" w:ascii="Symbol"/>
          <w:sz w:val="22"/>
          <w:szCs w:val="22"/>
        </w:rPr>
      </w:r>
      <w:r>
        <w:rPr>
          <w:rFonts w:cs="Times New Roman" w:hAnsi="Times New Roman" w:eastAsia="Times New Roman" w:ascii="Times New Roman"/>
          <w:sz w:val="22"/>
          <w:szCs w:val="22"/>
        </w:rPr>
        <w:t>     </w:t>
      </w:r>
      <w:r>
        <w:rPr>
          <w:rFonts w:cs="Calibri" w:hAnsi="Calibri" w:eastAsia="Calibri" w:ascii="Calibri"/>
          <w:sz w:val="22"/>
          <w:szCs w:val="22"/>
        </w:rPr>
        <w:t>Original Prescriptions / Consultation papers with consultation receipts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3"/>
        <w:ind w:left="100"/>
      </w:pPr>
      <w:r>
        <w:rPr>
          <w:rFonts w:cs="Symbol" w:hAnsi="Symbol" w:eastAsia="Symbol" w:ascii="Symbol"/>
          <w:sz w:val="22"/>
          <w:szCs w:val="22"/>
        </w:rPr>
      </w:r>
      <w:r>
        <w:rPr>
          <w:rFonts w:cs="Times New Roman" w:hAnsi="Times New Roman" w:eastAsia="Times New Roman" w:ascii="Times New Roman"/>
          <w:sz w:val="22"/>
          <w:szCs w:val="22"/>
        </w:rPr>
        <w:t>     </w:t>
      </w:r>
      <w:r>
        <w:rPr>
          <w:rFonts w:cs="Calibri" w:hAnsi="Calibri" w:eastAsia="Calibri" w:ascii="Calibri"/>
          <w:sz w:val="22"/>
          <w:szCs w:val="22"/>
        </w:rPr>
        <w:t>Original Pharmacy Bills (please make sure patient name is mentioned on the bill)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5"/>
        <w:ind w:left="100"/>
      </w:pPr>
      <w:r>
        <w:rPr>
          <w:rFonts w:cs="Symbol" w:hAnsi="Symbol" w:eastAsia="Symbol" w:ascii="Symbol"/>
          <w:sz w:val="22"/>
          <w:szCs w:val="22"/>
        </w:rPr>
      </w:r>
      <w:r>
        <w:rPr>
          <w:rFonts w:cs="Times New Roman" w:hAnsi="Times New Roman" w:eastAsia="Times New Roman" w:ascii="Times New Roman"/>
          <w:sz w:val="22"/>
          <w:szCs w:val="22"/>
        </w:rPr>
        <w:t>     </w:t>
      </w:r>
      <w:r>
        <w:rPr>
          <w:rFonts w:cs="Calibri" w:hAnsi="Calibri" w:eastAsia="Calibri" w:ascii="Calibri"/>
          <w:sz w:val="22"/>
          <w:szCs w:val="22"/>
        </w:rPr>
        <w:t>Original Advance Paid receipt if any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3"/>
        <w:ind w:left="100"/>
      </w:pPr>
      <w:r>
        <w:rPr>
          <w:rFonts w:cs="Symbol" w:hAnsi="Symbol" w:eastAsia="Symbol" w:ascii="Symbol"/>
          <w:sz w:val="22"/>
          <w:szCs w:val="22"/>
        </w:rPr>
      </w:r>
      <w:r>
        <w:rPr>
          <w:rFonts w:cs="Times New Roman" w:hAnsi="Times New Roman" w:eastAsia="Times New Roman" w:ascii="Times New Roman"/>
          <w:sz w:val="22"/>
          <w:szCs w:val="22"/>
        </w:rPr>
        <w:t>     </w:t>
      </w:r>
      <w:r>
        <w:rPr>
          <w:rFonts w:cs="Calibri" w:hAnsi="Calibri" w:eastAsia="Calibri" w:ascii="Calibri"/>
          <w:sz w:val="22"/>
          <w:szCs w:val="22"/>
        </w:rPr>
        <w:t>Indication given by the treating doctor for lab test/surgery</w:t>
      </w:r>
    </w:p>
    <w:p>
      <w:pPr>
        <w:rPr>
          <w:rFonts w:cs="Calibri" w:hAnsi="Calibri" w:eastAsia="Calibri" w:ascii="Calibri"/>
          <w:sz w:val="22"/>
          <w:szCs w:val="22"/>
        </w:rPr>
        <w:tabs>
          <w:tab w:pos="460" w:val="left"/>
        </w:tabs>
        <w:jc w:val="left"/>
        <w:spacing w:before="45" w:lineRule="auto" w:line="273"/>
        <w:ind w:left="460" w:right="61" w:hanging="360"/>
      </w:pPr>
      <w:r>
        <w:rPr>
          <w:rFonts w:cs="Symbol" w:hAnsi="Symbol" w:eastAsia="Symbol" w:ascii="Symbol"/>
          <w:sz w:val="22"/>
          <w:szCs w:val="22"/>
        </w:rPr>
      </w:r>
      <w:r>
        <w:rPr>
          <w:rFonts w:cs="Times New Roman" w:hAnsi="Times New Roman" w:eastAsia="Times New Roman" w:ascii="Times New Roman"/>
          <w:sz w:val="22"/>
          <w:szCs w:val="22"/>
        </w:rPr>
        <w:tab/>
      </w:r>
      <w:r>
        <w:rPr>
          <w:rFonts w:cs="Times New Roman" w:hAnsi="Times New Roman" w:eastAsia="Times New Roman" w:ascii="Times New Roman"/>
          <w:sz w:val="22"/>
          <w:szCs w:val="22"/>
        </w:rPr>
      </w:r>
      <w:r>
        <w:rPr>
          <w:rFonts w:cs="Calibri" w:hAnsi="Calibri" w:eastAsia="Calibri" w:ascii="Calibri"/>
          <w:sz w:val="22"/>
          <w:szCs w:val="22"/>
        </w:rPr>
        <w:t>Original Investigation reports along with original bills &amp; payment receipts for the investigations done</w:t>
      </w:r>
      <w:r>
        <w:rPr>
          <w:rFonts w:cs="Calibri" w:hAnsi="Calibri" w:eastAsia="Calibri" w:ascii="Calibri"/>
          <w:sz w:val="22"/>
          <w:szCs w:val="22"/>
        </w:rPr>
        <w:t> within &amp; outside hospitals.</w:t>
      </w:r>
    </w:p>
    <w:p>
      <w:pPr>
        <w:rPr>
          <w:rFonts w:cs="Calibri" w:hAnsi="Calibri" w:eastAsia="Calibri" w:ascii="Calibri"/>
          <w:sz w:val="22"/>
          <w:szCs w:val="22"/>
        </w:rPr>
        <w:tabs>
          <w:tab w:pos="460" w:val="left"/>
        </w:tabs>
        <w:jc w:val="left"/>
        <w:spacing w:before="14" w:lineRule="auto" w:line="275"/>
        <w:ind w:left="460" w:right="539" w:hanging="360"/>
      </w:pPr>
      <w:r>
        <w:rPr>
          <w:rFonts w:cs="Symbol" w:hAnsi="Symbol" w:eastAsia="Symbol" w:ascii="Symbol"/>
          <w:sz w:val="22"/>
          <w:szCs w:val="22"/>
        </w:rPr>
      </w:r>
      <w:r>
        <w:rPr>
          <w:rFonts w:cs="Times New Roman" w:hAnsi="Times New Roman" w:eastAsia="Times New Roman" w:ascii="Times New Roman"/>
          <w:sz w:val="22"/>
          <w:szCs w:val="22"/>
        </w:rPr>
        <w:tab/>
      </w:r>
      <w:r>
        <w:rPr>
          <w:rFonts w:cs="Times New Roman" w:hAnsi="Times New Roman" w:eastAsia="Times New Roman" w:ascii="Times New Roman"/>
          <w:sz w:val="22"/>
          <w:szCs w:val="22"/>
        </w:rPr>
      </w:r>
      <w:r>
        <w:rPr>
          <w:rFonts w:cs="Calibri" w:hAnsi="Calibri" w:eastAsia="Calibri" w:ascii="Calibri"/>
          <w:sz w:val="22"/>
          <w:szCs w:val="22"/>
        </w:rPr>
        <w:t>All Imaging Films, ECG Strips, Doppler / Angiogram CD etc. (in case of fracture/major and minor</w:t>
      </w:r>
      <w:r>
        <w:rPr>
          <w:rFonts w:cs="Calibri" w:hAnsi="Calibri" w:eastAsia="Calibri" w:ascii="Calibri"/>
          <w:sz w:val="22"/>
          <w:szCs w:val="22"/>
        </w:rPr>
        <w:t> surgery)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0"/>
        <w:ind w:left="100"/>
      </w:pPr>
      <w:r>
        <w:rPr>
          <w:rFonts w:cs="Symbol" w:hAnsi="Symbol" w:eastAsia="Symbol" w:ascii="Symbol"/>
          <w:sz w:val="22"/>
          <w:szCs w:val="22"/>
        </w:rPr>
      </w:r>
      <w:r>
        <w:rPr>
          <w:rFonts w:cs="Times New Roman" w:hAnsi="Times New Roman" w:eastAsia="Times New Roman" w:ascii="Times New Roman"/>
          <w:sz w:val="22"/>
          <w:szCs w:val="22"/>
        </w:rPr>
        <w:t>     </w:t>
      </w:r>
      <w:r>
        <w:rPr>
          <w:rFonts w:cs="Calibri" w:hAnsi="Calibri" w:eastAsia="Calibri" w:ascii="Calibri"/>
          <w:sz w:val="22"/>
          <w:szCs w:val="22"/>
        </w:rPr>
        <w:t>Current  year Hospital Registration Certificate with total number of beds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5"/>
        <w:ind w:left="100"/>
      </w:pPr>
      <w:r>
        <w:rPr>
          <w:rFonts w:cs="Symbol" w:hAnsi="Symbol" w:eastAsia="Symbol" w:ascii="Symbol"/>
          <w:sz w:val="22"/>
          <w:szCs w:val="22"/>
        </w:rPr>
      </w:r>
      <w:r>
        <w:rPr>
          <w:rFonts w:cs="Times New Roman" w:hAnsi="Times New Roman" w:eastAsia="Times New Roman" w:ascii="Times New Roman"/>
          <w:sz w:val="22"/>
          <w:szCs w:val="22"/>
        </w:rPr>
        <w:t>     </w:t>
      </w:r>
      <w:r>
        <w:rPr>
          <w:rFonts w:cs="Calibri" w:hAnsi="Calibri" w:eastAsia="Calibri" w:ascii="Calibri"/>
          <w:sz w:val="22"/>
          <w:szCs w:val="22"/>
        </w:rPr>
        <w:t>Any other original documents related to the claim</w:t>
      </w:r>
    </w:p>
    <w:p>
      <w:pPr>
        <w:rPr>
          <w:rFonts w:cs="Calibri" w:hAnsi="Calibri" w:eastAsia="Calibri" w:ascii="Calibri"/>
          <w:sz w:val="22"/>
          <w:szCs w:val="22"/>
        </w:rPr>
        <w:tabs>
          <w:tab w:pos="460" w:val="left"/>
        </w:tabs>
        <w:jc w:val="left"/>
        <w:spacing w:before="43" w:lineRule="auto" w:line="275"/>
        <w:ind w:left="460" w:right="328" w:hanging="360"/>
      </w:pPr>
      <w:r>
        <w:rPr>
          <w:rFonts w:cs="Symbol" w:hAnsi="Symbol" w:eastAsia="Symbol" w:ascii="Symbol"/>
          <w:sz w:val="22"/>
          <w:szCs w:val="22"/>
        </w:rPr>
      </w:r>
      <w:r>
        <w:rPr>
          <w:rFonts w:cs="Times New Roman" w:hAnsi="Times New Roman" w:eastAsia="Times New Roman" w:ascii="Times New Roman"/>
          <w:sz w:val="22"/>
          <w:szCs w:val="22"/>
        </w:rPr>
        <w:tab/>
      </w:r>
      <w:r>
        <w:rPr>
          <w:rFonts w:cs="Times New Roman" w:hAnsi="Times New Roman" w:eastAsia="Times New Roman" w:ascii="Times New Roman"/>
          <w:sz w:val="22"/>
          <w:szCs w:val="22"/>
        </w:rPr>
      </w:r>
      <w:r>
        <w:rPr>
          <w:rFonts w:cs="Calibri" w:hAnsi="Calibri" w:eastAsia="Calibri" w:ascii="Calibri"/>
          <w:sz w:val="22"/>
          <w:szCs w:val="22"/>
        </w:rPr>
        <w:t>MLC copy /FIR in case of Accidental cases.  (In case of accidental cases, fall from bike, fall at home</w:t>
      </w:r>
      <w:r>
        <w:rPr>
          <w:rFonts w:cs="Calibri" w:hAnsi="Calibri" w:eastAsia="Calibri" w:ascii="Calibri"/>
          <w:sz w:val="22"/>
          <w:szCs w:val="22"/>
        </w:rPr>
        <w:t> etc.)</w:t>
      </w:r>
    </w:p>
    <w:p>
      <w:pPr>
        <w:rPr>
          <w:rFonts w:cs="Calibri" w:hAnsi="Calibri" w:eastAsia="Calibri" w:ascii="Calibri"/>
          <w:sz w:val="22"/>
          <w:szCs w:val="22"/>
        </w:rPr>
        <w:tabs>
          <w:tab w:pos="460" w:val="left"/>
        </w:tabs>
        <w:jc w:val="left"/>
        <w:spacing w:before="12" w:lineRule="auto" w:line="273"/>
        <w:ind w:left="460" w:right="102" w:hanging="360"/>
      </w:pPr>
      <w:r>
        <w:rPr>
          <w:rFonts w:cs="Symbol" w:hAnsi="Symbol" w:eastAsia="Symbol" w:ascii="Symbol"/>
          <w:sz w:val="22"/>
          <w:szCs w:val="22"/>
        </w:rPr>
      </w:r>
      <w:r>
        <w:rPr>
          <w:rFonts w:cs="Times New Roman" w:hAnsi="Times New Roman" w:eastAsia="Times New Roman" w:ascii="Times New Roman"/>
          <w:sz w:val="22"/>
          <w:szCs w:val="22"/>
        </w:rPr>
        <w:tab/>
      </w:r>
      <w:r>
        <w:rPr>
          <w:rFonts w:cs="Times New Roman" w:hAnsi="Times New Roman" w:eastAsia="Times New Roman" w:ascii="Times New Roman"/>
          <w:sz w:val="22"/>
          <w:szCs w:val="22"/>
        </w:rPr>
      </w:r>
      <w:r>
        <w:rPr>
          <w:rFonts w:cs="Calibri" w:hAnsi="Calibri" w:eastAsia="Calibri" w:ascii="Calibri"/>
          <w:sz w:val="22"/>
          <w:szCs w:val="22"/>
        </w:rPr>
        <w:t>Detailed narration of the incidence, No alcohol certificate from treating doctor (in case of accidental</w:t>
      </w:r>
      <w:r>
        <w:rPr>
          <w:rFonts w:cs="Calibri" w:hAnsi="Calibri" w:eastAsia="Calibri" w:ascii="Calibri"/>
          <w:sz w:val="22"/>
          <w:szCs w:val="22"/>
        </w:rPr>
        <w:t> cases, fall from bike, fall at home etc.)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4"/>
        <w:ind w:left="100"/>
      </w:pPr>
      <w:r>
        <w:rPr>
          <w:rFonts w:cs="Symbol" w:hAnsi="Symbol" w:eastAsia="Symbol" w:ascii="Symbol"/>
          <w:sz w:val="22"/>
          <w:szCs w:val="22"/>
        </w:rPr>
      </w:r>
      <w:r>
        <w:rPr>
          <w:rFonts w:cs="Times New Roman" w:hAnsi="Times New Roman" w:eastAsia="Times New Roman" w:ascii="Times New Roman"/>
          <w:sz w:val="22"/>
          <w:szCs w:val="22"/>
        </w:rPr>
        <w:t>     </w:t>
      </w:r>
      <w:r>
        <w:rPr>
          <w:rFonts w:cs="Calibri" w:hAnsi="Calibri" w:eastAsia="Calibri" w:ascii="Calibri"/>
          <w:sz w:val="22"/>
          <w:szCs w:val="22"/>
        </w:rPr>
        <w:t>The copy of the cancelled cheque of with IFSC code, printed name of employee</w:t>
      </w:r>
    </w:p>
    <w:p>
      <w:pPr>
        <w:rPr>
          <w:rFonts w:cs="Calibri" w:hAnsi="Calibri" w:eastAsia="Calibri" w:ascii="Calibri"/>
          <w:sz w:val="22"/>
          <w:szCs w:val="22"/>
        </w:rPr>
        <w:tabs>
          <w:tab w:pos="460" w:val="left"/>
        </w:tabs>
        <w:jc w:val="left"/>
        <w:spacing w:before="43" w:lineRule="auto" w:line="275"/>
        <w:ind w:left="460" w:right="87" w:hanging="360"/>
      </w:pPr>
      <w:r>
        <w:rPr>
          <w:rFonts w:cs="Symbol" w:hAnsi="Symbol" w:eastAsia="Symbol" w:ascii="Symbol"/>
          <w:sz w:val="22"/>
          <w:szCs w:val="22"/>
        </w:rPr>
      </w:r>
      <w:r>
        <w:rPr>
          <w:rFonts w:cs="Times New Roman" w:hAnsi="Times New Roman" w:eastAsia="Times New Roman" w:ascii="Times New Roman"/>
          <w:sz w:val="22"/>
          <w:szCs w:val="22"/>
        </w:rPr>
        <w:tab/>
      </w:r>
      <w:r>
        <w:rPr>
          <w:rFonts w:cs="Times New Roman" w:hAnsi="Times New Roman" w:eastAsia="Times New Roman" w:ascii="Times New Roman"/>
          <w:sz w:val="22"/>
          <w:szCs w:val="22"/>
        </w:rPr>
      </w:r>
      <w:r>
        <w:rPr>
          <w:rFonts w:cs="Calibri" w:hAnsi="Calibri" w:eastAsia="Calibri" w:ascii="Calibri"/>
          <w:sz w:val="22"/>
          <w:szCs w:val="22"/>
        </w:rPr>
        <w:t>If employee has availed a cashless but if the same is not utilized, letter from the hospital mentioning</w:t>
      </w:r>
      <w:r>
        <w:rPr>
          <w:rFonts w:cs="Calibri" w:hAnsi="Calibri" w:eastAsia="Calibri" w:ascii="Calibri"/>
          <w:sz w:val="22"/>
          <w:szCs w:val="22"/>
        </w:rPr>
        <w:t> the same</w:t>
      </w:r>
    </w:p>
    <w:p>
      <w:pPr>
        <w:rPr>
          <w:rFonts w:cs="Calibri" w:hAnsi="Calibri" w:eastAsia="Calibri" w:ascii="Calibri"/>
          <w:sz w:val="22"/>
          <w:szCs w:val="22"/>
        </w:rPr>
        <w:tabs>
          <w:tab w:pos="460" w:val="left"/>
        </w:tabs>
        <w:jc w:val="left"/>
        <w:spacing w:before="12" w:lineRule="auto" w:line="273"/>
        <w:ind w:left="460" w:right="90" w:hanging="360"/>
      </w:pPr>
      <w:r>
        <w:rPr>
          <w:rFonts w:cs="Symbol" w:hAnsi="Symbol" w:eastAsia="Symbol" w:ascii="Symbol"/>
          <w:sz w:val="22"/>
          <w:szCs w:val="22"/>
        </w:rPr>
      </w:r>
      <w:r>
        <w:rPr>
          <w:rFonts w:cs="Times New Roman" w:hAnsi="Times New Roman" w:eastAsia="Times New Roman" w:ascii="Times New Roman"/>
          <w:sz w:val="22"/>
          <w:szCs w:val="22"/>
        </w:rPr>
        <w:tab/>
      </w:r>
      <w:r>
        <w:rPr>
          <w:rFonts w:cs="Times New Roman" w:hAnsi="Times New Roman" w:eastAsia="Times New Roman" w:ascii="Times New Roman"/>
          <w:sz w:val="22"/>
          <w:szCs w:val="22"/>
        </w:rPr>
      </w:r>
      <w:r>
        <w:rPr>
          <w:rFonts w:cs="Calibri" w:hAnsi="Calibri" w:eastAsia="Calibri" w:ascii="Calibri"/>
          <w:sz w:val="22"/>
          <w:szCs w:val="22"/>
        </w:rPr>
        <w:t>In case of Maternity claims, obstetric history of the patient (Gravida Para Living Abortion) Certificate</w:t>
      </w:r>
      <w:r>
        <w:rPr>
          <w:rFonts w:cs="Calibri" w:hAnsi="Calibri" w:eastAsia="Calibri" w:ascii="Calibri"/>
          <w:sz w:val="22"/>
          <w:szCs w:val="22"/>
        </w:rPr>
        <w:t> from the Treating Doctor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5"/>
        <w:ind w:left="100"/>
      </w:pPr>
      <w:r>
        <w:rPr>
          <w:rFonts w:cs="Symbol" w:hAnsi="Symbol" w:eastAsia="Symbol" w:ascii="Symbol"/>
          <w:sz w:val="22"/>
          <w:szCs w:val="22"/>
        </w:rPr>
      </w:r>
      <w:r>
        <w:rPr>
          <w:rFonts w:cs="Times New Roman" w:hAnsi="Times New Roman" w:eastAsia="Times New Roman" w:ascii="Times New Roman"/>
          <w:sz w:val="22"/>
          <w:szCs w:val="22"/>
        </w:rPr>
        <w:t>     </w:t>
      </w:r>
      <w:r>
        <w:rPr>
          <w:rFonts w:cs="Calibri" w:hAnsi="Calibri" w:eastAsia="Calibri" w:ascii="Calibri"/>
          <w:sz w:val="22"/>
          <w:szCs w:val="22"/>
        </w:rPr>
        <w:t>USG Report (ultrasonography report Mandatory for Maternity cases)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3"/>
        <w:ind w:left="100"/>
      </w:pPr>
      <w:r>
        <w:rPr>
          <w:rFonts w:cs="Symbol" w:hAnsi="Symbol" w:eastAsia="Symbol" w:ascii="Symbol"/>
          <w:sz w:val="22"/>
          <w:szCs w:val="22"/>
        </w:rPr>
      </w:r>
      <w:r>
        <w:rPr>
          <w:rFonts w:cs="Times New Roman" w:hAnsi="Times New Roman" w:eastAsia="Times New Roman" w:ascii="Times New Roman"/>
          <w:sz w:val="22"/>
          <w:szCs w:val="22"/>
        </w:rPr>
        <w:t>     </w:t>
      </w:r>
      <w:r>
        <w:rPr>
          <w:rFonts w:cs="Calibri" w:hAnsi="Calibri" w:eastAsia="Calibri" w:ascii="Calibri"/>
          <w:sz w:val="22"/>
          <w:szCs w:val="22"/>
        </w:rPr>
        <w:t>For Cataract claims, IOL sticker &amp; purchase invoice copy of the sticker is mandatory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5"/>
        <w:ind w:left="100"/>
        <w:sectPr>
          <w:pgSz w:w="12240" w:h="15840"/>
          <w:pgMar w:top="1420" w:bottom="280" w:left="1340" w:right="1360"/>
        </w:sectPr>
      </w:pPr>
      <w:r>
        <w:rPr>
          <w:rFonts w:cs="Symbol" w:hAnsi="Symbol" w:eastAsia="Symbol" w:ascii="Symbol"/>
          <w:sz w:val="22"/>
          <w:szCs w:val="22"/>
        </w:rPr>
      </w:r>
      <w:r>
        <w:rPr>
          <w:rFonts w:cs="Times New Roman" w:hAnsi="Times New Roman" w:eastAsia="Times New Roman" w:ascii="Times New Roman"/>
          <w:sz w:val="22"/>
          <w:szCs w:val="22"/>
        </w:rPr>
        <w:t>     </w:t>
      </w:r>
      <w:r>
        <w:rPr>
          <w:rFonts w:cs="Calibri" w:hAnsi="Calibri" w:eastAsia="Calibri" w:ascii="Calibri"/>
          <w:sz w:val="22"/>
          <w:szCs w:val="22"/>
        </w:rPr>
        <w:t>For surgery (replacement/PTCA) invoice copy / STICKER mandatory</w:t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69"/>
        <w:ind w:left="113"/>
        <w:sectPr>
          <w:pgSz w:w="11920" w:h="16840"/>
          <w:pgMar w:top="340" w:bottom="280" w:left="400" w:right="460"/>
        </w:sectPr>
      </w:pPr>
      <w:r>
        <w:rPr>
          <w:rFonts w:cs="Arial" w:hAnsi="Arial" w:eastAsia="Arial" w:ascii="Arial"/>
          <w:b/>
          <w:w w:val="90"/>
          <w:sz w:val="18"/>
          <w:szCs w:val="18"/>
        </w:rPr>
        <w:t>CLAIM</w:t>
      </w:r>
      <w:r>
        <w:rPr>
          <w:rFonts w:cs="Arial" w:hAnsi="Arial" w:eastAsia="Arial" w:ascii="Arial"/>
          <w:b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w w:val="90"/>
          <w:sz w:val="18"/>
          <w:szCs w:val="18"/>
        </w:rPr>
        <w:t>FORM</w:t>
      </w:r>
      <w:r>
        <w:rPr>
          <w:rFonts w:cs="Arial" w:hAnsi="Arial" w:eastAsia="Arial" w:ascii="Arial"/>
          <w:b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w w:val="90"/>
          <w:sz w:val="18"/>
          <w:szCs w:val="18"/>
        </w:rPr>
        <w:t>-</w:t>
      </w:r>
      <w:r>
        <w:rPr>
          <w:rFonts w:cs="Arial" w:hAnsi="Arial" w:eastAsia="Arial" w:ascii="Arial"/>
          <w:b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w w:val="90"/>
          <w:sz w:val="18"/>
          <w:szCs w:val="18"/>
        </w:rPr>
        <w:t>PART</w:t>
      </w:r>
      <w:r>
        <w:rPr>
          <w:rFonts w:cs="Arial" w:hAnsi="Arial" w:eastAsia="Arial" w:ascii="Arial"/>
          <w:b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w w:val="90"/>
          <w:sz w:val="18"/>
          <w:szCs w:val="18"/>
        </w:rPr>
        <w:t>A'</w:t>
      </w:r>
      <w:r>
        <w:rPr>
          <w:rFonts w:cs="Arial" w:hAnsi="Arial" w:eastAsia="Arial" w:ascii="Arial"/>
          <w:b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w w:val="90"/>
          <w:sz w:val="18"/>
          <w:szCs w:val="18"/>
        </w:rPr>
        <w:t>to</w:t>
      </w:r>
      <w:r>
        <w:rPr>
          <w:rFonts w:cs="Arial" w:hAnsi="Arial" w:eastAsia="Arial" w:ascii="Arial"/>
          <w:b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w w:val="90"/>
          <w:sz w:val="18"/>
          <w:szCs w:val="18"/>
        </w:rPr>
        <w:t>'CLAIM</w:t>
      </w:r>
      <w:r>
        <w:rPr>
          <w:rFonts w:cs="Arial" w:hAnsi="Arial" w:eastAsia="Arial" w:ascii="Arial"/>
          <w:b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w w:val="90"/>
          <w:sz w:val="18"/>
          <w:szCs w:val="18"/>
        </w:rPr>
        <w:t>FORM</w:t>
      </w:r>
      <w:r>
        <w:rPr>
          <w:rFonts w:cs="Arial" w:hAnsi="Arial" w:eastAsia="Arial" w:ascii="Arial"/>
          <w:b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w w:val="90"/>
          <w:sz w:val="18"/>
          <w:szCs w:val="18"/>
        </w:rPr>
        <w:t>FOR</w:t>
      </w:r>
      <w:r>
        <w:rPr>
          <w:rFonts w:cs="Arial" w:hAnsi="Arial" w:eastAsia="Arial" w:ascii="Arial"/>
          <w:b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w w:val="90"/>
          <w:sz w:val="18"/>
          <w:szCs w:val="18"/>
        </w:rPr>
        <w:t>HEALTH</w:t>
      </w:r>
      <w:r>
        <w:rPr>
          <w:rFonts w:cs="Arial" w:hAnsi="Arial" w:eastAsia="Arial" w:ascii="Arial"/>
          <w:b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w w:val="90"/>
          <w:sz w:val="18"/>
          <w:szCs w:val="18"/>
        </w:rPr>
        <w:t>INSURANCE</w:t>
      </w:r>
      <w:r>
        <w:rPr>
          <w:rFonts w:cs="Arial" w:hAnsi="Arial" w:eastAsia="Arial" w:ascii="Arial"/>
          <w:b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w w:val="90"/>
          <w:sz w:val="18"/>
          <w:szCs w:val="18"/>
        </w:rPr>
        <w:t>POLICIES</w:t>
      </w:r>
      <w:r>
        <w:rPr>
          <w:rFonts w:cs="Arial" w:hAnsi="Arial" w:eastAsia="Arial" w:ascii="Arial"/>
          <w:b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w w:val="90"/>
          <w:sz w:val="18"/>
          <w:szCs w:val="18"/>
        </w:rPr>
        <w:t>OTHER</w:t>
      </w:r>
      <w:r>
        <w:rPr>
          <w:rFonts w:cs="Arial" w:hAnsi="Arial" w:eastAsia="Arial" w:ascii="Arial"/>
          <w:b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w w:val="90"/>
          <w:sz w:val="18"/>
          <w:szCs w:val="18"/>
        </w:rPr>
        <w:t>THAN</w:t>
      </w:r>
      <w:r>
        <w:rPr>
          <w:rFonts w:cs="Arial" w:hAnsi="Arial" w:eastAsia="Arial" w:ascii="Arial"/>
          <w:b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w w:val="90"/>
          <w:sz w:val="18"/>
          <w:szCs w:val="18"/>
        </w:rPr>
        <w:t>TRAVEL</w:t>
      </w:r>
      <w:r>
        <w:rPr>
          <w:rFonts w:cs="Arial" w:hAnsi="Arial" w:eastAsia="Arial" w:ascii="Arial"/>
          <w:b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w w:val="90"/>
          <w:sz w:val="18"/>
          <w:szCs w:val="18"/>
        </w:rPr>
        <w:t>AND</w:t>
      </w:r>
      <w:r>
        <w:rPr>
          <w:rFonts w:cs="Arial" w:hAnsi="Arial" w:eastAsia="Arial" w:ascii="Arial"/>
          <w:b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w w:val="90"/>
          <w:sz w:val="18"/>
          <w:szCs w:val="18"/>
        </w:rPr>
        <w:t>PERSONAL</w:t>
      </w:r>
      <w:r>
        <w:rPr>
          <w:rFonts w:cs="Arial" w:hAnsi="Arial" w:eastAsia="Arial" w:ascii="Arial"/>
          <w:b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w w:val="90"/>
          <w:sz w:val="18"/>
          <w:szCs w:val="18"/>
        </w:rPr>
        <w:t>ACCIDENT</w:t>
      </w:r>
      <w:r>
        <w:rPr>
          <w:rFonts w:cs="Arial" w:hAnsi="Arial" w:eastAsia="Arial" w:ascii="Arial"/>
          <w:b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w w:val="90"/>
          <w:sz w:val="18"/>
          <w:szCs w:val="18"/>
        </w:rPr>
        <w:t>-</w:t>
      </w:r>
      <w:r>
        <w:rPr>
          <w:rFonts w:cs="Arial" w:hAnsi="Arial" w:eastAsia="Arial" w:ascii="Arial"/>
          <w:b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w w:val="90"/>
          <w:sz w:val="18"/>
          <w:szCs w:val="18"/>
        </w:rPr>
        <w:t>PART</w:t>
      </w:r>
      <w:r>
        <w:rPr>
          <w:rFonts w:cs="Arial" w:hAnsi="Arial" w:eastAsia="Arial" w:ascii="Arial"/>
          <w:b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w w:val="90"/>
          <w:sz w:val="18"/>
          <w:szCs w:val="18"/>
        </w:rPr>
        <w:t>A</w:t>
      </w:r>
      <w:r>
        <w:rPr>
          <w:rFonts w:cs="Arial" w:hAnsi="Arial" w:eastAsia="Arial" w:ascii="Arial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4"/>
          <w:szCs w:val="14"/>
        </w:rPr>
        <w:jc w:val="center"/>
        <w:spacing w:before="16"/>
        <w:ind w:left="4251" w:right="860"/>
      </w:pPr>
      <w:r>
        <w:rPr>
          <w:rFonts w:cs="Arial" w:hAnsi="Arial" w:eastAsia="Arial" w:ascii="Arial"/>
          <w:b/>
          <w:w w:val="107"/>
          <w:sz w:val="14"/>
          <w:szCs w:val="14"/>
        </w:rPr>
        <w:t>TO</w:t>
      </w:r>
      <w:r>
        <w:rPr>
          <w:rFonts w:cs="Arial" w:hAnsi="Arial" w:eastAsia="Arial" w:ascii="Arial"/>
          <w:b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sz w:val="14"/>
          <w:szCs w:val="14"/>
        </w:rPr>
        <w:t>BE</w:t>
      </w:r>
      <w:r>
        <w:rPr>
          <w:rFonts w:cs="Arial" w:hAnsi="Arial" w:eastAsia="Arial" w:ascii="Arial"/>
          <w:b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sz w:val="14"/>
          <w:szCs w:val="14"/>
        </w:rPr>
        <w:t>FILLED</w:t>
      </w:r>
      <w:r>
        <w:rPr>
          <w:rFonts w:cs="Arial" w:hAnsi="Arial" w:eastAsia="Arial" w:ascii="Arial"/>
          <w:b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sz w:val="14"/>
          <w:szCs w:val="14"/>
        </w:rPr>
        <w:t>BY</w:t>
      </w:r>
      <w:r>
        <w:rPr>
          <w:rFonts w:cs="Arial" w:hAnsi="Arial" w:eastAsia="Arial" w:ascii="Arial"/>
          <w:b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sz w:val="14"/>
          <w:szCs w:val="14"/>
        </w:rPr>
        <w:t>THE</w:t>
      </w:r>
      <w:r>
        <w:rPr>
          <w:rFonts w:cs="Arial" w:hAnsi="Arial" w:eastAsia="Arial" w:ascii="Arial"/>
          <w:b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sz w:val="14"/>
          <w:szCs w:val="14"/>
        </w:rPr>
        <w:t>INSURED</w:t>
      </w:r>
      <w:r>
        <w:rPr>
          <w:rFonts w:cs="Arial" w:hAnsi="Arial" w:eastAsia="Arial" w:ascii="Arial"/>
          <w:w w:val="100"/>
          <w:sz w:val="14"/>
          <w:szCs w:val="14"/>
        </w:rPr>
      </w:r>
    </w:p>
    <w:p>
      <w:pPr>
        <w:rPr>
          <w:rFonts w:cs="Arial" w:hAnsi="Arial" w:eastAsia="Arial" w:ascii="Arial"/>
          <w:sz w:val="12"/>
          <w:szCs w:val="12"/>
        </w:rPr>
        <w:jc w:val="center"/>
        <w:spacing w:lineRule="exact" w:line="120"/>
        <w:ind w:left="3363" w:right="-29"/>
      </w:pPr>
      <w:r>
        <w:rPr>
          <w:rFonts w:cs="Arial" w:hAnsi="Arial" w:eastAsia="Arial" w:ascii="Arial"/>
          <w:b/>
          <w:w w:val="107"/>
          <w:sz w:val="12"/>
          <w:szCs w:val="12"/>
        </w:rPr>
        <w:t>The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7"/>
          <w:sz w:val="12"/>
          <w:szCs w:val="12"/>
        </w:rPr>
        <w:t>issue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7"/>
          <w:sz w:val="12"/>
          <w:szCs w:val="12"/>
        </w:rPr>
        <w:t>of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7"/>
          <w:sz w:val="12"/>
          <w:szCs w:val="12"/>
        </w:rPr>
        <w:t>this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7"/>
          <w:sz w:val="12"/>
          <w:szCs w:val="12"/>
        </w:rPr>
        <w:t>Form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7"/>
          <w:sz w:val="12"/>
          <w:szCs w:val="12"/>
        </w:rPr>
        <w:t>is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7"/>
          <w:sz w:val="12"/>
          <w:szCs w:val="12"/>
        </w:rPr>
        <w:t>not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7"/>
          <w:sz w:val="12"/>
          <w:szCs w:val="12"/>
        </w:rPr>
        <w:t>to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7"/>
          <w:sz w:val="12"/>
          <w:szCs w:val="12"/>
        </w:rPr>
        <w:t>be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7"/>
          <w:sz w:val="12"/>
          <w:szCs w:val="12"/>
        </w:rPr>
        <w:t>taken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7"/>
          <w:sz w:val="12"/>
          <w:szCs w:val="12"/>
        </w:rPr>
        <w:t>as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7"/>
          <w:sz w:val="12"/>
          <w:szCs w:val="12"/>
        </w:rPr>
        <w:t>an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7"/>
          <w:sz w:val="12"/>
          <w:szCs w:val="12"/>
        </w:rPr>
        <w:t>admission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7"/>
          <w:sz w:val="12"/>
          <w:szCs w:val="12"/>
        </w:rPr>
        <w:t>of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7"/>
          <w:sz w:val="12"/>
          <w:szCs w:val="12"/>
        </w:rPr>
        <w:t>liablity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64"/>
        <w:sectPr>
          <w:type w:val="continuous"/>
          <w:pgSz w:w="11920" w:h="16840"/>
          <w:pgMar w:top="1420" w:bottom="280" w:left="400" w:right="460"/>
          <w:cols w:num="2" w:equalWidth="off">
            <w:col w:w="7511" w:space="1435"/>
            <w:col w:w="2114"/>
          </w:cols>
        </w:sectPr>
      </w:pPr>
      <w:r>
        <w:br w:type="column"/>
      </w:r>
      <w:r>
        <w:rPr>
          <w:rFonts w:cs="Arial" w:hAnsi="Arial" w:eastAsia="Arial" w:ascii="Arial"/>
          <w:b/>
          <w:w w:val="107"/>
          <w:sz w:val="12"/>
          <w:szCs w:val="12"/>
        </w:rPr>
        <w:t>(To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7"/>
          <w:sz w:val="12"/>
          <w:szCs w:val="12"/>
        </w:rPr>
        <w:t>be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7"/>
          <w:sz w:val="12"/>
          <w:szCs w:val="12"/>
        </w:rPr>
        <w:t>Filled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7"/>
          <w:sz w:val="12"/>
          <w:szCs w:val="12"/>
        </w:rPr>
        <w:t>in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7"/>
          <w:sz w:val="12"/>
          <w:szCs w:val="12"/>
        </w:rPr>
        <w:t>block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7"/>
          <w:sz w:val="12"/>
          <w:szCs w:val="12"/>
        </w:rPr>
        <w:t>letters)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12"/>
          <w:szCs w:val="12"/>
        </w:rPr>
        <w:tabs>
          <w:tab w:pos="10660" w:val="left"/>
        </w:tabs>
        <w:jc w:val="left"/>
        <w:ind w:left="168"/>
        <w:sectPr>
          <w:type w:val="continuous"/>
          <w:pgSz w:w="11920" w:h="16840"/>
          <w:pgMar w:top="1420" w:bottom="280" w:left="400" w:right="460"/>
        </w:sectPr>
      </w:pPr>
      <w:r>
        <w:pict>
          <v:group style="position:absolute;margin-left:559.962pt;margin-top:4.53243pt;width:5.9876pt;height:31.3999pt;mso-position-horizontal-relative:page;mso-position-vertical-relative:paragraph;z-index:-2440" coordorigin="11199,91" coordsize="120,628">
            <v:shape style="position:absolute;left:11204;top:96;width:110;height:618" coordorigin="11204,96" coordsize="110,618" path="m11204,96l11204,714,11314,714,11314,96,11204,96xe" filled="t" fillcolor="#000000" stroked="f">
              <v:path arrowok="t"/>
              <v:fill/>
            </v:shape>
            <v:shape style="position:absolute;left:11204;top:96;width:110;height:618" coordorigin="11204,96" coordsize="110,618" path="m11204,96l11314,96,11314,714,11204,714,11204,96xe" filled="f" stroked="t" strokeweight="0.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w w:val="107"/>
          <w:sz w:val="12"/>
          <w:szCs w:val="12"/>
        </w:rPr>
      </w:r>
      <w:r>
        <w:rPr>
          <w:rFonts w:cs="Arial" w:hAnsi="Arial" w:eastAsia="Arial" w:ascii="Arial"/>
          <w:b/>
          <w:w w:val="107"/>
          <w:sz w:val="12"/>
          <w:szCs w:val="12"/>
          <w:u w:val="single" w:color="000000"/>
        </w:rPr>
        <w:t>DET</w:t>
      </w:r>
      <w:r>
        <w:rPr>
          <w:rFonts w:cs="Arial" w:hAnsi="Arial" w:eastAsia="Arial" w:ascii="Arial"/>
          <w:b/>
          <w:w w:val="107"/>
          <w:sz w:val="12"/>
          <w:szCs w:val="12"/>
          <w:u w:val="single" w:color="000000"/>
        </w:rPr>
      </w:r>
      <w:r>
        <w:rPr>
          <w:rFonts w:cs="Arial" w:hAnsi="Arial" w:eastAsia="Arial" w:ascii="Arial"/>
          <w:b/>
          <w:w w:val="107"/>
          <w:sz w:val="12"/>
          <w:szCs w:val="12"/>
          <w:u w:val="single" w:color="000000"/>
        </w:rPr>
        <w:t>AILS</w:t>
      </w:r>
      <w:r>
        <w:rPr>
          <w:rFonts w:cs="Arial" w:hAnsi="Arial" w:eastAsia="Arial" w:ascii="Arial"/>
          <w:b/>
          <w:w w:val="107"/>
          <w:sz w:val="12"/>
          <w:szCs w:val="12"/>
          <w:u w:val="single" w:color="000000"/>
        </w:rPr>
      </w:r>
      <w:r>
        <w:rPr>
          <w:rFonts w:cs="Arial" w:hAnsi="Arial" w:eastAsia="Arial" w:ascii="Arial"/>
          <w:b/>
          <w:w w:val="107"/>
          <w:sz w:val="12"/>
          <w:szCs w:val="12"/>
          <w:u w:val="single" w:color="000000"/>
        </w:rPr>
        <w:t> </w:t>
      </w:r>
      <w:r>
        <w:rPr>
          <w:rFonts w:cs="Arial" w:hAnsi="Arial" w:eastAsia="Arial" w:ascii="Arial"/>
          <w:b/>
          <w:w w:val="107"/>
          <w:sz w:val="12"/>
          <w:szCs w:val="12"/>
          <w:u w:val="single" w:color="000000"/>
        </w:rPr>
      </w:r>
      <w:r>
        <w:rPr>
          <w:rFonts w:cs="Arial" w:hAnsi="Arial" w:eastAsia="Arial" w:ascii="Arial"/>
          <w:b/>
          <w:w w:val="107"/>
          <w:sz w:val="12"/>
          <w:szCs w:val="12"/>
          <w:u w:val="single" w:color="000000"/>
        </w:rPr>
        <w:t>OF</w:t>
      </w:r>
      <w:r>
        <w:rPr>
          <w:rFonts w:cs="Arial" w:hAnsi="Arial" w:eastAsia="Arial" w:ascii="Arial"/>
          <w:b/>
          <w:w w:val="107"/>
          <w:sz w:val="12"/>
          <w:szCs w:val="12"/>
          <w:u w:val="single" w:color="000000"/>
        </w:rPr>
      </w:r>
      <w:r>
        <w:rPr>
          <w:rFonts w:cs="Arial" w:hAnsi="Arial" w:eastAsia="Arial" w:ascii="Arial"/>
          <w:b/>
          <w:w w:val="107"/>
          <w:sz w:val="12"/>
          <w:szCs w:val="12"/>
          <w:u w:val="single" w:color="000000"/>
        </w:rPr>
        <w:t> </w:t>
      </w:r>
      <w:r>
        <w:rPr>
          <w:rFonts w:cs="Arial" w:hAnsi="Arial" w:eastAsia="Arial" w:ascii="Arial"/>
          <w:b/>
          <w:w w:val="107"/>
          <w:sz w:val="12"/>
          <w:szCs w:val="12"/>
          <w:u w:val="single" w:color="000000"/>
        </w:rPr>
      </w:r>
      <w:r>
        <w:rPr>
          <w:rFonts w:cs="Arial" w:hAnsi="Arial" w:eastAsia="Arial" w:ascii="Arial"/>
          <w:b/>
          <w:w w:val="107"/>
          <w:sz w:val="12"/>
          <w:szCs w:val="12"/>
          <w:u w:val="single" w:color="000000"/>
        </w:rPr>
        <w:t>PRIMAR</w:t>
      </w:r>
      <w:r>
        <w:rPr>
          <w:rFonts w:cs="Arial" w:hAnsi="Arial" w:eastAsia="Arial" w:ascii="Arial"/>
          <w:b/>
          <w:w w:val="107"/>
          <w:sz w:val="12"/>
          <w:szCs w:val="12"/>
          <w:u w:val="single" w:color="000000"/>
        </w:rPr>
      </w:r>
      <w:r>
        <w:rPr>
          <w:rFonts w:cs="Arial" w:hAnsi="Arial" w:eastAsia="Arial" w:ascii="Arial"/>
          <w:b/>
          <w:w w:val="107"/>
          <w:sz w:val="12"/>
          <w:szCs w:val="12"/>
          <w:u w:val="single" w:color="000000"/>
        </w:rPr>
        <w:t>Y</w:t>
      </w:r>
      <w:r>
        <w:rPr>
          <w:rFonts w:cs="Arial" w:hAnsi="Arial" w:eastAsia="Arial" w:ascii="Arial"/>
          <w:b/>
          <w:w w:val="107"/>
          <w:sz w:val="12"/>
          <w:szCs w:val="12"/>
          <w:u w:val="single" w:color="000000"/>
        </w:rPr>
      </w:r>
      <w:r>
        <w:rPr>
          <w:rFonts w:cs="Arial" w:hAnsi="Arial" w:eastAsia="Arial" w:ascii="Arial"/>
          <w:b/>
          <w:w w:val="107"/>
          <w:sz w:val="12"/>
          <w:szCs w:val="12"/>
          <w:u w:val="single" w:color="000000"/>
        </w:rPr>
        <w:t> </w:t>
      </w:r>
      <w:r>
        <w:rPr>
          <w:rFonts w:cs="Arial" w:hAnsi="Arial" w:eastAsia="Arial" w:ascii="Arial"/>
          <w:b/>
          <w:w w:val="107"/>
          <w:sz w:val="12"/>
          <w:szCs w:val="12"/>
          <w:u w:val="single" w:color="000000"/>
        </w:rPr>
      </w:r>
      <w:r>
        <w:rPr>
          <w:rFonts w:cs="Arial" w:hAnsi="Arial" w:eastAsia="Arial" w:ascii="Arial"/>
          <w:b/>
          <w:w w:val="107"/>
          <w:sz w:val="12"/>
          <w:szCs w:val="12"/>
          <w:u w:val="single" w:color="000000"/>
        </w:rPr>
        <w:t>INSURED:</w:t>
      </w:r>
      <w:r>
        <w:rPr>
          <w:rFonts w:cs="Arial" w:hAnsi="Arial" w:eastAsia="Arial" w:ascii="Arial"/>
          <w:b/>
          <w:w w:val="107"/>
          <w:sz w:val="12"/>
          <w:szCs w:val="12"/>
          <w:u w:val="single" w:color="000000"/>
        </w:rPr>
      </w:r>
      <w:r>
        <w:rPr>
          <w:rFonts w:cs="Arial" w:hAnsi="Arial" w:eastAsia="Arial" w:ascii="Arial"/>
          <w:b/>
          <w:w w:val="107"/>
          <w:sz w:val="12"/>
          <w:szCs w:val="12"/>
          <w:u w:val="single" w:color="000000"/>
        </w:rPr>
        <w:t> </w:t>
      </w:r>
      <w:r>
        <w:rPr>
          <w:rFonts w:cs="Arial" w:hAnsi="Arial" w:eastAsia="Arial" w:ascii="Arial"/>
          <w:b/>
          <w:w w:val="100"/>
          <w:sz w:val="12"/>
          <w:szCs w:val="12"/>
          <w:u w:val="single" w:color="000000"/>
        </w:rPr>
        <w:tab/>
      </w:r>
      <w:r>
        <w:rPr>
          <w:rFonts w:cs="Arial" w:hAnsi="Arial" w:eastAsia="Arial" w:ascii="Arial"/>
          <w:b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b/>
          <w:w w:val="100"/>
          <w:sz w:val="12"/>
          <w:szCs w:val="12"/>
        </w:rPr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lineRule="exact" w:line="140"/>
        <w:ind w:left="187" w:right="-38"/>
      </w:pPr>
      <w:r>
        <w:pict>
          <v:group style="position:absolute;margin-left:63.328pt;margin-top:0.0742156pt;width:241.74pt;height:9.7472pt;mso-position-horizontal-relative:page;mso-position-vertical-relative:paragraph;z-index:-2579" coordorigin="1267,1" coordsize="4835,195">
            <v:shape style="position:absolute;left:1272;top:6;width:191;height:185" coordorigin="1272,6" coordsize="191,185" path="m1272,6l1463,6,1463,191,1272,191,1272,6xe" filled="f" stroked="t" strokeweight="0.5pt" strokecolor="#000000">
              <v:path arrowok="t"/>
            </v:shape>
            <v:shape style="position:absolute;left:1515;top:6;width:191;height:185" coordorigin="1515,6" coordsize="191,185" path="m1515,6l1707,6,1707,191,1515,191,1515,6xe" filled="f" stroked="t" strokeweight="0.5pt" strokecolor="#000000">
              <v:path arrowok="t"/>
            </v:shape>
            <v:shape style="position:absolute;left:1759;top:6;width:191;height:185" coordorigin="1759,6" coordsize="191,185" path="m1759,6l1951,6,1951,191,1759,191,1759,6xe" filled="f" stroked="t" strokeweight="0.5pt" strokecolor="#000000">
              <v:path arrowok="t"/>
            </v:shape>
            <v:shape style="position:absolute;left:2003;top:6;width:191;height:185" coordorigin="2003,6" coordsize="191,185" path="m2003,6l2194,6,2194,191,2003,191,2003,6xe" filled="f" stroked="t" strokeweight="0.5pt" strokecolor="#000000">
              <v:path arrowok="t"/>
            </v:shape>
            <v:shape style="position:absolute;left:2247;top:6;width:191;height:185" coordorigin="2247,6" coordsize="191,185" path="m2247,6l2438,6,2438,191,2247,191,2247,6xe" filled="f" stroked="t" strokeweight="0.5pt" strokecolor="#000000">
              <v:path arrowok="t"/>
            </v:shape>
            <v:shape style="position:absolute;left:2491;top:6;width:191;height:185" coordorigin="2491,6" coordsize="191,185" path="m2491,6l2682,6,2682,191,2491,191,2491,6xe" filled="f" stroked="t" strokeweight="0.5pt" strokecolor="#000000">
              <v:path arrowok="t"/>
            </v:shape>
            <v:shape style="position:absolute;left:2735;top:6;width:191;height:185" coordorigin="2735,6" coordsize="191,185" path="m2735,6l2926,6,2926,191,2735,191,2735,6xe" filled="f" stroked="t" strokeweight="0.5pt" strokecolor="#000000">
              <v:path arrowok="t"/>
            </v:shape>
            <v:shape style="position:absolute;left:2979;top:6;width:191;height:185" coordorigin="2979,6" coordsize="191,185" path="m2979,6l3170,6,3170,191,2979,191,2979,6xe" filled="f" stroked="t" strokeweight="0.5pt" strokecolor="#000000">
              <v:path arrowok="t"/>
            </v:shape>
            <v:shape style="position:absolute;left:3223;top:6;width:191;height:185" coordorigin="3223,6" coordsize="191,185" path="m3223,6l3414,6,3414,191,3223,191,3223,6xe" filled="f" stroked="t" strokeweight="0.5pt" strokecolor="#000000">
              <v:path arrowok="t"/>
            </v:shape>
            <v:shape style="position:absolute;left:3466;top:6;width:191;height:185" coordorigin="3466,6" coordsize="191,185" path="m3466,6l3658,6,3658,191,3466,191,3466,6xe" filled="f" stroked="t" strokeweight="0.5pt" strokecolor="#000000">
              <v:path arrowok="t"/>
            </v:shape>
            <v:shape style="position:absolute;left:3710;top:6;width:191;height:185" coordorigin="3710,6" coordsize="191,185" path="m3710,6l3901,6,3901,191,3710,191,3710,6xe" filled="f" stroked="t" strokeweight="0.5pt" strokecolor="#000000">
              <v:path arrowok="t"/>
            </v:shape>
            <v:shape style="position:absolute;left:3954;top:6;width:191;height:185" coordorigin="3954,6" coordsize="191,185" path="m3954,6l4145,6,4145,191,3954,191,3954,6xe" filled="f" stroked="t" strokeweight="0.5pt" strokecolor="#000000">
              <v:path arrowok="t"/>
            </v:shape>
            <v:shape style="position:absolute;left:4198;top:6;width:191;height:185" coordorigin="4198,6" coordsize="191,185" path="m4198,6l4389,6,4389,191,4198,191,4198,6xe" filled="f" stroked="t" strokeweight="0.5pt" strokecolor="#000000">
              <v:path arrowok="t"/>
            </v:shape>
            <v:shape style="position:absolute;left:4442;top:6;width:191;height:185" coordorigin="4442,6" coordsize="191,185" path="m4442,6l4633,6,4633,191,4442,191,4442,6xe" filled="f" stroked="t" strokeweight="0.5pt" strokecolor="#000000">
              <v:path arrowok="t"/>
            </v:shape>
            <v:shape style="position:absolute;left:4686;top:6;width:191;height:185" coordorigin="4686,6" coordsize="191,185" path="m4686,6l4877,6,4877,191,4686,191,4686,6xe" filled="f" stroked="t" strokeweight="0.5pt" strokecolor="#000000">
              <v:path arrowok="t"/>
            </v:shape>
            <v:shape style="position:absolute;left:4930;top:6;width:191;height:185" coordorigin="4930,6" coordsize="191,185" path="m4930,6l5121,6,5121,191,4930,191,4930,6xe" filled="f" stroked="t" strokeweight="0.5pt" strokecolor="#000000">
              <v:path arrowok="t"/>
            </v:shape>
            <v:shape style="position:absolute;left:5174;top:6;width:191;height:185" coordorigin="5174,6" coordsize="191,185" path="m5174,6l5365,6,5365,191,5174,191,5174,6xe" filled="f" stroked="t" strokeweight="0.5pt" strokecolor="#000000">
              <v:path arrowok="t"/>
            </v:shape>
            <v:shape style="position:absolute;left:5417;top:6;width:191;height:185" coordorigin="5417,6" coordsize="191,185" path="m5417,6l5609,6,5609,191,5417,191,5417,6xe" filled="f" stroked="t" strokeweight="0.5pt" strokecolor="#000000">
              <v:path arrowok="t"/>
            </v:shape>
            <v:shape style="position:absolute;left:5661;top:6;width:191;height:185" coordorigin="5661,6" coordsize="191,185" path="m5661,6l5852,6,5852,191,5661,191,5661,6xe" filled="f" stroked="t" strokeweight="0.5pt" strokecolor="#000000">
              <v:path arrowok="t"/>
            </v:shape>
            <v:shape style="position:absolute;left:5905;top:6;width:191;height:185" coordorigin="5905,6" coordsize="191,185" path="m5905,6l6096,6,6096,191,5905,191,5905,6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99.9088pt;margin-top:13.244pt;width:205.159pt;height:9.7472pt;mso-position-horizontal-relative:page;mso-position-vertical-relative:paragraph;z-index:-2577" coordorigin="1998,265" coordsize="4103,195">
            <v:shape style="position:absolute;left:2003;top:270;width:191;height:185" coordorigin="2003,270" coordsize="191,185" path="m2003,270l2194,270,2194,455,2003,455,2003,270xe" filled="f" stroked="t" strokeweight="0.5pt" strokecolor="#000000">
              <v:path arrowok="t"/>
            </v:shape>
            <v:shape style="position:absolute;left:2247;top:270;width:191;height:185" coordorigin="2247,270" coordsize="191,185" path="m2247,270l2438,270,2438,455,2247,455,2247,270xe" filled="f" stroked="t" strokeweight="0.5pt" strokecolor="#000000">
              <v:path arrowok="t"/>
            </v:shape>
            <v:shape style="position:absolute;left:2491;top:270;width:191;height:185" coordorigin="2491,270" coordsize="191,185" path="m2491,270l2682,270,2682,455,2491,455,2491,270xe" filled="f" stroked="t" strokeweight="0.5pt" strokecolor="#000000">
              <v:path arrowok="t"/>
            </v:shape>
            <v:shape style="position:absolute;left:2735;top:270;width:191;height:185" coordorigin="2735,270" coordsize="191,185" path="m2735,270l2926,270,2926,455,2735,455,2735,270xe" filled="f" stroked="t" strokeweight="0.5pt" strokecolor="#000000">
              <v:path arrowok="t"/>
            </v:shape>
            <v:shape style="position:absolute;left:2979;top:270;width:191;height:185" coordorigin="2979,270" coordsize="191,185" path="m2979,270l3170,270,3170,455,2979,455,2979,270xe" filled="f" stroked="t" strokeweight="0.5pt" strokecolor="#000000">
              <v:path arrowok="t"/>
            </v:shape>
            <v:shape style="position:absolute;left:3223;top:270;width:191;height:185" coordorigin="3223,270" coordsize="191,185" path="m3223,270l3414,270,3414,455,3223,455,3223,270xe" filled="f" stroked="t" strokeweight="0.5pt" strokecolor="#000000">
              <v:path arrowok="t"/>
            </v:shape>
            <v:shape style="position:absolute;left:3466;top:270;width:191;height:185" coordorigin="3466,270" coordsize="191,185" path="m3466,270l3658,270,3658,455,3466,455,3466,270xe" filled="f" stroked="t" strokeweight="0.5pt" strokecolor="#000000">
              <v:path arrowok="t"/>
            </v:shape>
            <v:shape style="position:absolute;left:3710;top:270;width:191;height:185" coordorigin="3710,270" coordsize="191,185" path="m3710,270l3901,270,3901,455,3710,455,3710,270xe" filled="f" stroked="t" strokeweight="0.5pt" strokecolor="#000000">
              <v:path arrowok="t"/>
            </v:shape>
            <v:shape style="position:absolute;left:3954;top:270;width:191;height:185" coordorigin="3954,270" coordsize="191,185" path="m3954,270l4145,270,4145,455,3954,455,3954,270xe" filled="f" stroked="t" strokeweight="0.5pt" strokecolor="#000000">
              <v:path arrowok="t"/>
            </v:shape>
            <v:shape style="position:absolute;left:4198;top:270;width:191;height:185" coordorigin="4198,270" coordsize="191,185" path="m4198,270l4389,270,4389,455,4198,455,4198,270xe" filled="f" stroked="t" strokeweight="0.5pt" strokecolor="#000000">
              <v:path arrowok="t"/>
            </v:shape>
            <v:shape style="position:absolute;left:4442;top:270;width:191;height:185" coordorigin="4442,270" coordsize="191,185" path="m4442,270l4633,270,4633,455,4442,455,4442,270xe" filled="f" stroked="t" strokeweight="0.5pt" strokecolor="#000000">
              <v:path arrowok="t"/>
            </v:shape>
            <v:shape style="position:absolute;left:4686;top:270;width:191;height:185" coordorigin="4686,270" coordsize="191,185" path="m4686,270l4877,270,4877,455,4686,455,4686,270xe" filled="f" stroked="t" strokeweight="0.5pt" strokecolor="#000000">
              <v:path arrowok="t"/>
            </v:shape>
            <v:shape style="position:absolute;left:4930;top:270;width:191;height:185" coordorigin="4930,270" coordsize="191,185" path="m4930,270l5121,270,5121,455,4930,455,4930,270xe" filled="f" stroked="t" strokeweight="0.5pt" strokecolor="#000000">
              <v:path arrowok="t"/>
            </v:shape>
            <v:shape style="position:absolute;left:5174;top:270;width:191;height:185" coordorigin="5174,270" coordsize="191,185" path="m5174,270l5365,270,5365,455,5174,455,5174,270xe" filled="f" stroked="t" strokeweight="0.5pt" strokecolor="#000000">
              <v:path arrowok="t"/>
            </v:shape>
            <v:shape style="position:absolute;left:5417;top:270;width:191;height:185" coordorigin="5417,270" coordsize="191,185" path="m5417,270l5609,270,5609,455,5417,455,5417,270xe" filled="f" stroked="t" strokeweight="0.5pt" strokecolor="#000000">
              <v:path arrowok="t"/>
            </v:shape>
            <v:shape style="position:absolute;left:5661;top:270;width:191;height:185" coordorigin="5661,270" coordsize="191,185" path="m5661,270l5852,270,5852,455,5661,455,5661,270xe" filled="f" stroked="t" strokeweight="0.5pt" strokecolor="#000000">
              <v:path arrowok="t"/>
            </v:shape>
            <v:shape style="position:absolute;left:5905;top:270;width:191;height:185" coordorigin="5905,270" coordsize="191,185" path="m5905,270l6096,270,6096,455,5905,455,5905,270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a)</w:t>
      </w:r>
      <w:r>
        <w:rPr>
          <w:rFonts w:cs="Arial Black" w:hAnsi="Arial Black" w:eastAsia="Arial Black" w:ascii="Arial Black"/>
          <w:w w:val="100"/>
          <w:position w:val="-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Policy</w:t>
      </w:r>
      <w:r>
        <w:rPr>
          <w:rFonts w:cs="Arial Black" w:hAnsi="Arial Black" w:eastAsia="Arial Black" w:ascii="Arial Black"/>
          <w:w w:val="100"/>
          <w:position w:val="-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No.:</w:t>
      </w:r>
      <w:r>
        <w:rPr>
          <w:rFonts w:cs="Arial Black" w:hAnsi="Arial Black" w:eastAsia="Arial Black" w:ascii="Arial Black"/>
          <w:w w:val="100"/>
          <w:position w:val="0"/>
          <w:sz w:val="12"/>
          <w:szCs w:val="12"/>
        </w:rPr>
      </w:r>
    </w:p>
    <w:p>
      <w:pPr>
        <w:rPr>
          <w:sz w:val="10"/>
          <w:szCs w:val="10"/>
        </w:rPr>
        <w:jc w:val="left"/>
        <w:spacing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lineRule="exact" w:line="160"/>
        <w:sectPr>
          <w:type w:val="continuous"/>
          <w:pgSz w:w="11920" w:h="16840"/>
          <w:pgMar w:top="1420" w:bottom="280" w:left="400" w:right="460"/>
          <w:cols w:num="2" w:equalWidth="off">
            <w:col w:w="818" w:space="5003"/>
            <w:col w:w="5239"/>
          </w:cols>
        </w:sectPr>
      </w:pPr>
      <w:r>
        <w:pict>
          <v:group style="position:absolute;margin-left:375.021pt;margin-top:0.523216pt;width:116.034pt;height:9.7472pt;mso-position-horizontal-relative:page;mso-position-vertical-relative:paragraph;z-index:-2578" coordorigin="7500,10" coordsize="2321,195">
            <v:shape style="position:absolute;left:7505;top:15;width:191;height:185" coordorigin="7505,15" coordsize="191,185" path="m7505,15l7697,15,7697,200,7505,200,7505,15xe" filled="f" stroked="t" strokeweight="0.5pt" strokecolor="#000000">
              <v:path arrowok="t"/>
            </v:shape>
            <v:shape style="position:absolute;left:7741;top:15;width:191;height:185" coordorigin="7741,15" coordsize="191,185" path="m7741,15l7932,15,7932,200,7741,200,7741,15xe" filled="f" stroked="t" strokeweight="0.5pt" strokecolor="#000000">
              <v:path arrowok="t"/>
            </v:shape>
            <v:shape style="position:absolute;left:7976;top:15;width:191;height:185" coordorigin="7976,15" coordsize="191,185" path="m7976,15l8168,15,8168,200,7976,200,7976,15xe" filled="f" stroked="t" strokeweight="0.5pt" strokecolor="#000000">
              <v:path arrowok="t"/>
            </v:shape>
            <v:shape style="position:absolute;left:8212;top:15;width:191;height:185" coordorigin="8212,15" coordsize="191,185" path="m8212,15l8403,15,8403,200,8212,200,8212,15xe" filled="f" stroked="t" strokeweight="0.5pt" strokecolor="#000000">
              <v:path arrowok="t"/>
            </v:shape>
            <v:shape style="position:absolute;left:8447;top:15;width:191;height:185" coordorigin="8447,15" coordsize="191,185" path="m8447,15l8639,15,8639,200,8447,200,8447,15xe" filled="f" stroked="t" strokeweight="0.5pt" strokecolor="#000000">
              <v:path arrowok="t"/>
            </v:shape>
            <v:shape style="position:absolute;left:8683;top:15;width:191;height:185" coordorigin="8683,15" coordsize="191,185" path="m8683,15l8874,15,8874,200,8683,200,8683,15xe" filled="f" stroked="t" strokeweight="0.5pt" strokecolor="#000000">
              <v:path arrowok="t"/>
            </v:shape>
            <v:shape style="position:absolute;left:8918;top:15;width:191;height:185" coordorigin="8918,15" coordsize="191,185" path="m8918,15l9110,15,9110,200,8918,200,8918,15xe" filled="f" stroked="t" strokeweight="0.5pt" strokecolor="#000000">
              <v:path arrowok="t"/>
            </v:shape>
            <v:shape style="position:absolute;left:9154;top:15;width:191;height:185" coordorigin="9154,15" coordsize="191,185" path="m9154,15l9345,15,9345,200,9154,200,9154,15xe" filled="f" stroked="t" strokeweight="0.5pt" strokecolor="#000000">
              <v:path arrowok="t"/>
            </v:shape>
            <v:shape style="position:absolute;left:9389;top:15;width:191;height:185" coordorigin="9389,15" coordsize="191,185" path="m9389,15l9581,15,9581,200,9389,200,9389,15xe" filled="f" stroked="t" strokeweight="0.5pt" strokecolor="#000000">
              <v:path arrowok="t"/>
            </v:shape>
            <v:shape style="position:absolute;left:9625;top:15;width:191;height:185" coordorigin="9625,15" coordsize="191,185" path="m9625,15l9816,15,9816,200,9625,200,9625,15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307.701pt;margin-top:40.8401pt;width:241.74pt;height:9.7472pt;mso-position-horizontal-relative:page;mso-position-vertical-relative:paragraph;z-index:-2555" coordorigin="6154,817" coordsize="4835,195">
            <v:shape style="position:absolute;left:6159;top:822;width:191;height:185" coordorigin="6159,822" coordsize="191,185" path="m6159,822l6350,822,6350,1007,6159,1007,6159,822xe" filled="f" stroked="t" strokeweight="0.5pt" strokecolor="#000000">
              <v:path arrowok="t"/>
            </v:shape>
            <v:shape style="position:absolute;left:6403;top:822;width:191;height:185" coordorigin="6403,822" coordsize="191,185" path="m6403,822l6594,822,6594,1007,6403,1007,6403,822xe" filled="f" stroked="t" strokeweight="0.5pt" strokecolor="#000000">
              <v:path arrowok="t"/>
            </v:shape>
            <v:shape style="position:absolute;left:6647;top:822;width:191;height:185" coordorigin="6647,822" coordsize="191,185" path="m6647,822l6838,822,6838,1007,6647,1007,6647,822xe" filled="f" stroked="t" strokeweight="0.5pt" strokecolor="#000000">
              <v:path arrowok="t"/>
            </v:shape>
            <v:shape style="position:absolute;left:6891;top:822;width:191;height:185" coordorigin="6891,822" coordsize="191,185" path="m6891,822l7082,822,7082,1007,6891,1007,6891,822xe" filled="f" stroked="t" strokeweight="0.5pt" strokecolor="#000000">
              <v:path arrowok="t"/>
            </v:shape>
            <v:shape style="position:absolute;left:7135;top:822;width:191;height:185" coordorigin="7135,822" coordsize="191,185" path="m7135,822l7326,822,7326,1007,7135,1007,7135,822xe" filled="f" stroked="t" strokeweight="0.5pt" strokecolor="#000000">
              <v:path arrowok="t"/>
            </v:shape>
            <v:shape style="position:absolute;left:7378;top:822;width:191;height:185" coordorigin="7378,822" coordsize="191,185" path="m7378,822l7570,822,7570,1007,7378,1007,7378,822xe" filled="f" stroked="t" strokeweight="0.5pt" strokecolor="#000000">
              <v:path arrowok="t"/>
            </v:shape>
            <v:shape style="position:absolute;left:7622;top:822;width:191;height:185" coordorigin="7622,822" coordsize="191,185" path="m7622,822l7813,822,7813,1007,7622,1007,7622,822xe" filled="f" stroked="t" strokeweight="0.5pt" strokecolor="#000000">
              <v:path arrowok="t"/>
            </v:shape>
            <v:shape style="position:absolute;left:7866;top:822;width:191;height:185" coordorigin="7866,822" coordsize="191,185" path="m7866,822l8057,822,8057,1007,7866,1007,7866,822xe" filled="f" stroked="t" strokeweight="0.5pt" strokecolor="#000000">
              <v:path arrowok="t"/>
            </v:shape>
            <v:shape style="position:absolute;left:8110;top:822;width:191;height:185" coordorigin="8110,822" coordsize="191,185" path="m8110,822l8301,822,8301,1007,8110,1007,8110,822xe" filled="f" stroked="t" strokeweight="0.5pt" strokecolor="#000000">
              <v:path arrowok="t"/>
            </v:shape>
            <v:shape style="position:absolute;left:8354;top:822;width:191;height:185" coordorigin="8354,822" coordsize="191,185" path="m8354,822l8545,822,8545,1007,8354,1007,8354,822xe" filled="f" stroked="t" strokeweight="0.5pt" strokecolor="#000000">
              <v:path arrowok="t"/>
            </v:shape>
            <v:shape style="position:absolute;left:8598;top:822;width:191;height:185" coordorigin="8598,822" coordsize="191,185" path="m8598,822l8789,822,8789,1007,8598,1007,8598,822xe" filled="f" stroked="t" strokeweight="0.5pt" strokecolor="#000000">
              <v:path arrowok="t"/>
            </v:shape>
            <v:shape style="position:absolute;left:8842;top:822;width:191;height:185" coordorigin="8842,822" coordsize="191,185" path="m8842,822l9033,822,9033,1007,8842,1007,8842,822xe" filled="f" stroked="t" strokeweight="0.5pt" strokecolor="#000000">
              <v:path arrowok="t"/>
            </v:shape>
            <v:shape style="position:absolute;left:9086;top:822;width:191;height:185" coordorigin="9086,822" coordsize="191,185" path="m9086,822l9277,822,9277,1007,9086,1007,9086,822xe" filled="f" stroked="t" strokeweight="0.5pt" strokecolor="#000000">
              <v:path arrowok="t"/>
            </v:shape>
            <v:shape style="position:absolute;left:9329;top:822;width:191;height:185" coordorigin="9329,822" coordsize="191,185" path="m9329,822l9521,822,9521,1007,9329,1007,9329,822xe" filled="f" stroked="t" strokeweight="0.5pt" strokecolor="#000000">
              <v:path arrowok="t"/>
            </v:shape>
            <v:shape style="position:absolute;left:9573;top:822;width:191;height:185" coordorigin="9573,822" coordsize="191,185" path="m9573,822l9764,822,9764,1007,9573,1007,9573,822xe" filled="f" stroked="t" strokeweight="0.5pt" strokecolor="#000000">
              <v:path arrowok="t"/>
            </v:shape>
            <v:shape style="position:absolute;left:9817;top:822;width:191;height:185" coordorigin="9817,822" coordsize="191,185" path="m9817,822l10008,822,10008,1007,9817,1007,9817,822xe" filled="f" stroked="t" strokeweight="0.5pt" strokecolor="#000000">
              <v:path arrowok="t"/>
            </v:shape>
            <v:shape style="position:absolute;left:10061;top:822;width:191;height:185" coordorigin="10061,822" coordsize="191,185" path="m10061,822l10252,822,10252,1007,10061,1007,10061,822xe" filled="f" stroked="t" strokeweight="0.5pt" strokecolor="#000000">
              <v:path arrowok="t"/>
            </v:shape>
            <v:shape style="position:absolute;left:10305;top:822;width:191;height:185" coordorigin="10305,822" coordsize="191,185" path="m10305,822l10496,822,10496,1007,10305,1007,10305,822xe" filled="f" stroked="t" strokeweight="0.5pt" strokecolor="#000000">
              <v:path arrowok="t"/>
            </v:shape>
            <v:shape style="position:absolute;left:10549;top:822;width:191;height:185" coordorigin="10549,822" coordsize="191,185" path="m10549,822l10740,822,10740,1007,10549,1007,10549,822xe" filled="f" stroked="t" strokeweight="0.5pt" strokecolor="#000000">
              <v:path arrowok="t"/>
            </v:shape>
            <v:shape style="position:absolute;left:10793;top:822;width:191;height:185" coordorigin="10793,822" coordsize="191,185" path="m10793,822l10984,822,10984,1007,10793,1007,10793,822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107"/>
          <w:sz w:val="12"/>
          <w:szCs w:val="12"/>
        </w:rPr>
        <w:t>b)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Sl.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No/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Certificate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no.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sz w:val="11"/>
          <w:szCs w:val="11"/>
        </w:rPr>
        <w:jc w:val="left"/>
        <w:spacing w:lineRule="exact" w:line="100"/>
      </w:pPr>
      <w:r>
        <w:rPr>
          <w:sz w:val="11"/>
          <w:szCs w:val="11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lineRule="exact" w:line="140"/>
        <w:ind w:left="167"/>
      </w:pP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c)</w:t>
      </w:r>
      <w:r>
        <w:rPr>
          <w:rFonts w:cs="Arial Black" w:hAnsi="Arial Black" w:eastAsia="Arial Black" w:ascii="Arial Black"/>
          <w:w w:val="100"/>
          <w:position w:val="-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Company/</w:t>
      </w:r>
      <w:r>
        <w:rPr>
          <w:rFonts w:cs="Arial Black" w:hAnsi="Arial Black" w:eastAsia="Arial Black" w:ascii="Arial Black"/>
          <w:w w:val="100"/>
          <w:position w:val="-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TPA</w:t>
      </w:r>
      <w:r>
        <w:rPr>
          <w:rFonts w:cs="Arial Black" w:hAnsi="Arial Black" w:eastAsia="Arial Black" w:ascii="Arial Black"/>
          <w:w w:val="100"/>
          <w:position w:val="-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ID</w:t>
      </w:r>
      <w:r>
        <w:rPr>
          <w:rFonts w:cs="Arial Black" w:hAnsi="Arial Black" w:eastAsia="Arial Black" w:ascii="Arial Black"/>
          <w:w w:val="100"/>
          <w:position w:val="-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No:</w:t>
      </w:r>
      <w:r>
        <w:rPr>
          <w:rFonts w:cs="Arial Black" w:hAnsi="Arial Black" w:eastAsia="Arial Black" w:ascii="Arial Black"/>
          <w:w w:val="100"/>
          <w:position w:val="0"/>
          <w:sz w:val="12"/>
          <w:szCs w:val="12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ind w:left="167"/>
      </w:pPr>
      <w:r>
        <w:pict>
          <v:group style="position:absolute;margin-left:307.701pt;margin-top:26.6697pt;width:241.74pt;height:9.7472pt;mso-position-horizontal-relative:page;mso-position-vertical-relative:paragraph;z-index:-2553" coordorigin="6154,533" coordsize="4835,195">
            <v:shape style="position:absolute;left:6159;top:538;width:191;height:185" coordorigin="6159,538" coordsize="191,185" path="m6159,538l6350,538,6350,723,6159,723,6159,538xe" filled="f" stroked="t" strokeweight="0.5pt" strokecolor="#000000">
              <v:path arrowok="t"/>
            </v:shape>
            <v:shape style="position:absolute;left:6403;top:538;width:191;height:185" coordorigin="6403,538" coordsize="191,185" path="m6403,538l6594,538,6594,723,6403,723,6403,538xe" filled="f" stroked="t" strokeweight="0.5pt" strokecolor="#000000">
              <v:path arrowok="t"/>
            </v:shape>
            <v:shape style="position:absolute;left:6647;top:538;width:191;height:185" coordorigin="6647,538" coordsize="191,185" path="m6647,538l6838,538,6838,723,6647,723,6647,538xe" filled="f" stroked="t" strokeweight="0.5pt" strokecolor="#000000">
              <v:path arrowok="t"/>
            </v:shape>
            <v:shape style="position:absolute;left:6891;top:538;width:191;height:185" coordorigin="6891,538" coordsize="191,185" path="m6891,538l7082,538,7082,723,6891,723,6891,538xe" filled="f" stroked="t" strokeweight="0.5pt" strokecolor="#000000">
              <v:path arrowok="t"/>
            </v:shape>
            <v:shape style="position:absolute;left:7135;top:538;width:191;height:185" coordorigin="7135,538" coordsize="191,185" path="m7135,538l7326,538,7326,723,7135,723,7135,538xe" filled="f" stroked="t" strokeweight="0.5pt" strokecolor="#000000">
              <v:path arrowok="t"/>
            </v:shape>
            <v:shape style="position:absolute;left:7378;top:538;width:191;height:185" coordorigin="7378,538" coordsize="191,185" path="m7378,538l7570,538,7570,723,7378,723,7378,538xe" filled="f" stroked="t" strokeweight="0.5pt" strokecolor="#000000">
              <v:path arrowok="t"/>
            </v:shape>
            <v:shape style="position:absolute;left:7622;top:538;width:191;height:185" coordorigin="7622,538" coordsize="191,185" path="m7622,538l7813,538,7813,723,7622,723,7622,538xe" filled="f" stroked="t" strokeweight="0.5pt" strokecolor="#000000">
              <v:path arrowok="t"/>
            </v:shape>
            <v:shape style="position:absolute;left:7866;top:538;width:191;height:185" coordorigin="7866,538" coordsize="191,185" path="m7866,538l8057,538,8057,723,7866,723,7866,538xe" filled="f" stroked="t" strokeweight="0.5pt" strokecolor="#000000">
              <v:path arrowok="t"/>
            </v:shape>
            <v:shape style="position:absolute;left:8110;top:538;width:191;height:185" coordorigin="8110,538" coordsize="191,185" path="m8110,538l8301,538,8301,723,8110,723,8110,538xe" filled="f" stroked="t" strokeweight="0.5pt" strokecolor="#000000">
              <v:path arrowok="t"/>
            </v:shape>
            <v:shape style="position:absolute;left:8354;top:538;width:191;height:185" coordorigin="8354,538" coordsize="191,185" path="m8354,538l8545,538,8545,723,8354,723,8354,538xe" filled="f" stroked="t" strokeweight="0.5pt" strokecolor="#000000">
              <v:path arrowok="t"/>
            </v:shape>
            <v:shape style="position:absolute;left:8598;top:538;width:191;height:185" coordorigin="8598,538" coordsize="191,185" path="m8598,538l8789,538,8789,723,8598,723,8598,538xe" filled="f" stroked="t" strokeweight="0.5pt" strokecolor="#000000">
              <v:path arrowok="t"/>
            </v:shape>
            <v:shape style="position:absolute;left:8842;top:538;width:191;height:185" coordorigin="8842,538" coordsize="191,185" path="m8842,538l9033,538,9033,723,8842,723,8842,538xe" filled="f" stroked="t" strokeweight="0.5pt" strokecolor="#000000">
              <v:path arrowok="t"/>
            </v:shape>
            <v:shape style="position:absolute;left:9086;top:538;width:191;height:185" coordorigin="9086,538" coordsize="191,185" path="m9086,538l9277,538,9277,723,9086,723,9086,538xe" filled="f" stroked="t" strokeweight="0.5pt" strokecolor="#000000">
              <v:path arrowok="t"/>
            </v:shape>
            <v:shape style="position:absolute;left:9329;top:538;width:191;height:185" coordorigin="9329,538" coordsize="191,185" path="m9329,538l9521,538,9521,723,9329,723,9329,538xe" filled="f" stroked="t" strokeweight="0.5pt" strokecolor="#000000">
              <v:path arrowok="t"/>
            </v:shape>
            <v:shape style="position:absolute;left:9573;top:538;width:191;height:185" coordorigin="9573,538" coordsize="191,185" path="m9573,538l9764,538,9764,723,9573,723,9573,538xe" filled="f" stroked="t" strokeweight="0.5pt" strokecolor="#000000">
              <v:path arrowok="t"/>
            </v:shape>
            <v:shape style="position:absolute;left:9817;top:538;width:191;height:185" coordorigin="9817,538" coordsize="191,185" path="m9817,538l10008,538,10008,723,9817,723,9817,538xe" filled="f" stroked="t" strokeweight="0.5pt" strokecolor="#000000">
              <v:path arrowok="t"/>
            </v:shape>
            <v:shape style="position:absolute;left:10061;top:538;width:191;height:185" coordorigin="10061,538" coordsize="191,185" path="m10061,538l10252,538,10252,723,10061,723,10061,538xe" filled="f" stroked="t" strokeweight="0.5pt" strokecolor="#000000">
              <v:path arrowok="t"/>
            </v:shape>
            <v:shape style="position:absolute;left:10305;top:538;width:191;height:185" coordorigin="10305,538" coordsize="191,185" path="m10305,538l10496,538,10496,723,10305,723,10305,538xe" filled="f" stroked="t" strokeweight="0.5pt" strokecolor="#000000">
              <v:path arrowok="t"/>
            </v:shape>
            <v:shape style="position:absolute;left:10549;top:538;width:191;height:185" coordorigin="10549,538" coordsize="191,185" path="m10549,538l10740,538,10740,723,10549,723,10549,538xe" filled="f" stroked="t" strokeweight="0.5pt" strokecolor="#000000">
              <v:path arrowok="t"/>
            </v:shape>
            <v:shape style="position:absolute;left:10793;top:538;width:191;height:185" coordorigin="10793,538" coordsize="191,185" path="m10793,538l10984,538,10984,723,10793,723,10793,538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63.328pt;margin-top:0.582416pt;width:241.74pt;height:9.7472pt;mso-position-horizontal-relative:page;mso-position-vertical-relative:paragraph;z-index:-2532" coordorigin="1267,12" coordsize="4835,195">
            <v:shape style="position:absolute;left:1272;top:17;width:191;height:185" coordorigin="1272,17" coordsize="191,185" path="m1272,17l1463,17,1463,202,1272,202,1272,17xe" filled="f" stroked="t" strokeweight="0.5pt" strokecolor="#000000">
              <v:path arrowok="t"/>
            </v:shape>
            <v:shape style="position:absolute;left:1515;top:17;width:191;height:185" coordorigin="1515,17" coordsize="191,185" path="m1515,17l1707,17,1707,202,1515,202,1515,17xe" filled="f" stroked="t" strokeweight="0.5pt" strokecolor="#000000">
              <v:path arrowok="t"/>
            </v:shape>
            <v:shape style="position:absolute;left:1759;top:17;width:191;height:185" coordorigin="1759,17" coordsize="191,185" path="m1759,17l1951,17,1951,202,1759,202,1759,17xe" filled="f" stroked="t" strokeweight="0.5pt" strokecolor="#000000">
              <v:path arrowok="t"/>
            </v:shape>
            <v:shape style="position:absolute;left:2003;top:17;width:191;height:185" coordorigin="2003,17" coordsize="191,185" path="m2003,17l2194,17,2194,202,2003,202,2003,17xe" filled="f" stroked="t" strokeweight="0.5pt" strokecolor="#000000">
              <v:path arrowok="t"/>
            </v:shape>
            <v:shape style="position:absolute;left:2247;top:17;width:191;height:185" coordorigin="2247,17" coordsize="191,185" path="m2247,17l2438,17,2438,202,2247,202,2247,17xe" filled="f" stroked="t" strokeweight="0.5pt" strokecolor="#000000">
              <v:path arrowok="t"/>
            </v:shape>
            <v:shape style="position:absolute;left:2491;top:17;width:191;height:185" coordorigin="2491,17" coordsize="191,185" path="m2491,17l2682,17,2682,202,2491,202,2491,17xe" filled="f" stroked="t" strokeweight="0.5pt" strokecolor="#000000">
              <v:path arrowok="t"/>
            </v:shape>
            <v:shape style="position:absolute;left:2735;top:17;width:191;height:185" coordorigin="2735,17" coordsize="191,185" path="m2735,17l2926,17,2926,202,2735,202,2735,17xe" filled="f" stroked="t" strokeweight="0.5pt" strokecolor="#000000">
              <v:path arrowok="t"/>
            </v:shape>
            <v:shape style="position:absolute;left:2979;top:17;width:191;height:185" coordorigin="2979,17" coordsize="191,185" path="m2979,17l3170,17,3170,202,2979,202,2979,17xe" filled="f" stroked="t" strokeweight="0.5pt" strokecolor="#000000">
              <v:path arrowok="t"/>
            </v:shape>
            <v:shape style="position:absolute;left:3223;top:17;width:191;height:185" coordorigin="3223,17" coordsize="191,185" path="m3223,17l3414,17,3414,202,3223,202,3223,17xe" filled="f" stroked="t" strokeweight="0.5pt" strokecolor="#000000">
              <v:path arrowok="t"/>
            </v:shape>
            <v:shape style="position:absolute;left:3466;top:17;width:191;height:185" coordorigin="3466,17" coordsize="191,185" path="m3466,17l3658,17,3658,202,3466,202,3466,17xe" filled="f" stroked="t" strokeweight="0.5pt" strokecolor="#000000">
              <v:path arrowok="t"/>
            </v:shape>
            <v:shape style="position:absolute;left:3710;top:17;width:191;height:185" coordorigin="3710,17" coordsize="191,185" path="m3710,17l3901,17,3901,202,3710,202,3710,17xe" filled="f" stroked="t" strokeweight="0.5pt" strokecolor="#000000">
              <v:path arrowok="t"/>
            </v:shape>
            <v:shape style="position:absolute;left:3954;top:17;width:191;height:185" coordorigin="3954,17" coordsize="191,185" path="m3954,17l4145,17,4145,202,3954,202,3954,17xe" filled="f" stroked="t" strokeweight="0.5pt" strokecolor="#000000">
              <v:path arrowok="t"/>
            </v:shape>
            <v:shape style="position:absolute;left:4198;top:17;width:191;height:185" coordorigin="4198,17" coordsize="191,185" path="m4198,17l4389,17,4389,202,4198,202,4198,17xe" filled="f" stroked="t" strokeweight="0.5pt" strokecolor="#000000">
              <v:path arrowok="t"/>
            </v:shape>
            <v:shape style="position:absolute;left:4442;top:17;width:191;height:185" coordorigin="4442,17" coordsize="191,185" path="m4442,17l4633,17,4633,202,4442,202,4442,17xe" filled="f" stroked="t" strokeweight="0.5pt" strokecolor="#000000">
              <v:path arrowok="t"/>
            </v:shape>
            <v:shape style="position:absolute;left:4686;top:17;width:191;height:185" coordorigin="4686,17" coordsize="191,185" path="m4686,17l4877,17,4877,202,4686,202,4686,17xe" filled="f" stroked="t" strokeweight="0.5pt" strokecolor="#000000">
              <v:path arrowok="t"/>
            </v:shape>
            <v:shape style="position:absolute;left:4930;top:17;width:191;height:185" coordorigin="4930,17" coordsize="191,185" path="m4930,17l5121,17,5121,202,4930,202,4930,17xe" filled="f" stroked="t" strokeweight="0.5pt" strokecolor="#000000">
              <v:path arrowok="t"/>
            </v:shape>
            <v:shape style="position:absolute;left:5174;top:17;width:191;height:185" coordorigin="5174,17" coordsize="191,185" path="m5174,17l5365,17,5365,202,5174,202,5174,17xe" filled="f" stroked="t" strokeweight="0.5pt" strokecolor="#000000">
              <v:path arrowok="t"/>
            </v:shape>
            <v:shape style="position:absolute;left:5417;top:17;width:191;height:185" coordorigin="5417,17" coordsize="191,185" path="m5417,17l5609,17,5609,202,5417,202,5417,17xe" filled="f" stroked="t" strokeweight="0.5pt" strokecolor="#000000">
              <v:path arrowok="t"/>
            </v:shape>
            <v:shape style="position:absolute;left:5661;top:17;width:191;height:185" coordorigin="5661,17" coordsize="191,185" path="m5661,17l5852,17,5852,202,5661,202,5661,17xe" filled="f" stroked="t" strokeweight="0.5pt" strokecolor="#000000">
              <v:path arrowok="t"/>
            </v:shape>
            <v:shape style="position:absolute;left:5905;top:17;width:191;height:185" coordorigin="5905,17" coordsize="191,185" path="m5905,17l6096,17,6096,202,5905,202,5905,17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307.701pt;margin-top:0.582416pt;width:241.74pt;height:9.7472pt;mso-position-horizontal-relative:page;mso-position-vertical-relative:paragraph;z-index:-2531" coordorigin="6154,12" coordsize="4835,195">
            <v:shape style="position:absolute;left:6159;top:17;width:191;height:185" coordorigin="6159,17" coordsize="191,185" path="m6159,17l6350,17,6350,202,6159,202,6159,17xe" filled="f" stroked="t" strokeweight="0.5pt" strokecolor="#000000">
              <v:path arrowok="t"/>
            </v:shape>
            <v:shape style="position:absolute;left:6403;top:17;width:191;height:185" coordorigin="6403,17" coordsize="191,185" path="m6403,17l6594,17,6594,202,6403,202,6403,17xe" filled="f" stroked="t" strokeweight="0.5pt" strokecolor="#000000">
              <v:path arrowok="t"/>
            </v:shape>
            <v:shape style="position:absolute;left:6647;top:17;width:191;height:185" coordorigin="6647,17" coordsize="191,185" path="m6647,17l6838,17,6838,202,6647,202,6647,17xe" filled="f" stroked="t" strokeweight="0.5pt" strokecolor="#000000">
              <v:path arrowok="t"/>
            </v:shape>
            <v:shape style="position:absolute;left:6891;top:17;width:191;height:185" coordorigin="6891,17" coordsize="191,185" path="m6891,17l7082,17,7082,202,6891,202,6891,17xe" filled="f" stroked="t" strokeweight="0.5pt" strokecolor="#000000">
              <v:path arrowok="t"/>
            </v:shape>
            <v:shape style="position:absolute;left:7135;top:17;width:191;height:185" coordorigin="7135,17" coordsize="191,185" path="m7135,17l7326,17,7326,202,7135,202,7135,17xe" filled="f" stroked="t" strokeweight="0.5pt" strokecolor="#000000">
              <v:path arrowok="t"/>
            </v:shape>
            <v:shape style="position:absolute;left:7378;top:17;width:191;height:185" coordorigin="7378,17" coordsize="191,185" path="m7378,17l7570,17,7570,202,7378,202,7378,17xe" filled="f" stroked="t" strokeweight="0.5pt" strokecolor="#000000">
              <v:path arrowok="t"/>
            </v:shape>
            <v:shape style="position:absolute;left:7622;top:17;width:191;height:185" coordorigin="7622,17" coordsize="191,185" path="m7622,17l7813,17,7813,202,7622,202,7622,17xe" filled="f" stroked="t" strokeweight="0.5pt" strokecolor="#000000">
              <v:path arrowok="t"/>
            </v:shape>
            <v:shape style="position:absolute;left:7866;top:17;width:191;height:185" coordorigin="7866,17" coordsize="191,185" path="m7866,17l8057,17,8057,202,7866,202,7866,17xe" filled="f" stroked="t" strokeweight="0.5pt" strokecolor="#000000">
              <v:path arrowok="t"/>
            </v:shape>
            <v:shape style="position:absolute;left:8110;top:17;width:191;height:185" coordorigin="8110,17" coordsize="191,185" path="m8110,17l8301,17,8301,202,8110,202,8110,17xe" filled="f" stroked="t" strokeweight="0.5pt" strokecolor="#000000">
              <v:path arrowok="t"/>
            </v:shape>
            <v:shape style="position:absolute;left:8354;top:17;width:191;height:185" coordorigin="8354,17" coordsize="191,185" path="m8354,17l8545,17,8545,202,8354,202,8354,17xe" filled="f" stroked="t" strokeweight="0.5pt" strokecolor="#000000">
              <v:path arrowok="t"/>
            </v:shape>
            <v:shape style="position:absolute;left:8598;top:17;width:191;height:185" coordorigin="8598,17" coordsize="191,185" path="m8598,17l8789,17,8789,202,8598,202,8598,17xe" filled="f" stroked="t" strokeweight="0.5pt" strokecolor="#000000">
              <v:path arrowok="t"/>
            </v:shape>
            <v:shape style="position:absolute;left:8842;top:17;width:191;height:185" coordorigin="8842,17" coordsize="191,185" path="m8842,17l9033,17,9033,202,8842,202,8842,17xe" filled="f" stroked="t" strokeweight="0.5pt" strokecolor="#000000">
              <v:path arrowok="t"/>
            </v:shape>
            <v:shape style="position:absolute;left:9086;top:17;width:191;height:185" coordorigin="9086,17" coordsize="191,185" path="m9086,17l9277,17,9277,202,9086,202,9086,17xe" filled="f" stroked="t" strokeweight="0.5pt" strokecolor="#000000">
              <v:path arrowok="t"/>
            </v:shape>
            <v:shape style="position:absolute;left:9329;top:17;width:191;height:185" coordorigin="9329,17" coordsize="191,185" path="m9329,17l9521,17,9521,202,9329,202,9329,17xe" filled="f" stroked="t" strokeweight="0.5pt" strokecolor="#000000">
              <v:path arrowok="t"/>
            </v:shape>
            <v:shape style="position:absolute;left:9573;top:17;width:191;height:185" coordorigin="9573,17" coordsize="191,185" path="m9573,17l9764,17,9764,202,9573,202,9573,17xe" filled="f" stroked="t" strokeweight="0.5pt" strokecolor="#000000">
              <v:path arrowok="t"/>
            </v:shape>
            <v:shape style="position:absolute;left:9817;top:17;width:191;height:185" coordorigin="9817,17" coordsize="191,185" path="m9817,17l10008,17,10008,202,9817,202,9817,17xe" filled="f" stroked="t" strokeweight="0.5pt" strokecolor="#000000">
              <v:path arrowok="t"/>
            </v:shape>
            <v:shape style="position:absolute;left:10061;top:17;width:191;height:185" coordorigin="10061,17" coordsize="191,185" path="m10061,17l10252,17,10252,202,10061,202,10061,17xe" filled="f" stroked="t" strokeweight="0.5pt" strokecolor="#000000">
              <v:path arrowok="t"/>
            </v:shape>
            <v:shape style="position:absolute;left:10305;top:17;width:191;height:185" coordorigin="10305,17" coordsize="191,185" path="m10305,17l10496,17,10496,202,10305,202,10305,17xe" filled="f" stroked="t" strokeweight="0.5pt" strokecolor="#000000">
              <v:path arrowok="t"/>
            </v:shape>
            <v:shape style="position:absolute;left:10549;top:17;width:191;height:185" coordorigin="10549,17" coordsize="191,185" path="m10549,17l10740,17,10740,202,10549,202,10549,17xe" filled="f" stroked="t" strokeweight="0.5pt" strokecolor="#000000">
              <v:path arrowok="t"/>
            </v:shape>
            <v:shape style="position:absolute;left:10793;top:17;width:191;height:185" coordorigin="10793,17" coordsize="191,185" path="m10793,17l10984,17,10984,202,10793,202,10793,17xe" filled="f" stroked="t" strokeweight="0.5pt" strokecolor="#000000">
              <v:path arrowok="t"/>
            </v:shape>
            <w10:wrap type="none"/>
          </v:group>
        </w:pict>
      </w:r>
      <w:r>
        <w:pict>
          <v:shape type="#_x0000_t202" style="position:absolute;margin-left:557.895pt;margin-top:0.460916pt;width:8.456pt;height:34.4449pt;mso-position-horizontal-relative:page;mso-position-vertical-relative:paragraph;z-index:-2432" filled="f" stroked="f">
            <v:textbox inset="0,0,0,0" style="layout-flow:vertical">
              <w:txbxContent>
                <w:p>
                  <w:pPr>
                    <w:rPr>
                      <w:rFonts w:cs="Arial" w:hAnsi="Arial" w:eastAsia="Arial" w:ascii="Arial"/>
                      <w:sz w:val="13"/>
                      <w:szCs w:val="13"/>
                    </w:rPr>
                    <w:jc w:val="left"/>
                    <w:spacing w:lineRule="exact" w:line="140"/>
                    <w:ind w:left="20"/>
                  </w:pPr>
                  <w:r>
                    <w:rPr>
                      <w:rFonts w:cs="Arial" w:hAnsi="Arial" w:eastAsia="Arial" w:ascii="Arial"/>
                      <w:b/>
                      <w:w w:val="92"/>
                      <w:sz w:val="13"/>
                      <w:szCs w:val="13"/>
                    </w:rPr>
                    <w:t>SECTION</w:t>
                  </w:r>
                  <w:r>
                    <w:rPr>
                      <w:rFonts w:cs="Arial" w:hAnsi="Arial" w:eastAsia="Arial" w:ascii="Arial"/>
                      <w:b/>
                      <w:w w:val="100"/>
                      <w:sz w:val="13"/>
                      <w:szCs w:val="13"/>
                    </w:rPr>
                    <w:t> </w:t>
                  </w:r>
                  <w:r>
                    <w:rPr>
                      <w:rFonts w:cs="Arial" w:hAnsi="Arial" w:eastAsia="Arial" w:ascii="Arial"/>
                      <w:b/>
                      <w:w w:val="92"/>
                      <w:sz w:val="13"/>
                      <w:szCs w:val="13"/>
                    </w:rPr>
                    <w:t>A</w:t>
                  </w:r>
                  <w:r>
                    <w:rPr>
                      <w:rFonts w:cs="Arial" w:hAnsi="Arial" w:eastAsia="Arial" w:ascii="Arial"/>
                      <w:w w:val="100"/>
                      <w:sz w:val="13"/>
                      <w:szCs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cs="Arial Black" w:hAnsi="Arial Black" w:eastAsia="Arial Black" w:ascii="Arial Black"/>
          <w:w w:val="107"/>
          <w:position w:val="2"/>
          <w:sz w:val="12"/>
          <w:szCs w:val="12"/>
        </w:rPr>
        <w:t>d)</w:t>
      </w:r>
      <w:r>
        <w:rPr>
          <w:rFonts w:cs="Arial Black" w:hAnsi="Arial Black" w:eastAsia="Arial Black" w:ascii="Arial Black"/>
          <w:w w:val="100"/>
          <w:position w:val="2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2"/>
          <w:sz w:val="12"/>
          <w:szCs w:val="12"/>
        </w:rPr>
        <w:t>Name:</w:t>
      </w:r>
      <w:r>
        <w:rPr>
          <w:rFonts w:cs="Arial Black" w:hAnsi="Arial Black" w:eastAsia="Arial Black" w:ascii="Arial Black"/>
          <w:w w:val="100"/>
          <w:position w:val="2"/>
          <w:sz w:val="12"/>
          <w:szCs w:val="12"/>
        </w:rPr>
        <w:t>                   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S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U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R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N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A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M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E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>                                         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F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>     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I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>     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R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>     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S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>     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T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>           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N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A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M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E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>                   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M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I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>     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D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D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L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E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>            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N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A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M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E</w:t>
      </w:r>
      <w:r>
        <w:rPr>
          <w:rFonts w:cs="Arial" w:hAnsi="Arial" w:eastAsia="Arial" w:ascii="Arial"/>
          <w:w w:val="100"/>
          <w:position w:val="0"/>
          <w:sz w:val="12"/>
          <w:szCs w:val="12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before="95" w:lineRule="exact" w:line="140"/>
        <w:ind w:left="167"/>
      </w:pPr>
      <w:r>
        <w:pict>
          <v:group style="position:absolute;margin-left:63.328pt;margin-top:4.71022pt;width:241.74pt;height:9.7472pt;mso-position-horizontal-relative:page;mso-position-vertical-relative:paragraph;z-index:-2556" coordorigin="1267,94" coordsize="4835,195">
            <v:shape style="position:absolute;left:1272;top:99;width:191;height:185" coordorigin="1272,99" coordsize="191,185" path="m1272,99l1463,99,1463,284,1272,284,1272,99xe" filled="f" stroked="t" strokeweight="0.5pt" strokecolor="#000000">
              <v:path arrowok="t"/>
            </v:shape>
            <v:shape style="position:absolute;left:1515;top:99;width:191;height:185" coordorigin="1515,99" coordsize="191,185" path="m1515,99l1707,99,1707,284,1515,284,1515,99xe" filled="f" stroked="t" strokeweight="0.5pt" strokecolor="#000000">
              <v:path arrowok="t"/>
            </v:shape>
            <v:shape style="position:absolute;left:1759;top:99;width:191;height:185" coordorigin="1759,99" coordsize="191,185" path="m1759,99l1951,99,1951,284,1759,284,1759,99xe" filled="f" stroked="t" strokeweight="0.5pt" strokecolor="#000000">
              <v:path arrowok="t"/>
            </v:shape>
            <v:shape style="position:absolute;left:2003;top:99;width:191;height:185" coordorigin="2003,99" coordsize="191,185" path="m2003,99l2194,99,2194,284,2003,284,2003,99xe" filled="f" stroked="t" strokeweight="0.5pt" strokecolor="#000000">
              <v:path arrowok="t"/>
            </v:shape>
            <v:shape style="position:absolute;left:2247;top:99;width:191;height:185" coordorigin="2247,99" coordsize="191,185" path="m2247,99l2438,99,2438,284,2247,284,2247,99xe" filled="f" stroked="t" strokeweight="0.5pt" strokecolor="#000000">
              <v:path arrowok="t"/>
            </v:shape>
            <v:shape style="position:absolute;left:2491;top:99;width:191;height:185" coordorigin="2491,99" coordsize="191,185" path="m2491,99l2682,99,2682,284,2491,284,2491,99xe" filled="f" stroked="t" strokeweight="0.5pt" strokecolor="#000000">
              <v:path arrowok="t"/>
            </v:shape>
            <v:shape style="position:absolute;left:2735;top:99;width:191;height:185" coordorigin="2735,99" coordsize="191,185" path="m2735,99l2926,99,2926,284,2735,284,2735,99xe" filled="f" stroked="t" strokeweight="0.5pt" strokecolor="#000000">
              <v:path arrowok="t"/>
            </v:shape>
            <v:shape style="position:absolute;left:2979;top:99;width:191;height:185" coordorigin="2979,99" coordsize="191,185" path="m2979,99l3170,99,3170,284,2979,284,2979,99xe" filled="f" stroked="t" strokeweight="0.5pt" strokecolor="#000000">
              <v:path arrowok="t"/>
            </v:shape>
            <v:shape style="position:absolute;left:3223;top:99;width:191;height:185" coordorigin="3223,99" coordsize="191,185" path="m3223,99l3414,99,3414,284,3223,284,3223,99xe" filled="f" stroked="t" strokeweight="0.5pt" strokecolor="#000000">
              <v:path arrowok="t"/>
            </v:shape>
            <v:shape style="position:absolute;left:3466;top:99;width:191;height:185" coordorigin="3466,99" coordsize="191,185" path="m3466,99l3658,99,3658,284,3466,284,3466,99xe" filled="f" stroked="t" strokeweight="0.5pt" strokecolor="#000000">
              <v:path arrowok="t"/>
            </v:shape>
            <v:shape style="position:absolute;left:3710;top:99;width:191;height:185" coordorigin="3710,99" coordsize="191,185" path="m3710,99l3901,99,3901,284,3710,284,3710,99xe" filled="f" stroked="t" strokeweight="0.5pt" strokecolor="#000000">
              <v:path arrowok="t"/>
            </v:shape>
            <v:shape style="position:absolute;left:3954;top:99;width:191;height:185" coordorigin="3954,99" coordsize="191,185" path="m3954,99l4145,99,4145,284,3954,284,3954,99xe" filled="f" stroked="t" strokeweight="0.5pt" strokecolor="#000000">
              <v:path arrowok="t"/>
            </v:shape>
            <v:shape style="position:absolute;left:4198;top:99;width:191;height:185" coordorigin="4198,99" coordsize="191,185" path="m4198,99l4389,99,4389,284,4198,284,4198,99xe" filled="f" stroked="t" strokeweight="0.5pt" strokecolor="#000000">
              <v:path arrowok="t"/>
            </v:shape>
            <v:shape style="position:absolute;left:4442;top:99;width:191;height:185" coordorigin="4442,99" coordsize="191,185" path="m4442,99l4633,99,4633,284,4442,284,4442,99xe" filled="f" stroked="t" strokeweight="0.5pt" strokecolor="#000000">
              <v:path arrowok="t"/>
            </v:shape>
            <v:shape style="position:absolute;left:4686;top:99;width:191;height:185" coordorigin="4686,99" coordsize="191,185" path="m4686,99l4877,99,4877,284,4686,284,4686,99xe" filled="f" stroked="t" strokeweight="0.5pt" strokecolor="#000000">
              <v:path arrowok="t"/>
            </v:shape>
            <v:shape style="position:absolute;left:4930;top:99;width:191;height:185" coordorigin="4930,99" coordsize="191,185" path="m4930,99l5121,99,5121,284,4930,284,4930,99xe" filled="f" stroked="t" strokeweight="0.5pt" strokecolor="#000000">
              <v:path arrowok="t"/>
            </v:shape>
            <v:shape style="position:absolute;left:5174;top:99;width:191;height:185" coordorigin="5174,99" coordsize="191,185" path="m5174,99l5365,99,5365,284,5174,284,5174,99xe" filled="f" stroked="t" strokeweight="0.5pt" strokecolor="#000000">
              <v:path arrowok="t"/>
            </v:shape>
            <v:shape style="position:absolute;left:5417;top:99;width:191;height:185" coordorigin="5417,99" coordsize="191,185" path="m5417,99l5609,99,5609,284,5417,284,5417,99xe" filled="f" stroked="t" strokeweight="0.5pt" strokecolor="#000000">
              <v:path arrowok="t"/>
            </v:shape>
            <v:shape style="position:absolute;left:5661;top:99;width:191;height:185" coordorigin="5661,99" coordsize="191,185" path="m5661,99l5852,99,5852,284,5661,284,5661,99xe" filled="f" stroked="t" strokeweight="0.5pt" strokecolor="#000000">
              <v:path arrowok="t"/>
            </v:shape>
            <v:shape style="position:absolute;left:5905;top:99;width:191;height:185" coordorigin="5905,99" coordsize="191,185" path="m5905,99l6096,99,6096,284,5905,284,5905,99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63.328pt;margin-top:17.8046pt;width:241.74pt;height:9.7472pt;mso-position-horizontal-relative:page;mso-position-vertical-relative:paragraph;z-index:-2554" coordorigin="1267,356" coordsize="4835,195">
            <v:shape style="position:absolute;left:1272;top:361;width:191;height:185" coordorigin="1272,361" coordsize="191,185" path="m1272,361l1463,361,1463,546,1272,546,1272,361xe" filled="f" stroked="t" strokeweight="0.5pt" strokecolor="#000000">
              <v:path arrowok="t"/>
            </v:shape>
            <v:shape style="position:absolute;left:1515;top:361;width:191;height:185" coordorigin="1515,361" coordsize="191,185" path="m1515,361l1707,361,1707,546,1515,546,1515,361xe" filled="f" stroked="t" strokeweight="0.5pt" strokecolor="#000000">
              <v:path arrowok="t"/>
            </v:shape>
            <v:shape style="position:absolute;left:1759;top:361;width:191;height:185" coordorigin="1759,361" coordsize="191,185" path="m1759,361l1951,361,1951,546,1759,546,1759,361xe" filled="f" stroked="t" strokeweight="0.5pt" strokecolor="#000000">
              <v:path arrowok="t"/>
            </v:shape>
            <v:shape style="position:absolute;left:2003;top:361;width:191;height:185" coordorigin="2003,361" coordsize="191,185" path="m2003,361l2194,361,2194,546,2003,546,2003,361xe" filled="f" stroked="t" strokeweight="0.5pt" strokecolor="#000000">
              <v:path arrowok="t"/>
            </v:shape>
            <v:shape style="position:absolute;left:2247;top:361;width:191;height:185" coordorigin="2247,361" coordsize="191,185" path="m2247,361l2438,361,2438,546,2247,546,2247,361xe" filled="f" stroked="t" strokeweight="0.5pt" strokecolor="#000000">
              <v:path arrowok="t"/>
            </v:shape>
            <v:shape style="position:absolute;left:2491;top:361;width:191;height:185" coordorigin="2491,361" coordsize="191,185" path="m2491,361l2682,361,2682,546,2491,546,2491,361xe" filled="f" stroked="t" strokeweight="0.5pt" strokecolor="#000000">
              <v:path arrowok="t"/>
            </v:shape>
            <v:shape style="position:absolute;left:2735;top:361;width:191;height:185" coordorigin="2735,361" coordsize="191,185" path="m2735,361l2926,361,2926,546,2735,546,2735,361xe" filled="f" stroked="t" strokeweight="0.5pt" strokecolor="#000000">
              <v:path arrowok="t"/>
            </v:shape>
            <v:shape style="position:absolute;left:2979;top:361;width:191;height:185" coordorigin="2979,361" coordsize="191,185" path="m2979,361l3170,361,3170,546,2979,546,2979,361xe" filled="f" stroked="t" strokeweight="0.5pt" strokecolor="#000000">
              <v:path arrowok="t"/>
            </v:shape>
            <v:shape style="position:absolute;left:3223;top:361;width:191;height:185" coordorigin="3223,361" coordsize="191,185" path="m3223,361l3414,361,3414,546,3223,546,3223,361xe" filled="f" stroked="t" strokeweight="0.5pt" strokecolor="#000000">
              <v:path arrowok="t"/>
            </v:shape>
            <v:shape style="position:absolute;left:3466;top:361;width:191;height:185" coordorigin="3466,361" coordsize="191,185" path="m3466,361l3658,361,3658,546,3466,546,3466,361xe" filled="f" stroked="t" strokeweight="0.5pt" strokecolor="#000000">
              <v:path arrowok="t"/>
            </v:shape>
            <v:shape style="position:absolute;left:3710;top:361;width:191;height:185" coordorigin="3710,361" coordsize="191,185" path="m3710,361l3901,361,3901,546,3710,546,3710,361xe" filled="f" stroked="t" strokeweight="0.5pt" strokecolor="#000000">
              <v:path arrowok="t"/>
            </v:shape>
            <v:shape style="position:absolute;left:3954;top:361;width:191;height:185" coordorigin="3954,361" coordsize="191,185" path="m3954,361l4145,361,4145,546,3954,546,3954,361xe" filled="f" stroked="t" strokeweight="0.5pt" strokecolor="#000000">
              <v:path arrowok="t"/>
            </v:shape>
            <v:shape style="position:absolute;left:4198;top:361;width:191;height:185" coordorigin="4198,361" coordsize="191,185" path="m4198,361l4389,361,4389,546,4198,546,4198,361xe" filled="f" stroked="t" strokeweight="0.5pt" strokecolor="#000000">
              <v:path arrowok="t"/>
            </v:shape>
            <v:shape style="position:absolute;left:4442;top:361;width:191;height:185" coordorigin="4442,361" coordsize="191,185" path="m4442,361l4633,361,4633,546,4442,546,4442,361xe" filled="f" stroked="t" strokeweight="0.5pt" strokecolor="#000000">
              <v:path arrowok="t"/>
            </v:shape>
            <v:shape style="position:absolute;left:4686;top:361;width:191;height:185" coordorigin="4686,361" coordsize="191,185" path="m4686,361l4877,361,4877,546,4686,546,4686,361xe" filled="f" stroked="t" strokeweight="0.5pt" strokecolor="#000000">
              <v:path arrowok="t"/>
            </v:shape>
            <v:shape style="position:absolute;left:4930;top:361;width:191;height:185" coordorigin="4930,361" coordsize="191,185" path="m4930,361l5121,361,5121,546,4930,546,4930,361xe" filled="f" stroked="t" strokeweight="0.5pt" strokecolor="#000000">
              <v:path arrowok="t"/>
            </v:shape>
            <v:shape style="position:absolute;left:5174;top:361;width:191;height:185" coordorigin="5174,361" coordsize="191,185" path="m5174,361l5365,361,5365,546,5174,546,5174,361xe" filled="f" stroked="t" strokeweight="0.5pt" strokecolor="#000000">
              <v:path arrowok="t"/>
            </v:shape>
            <v:shape style="position:absolute;left:5417;top:361;width:191;height:185" coordorigin="5417,361" coordsize="191,185" path="m5417,361l5609,361,5609,546,5417,546,5417,361xe" filled="f" stroked="t" strokeweight="0.5pt" strokecolor="#000000">
              <v:path arrowok="t"/>
            </v:shape>
            <v:shape style="position:absolute;left:5661;top:361;width:191;height:185" coordorigin="5661,361" coordsize="191,185" path="m5661,361l5852,361,5852,546,5661,546,5661,361xe" filled="f" stroked="t" strokeweight="0.5pt" strokecolor="#000000">
              <v:path arrowok="t"/>
            </v:shape>
            <v:shape style="position:absolute;left:5905;top:361;width:191;height:185" coordorigin="5905,361" coordsize="191,185" path="m5905,361l6096,361,6096,546,5905,546,5905,361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e)</w:t>
      </w:r>
      <w:r>
        <w:rPr>
          <w:rFonts w:cs="Arial Black" w:hAnsi="Arial Black" w:eastAsia="Arial Black" w:ascii="Arial Black"/>
          <w:w w:val="100"/>
          <w:position w:val="-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Address:</w:t>
      </w:r>
      <w:r>
        <w:rPr>
          <w:rFonts w:cs="Arial Black" w:hAnsi="Arial Black" w:eastAsia="Arial Black" w:ascii="Arial Black"/>
          <w:w w:val="100"/>
          <w:position w:val="0"/>
          <w:sz w:val="12"/>
          <w:szCs w:val="12"/>
        </w:rPr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before="21"/>
        <w:ind w:left="865"/>
      </w:pPr>
      <w:r>
        <w:pict>
          <v:group style="position:absolute;margin-left:75.4081pt;margin-top:1.57212pt;width:229.66pt;height:9.7471pt;mso-position-horizontal-relative:page;mso-position-vertical-relative:paragraph;z-index:-2552" coordorigin="1508,31" coordsize="4593,195">
            <v:shape style="position:absolute;left:2003;top:36;width:191;height:185" coordorigin="2003,36" coordsize="191,185" path="m2003,36l2194,36,2194,221,2003,221,2003,36xe" filled="f" stroked="t" strokeweight="0.5pt" strokecolor="#000000">
              <v:path arrowok="t"/>
            </v:shape>
            <v:shape style="position:absolute;left:2247;top:36;width:191;height:185" coordorigin="2247,36" coordsize="191,185" path="m2247,36l2438,36,2438,221,2247,221,2247,36xe" filled="f" stroked="t" strokeweight="0.5pt" strokecolor="#000000">
              <v:path arrowok="t"/>
            </v:shape>
            <v:shape style="position:absolute;left:2491;top:36;width:191;height:185" coordorigin="2491,36" coordsize="191,185" path="m2491,36l2682,36,2682,221,2491,221,2491,36xe" filled="f" stroked="t" strokeweight="0.5pt" strokecolor="#000000">
              <v:path arrowok="t"/>
            </v:shape>
            <v:shape style="position:absolute;left:2735;top:36;width:191;height:185" coordorigin="2735,36" coordsize="191,185" path="m2735,36l2926,36,2926,221,2735,221,2735,36xe" filled="f" stroked="t" strokeweight="0.5pt" strokecolor="#000000">
              <v:path arrowok="t"/>
            </v:shape>
            <v:shape style="position:absolute;left:2979;top:36;width:191;height:185" coordorigin="2979,36" coordsize="191,185" path="m2979,36l3170,36,3170,221,2979,221,2979,36xe" filled="f" stroked="t" strokeweight="0.5pt" strokecolor="#000000">
              <v:path arrowok="t"/>
            </v:shape>
            <v:shape style="position:absolute;left:3223;top:36;width:191;height:185" coordorigin="3223,36" coordsize="191,185" path="m3223,36l3414,36,3414,221,3223,221,3223,36xe" filled="f" stroked="t" strokeweight="0.5pt" strokecolor="#000000">
              <v:path arrowok="t"/>
            </v:shape>
            <v:shape style="position:absolute;left:3466;top:36;width:191;height:185" coordorigin="3466,36" coordsize="191,185" path="m3466,36l3658,36,3658,221,3466,221,3466,36xe" filled="f" stroked="t" strokeweight="0.5pt" strokecolor="#000000">
              <v:path arrowok="t"/>
            </v:shape>
            <v:shape style="position:absolute;left:3710;top:36;width:191;height:185" coordorigin="3710,36" coordsize="191,185" path="m3710,36l3901,36,3901,221,3710,221,3710,36xe" filled="f" stroked="t" strokeweight="0.5pt" strokecolor="#000000">
              <v:path arrowok="t"/>
            </v:shape>
            <v:shape style="position:absolute;left:3954;top:36;width:191;height:185" coordorigin="3954,36" coordsize="191,185" path="m3954,36l4145,36,4145,221,3954,221,3954,36xe" filled="f" stroked="t" strokeweight="0.5pt" strokecolor="#000000">
              <v:path arrowok="t"/>
            </v:shape>
            <v:shape style="position:absolute;left:4198;top:36;width:191;height:185" coordorigin="4198,36" coordsize="191,185" path="m4198,36l4389,36,4389,221,4198,221,4198,36xe" filled="f" stroked="t" strokeweight="0.5pt" strokecolor="#000000">
              <v:path arrowok="t"/>
            </v:shape>
            <v:shape style="position:absolute;left:4442;top:36;width:191;height:185" coordorigin="4442,36" coordsize="191,185" path="m4442,36l4633,36,4633,221,4442,221,4442,36xe" filled="f" stroked="t" strokeweight="0.5pt" strokecolor="#000000">
              <v:path arrowok="t"/>
            </v:shape>
            <v:shape style="position:absolute;left:4686;top:36;width:191;height:185" coordorigin="4686,36" coordsize="191,185" path="m4686,36l4877,36,4877,221,4686,221,4686,36xe" filled="f" stroked="t" strokeweight="0.5pt" strokecolor="#000000">
              <v:path arrowok="t"/>
            </v:shape>
            <v:shape style="position:absolute;left:4930;top:36;width:191;height:185" coordorigin="4930,36" coordsize="191,185" path="m4930,36l5121,36,5121,221,4930,221,4930,36xe" filled="f" stroked="t" strokeweight="0.5pt" strokecolor="#000000">
              <v:path arrowok="t"/>
            </v:shape>
            <v:shape style="position:absolute;left:5174;top:36;width:191;height:185" coordorigin="5174,36" coordsize="191,185" path="m5174,36l5365,36,5365,221,5174,221,5174,36xe" filled="f" stroked="t" strokeweight="0.5pt" strokecolor="#000000">
              <v:path arrowok="t"/>
            </v:shape>
            <v:shape style="position:absolute;left:5417;top:36;width:191;height:185" coordorigin="5417,36" coordsize="191,185" path="m5417,36l5609,36,5609,221,5417,221,5417,36xe" filled="f" stroked="t" strokeweight="0.5pt" strokecolor="#000000">
              <v:path arrowok="t"/>
            </v:shape>
            <v:shape style="position:absolute;left:5661;top:36;width:191;height:185" coordorigin="5661,36" coordsize="191,185" path="m5661,36l5852,36,5852,221,5661,221,5661,36xe" filled="f" stroked="t" strokeweight="0.5pt" strokecolor="#000000">
              <v:path arrowok="t"/>
            </v:shape>
            <v:shape style="position:absolute;left:5905;top:36;width:191;height:185" coordorigin="5905,36" coordsize="191,185" path="m5905,36l6096,36,6096,221,5905,221,5905,36xe" filled="f" stroked="t" strokeweight="0.5pt" strokecolor="#000000">
              <v:path arrowok="t"/>
            </v:shape>
            <v:shape style="position:absolute;left:1513;top:36;width:191;height:185" coordorigin="1513,36" coordsize="191,185" path="m1513,36l1704,36,1704,221,1513,221,1513,36xe" filled="f" stroked="t" strokeweight="0.5pt" strokecolor="#000000">
              <v:path arrowok="t"/>
            </v:shape>
            <v:shape style="position:absolute;left:1757;top:36;width:191;height:185" coordorigin="1757,36" coordsize="191,185" path="m1757,36l1948,36,1948,221,1757,221,1757,36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327.033pt;margin-top:1.57212pt;width:226.881pt;height:9.7471pt;mso-position-horizontal-relative:page;mso-position-vertical-relative:paragraph;z-index:-2551" coordorigin="6541,31" coordsize="4538,195">
            <v:shape style="position:absolute;left:7030;top:36;width:189;height:185" coordorigin="7030,36" coordsize="189,185" path="m7030,36l7219,36,7219,221,7030,221,7030,36xe" filled="f" stroked="t" strokeweight="0.5pt" strokecolor="#000000">
              <v:path arrowok="t"/>
            </v:shape>
            <v:shape style="position:absolute;left:7271;top:36;width:189;height:185" coordorigin="7271,36" coordsize="189,185" path="m7271,36l7460,36,7460,221,7271,221,7271,36xe" filled="f" stroked="t" strokeweight="0.5pt" strokecolor="#000000">
              <v:path arrowok="t"/>
            </v:shape>
            <v:shape style="position:absolute;left:7512;top:36;width:189;height:185" coordorigin="7512,36" coordsize="189,185" path="m7512,36l7700,36,7700,221,7512,221,7512,36xe" filled="f" stroked="t" strokeweight="0.5pt" strokecolor="#000000">
              <v:path arrowok="t"/>
            </v:shape>
            <v:shape style="position:absolute;left:7752;top:36;width:189;height:185" coordorigin="7752,36" coordsize="189,185" path="m7752,36l7941,36,7941,221,7752,221,7752,36xe" filled="f" stroked="t" strokeweight="0.5pt" strokecolor="#000000">
              <v:path arrowok="t"/>
            </v:shape>
            <v:shape style="position:absolute;left:7993;top:36;width:189;height:185" coordorigin="7993,36" coordsize="189,185" path="m7993,36l8182,36,8182,221,7993,221,7993,36xe" filled="f" stroked="t" strokeweight="0.5pt" strokecolor="#000000">
              <v:path arrowok="t"/>
            </v:shape>
            <v:shape style="position:absolute;left:8234;top:36;width:189;height:185" coordorigin="8234,36" coordsize="189,185" path="m8234,36l8423,36,8423,221,8234,221,8234,36xe" filled="f" stroked="t" strokeweight="0.5pt" strokecolor="#000000">
              <v:path arrowok="t"/>
            </v:shape>
            <v:shape style="position:absolute;left:8475;top:36;width:189;height:185" coordorigin="8475,36" coordsize="189,185" path="m8475,36l8664,36,8664,221,8475,221,8475,36xe" filled="f" stroked="t" strokeweight="0.5pt" strokecolor="#000000">
              <v:path arrowok="t"/>
            </v:shape>
            <v:shape style="position:absolute;left:8716;top:36;width:189;height:185" coordorigin="8716,36" coordsize="189,185" path="m8716,36l8905,36,8905,221,8716,221,8716,36xe" filled="f" stroked="t" strokeweight="0.5pt" strokecolor="#000000">
              <v:path arrowok="t"/>
            </v:shape>
            <v:shape style="position:absolute;left:8957;top:36;width:189;height:185" coordorigin="8957,36" coordsize="189,185" path="m8957,36l9146,36,9146,221,8957,221,8957,36xe" filled="f" stroked="t" strokeweight="0.5pt" strokecolor="#000000">
              <v:path arrowok="t"/>
            </v:shape>
            <v:shape style="position:absolute;left:9198;top:36;width:189;height:185" coordorigin="9198,36" coordsize="189,185" path="m9198,36l9387,36,9387,221,9198,221,9198,36xe" filled="f" stroked="t" strokeweight="0.5pt" strokecolor="#000000">
              <v:path arrowok="t"/>
            </v:shape>
            <v:shape style="position:absolute;left:9439;top:36;width:189;height:185" coordorigin="9439,36" coordsize="189,185" path="m9439,36l9628,36,9628,221,9439,221,9439,36xe" filled="f" stroked="t" strokeweight="0.5pt" strokecolor="#000000">
              <v:path arrowok="t"/>
            </v:shape>
            <v:shape style="position:absolute;left:9680;top:36;width:189;height:185" coordorigin="9680,36" coordsize="189,185" path="m9680,36l9869,36,9869,221,9680,221,9680,36xe" filled="f" stroked="t" strokeweight="0.5pt" strokecolor="#000000">
              <v:path arrowok="t"/>
            </v:shape>
            <v:shape style="position:absolute;left:9921;top:36;width:189;height:185" coordorigin="9921,36" coordsize="189,185" path="m9921,36l10110,36,10110,221,9921,221,9921,36xe" filled="f" stroked="t" strokeweight="0.5pt" strokecolor="#000000">
              <v:path arrowok="t"/>
            </v:shape>
            <v:shape style="position:absolute;left:10162;top:36;width:189;height:185" coordorigin="10162,36" coordsize="189,185" path="m10162,36l10351,36,10351,221,10162,221,10162,36xe" filled="f" stroked="t" strokeweight="0.5pt" strokecolor="#000000">
              <v:path arrowok="t"/>
            </v:shape>
            <v:shape style="position:absolute;left:10403;top:36;width:189;height:185" coordorigin="10403,36" coordsize="189,185" path="m10403,36l10591,36,10591,221,10403,221,10403,36xe" filled="f" stroked="t" strokeweight="0.5pt" strokecolor="#000000">
              <v:path arrowok="t"/>
            </v:shape>
            <v:shape style="position:absolute;left:10643;top:36;width:189;height:185" coordorigin="10643,36" coordsize="189,185" path="m10643,36l10832,36,10832,221,10643,221,10643,36xe" filled="f" stroked="t" strokeweight="0.5pt" strokecolor="#000000">
              <v:path arrowok="t"/>
            </v:shape>
            <v:shape style="position:absolute;left:10884;top:36;width:189;height:185" coordorigin="10884,36" coordsize="189,185" path="m10884,36l11073,36,11073,221,10884,221,10884,36xe" filled="f" stroked="t" strokeweight="0.5pt" strokecolor="#000000">
              <v:path arrowok="t"/>
            </v:shape>
            <v:shape style="position:absolute;left:6546;top:36;width:189;height:185" coordorigin="6546,36" coordsize="189,185" path="m6546,36l6735,36,6735,221,6546,221,6546,36xe" filled="f" stroked="t" strokeweight="0.5pt" strokecolor="#000000">
              <v:path arrowok="t"/>
            </v:shape>
            <v:shape style="position:absolute;left:6787;top:36;width:189;height:185" coordorigin="6787,36" coordsize="189,185" path="m6787,36l6975,36,6975,221,6787,221,6787,36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107"/>
          <w:sz w:val="12"/>
          <w:szCs w:val="12"/>
        </w:rPr>
        <w:t>City:</w:t>
      </w:r>
      <w:r>
        <w:rPr>
          <w:rFonts w:cs="Arial Black" w:hAnsi="Arial Black" w:eastAsia="Arial Black" w:ascii="Arial Black"/>
          <w:w w:val="100"/>
          <w:sz w:val="12"/>
          <w:szCs w:val="12"/>
        </w:rPr>
        <w:t>                                                                                                                       </w:t>
      </w:r>
      <w:r>
        <w:rPr>
          <w:rFonts w:cs="Arial Black" w:hAnsi="Arial Black" w:eastAsia="Arial Black" w:ascii="Arial Black"/>
          <w:w w:val="107"/>
          <w:sz w:val="12"/>
          <w:szCs w:val="12"/>
        </w:rPr>
        <w:t>State: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lineRule="exact" w:line="140"/>
        <w:ind w:left="865"/>
      </w:pPr>
      <w:r>
        <w:pict>
          <v:group style="position:absolute;margin-left:87.1963pt;margin-top:0.0289156pt;width:71.1422pt;height:9.7472pt;mso-position-horizontal-relative:page;mso-position-vertical-relative:paragraph;z-index:-2550" coordorigin="1744,1" coordsize="1423,195">
            <v:shape style="position:absolute;left:2239;top:6;width:191;height:185" coordorigin="2239,6" coordsize="191,185" path="m2239,6l2430,6,2430,191,2239,191,2239,6xe" filled="f" stroked="t" strokeweight="0.5pt" strokecolor="#000000">
              <v:path arrowok="t"/>
            </v:shape>
            <v:shape style="position:absolute;left:2483;top:6;width:191;height:185" coordorigin="2483,6" coordsize="191,185" path="m2483,6l2674,6,2674,191,2483,191,2483,6xe" filled="f" stroked="t" strokeweight="0.5pt" strokecolor="#000000">
              <v:path arrowok="t"/>
            </v:shape>
            <v:shape style="position:absolute;left:2727;top:6;width:191;height:185" coordorigin="2727,6" coordsize="191,185" path="m2727,6l2918,6,2918,191,2727,191,2727,6xe" filled="f" stroked="t" strokeweight="0.5pt" strokecolor="#000000">
              <v:path arrowok="t"/>
            </v:shape>
            <v:shape style="position:absolute;left:2971;top:6;width:191;height:185" coordorigin="2971,6" coordsize="191,185" path="m2971,6l3162,6,3162,191,2971,191,2971,6xe" filled="f" stroked="t" strokeweight="0.5pt" strokecolor="#000000">
              <v:path arrowok="t"/>
            </v:shape>
            <v:shape style="position:absolute;left:1749;top:6;width:191;height:185" coordorigin="1749,6" coordsize="191,185" path="m1749,6l1940,6,1940,191,1749,191,1749,6xe" filled="f" stroked="t" strokeweight="0.5pt" strokecolor="#000000">
              <v:path arrowok="t"/>
            </v:shape>
            <v:shape style="position:absolute;left:1993;top:6;width:191;height:185" coordorigin="1993,6" coordsize="191,185" path="m1993,6l2184,6,2184,191,1993,191,1993,6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207.282pt;margin-top:0.0289156pt;width:144.098pt;height:9.7472pt;mso-position-horizontal-relative:page;mso-position-vertical-relative:paragraph;z-index:-2549" coordorigin="4146,1" coordsize="2882,195">
            <v:shape style="position:absolute;left:4641;top:6;width:191;height:185" coordorigin="4641,6" coordsize="191,185" path="m4641,6l4832,6,4832,191,4641,191,4641,6xe" filled="f" stroked="t" strokeweight="0.5pt" strokecolor="#000000">
              <v:path arrowok="t"/>
            </v:shape>
            <v:shape style="position:absolute;left:4885;top:6;width:191;height:185" coordorigin="4885,6" coordsize="191,185" path="m4885,6l5076,6,5076,191,4885,191,4885,6xe" filled="f" stroked="t" strokeweight="0.5pt" strokecolor="#000000">
              <v:path arrowok="t"/>
            </v:shape>
            <v:shape style="position:absolute;left:5128;top:6;width:191;height:185" coordorigin="5128,6" coordsize="191,185" path="m5128,6l5320,6,5320,191,5128,191,5128,6xe" filled="f" stroked="t" strokeweight="0.5pt" strokecolor="#000000">
              <v:path arrowok="t"/>
            </v:shape>
            <v:shape style="position:absolute;left:5372;top:6;width:191;height:185" coordorigin="5372,6" coordsize="191,185" path="m5372,6l5563,6,5563,191,5372,191,5372,6xe" filled="f" stroked="t" strokeweight="0.5pt" strokecolor="#000000">
              <v:path arrowok="t"/>
            </v:shape>
            <v:shape style="position:absolute;left:4151;top:6;width:191;height:185" coordorigin="4151,6" coordsize="191,185" path="m4151,6l4342,6,4342,191,4151,191,4151,6xe" filled="f" stroked="t" strokeweight="0.5pt" strokecolor="#000000">
              <v:path arrowok="t"/>
            </v:shape>
            <v:shape style="position:absolute;left:4395;top:6;width:191;height:185" coordorigin="4395,6" coordsize="191,185" path="m4395,6l4586,6,4586,191,4395,191,4395,6xe" filled="f" stroked="t" strokeweight="0.5pt" strokecolor="#000000">
              <v:path arrowok="t"/>
            </v:shape>
            <v:shape style="position:absolute;left:5610;top:6;width:191;height:185" coordorigin="5610,6" coordsize="191,185" path="m5610,6l5801,6,5801,191,5610,191,5610,6xe" filled="f" stroked="t" strokeweight="0.5pt" strokecolor="#000000">
              <v:path arrowok="t"/>
            </v:shape>
            <v:shape style="position:absolute;left:6100;top:6;width:191;height:185" coordorigin="6100,6" coordsize="191,185" path="m6100,6l6291,6,6291,191,6100,191,6100,6xe" filled="f" stroked="t" strokeweight="0.5pt" strokecolor="#000000">
              <v:path arrowok="t"/>
            </v:shape>
            <v:shape style="position:absolute;left:6344;top:6;width:191;height:185" coordorigin="6344,6" coordsize="191,185" path="m6344,6l6535,6,6535,191,6344,191,6344,6xe" filled="f" stroked="t" strokeweight="0.5pt" strokecolor="#000000">
              <v:path arrowok="t"/>
            </v:shape>
            <v:shape style="position:absolute;left:6588;top:6;width:191;height:185" coordorigin="6588,6" coordsize="191,185" path="m6588,6l6779,6,6779,191,6588,191,6588,6xe" filled="f" stroked="t" strokeweight="0.5pt" strokecolor="#000000">
              <v:path arrowok="t"/>
            </v:shape>
            <v:shape style="position:absolute;left:6831;top:6;width:191;height:185" coordorigin="6831,6" coordsize="191,185" path="m6831,6l7023,6,7023,191,6831,191,6831,6xe" filled="f" stroked="t" strokeweight="0.5pt" strokecolor="#000000">
              <v:path arrowok="t"/>
            </v:shape>
            <v:shape style="position:absolute;left:5854;top:6;width:191;height:185" coordorigin="5854,6" coordsize="191,185" path="m5854,6l6045,6,6045,191,5854,191,5854,6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375.622pt;margin-top:0.278916pt;width:177.928pt;height:9.2472pt;mso-position-horizontal-relative:page;mso-position-vertical-relative:paragraph;z-index:-2548" coordorigin="7512,6" coordsize="3559,185">
            <v:shape style="position:absolute;left:7512;top:6;width:3559;height:185" coordorigin="7512,6" coordsize="3559,185" path="m7512,6l11071,6,11071,191,7512,191,7512,6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Pin</w:t>
      </w:r>
      <w:r>
        <w:rPr>
          <w:rFonts w:cs="Arial Black" w:hAnsi="Arial Black" w:eastAsia="Arial Black" w:ascii="Arial Black"/>
          <w:w w:val="100"/>
          <w:position w:val="-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Code</w:t>
      </w:r>
      <w:r>
        <w:rPr>
          <w:rFonts w:cs="Arial Black" w:hAnsi="Arial Black" w:eastAsia="Arial Black" w:ascii="Arial Black"/>
          <w:w w:val="100"/>
          <w:position w:val="-1"/>
          <w:sz w:val="12"/>
          <w:szCs w:val="12"/>
        </w:rPr>
        <w:t>                                               </w: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Phone</w:t>
      </w:r>
      <w:r>
        <w:rPr>
          <w:rFonts w:cs="Arial Black" w:hAnsi="Arial Black" w:eastAsia="Arial Black" w:ascii="Arial Black"/>
          <w:w w:val="100"/>
          <w:position w:val="-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No:</w:t>
      </w:r>
      <w:r>
        <w:rPr>
          <w:rFonts w:cs="Arial Black" w:hAnsi="Arial Black" w:eastAsia="Arial Black" w:ascii="Arial Black"/>
          <w:w w:val="100"/>
          <w:position w:val="-1"/>
          <w:sz w:val="12"/>
          <w:szCs w:val="12"/>
        </w:rPr>
        <w:t>                                                                          </w: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Email</w:t>
      </w:r>
      <w:r>
        <w:rPr>
          <w:rFonts w:cs="Arial Black" w:hAnsi="Arial Black" w:eastAsia="Arial Black" w:ascii="Arial Black"/>
          <w:w w:val="100"/>
          <w:position w:val="-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ID:</w:t>
      </w:r>
      <w:r>
        <w:rPr>
          <w:rFonts w:cs="Arial Black" w:hAnsi="Arial Black" w:eastAsia="Arial Black" w:ascii="Arial Black"/>
          <w:w w:val="100"/>
          <w:position w:val="0"/>
          <w:sz w:val="12"/>
          <w:szCs w:val="12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ind w:left="176"/>
        <w:sectPr>
          <w:type w:val="continuous"/>
          <w:pgSz w:w="11920" w:h="16840"/>
          <w:pgMar w:top="1420" w:bottom="280" w:left="400" w:right="460"/>
        </w:sectPr>
      </w:pPr>
      <w:r>
        <w:pict>
          <v:group style="position:absolute;margin-left:28.3859pt;margin-top:7.92773pt;width:525.418pt;height:0pt;mso-position-horizontal-relative:page;mso-position-vertical-relative:paragraph;z-index:-2576" coordorigin="568,159" coordsize="10508,0">
            <v:shape style="position:absolute;left:568;top:159;width:10508;height:0" coordorigin="568,159" coordsize="10508,0" path="m568,159l11076,159e" filled="f" stroked="t" strokeweight="0.6999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w w:val="107"/>
          <w:sz w:val="12"/>
          <w:szCs w:val="12"/>
        </w:rPr>
        <w:t>DETAILS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7"/>
          <w:sz w:val="12"/>
          <w:szCs w:val="12"/>
        </w:rPr>
        <w:t>OF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7"/>
          <w:sz w:val="12"/>
          <w:szCs w:val="12"/>
        </w:rPr>
        <w:t>INSURANCE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7"/>
          <w:sz w:val="12"/>
          <w:szCs w:val="12"/>
        </w:rPr>
        <w:t>HISTORY: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lineRule="exact" w:line="160"/>
        <w:ind w:left="182" w:right="-38"/>
      </w:pPr>
      <w:r>
        <w:pict>
          <v:group style="position:absolute;margin-left:184.605pt;margin-top:1.51902pt;width:8.4078pt;height:7.1643pt;mso-position-horizontal-relative:page;mso-position-vertical-relative:paragraph;z-index:-2575" coordorigin="3692,30" coordsize="168,143">
            <v:shape style="position:absolute;left:3692;top:30;width:168;height:143" coordorigin="3692,30" coordsize="168,143" path="m3692,30l3860,30,3860,174,3692,174,3692,30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107"/>
          <w:sz w:val="12"/>
          <w:szCs w:val="12"/>
        </w:rPr>
        <w:t>a)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Currently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covered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by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any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other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Mediclaim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/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Health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Insurance: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br w:type="column"/>
      </w:r>
      <w:r>
        <w:rPr>
          <w:sz w:val="11"/>
          <w:szCs w:val="11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lineRule="exact" w:line="160"/>
        <w:ind w:right="-38"/>
      </w:pPr>
      <w:r>
        <w:pict>
          <v:group style="position:absolute;margin-left:207.632pt;margin-top:1.51902pt;width:8.4078pt;height:7.1643pt;mso-position-horizontal-relative:page;mso-position-vertical-relative:paragraph;z-index:-2574" coordorigin="4153,30" coordsize="168,143">
            <v:shape style="position:absolute;left:4153;top:30;width:168;height:143" coordorigin="4153,30" coordsize="168,143" path="m4153,30l4321,30,4321,174,4153,174,4153,30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107"/>
          <w:sz w:val="12"/>
          <w:szCs w:val="12"/>
        </w:rPr>
        <w:t>Yes</w:t>
      </w:r>
      <w:r>
        <w:rPr>
          <w:rFonts w:cs="Arial Black" w:hAnsi="Arial Black" w:eastAsia="Arial Black" w:ascii="Arial Black"/>
          <w:w w:val="100"/>
          <w:sz w:val="12"/>
          <w:szCs w:val="12"/>
        </w:rPr>
        <w:t>        </w:t>
      </w:r>
      <w:r>
        <w:rPr>
          <w:rFonts w:cs="Arial Black" w:hAnsi="Arial Black" w:eastAsia="Arial Black" w:ascii="Arial Black"/>
          <w:w w:val="107"/>
          <w:sz w:val="12"/>
          <w:szCs w:val="12"/>
        </w:rPr>
        <w:t>No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sz w:val="11"/>
          <w:szCs w:val="11"/>
        </w:rPr>
        <w:jc w:val="left"/>
        <w:spacing w:before="1" w:lineRule="exact" w:line="100"/>
      </w:pPr>
      <w:r>
        <w:br w:type="column"/>
      </w: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lineRule="exact" w:line="160"/>
        <w:ind w:right="-39"/>
      </w:pPr>
      <w:r>
        <w:pict>
          <v:group style="position:absolute;margin-left:375.629pt;margin-top:-0.105484pt;width:22.0513pt;height:9.7471pt;mso-position-horizontal-relative:page;mso-position-vertical-relative:paragraph;z-index:-2541" coordorigin="7513,-2" coordsize="441,195">
            <v:shape style="position:absolute;left:7518;top:3;width:191;height:185" coordorigin="7518,3" coordsize="191,185" path="m7518,3l7709,3,7709,188,7518,188,7518,3xe" filled="f" stroked="t" strokeweight="0.5pt" strokecolor="#000000">
              <v:path arrowok="t"/>
            </v:shape>
            <v:shape style="position:absolute;left:7757;top:3;width:191;height:185" coordorigin="7757,3" coordsize="191,185" path="m7757,3l7949,3,7949,188,7757,188,7757,3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107"/>
          <w:sz w:val="12"/>
          <w:szCs w:val="12"/>
        </w:rPr>
        <w:t>b)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Date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of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commencement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of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first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Insurance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without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break:</w:t>
      </w:r>
      <w:r>
        <w:rPr>
          <w:rFonts w:cs="Arial Black" w:hAnsi="Arial Black" w:eastAsia="Arial Black" w:ascii="Arial Black"/>
          <w:w w:val="100"/>
          <w:sz w:val="12"/>
          <w:szCs w:val="12"/>
        </w:rPr>
        <w:t>  </w:t>
      </w:r>
      <w:r>
        <w:rPr>
          <w:rFonts w:cs="Arial" w:hAnsi="Arial" w:eastAsia="Arial" w:ascii="Arial"/>
          <w:b/>
          <w:w w:val="107"/>
          <w:position w:val="-1"/>
          <w:sz w:val="12"/>
          <w:szCs w:val="12"/>
        </w:rPr>
        <w:t>D</w:t>
      </w:r>
      <w:r>
        <w:rPr>
          <w:rFonts w:cs="Arial" w:hAnsi="Arial" w:eastAsia="Arial" w:ascii="Arial"/>
          <w:b/>
          <w:w w:val="100"/>
          <w:position w:val="-1"/>
          <w:sz w:val="12"/>
          <w:szCs w:val="12"/>
        </w:rPr>
        <w:t>    </w:t>
      </w:r>
      <w:r>
        <w:rPr>
          <w:rFonts w:cs="Arial" w:hAnsi="Arial" w:eastAsia="Arial" w:ascii="Arial"/>
          <w:b/>
          <w:w w:val="107"/>
          <w:position w:val="-1"/>
          <w:sz w:val="12"/>
          <w:szCs w:val="12"/>
        </w:rPr>
        <w:t>D</w:t>
      </w:r>
      <w:r>
        <w:rPr>
          <w:rFonts w:cs="Arial" w:hAnsi="Arial" w:eastAsia="Arial" w:ascii="Arial"/>
          <w:w w:val="100"/>
          <w:position w:val="0"/>
          <w:sz w:val="12"/>
          <w:szCs w:val="12"/>
        </w:rPr>
      </w:r>
    </w:p>
    <w:p>
      <w:pPr>
        <w:rPr>
          <w:sz w:val="14"/>
          <w:szCs w:val="14"/>
        </w:rPr>
        <w:jc w:val="left"/>
        <w:spacing w:before="1" w:lineRule="exact" w:line="140"/>
      </w:pPr>
      <w:r>
        <w:br w:type="column"/>
      </w: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ectPr>
          <w:type w:val="continuous"/>
          <w:pgSz w:w="11920" w:h="16840"/>
          <w:pgMar w:top="1420" w:bottom="280" w:left="400" w:right="460"/>
          <w:cols w:num="4" w:equalWidth="off">
            <w:col w:w="3178" w:space="332"/>
            <w:col w:w="624" w:space="174"/>
            <w:col w:w="3177" w:space="407"/>
            <w:col w:w="3168"/>
          </w:cols>
        </w:sectPr>
      </w:pPr>
      <w:r>
        <w:pict>
          <v:group style="position:absolute;margin-left:447.44pt;margin-top:-1.58107pt;width:45.7678pt;height:9.7471pt;mso-position-horizontal-relative:page;mso-position-vertical-relative:paragraph;z-index:-2573" coordorigin="8949,-32" coordsize="915,195">
            <v:shape style="position:absolute;left:9428;top:-27;width:191;height:185" coordorigin="9428,-27" coordsize="191,185" path="m9428,-27l9619,-27,9619,158,9428,158,9428,-27xe" filled="f" stroked="t" strokeweight="0.5pt" strokecolor="#000000">
              <v:path arrowok="t"/>
            </v:shape>
            <v:shape style="position:absolute;left:9668;top:-27;width:191;height:185" coordorigin="9668,-27" coordsize="191,185" path="m9668,-27l9859,-27,9859,158,9668,158,9668,-27xe" filled="f" stroked="t" strokeweight="0.5pt" strokecolor="#000000">
              <v:path arrowok="t"/>
            </v:shape>
            <v:shape style="position:absolute;left:8954;top:-27;width:191;height:185" coordorigin="8954,-27" coordsize="191,185" path="m8954,-27l9145,-27,9145,158,8954,158,8954,-27xe" filled="f" stroked="t" strokeweight="0.5pt" strokecolor="#000000">
              <v:path arrowok="t"/>
            </v:shape>
            <v:shape style="position:absolute;left:9194;top:-27;width:191;height:185" coordorigin="9194,-27" coordsize="191,185" path="m9194,-27l9385,-27,9385,158,9194,158,9194,-27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411.365pt;margin-top:-1.58107pt;width:22.0515pt;height:9.7471pt;mso-position-horizontal-relative:page;mso-position-vertical-relative:paragraph;z-index:-2539" coordorigin="8227,-32" coordsize="441,195">
            <v:shape style="position:absolute;left:8232;top:-27;width:191;height:185" coordorigin="8232,-27" coordsize="191,185" path="m8232,-27l8424,-27,8424,158,8232,158,8232,-27xe" filled="f" stroked="t" strokeweight="0.5pt" strokecolor="#000000">
              <v:path arrowok="t"/>
            </v:shape>
            <v:shape style="position:absolute;left:8472;top:-27;width:191;height:185" coordorigin="8472,-27" coordsize="191,185" path="m8472,-27l8663,-27,8663,158,8472,158,8472,-27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559.962pt;margin-top:-40.1544pt;width:5.9876pt;height:42.9502pt;mso-position-horizontal-relative:page;mso-position-vertical-relative:paragraph;z-index:-2439" coordorigin="11199,-803" coordsize="120,859">
            <v:shape style="position:absolute;left:11204;top:-798;width:110;height:849" coordorigin="11204,-798" coordsize="110,849" path="m11204,-798l11204,51,11314,51,11314,-798,11204,-798xe" filled="t" fillcolor="#000000" stroked="f">
              <v:path arrowok="t"/>
              <v:fill/>
            </v:shape>
            <v:shape style="position:absolute;left:11204;top:-798;width:110;height:849" coordorigin="11204,-798" coordsize="110,849" path="m11204,-798l11314,-798,11314,51,11204,51,11204,-798xe" filled="f" stroked="t" strokeweight="0.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w w:val="107"/>
          <w:sz w:val="12"/>
          <w:szCs w:val="12"/>
        </w:rPr>
        <w:t>M</w:t>
      </w:r>
      <w:r>
        <w:rPr>
          <w:rFonts w:cs="Arial" w:hAnsi="Arial" w:eastAsia="Arial" w:ascii="Arial"/>
          <w:b/>
          <w:w w:val="100"/>
          <w:sz w:val="12"/>
          <w:szCs w:val="12"/>
        </w:rPr>
        <w:t>    </w:t>
      </w:r>
      <w:r>
        <w:rPr>
          <w:rFonts w:cs="Arial" w:hAnsi="Arial" w:eastAsia="Arial" w:ascii="Arial"/>
          <w:b/>
          <w:w w:val="107"/>
          <w:sz w:val="12"/>
          <w:szCs w:val="12"/>
        </w:rPr>
        <w:t>M</w:t>
      </w:r>
      <w:r>
        <w:rPr>
          <w:rFonts w:cs="Arial" w:hAnsi="Arial" w:eastAsia="Arial" w:ascii="Arial"/>
          <w:b/>
          <w:w w:val="100"/>
          <w:sz w:val="12"/>
          <w:szCs w:val="12"/>
        </w:rPr>
        <w:t>            </w:t>
      </w:r>
      <w:r>
        <w:rPr>
          <w:rFonts w:cs="Arial" w:hAnsi="Arial" w:eastAsia="Arial" w:ascii="Arial"/>
          <w:b/>
          <w:w w:val="107"/>
          <w:sz w:val="12"/>
          <w:szCs w:val="12"/>
        </w:rPr>
        <w:t>Y</w:t>
      </w:r>
      <w:r>
        <w:rPr>
          <w:rFonts w:cs="Arial" w:hAnsi="Arial" w:eastAsia="Arial" w:ascii="Arial"/>
          <w:b/>
          <w:w w:val="100"/>
          <w:sz w:val="12"/>
          <w:szCs w:val="12"/>
        </w:rPr>
        <w:t>      </w:t>
      </w:r>
      <w:r>
        <w:rPr>
          <w:rFonts w:cs="Arial" w:hAnsi="Arial" w:eastAsia="Arial" w:ascii="Arial"/>
          <w:b/>
          <w:w w:val="107"/>
          <w:sz w:val="12"/>
          <w:szCs w:val="12"/>
        </w:rPr>
        <w:t>Y</w:t>
      </w:r>
      <w:r>
        <w:rPr>
          <w:rFonts w:cs="Arial" w:hAnsi="Arial" w:eastAsia="Arial" w:ascii="Arial"/>
          <w:b/>
          <w:w w:val="100"/>
          <w:sz w:val="12"/>
          <w:szCs w:val="12"/>
        </w:rPr>
        <w:t>    </w:t>
      </w:r>
      <w:r>
        <w:rPr>
          <w:rFonts w:cs="Arial" w:hAnsi="Arial" w:eastAsia="Arial" w:ascii="Arial"/>
          <w:b/>
          <w:w w:val="107"/>
          <w:sz w:val="12"/>
          <w:szCs w:val="12"/>
        </w:rPr>
        <w:t>Y</w:t>
      </w:r>
      <w:r>
        <w:rPr>
          <w:rFonts w:cs="Arial" w:hAnsi="Arial" w:eastAsia="Arial" w:ascii="Arial"/>
          <w:b/>
          <w:w w:val="10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sz w:val="12"/>
          <w:szCs w:val="12"/>
        </w:rPr>
        <w:t>Y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before="98"/>
        <w:ind w:left="171"/>
      </w:pPr>
      <w:r>
        <w:pict>
          <v:group style="position:absolute;margin-left:89.4782pt;margin-top:5.04622pt;width:163.701pt;height:9.7472pt;mso-position-horizontal-relative:page;mso-position-vertical-relative:paragraph;z-index:-2572" coordorigin="1790,101" coordsize="3274,195">
            <v:shape style="position:absolute;left:1795;top:106;width:191;height:185" coordorigin="1795,106" coordsize="191,185" path="m1795,106l1986,106,1986,291,1795,291,1795,106xe" filled="f" stroked="t" strokeweight="0.5pt" strokecolor="#000000">
              <v:path arrowok="t"/>
            </v:shape>
            <v:shape style="position:absolute;left:2031;top:106;width:191;height:185" coordorigin="2031,106" coordsize="191,185" path="m2031,106l2222,106,2222,291,2031,291,2031,106xe" filled="f" stroked="t" strokeweight="0.5pt" strokecolor="#000000">
              <v:path arrowok="t"/>
            </v:shape>
            <v:shape style="position:absolute;left:2267;top:106;width:191;height:185" coordorigin="2267,106" coordsize="191,185" path="m2267,106l2459,106,2459,291,2267,291,2267,106xe" filled="f" stroked="t" strokeweight="0.5pt" strokecolor="#000000">
              <v:path arrowok="t"/>
            </v:shape>
            <v:shape style="position:absolute;left:2504;top:106;width:191;height:185" coordorigin="2504,106" coordsize="191,185" path="m2504,106l2695,106,2695,291,2504,291,2504,106xe" filled="f" stroked="t" strokeweight="0.5pt" strokecolor="#000000">
              <v:path arrowok="t"/>
            </v:shape>
            <v:shape style="position:absolute;left:2740;top:106;width:191;height:185" coordorigin="2740,106" coordsize="191,185" path="m2740,106l2931,106,2931,291,2740,291,2740,106xe" filled="f" stroked="t" strokeweight="0.5pt" strokecolor="#000000">
              <v:path arrowok="t"/>
            </v:shape>
            <v:shape style="position:absolute;left:2976;top:106;width:191;height:185" coordorigin="2976,106" coordsize="191,185" path="m2976,106l3168,106,3168,291,2976,291,2976,106xe" filled="f" stroked="t" strokeweight="0.5pt" strokecolor="#000000">
              <v:path arrowok="t"/>
            </v:shape>
            <v:shape style="position:absolute;left:3213;top:106;width:191;height:185" coordorigin="3213,106" coordsize="191,185" path="m3213,106l3404,106,3404,291,3213,291,3213,106xe" filled="f" stroked="t" strokeweight="0.5pt" strokecolor="#000000">
              <v:path arrowok="t"/>
            </v:shape>
            <v:shape style="position:absolute;left:3449;top:106;width:191;height:185" coordorigin="3449,106" coordsize="191,185" path="m3449,106l3640,106,3640,291,3449,291,3449,106xe" filled="f" stroked="t" strokeweight="0.5pt" strokecolor="#000000">
              <v:path arrowok="t"/>
            </v:shape>
            <v:shape style="position:absolute;left:3686;top:106;width:191;height:185" coordorigin="3686,106" coordsize="191,185" path="m3686,106l3877,106,3877,291,3686,291,3686,106xe" filled="f" stroked="t" strokeweight="0.5pt" strokecolor="#000000">
              <v:path arrowok="t"/>
            </v:shape>
            <v:shape style="position:absolute;left:3922;top:106;width:191;height:185" coordorigin="3922,106" coordsize="191,185" path="m3922,106l4113,106,4113,291,3922,291,3922,106xe" filled="f" stroked="t" strokeweight="0.5pt" strokecolor="#000000">
              <v:path arrowok="t"/>
            </v:shape>
            <v:shape style="position:absolute;left:4158;top:106;width:191;height:185" coordorigin="4158,106" coordsize="191,185" path="m4158,106l4349,106,4349,291,4158,291,4158,106xe" filled="f" stroked="t" strokeweight="0.5pt" strokecolor="#000000">
              <v:path arrowok="t"/>
            </v:shape>
            <v:shape style="position:absolute;left:4395;top:106;width:191;height:185" coordorigin="4395,106" coordsize="191,185" path="m4395,106l4586,106,4586,291,4395,291,4395,106xe" filled="f" stroked="t" strokeweight="0.5pt" strokecolor="#000000">
              <v:path arrowok="t"/>
            </v:shape>
            <v:shape style="position:absolute;left:4631;top:106;width:191;height:185" coordorigin="4631,106" coordsize="191,185" path="m4631,106l4822,106,4822,291,4631,291,4631,106xe" filled="f" stroked="t" strokeweight="0.5pt" strokecolor="#000000">
              <v:path arrowok="t"/>
            </v:shape>
            <v:shape style="position:absolute;left:4867;top:106;width:191;height:185" coordorigin="4867,106" coordsize="191,185" path="m4867,106l5059,106,5059,291,4867,291,4867,106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107"/>
          <w:sz w:val="12"/>
          <w:szCs w:val="12"/>
        </w:rPr>
        <w:t>c)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If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yes,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company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name:</w:t>
      </w:r>
      <w:r>
        <w:rPr>
          <w:rFonts w:cs="Arial Black" w:hAnsi="Arial Black" w:eastAsia="Arial Black" w:ascii="Arial Black"/>
          <w:w w:val="100"/>
          <w:sz w:val="12"/>
          <w:szCs w:val="12"/>
        </w:rPr>
        <w:t>                                                                                         </w:t>
      </w:r>
      <w:r>
        <w:rPr>
          <w:rFonts w:cs="Arial Black" w:hAnsi="Arial Black" w:eastAsia="Arial Black" w:ascii="Arial Black"/>
          <w:w w:val="107"/>
          <w:sz w:val="12"/>
          <w:szCs w:val="12"/>
        </w:rPr>
        <w:t>Policy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No.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before="87" w:lineRule="exact" w:line="160"/>
        <w:ind w:left="171" w:right="-39"/>
      </w:pPr>
      <w:r>
        <w:pict>
          <v:group style="position:absolute;margin-left:75.6607pt;margin-top:4.96222pt;width:22.6499pt;height:9.7472pt;mso-position-horizontal-relative:page;mso-position-vertical-relative:paragraph;z-index:-2570" coordorigin="1513,99" coordsize="453,195">
            <v:shape style="position:absolute;left:1518;top:104;width:191;height:185" coordorigin="1518,104" coordsize="191,185" path="m1518,104l1709,104,1709,289,1518,289,1518,104xe" filled="f" stroked="t" strokeweight="0.5pt" strokecolor="#000000">
              <v:path arrowok="t"/>
            </v:shape>
            <v:shape style="position:absolute;left:1770;top:104;width:191;height:185" coordorigin="1770,104" coordsize="191,185" path="m1770,104l1961,104,1961,289,1770,289,1770,104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100.841pt;margin-top:4.96222pt;width:22.6499pt;height:9.7472pt;mso-position-horizontal-relative:page;mso-position-vertical-relative:paragraph;z-index:-2569" coordorigin="2017,99" coordsize="453,195">
            <v:shape style="position:absolute;left:2022;top:104;width:191;height:185" coordorigin="2022,104" coordsize="191,185" path="m2022,104l2213,104,2213,289,2022,289,2022,104xe" filled="f" stroked="t" strokeweight="0.5pt" strokecolor="#000000">
              <v:path arrowok="t"/>
            </v:shape>
            <v:shape style="position:absolute;left:2274;top:104;width:191;height:185" coordorigin="2274,104" coordsize="191,185" path="m2274,104l2465,104,2465,289,2274,289,2274,104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126.02pt;margin-top:4.96222pt;width:22.6502pt;height:9.7472pt;mso-position-horizontal-relative:page;mso-position-vertical-relative:paragraph;z-index:-2568" coordorigin="2520,99" coordsize="453,195">
            <v:shape style="position:absolute;left:2525;top:104;width:191;height:185" coordorigin="2525,104" coordsize="191,185" path="m2525,104l2717,104,2717,289,2525,289,2525,104xe" filled="f" stroked="t" strokeweight="0.5pt" strokecolor="#000000">
              <v:path arrowok="t"/>
            </v:shape>
            <v:shape style="position:absolute;left:2777;top:104;width:191;height:185" coordorigin="2777,104" coordsize="191,185" path="m2777,104l2968,104,2968,289,2777,289,2777,104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151.45pt;margin-top:5.21222pt;width:9.5601pt;height:9.2472pt;mso-position-horizontal-relative:page;mso-position-vertical-relative:paragraph;z-index:-2567" coordorigin="3029,104" coordsize="191,185">
            <v:shape style="position:absolute;left:3029;top:104;width:191;height:185" coordorigin="3029,104" coordsize="191,185" path="m3029,104l3220,104,3220,289,3029,289,3029,104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364.63pt;margin-top:4.95282pt;width:8.4076pt;height:7.1643pt;mso-position-horizontal-relative:page;mso-position-vertical-relative:paragraph;z-index:-2535" coordorigin="7293,99" coordsize="168,143">
            <v:shape style="position:absolute;left:7293;top:99;width:168;height:143" coordorigin="7293,99" coordsize="168,143" path="m7293,99l7461,99,7461,242,7293,242,7293,99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107"/>
          <w:sz w:val="12"/>
          <w:szCs w:val="12"/>
        </w:rPr>
        <w:t>Sum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insured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(Rs.)</w:t>
      </w:r>
      <w:r>
        <w:rPr>
          <w:rFonts w:cs="Arial Black" w:hAnsi="Arial Black" w:eastAsia="Arial Black" w:ascii="Arial Black"/>
          <w:w w:val="100"/>
          <w:sz w:val="12"/>
          <w:szCs w:val="12"/>
        </w:rPr>
        <w:t>                                              </w: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d)</w:t>
      </w:r>
      <w:r>
        <w:rPr>
          <w:rFonts w:cs="Arial Black" w:hAnsi="Arial Black" w:eastAsia="Arial Black" w:ascii="Arial Black"/>
          <w:w w:val="100"/>
          <w:position w:val="-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Have</w:t>
      </w:r>
      <w:r>
        <w:rPr>
          <w:rFonts w:cs="Arial Black" w:hAnsi="Arial Black" w:eastAsia="Arial Black" w:ascii="Arial Black"/>
          <w:w w:val="100"/>
          <w:position w:val="-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you</w:t>
      </w:r>
      <w:r>
        <w:rPr>
          <w:rFonts w:cs="Arial Black" w:hAnsi="Arial Black" w:eastAsia="Arial Black" w:ascii="Arial Black"/>
          <w:w w:val="100"/>
          <w:position w:val="-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been</w:t>
      </w:r>
      <w:r>
        <w:rPr>
          <w:rFonts w:cs="Arial Black" w:hAnsi="Arial Black" w:eastAsia="Arial Black" w:ascii="Arial Black"/>
          <w:w w:val="100"/>
          <w:position w:val="-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hospitalized</w:t>
      </w:r>
      <w:r>
        <w:rPr>
          <w:rFonts w:cs="Arial Black" w:hAnsi="Arial Black" w:eastAsia="Arial Black" w:ascii="Arial Black"/>
          <w:w w:val="100"/>
          <w:position w:val="-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in</w:t>
      </w:r>
      <w:r>
        <w:rPr>
          <w:rFonts w:cs="Arial Black" w:hAnsi="Arial Black" w:eastAsia="Arial Black" w:ascii="Arial Black"/>
          <w:w w:val="100"/>
          <w:position w:val="-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the</w:t>
      </w:r>
      <w:r>
        <w:rPr>
          <w:rFonts w:cs="Arial Black" w:hAnsi="Arial Black" w:eastAsia="Arial Black" w:ascii="Arial Black"/>
          <w:w w:val="100"/>
          <w:position w:val="-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last</w:t>
      </w:r>
      <w:r>
        <w:rPr>
          <w:rFonts w:cs="Arial Black" w:hAnsi="Arial Black" w:eastAsia="Arial Black" w:ascii="Arial Black"/>
          <w:w w:val="100"/>
          <w:position w:val="-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four</w:t>
      </w:r>
      <w:r>
        <w:rPr>
          <w:rFonts w:cs="Arial Black" w:hAnsi="Arial Black" w:eastAsia="Arial Black" w:ascii="Arial Black"/>
          <w:w w:val="100"/>
          <w:position w:val="-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years</w:t>
      </w:r>
      <w:r>
        <w:rPr>
          <w:rFonts w:cs="Arial Black" w:hAnsi="Arial Black" w:eastAsia="Arial Black" w:ascii="Arial Black"/>
          <w:w w:val="100"/>
          <w:position w:val="-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since</w:t>
      </w:r>
      <w:r>
        <w:rPr>
          <w:rFonts w:cs="Arial Black" w:hAnsi="Arial Black" w:eastAsia="Arial Black" w:ascii="Arial Black"/>
          <w:w w:val="100"/>
          <w:position w:val="-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inception</w:t>
      </w:r>
      <w:r>
        <w:rPr>
          <w:rFonts w:cs="Arial Black" w:hAnsi="Arial Black" w:eastAsia="Arial Black" w:ascii="Arial Black"/>
          <w:w w:val="100"/>
          <w:position w:val="-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of</w:t>
      </w:r>
      <w:r>
        <w:rPr>
          <w:rFonts w:cs="Arial Black" w:hAnsi="Arial Black" w:eastAsia="Arial Black" w:ascii="Arial Black"/>
          <w:w w:val="100"/>
          <w:position w:val="-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the</w:t>
      </w:r>
      <w:r>
        <w:rPr>
          <w:rFonts w:cs="Arial Black" w:hAnsi="Arial Black" w:eastAsia="Arial Black" w:ascii="Arial Black"/>
          <w:w w:val="100"/>
          <w:position w:val="-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contract?</w:t>
      </w:r>
      <w:r>
        <w:rPr>
          <w:rFonts w:cs="Arial Black" w:hAnsi="Arial Black" w:eastAsia="Arial Black" w:ascii="Arial Black"/>
          <w:w w:val="100"/>
          <w:position w:val="0"/>
          <w:sz w:val="12"/>
          <w:szCs w:val="12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br w:type="column"/>
      </w: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lineRule="exact" w:line="160"/>
        <w:ind w:right="-38"/>
      </w:pPr>
      <w:r>
        <w:pict>
          <v:group style="position:absolute;margin-left:291.927pt;margin-top:-13.0984pt;width:237pt;height:21.8177pt;mso-position-horizontal-relative:page;mso-position-vertical-relative:paragraph;z-index:-2571" coordorigin="5839,-262" coordsize="4740,436">
            <v:shape style="position:absolute;left:5844;top:-257;width:191;height:185" coordorigin="5844,-257" coordsize="191,185" path="m5844,-257l6035,-257,6035,-72,5844,-72,5844,-257xe" filled="f" stroked="t" strokeweight="0.5pt" strokecolor="#000000">
              <v:path arrowok="t"/>
            </v:shape>
            <v:shape style="position:absolute;left:6082;top:-257;width:191;height:185" coordorigin="6082,-257" coordsize="191,185" path="m6082,-257l6274,-257,6274,-72,6082,-72,6082,-257xe" filled="f" stroked="t" strokeweight="0.5pt" strokecolor="#000000">
              <v:path arrowok="t"/>
            </v:shape>
            <v:shape style="position:absolute;left:6321;top:-257;width:191;height:185" coordorigin="6321,-257" coordsize="191,185" path="m6321,-257l6513,-257,6513,-72,6321,-72,6321,-257xe" filled="f" stroked="t" strokeweight="0.5pt" strokecolor="#000000">
              <v:path arrowok="t"/>
            </v:shape>
            <v:shape style="position:absolute;left:6560;top:-257;width:191;height:185" coordorigin="6560,-257" coordsize="191,185" path="m6560,-257l6751,-257,6751,-72,6560,-72,6560,-257xe" filled="f" stroked="t" strokeweight="0.5pt" strokecolor="#000000">
              <v:path arrowok="t"/>
            </v:shape>
            <v:shape style="position:absolute;left:6799;top:-257;width:191;height:185" coordorigin="6799,-257" coordsize="191,185" path="m6799,-257l6990,-257,6990,-72,6799,-72,6799,-257xe" filled="f" stroked="t" strokeweight="0.5pt" strokecolor="#000000">
              <v:path arrowok="t"/>
            </v:shape>
            <v:shape style="position:absolute;left:7038;top:-257;width:191;height:185" coordorigin="7038,-257" coordsize="191,185" path="m7038,-257l7229,-257,7229,-72,7038,-72,7038,-257xe" filled="f" stroked="t" strokeweight="0.5pt" strokecolor="#000000">
              <v:path arrowok="t"/>
            </v:shape>
            <v:shape style="position:absolute;left:7277;top:-257;width:191;height:185" coordorigin="7277,-257" coordsize="191,185" path="m7277,-257l7468,-257,7468,-72,7277,-72,7277,-257xe" filled="f" stroked="t" strokeweight="0.5pt" strokecolor="#000000">
              <v:path arrowok="t"/>
            </v:shape>
            <v:shape style="position:absolute;left:7516;top:-257;width:191;height:185" coordorigin="7516,-257" coordsize="191,185" path="m7516,-257l7707,-257,7707,-72,7516,-72,7516,-257xe" filled="f" stroked="t" strokeweight="0.5pt" strokecolor="#000000">
              <v:path arrowok="t"/>
            </v:shape>
            <v:shape style="position:absolute;left:7755;top:-257;width:191;height:185" coordorigin="7755,-257" coordsize="191,185" path="m7755,-257l7946,-257,7946,-72,7755,-72,7755,-257xe" filled="f" stroked="t" strokeweight="0.5pt" strokecolor="#000000">
              <v:path arrowok="t"/>
            </v:shape>
            <v:shape style="position:absolute;left:7993;top:-257;width:191;height:185" coordorigin="7993,-257" coordsize="191,185" path="m7993,-257l8185,-257,8185,-72,7993,-72,7993,-257xe" filled="f" stroked="t" strokeweight="0.5pt" strokecolor="#000000">
              <v:path arrowok="t"/>
            </v:shape>
            <v:shape style="position:absolute;left:8232;top:-257;width:191;height:185" coordorigin="8232,-257" coordsize="191,185" path="m8232,-257l8424,-257,8424,-72,8232,-72,8232,-257xe" filled="f" stroked="t" strokeweight="0.5pt" strokecolor="#000000">
              <v:path arrowok="t"/>
            </v:shape>
            <v:shape style="position:absolute;left:8471;top:-257;width:191;height:185" coordorigin="8471,-257" coordsize="191,185" path="m8471,-257l8662,-257,8662,-72,8471,-72,8471,-257xe" filled="f" stroked="t" strokeweight="0.5pt" strokecolor="#000000">
              <v:path arrowok="t"/>
            </v:shape>
            <v:shape style="position:absolute;left:8710;top:-257;width:191;height:185" coordorigin="8710,-257" coordsize="191,185" path="m8710,-257l8901,-257,8901,-72,8710,-72,8710,-257xe" filled="f" stroked="t" strokeweight="0.5pt" strokecolor="#000000">
              <v:path arrowok="t"/>
            </v:shape>
            <v:shape style="position:absolute;left:8949;top:-257;width:191;height:185" coordorigin="8949,-257" coordsize="191,185" path="m8949,-257l9140,-257,9140,-72,8949,-72,8949,-257xe" filled="f" stroked="t" strokeweight="0.5pt" strokecolor="#000000">
              <v:path arrowok="t"/>
            </v:shape>
            <v:shape style="position:absolute;left:9188;top:-257;width:191;height:185" coordorigin="9188,-257" coordsize="191,185" path="m9188,-257l9379,-257,9379,-72,9188,-72,9188,-257xe" filled="f" stroked="t" strokeweight="0.5pt" strokecolor="#000000">
              <v:path arrowok="t"/>
            </v:shape>
            <v:shape style="position:absolute;left:9427;top:-257;width:191;height:185" coordorigin="9427,-257" coordsize="191,185" path="m9427,-257l9618,-257,9618,-72,9427,-72,9427,-257xe" filled="f" stroked="t" strokeweight="0.5pt" strokecolor="#000000">
              <v:path arrowok="t"/>
            </v:shape>
            <v:shape style="position:absolute;left:9666;top:-257;width:191;height:185" coordorigin="9666,-257" coordsize="191,185" path="m9666,-257l9857,-257,9857,-72,9666,-72,9666,-257xe" filled="f" stroked="t" strokeweight="0.5pt" strokecolor="#000000">
              <v:path arrowok="t"/>
            </v:shape>
            <v:shape style="position:absolute;left:9905;top:-257;width:191;height:185" coordorigin="9905,-257" coordsize="191,185" path="m9905,-257l10096,-257,10096,-72,9905,-72,9905,-257xe" filled="f" stroked="t" strokeweight="0.5pt" strokecolor="#000000">
              <v:path arrowok="t"/>
            </v:shape>
            <v:shape style="position:absolute;left:10143;top:-257;width:191;height:185" coordorigin="10143,-257" coordsize="191,185" path="m10143,-257l10335,-257,10335,-72,10143,-72,10143,-257xe" filled="f" stroked="t" strokeweight="0.5pt" strokecolor="#000000">
              <v:path arrowok="t"/>
            </v:shape>
            <v:shape style="position:absolute;left:10382;top:-257;width:191;height:185" coordorigin="10382,-257" coordsize="191,185" path="m10382,-257l10574,-257,10574,-72,10382,-72,10382,-257xe" filled="f" stroked="t" strokeweight="0.5pt" strokecolor="#000000">
              <v:path arrowok="t"/>
            </v:shape>
            <v:shape style="position:absolute;left:9219;top:-16;width:191;height:185" coordorigin="9219,-16" coordsize="191,185" path="m9219,-16l9410,-16,9410,169,9219,169,9219,-16xe" filled="f" stroked="t" strokeweight="0.5pt" strokecolor="#000000">
              <v:path arrowok="t"/>
            </v:shape>
            <v:shape style="position:absolute;left:9459;top:-16;width:191;height:185" coordorigin="9459,-16" coordsize="191,185" path="m9459,-16l9650,-16,9650,169,9459,169,9459,-16xe" filled="f" stroked="t" strokeweight="0.5pt" strokecolor="#000000">
              <v:path arrowok="t"/>
            </v:shape>
            <v:shape style="position:absolute;left:9933;top:-16;width:191;height:185" coordorigin="9933,-16" coordsize="191,185" path="m9933,-16l10124,-16,10124,169,9933,169,9933,-16xe" filled="f" stroked="t" strokeweight="0.5pt" strokecolor="#000000">
              <v:path arrowok="t"/>
            </v:shape>
            <v:shape style="position:absolute;left:10173;top:-16;width:191;height:185" coordorigin="10173,-16" coordsize="191,185" path="m10173,-16l10364,-16,10364,169,10173,169,10173,-16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387.87pt;margin-top:0.175916pt;width:8.4075pt;height:7.1643pt;mso-position-horizontal-relative:page;mso-position-vertical-relative:paragraph;z-index:-2536" coordorigin="7757,4" coordsize="168,143">
            <v:shape style="position:absolute;left:7757;top:4;width:168;height:143" coordorigin="7757,4" coordsize="168,143" path="m7757,4l7926,4,7926,147,7757,147,7757,4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107"/>
          <w:sz w:val="12"/>
          <w:szCs w:val="12"/>
        </w:rPr>
        <w:t>Yes</w:t>
      </w:r>
      <w:r>
        <w:rPr>
          <w:rFonts w:cs="Arial Black" w:hAnsi="Arial Black" w:eastAsia="Arial Black" w:ascii="Arial Black"/>
          <w:w w:val="100"/>
          <w:sz w:val="12"/>
          <w:szCs w:val="12"/>
        </w:rPr>
        <w:t>        </w:t>
      </w:r>
      <w:r>
        <w:rPr>
          <w:rFonts w:cs="Arial Black" w:hAnsi="Arial Black" w:eastAsia="Arial Black" w:ascii="Arial Black"/>
          <w:w w:val="107"/>
          <w:sz w:val="12"/>
          <w:szCs w:val="12"/>
        </w:rPr>
        <w:t>No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sz w:val="15"/>
          <w:szCs w:val="15"/>
        </w:rPr>
        <w:jc w:val="left"/>
        <w:spacing w:before="1" w:lineRule="exact" w:line="140"/>
      </w:pPr>
      <w:r>
        <w:br w:type="column"/>
      </w: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ectPr>
          <w:type w:val="continuous"/>
          <w:pgSz w:w="11920" w:h="16840"/>
          <w:pgMar w:top="1420" w:bottom="280" w:left="400" w:right="460"/>
          <w:cols w:num="3" w:equalWidth="off">
            <w:col w:w="6746" w:space="346"/>
            <w:col w:w="624" w:space="710"/>
            <w:col w:w="2634"/>
          </w:cols>
        </w:sectPr>
      </w:pPr>
      <w:r>
        <w:pict>
          <v:shape type="#_x0000_t202" style="position:absolute;margin-left:557.895pt;margin-top:-16.6215pt;width:8.456pt;height:34.67pt;mso-position-horizontal-relative:page;mso-position-vertical-relative:paragraph;z-index:-2431" filled="f" stroked="f">
            <v:textbox inset="0,0,0,0" style="layout-flow:vertical">
              <w:txbxContent>
                <w:p>
                  <w:pPr>
                    <w:rPr>
                      <w:rFonts w:cs="Arial" w:hAnsi="Arial" w:eastAsia="Arial" w:ascii="Arial"/>
                      <w:sz w:val="13"/>
                      <w:szCs w:val="13"/>
                    </w:rPr>
                    <w:jc w:val="left"/>
                    <w:spacing w:lineRule="exact" w:line="140"/>
                    <w:ind w:left="20"/>
                  </w:pPr>
                  <w:r>
                    <w:rPr>
                      <w:rFonts w:cs="Arial" w:hAnsi="Arial" w:eastAsia="Arial" w:ascii="Arial"/>
                      <w:b/>
                      <w:w w:val="92"/>
                      <w:sz w:val="13"/>
                      <w:szCs w:val="13"/>
                    </w:rPr>
                    <w:t>SECTION</w:t>
                  </w:r>
                  <w:r>
                    <w:rPr>
                      <w:rFonts w:cs="Arial" w:hAnsi="Arial" w:eastAsia="Arial" w:ascii="Arial"/>
                      <w:b/>
                      <w:w w:val="100"/>
                      <w:sz w:val="13"/>
                      <w:szCs w:val="13"/>
                    </w:rPr>
                    <w:t> </w:t>
                  </w:r>
                  <w:r>
                    <w:rPr>
                      <w:rFonts w:cs="Arial" w:hAnsi="Arial" w:eastAsia="Arial" w:ascii="Arial"/>
                      <w:b/>
                      <w:w w:val="92"/>
                      <w:sz w:val="13"/>
                      <w:szCs w:val="13"/>
                    </w:rPr>
                    <w:t>B</w:t>
                  </w:r>
                  <w:r>
                    <w:rPr>
                      <w:rFonts w:cs="Arial" w:hAnsi="Arial" w:eastAsia="Arial" w:ascii="Arial"/>
                      <w:w w:val="100"/>
                      <w:sz w:val="13"/>
                      <w:szCs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cs="Arial Black" w:hAnsi="Arial Black" w:eastAsia="Arial Black" w:ascii="Arial Black"/>
          <w:w w:val="107"/>
          <w:sz w:val="12"/>
          <w:szCs w:val="12"/>
        </w:rPr>
        <w:t>Date:</w:t>
      </w:r>
      <w:r>
        <w:rPr>
          <w:rFonts w:cs="Arial Black" w:hAnsi="Arial Black" w:eastAsia="Arial Black" w:ascii="Arial Black"/>
          <w:w w:val="100"/>
          <w:sz w:val="12"/>
          <w:szCs w:val="12"/>
        </w:rPr>
        <w:t>    </w:t>
      </w:r>
      <w:r>
        <w:rPr>
          <w:rFonts w:cs="Arial" w:hAnsi="Arial" w:eastAsia="Arial" w:ascii="Arial"/>
          <w:b/>
          <w:w w:val="107"/>
          <w:position w:val="1"/>
          <w:sz w:val="12"/>
          <w:szCs w:val="12"/>
        </w:rPr>
        <w:t>M</w:t>
      </w:r>
      <w:r>
        <w:rPr>
          <w:rFonts w:cs="Arial" w:hAnsi="Arial" w:eastAsia="Arial" w:ascii="Arial"/>
          <w:b/>
          <w:w w:val="100"/>
          <w:position w:val="1"/>
          <w:sz w:val="12"/>
          <w:szCs w:val="12"/>
        </w:rPr>
        <w:t>    </w:t>
      </w:r>
      <w:r>
        <w:rPr>
          <w:rFonts w:cs="Arial" w:hAnsi="Arial" w:eastAsia="Arial" w:ascii="Arial"/>
          <w:b/>
          <w:w w:val="107"/>
          <w:position w:val="1"/>
          <w:sz w:val="12"/>
          <w:szCs w:val="12"/>
        </w:rPr>
        <w:t>M</w:t>
      </w:r>
      <w:r>
        <w:rPr>
          <w:rFonts w:cs="Arial" w:hAnsi="Arial" w:eastAsia="Arial" w:ascii="Arial"/>
          <w:b/>
          <w:w w:val="100"/>
          <w:position w:val="1"/>
          <w:sz w:val="12"/>
          <w:szCs w:val="12"/>
        </w:rPr>
        <w:t>           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Y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Y</w:t>
      </w:r>
      <w:r>
        <w:rPr>
          <w:rFonts w:cs="Arial" w:hAnsi="Arial" w:eastAsia="Arial" w:ascii="Arial"/>
          <w:w w:val="100"/>
          <w:position w:val="0"/>
          <w:sz w:val="12"/>
          <w:szCs w:val="12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lineRule="exact" w:line="160"/>
        <w:ind w:left="183" w:right="-40"/>
      </w:pPr>
      <w:r>
        <w:pict>
          <v:group style="position:absolute;margin-left:63.6392pt;margin-top:0.187516pt;width:249.126pt;height:9.2472pt;mso-position-horizontal-relative:page;mso-position-vertical-relative:paragraph;z-index:-2566" coordorigin="1273,4" coordsize="4983,185">
            <v:shape style="position:absolute;left:1273;top:4;width:4983;height:185" coordorigin="1273,4" coordsize="4983,185" path="m1273,4l6255,4,6255,189,1273,189,1273,4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533.444pt;margin-top:-0.727484pt;width:8.4076pt;height:7.1643pt;mso-position-horizontal-relative:page;mso-position-vertical-relative:paragraph;z-index:-2534" coordorigin="10669,-15" coordsize="168,143">
            <v:shape style="position:absolute;left:10669;top:-15;width:168;height:143" coordorigin="10669,-15" coordsize="168,143" path="m10669,-15l10837,-15,10837,129,10669,129,10669,-15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510.203pt;margin-top:-0.727484pt;width:8.4078pt;height:7.1643pt;mso-position-horizontal-relative:page;mso-position-vertical-relative:paragraph;z-index:-2533" coordorigin="10204,-15" coordsize="168,143">
            <v:shape style="position:absolute;left:10204;top:-15;width:168;height:143" coordorigin="10204,-15" coordsize="168,143" path="m10204,-15l10372,-15,10372,129,10204,129,10204,-15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Diagnosis:</w:t>
      </w:r>
      <w:r>
        <w:rPr>
          <w:rFonts w:cs="Arial Black" w:hAnsi="Arial Black" w:eastAsia="Arial Black" w:ascii="Arial Black"/>
          <w:w w:val="100"/>
          <w:position w:val="-1"/>
          <w:sz w:val="12"/>
          <w:szCs w:val="12"/>
        </w:rPr>
        <w:t>                                                                                                                                                   </w:t>
      </w:r>
      <w:r>
        <w:rPr>
          <w:rFonts w:cs="Arial Black" w:hAnsi="Arial Black" w:eastAsia="Arial Black" w:ascii="Arial Black"/>
          <w:w w:val="107"/>
          <w:position w:val="1"/>
          <w:sz w:val="12"/>
          <w:szCs w:val="12"/>
        </w:rPr>
        <w:t>e)</w:t>
      </w:r>
      <w:r>
        <w:rPr>
          <w:rFonts w:cs="Arial Black" w:hAnsi="Arial Black" w:eastAsia="Arial Black" w:ascii="Arial Black"/>
          <w:w w:val="100"/>
          <w:position w:val="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1"/>
          <w:sz w:val="12"/>
          <w:szCs w:val="12"/>
        </w:rPr>
        <w:t>Previously</w:t>
      </w:r>
      <w:r>
        <w:rPr>
          <w:rFonts w:cs="Arial Black" w:hAnsi="Arial Black" w:eastAsia="Arial Black" w:ascii="Arial Black"/>
          <w:w w:val="100"/>
          <w:position w:val="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1"/>
          <w:sz w:val="12"/>
          <w:szCs w:val="12"/>
        </w:rPr>
        <w:t>covered</w:t>
      </w:r>
      <w:r>
        <w:rPr>
          <w:rFonts w:cs="Arial Black" w:hAnsi="Arial Black" w:eastAsia="Arial Black" w:ascii="Arial Black"/>
          <w:w w:val="100"/>
          <w:position w:val="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1"/>
          <w:sz w:val="12"/>
          <w:szCs w:val="12"/>
        </w:rPr>
        <w:t>by</w:t>
      </w:r>
      <w:r>
        <w:rPr>
          <w:rFonts w:cs="Arial Black" w:hAnsi="Arial Black" w:eastAsia="Arial Black" w:ascii="Arial Black"/>
          <w:w w:val="100"/>
          <w:position w:val="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1"/>
          <w:sz w:val="12"/>
          <w:szCs w:val="12"/>
        </w:rPr>
        <w:t>any</w:t>
      </w:r>
      <w:r>
        <w:rPr>
          <w:rFonts w:cs="Arial Black" w:hAnsi="Arial Black" w:eastAsia="Arial Black" w:ascii="Arial Black"/>
          <w:w w:val="100"/>
          <w:position w:val="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1"/>
          <w:sz w:val="12"/>
          <w:szCs w:val="12"/>
        </w:rPr>
        <w:t>other</w:t>
      </w:r>
      <w:r>
        <w:rPr>
          <w:rFonts w:cs="Arial Black" w:hAnsi="Arial Black" w:eastAsia="Arial Black" w:ascii="Arial Black"/>
          <w:w w:val="100"/>
          <w:position w:val="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1"/>
          <w:sz w:val="12"/>
          <w:szCs w:val="12"/>
        </w:rPr>
        <w:t>Mediclaim</w:t>
      </w:r>
      <w:r>
        <w:rPr>
          <w:rFonts w:cs="Arial Black" w:hAnsi="Arial Black" w:eastAsia="Arial Black" w:ascii="Arial Black"/>
          <w:w w:val="100"/>
          <w:position w:val="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1"/>
          <w:sz w:val="12"/>
          <w:szCs w:val="12"/>
        </w:rPr>
        <w:t>/Health</w:t>
      </w:r>
      <w:r>
        <w:rPr>
          <w:rFonts w:cs="Arial Black" w:hAnsi="Arial Black" w:eastAsia="Arial Black" w:ascii="Arial Black"/>
          <w:w w:val="100"/>
          <w:position w:val="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1"/>
          <w:sz w:val="12"/>
          <w:szCs w:val="12"/>
        </w:rPr>
        <w:t>insurance</w:t>
      </w:r>
      <w:r>
        <w:rPr>
          <w:rFonts w:cs="Arial Black" w:hAnsi="Arial Black" w:eastAsia="Arial Black" w:ascii="Arial Black"/>
          <w:w w:val="100"/>
          <w:position w:val="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1"/>
          <w:sz w:val="12"/>
          <w:szCs w:val="12"/>
        </w:rPr>
        <w:t>:</w:t>
      </w:r>
      <w:r>
        <w:rPr>
          <w:rFonts w:cs="Arial Black" w:hAnsi="Arial Black" w:eastAsia="Arial Black" w:ascii="Arial Black"/>
          <w:w w:val="100"/>
          <w:position w:val="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1"/>
          <w:sz w:val="12"/>
          <w:szCs w:val="12"/>
        </w:rPr>
        <w:t>:</w:t>
      </w:r>
      <w:r>
        <w:rPr>
          <w:rFonts w:cs="Arial Black" w:hAnsi="Arial Black" w:eastAsia="Arial Black" w:ascii="Arial Black"/>
          <w:w w:val="100"/>
          <w:position w:val="0"/>
          <w:sz w:val="12"/>
          <w:szCs w:val="12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before="89"/>
        <w:sectPr>
          <w:type w:val="continuous"/>
          <w:pgSz w:w="11920" w:h="16840"/>
          <w:pgMar w:top="1420" w:bottom="280" w:left="400" w:right="460"/>
          <w:cols w:num="2" w:equalWidth="off">
            <w:col w:w="9643" w:space="361"/>
            <w:col w:w="1056"/>
          </w:cols>
        </w:sectPr>
      </w:pPr>
      <w:r>
        <w:br w:type="column"/>
      </w:r>
      <w:r>
        <w:rPr>
          <w:rFonts w:cs="Arial Black" w:hAnsi="Arial Black" w:eastAsia="Arial Black" w:ascii="Arial Black"/>
          <w:w w:val="107"/>
          <w:sz w:val="12"/>
          <w:szCs w:val="12"/>
        </w:rPr>
        <w:t>Yes</w:t>
      </w:r>
      <w:r>
        <w:rPr>
          <w:rFonts w:cs="Arial Black" w:hAnsi="Arial Black" w:eastAsia="Arial Black" w:ascii="Arial Black"/>
          <w:w w:val="100"/>
          <w:sz w:val="12"/>
          <w:szCs w:val="12"/>
        </w:rPr>
        <w:t>        </w:t>
      </w:r>
      <w:r>
        <w:rPr>
          <w:rFonts w:cs="Arial Black" w:hAnsi="Arial Black" w:eastAsia="Arial Black" w:ascii="Arial Black"/>
          <w:w w:val="107"/>
          <w:sz w:val="12"/>
          <w:szCs w:val="12"/>
        </w:rPr>
        <w:t>No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before="95" w:lineRule="exact" w:line="140"/>
        <w:ind w:left="171"/>
      </w:pPr>
      <w:r>
        <w:pict>
          <v:group style="position:absolute;margin-left:99.9289pt;margin-top:4.79782pt;width:174.81pt;height:9.7472pt;mso-position-horizontal-relative:page;mso-position-vertical-relative:paragraph;z-index:-2564" coordorigin="1999,96" coordsize="3496,195">
            <v:shape style="position:absolute;left:2004;top:101;width:191;height:185" coordorigin="2004,101" coordsize="191,185" path="m2004,101l2195,101,2195,286,2004,286,2004,101xe" filled="f" stroked="t" strokeweight="0.5pt" strokecolor="#000000">
              <v:path arrowok="t"/>
            </v:shape>
            <v:shape style="position:absolute;left:2240;top:101;width:191;height:185" coordorigin="2240,101" coordsize="191,185" path="m2240,101l2431,101,2431,286,2240,286,2240,101xe" filled="f" stroked="t" strokeweight="0.5pt" strokecolor="#000000">
              <v:path arrowok="t"/>
            </v:shape>
            <v:shape style="position:absolute;left:2476;top:101;width:191;height:185" coordorigin="2476,101" coordsize="191,185" path="m2476,101l2668,101,2668,286,2476,286,2476,101xe" filled="f" stroked="t" strokeweight="0.5pt" strokecolor="#000000">
              <v:path arrowok="t"/>
            </v:shape>
            <v:shape style="position:absolute;left:2713;top:101;width:191;height:185" coordorigin="2713,101" coordsize="191,185" path="m2713,101l2904,101,2904,286,2713,286,2713,101xe" filled="f" stroked="t" strokeweight="0.5pt" strokecolor="#000000">
              <v:path arrowok="t"/>
            </v:shape>
            <v:shape style="position:absolute;left:2949;top:101;width:191;height:185" coordorigin="2949,101" coordsize="191,185" path="m2949,101l3140,101,3140,286,2949,286,2949,101xe" filled="f" stroked="t" strokeweight="0.5pt" strokecolor="#000000">
              <v:path arrowok="t"/>
            </v:shape>
            <v:shape style="position:absolute;left:3185;top:101;width:191;height:185" coordorigin="3185,101" coordsize="191,185" path="m3185,101l3377,101,3377,286,3185,286,3185,101xe" filled="f" stroked="t" strokeweight="0.5pt" strokecolor="#000000">
              <v:path arrowok="t"/>
            </v:shape>
            <v:shape style="position:absolute;left:3422;top:101;width:191;height:185" coordorigin="3422,101" coordsize="191,185" path="m3422,101l3613,101,3613,286,3422,286,3422,101xe" filled="f" stroked="t" strokeweight="0.5pt" strokecolor="#000000">
              <v:path arrowok="t"/>
            </v:shape>
            <v:shape style="position:absolute;left:3658;top:101;width:191;height:185" coordorigin="3658,101" coordsize="191,185" path="m3658,101l3849,101,3849,286,3658,286,3658,101xe" filled="f" stroked="t" strokeweight="0.5pt" strokecolor="#000000">
              <v:path arrowok="t"/>
            </v:shape>
            <v:shape style="position:absolute;left:3895;top:101;width:191;height:185" coordorigin="3895,101" coordsize="191,185" path="m3895,101l4086,101,4086,286,3895,286,3895,101xe" filled="f" stroked="t" strokeweight="0.5pt" strokecolor="#000000">
              <v:path arrowok="t"/>
            </v:shape>
            <v:shape style="position:absolute;left:4131;top:101;width:191;height:185" coordorigin="4131,101" coordsize="191,185" path="m4131,101l4322,101,4322,286,4131,286,4131,101xe" filled="f" stroked="t" strokeweight="0.5pt" strokecolor="#000000">
              <v:path arrowok="t"/>
            </v:shape>
            <v:shape style="position:absolute;left:4367;top:101;width:191;height:185" coordorigin="4367,101" coordsize="191,185" path="m4367,101l4558,101,4558,286,4367,286,4367,101xe" filled="f" stroked="t" strokeweight="0.5pt" strokecolor="#000000">
              <v:path arrowok="t"/>
            </v:shape>
            <v:shape style="position:absolute;left:4604;top:101;width:191;height:185" coordorigin="4604,101" coordsize="191,185" path="m4604,101l4795,101,4795,286,4604,286,4604,101xe" filled="f" stroked="t" strokeweight="0.5pt" strokecolor="#000000">
              <v:path arrowok="t"/>
            </v:shape>
            <v:shape style="position:absolute;left:4840;top:101;width:191;height:185" coordorigin="4840,101" coordsize="191,185" path="m4840,101l5031,101,5031,286,4840,286,4840,101xe" filled="f" stroked="t" strokeweight="0.5pt" strokecolor="#000000">
              <v:path arrowok="t"/>
            </v:shape>
            <v:shape style="position:absolute;left:5076;top:101;width:191;height:185" coordorigin="5076,101" coordsize="191,185" path="m5076,101l5268,101,5268,286,5076,286,5076,101xe" filled="f" stroked="t" strokeweight="0.5pt" strokecolor="#000000">
              <v:path arrowok="t"/>
            </v:shape>
            <v:shape style="position:absolute;left:5299;top:101;width:191;height:185" coordorigin="5299,101" coordsize="191,185" path="m5299,101l5490,101,5490,286,5299,286,5299,101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f)</w:t>
      </w:r>
      <w:r>
        <w:rPr>
          <w:rFonts w:cs="Arial Black" w:hAnsi="Arial Black" w:eastAsia="Arial Black" w:ascii="Arial Black"/>
          <w:w w:val="100"/>
          <w:position w:val="-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If</w:t>
      </w:r>
      <w:r>
        <w:rPr>
          <w:rFonts w:cs="Arial Black" w:hAnsi="Arial Black" w:eastAsia="Arial Black" w:ascii="Arial Black"/>
          <w:w w:val="100"/>
          <w:position w:val="-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yes,</w:t>
      </w:r>
      <w:r>
        <w:rPr>
          <w:rFonts w:cs="Arial Black" w:hAnsi="Arial Black" w:eastAsia="Arial Black" w:ascii="Arial Black"/>
          <w:w w:val="100"/>
          <w:position w:val="-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company</w:t>
      </w:r>
      <w:r>
        <w:rPr>
          <w:rFonts w:cs="Arial Black" w:hAnsi="Arial Black" w:eastAsia="Arial Black" w:ascii="Arial Black"/>
          <w:w w:val="100"/>
          <w:position w:val="-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name:</w:t>
      </w:r>
      <w:r>
        <w:rPr>
          <w:rFonts w:cs="Arial Black" w:hAnsi="Arial Black" w:eastAsia="Arial Black" w:ascii="Arial Black"/>
          <w:w w:val="100"/>
          <w:position w:val="0"/>
          <w:sz w:val="12"/>
          <w:szCs w:val="12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ind w:left="174"/>
      </w:pPr>
      <w:r>
        <w:pict>
          <v:group style="position:absolute;margin-left:28.3859pt;margin-top:7.61753pt;width:525.418pt;height:0pt;mso-position-horizontal-relative:page;mso-position-vertical-relative:paragraph;z-index:-2563" coordorigin="568,152" coordsize="10508,0">
            <v:shape style="position:absolute;left:568;top:152;width:10508;height:0" coordorigin="568,152" coordsize="10508,0" path="m568,152l11076,152e" filled="f" stroked="t" strokeweight="0.6999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w w:val="107"/>
          <w:sz w:val="12"/>
          <w:szCs w:val="12"/>
        </w:rPr>
        <w:t>DETAILS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7"/>
          <w:sz w:val="12"/>
          <w:szCs w:val="12"/>
        </w:rPr>
        <w:t>OF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7"/>
          <w:sz w:val="12"/>
          <w:szCs w:val="12"/>
        </w:rPr>
        <w:t>INSURED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7"/>
          <w:sz w:val="12"/>
          <w:szCs w:val="12"/>
        </w:rPr>
        <w:t>PERSON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7"/>
          <w:sz w:val="12"/>
          <w:szCs w:val="12"/>
        </w:rPr>
        <w:t>HOSPITALIZED: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7"/>
          <w:sz w:val="12"/>
          <w:szCs w:val="12"/>
        </w:rPr>
        <w:t>: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sz w:val="11"/>
          <w:szCs w:val="11"/>
        </w:rPr>
        <w:jc w:val="left"/>
        <w:spacing w:before="1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ind w:left="167"/>
        <w:sectPr>
          <w:type w:val="continuous"/>
          <w:pgSz w:w="11920" w:h="16840"/>
          <w:pgMar w:top="1420" w:bottom="280" w:left="400" w:right="460"/>
        </w:sectPr>
      </w:pPr>
      <w:r>
        <w:pict>
          <v:group style="position:absolute;margin-left:307.701pt;margin-top:0.582416pt;width:241.74pt;height:21.7556pt;mso-position-horizontal-relative:page;mso-position-vertical-relative:paragraph;z-index:-2540" coordorigin="6154,12" coordsize="4835,435">
            <v:shape style="position:absolute;left:6554;top:244;width:191;height:185" coordorigin="6554,244" coordsize="191,185" path="m6554,244l6745,244,6745,429,6554,429,6554,244xe" filled="f" stroked="t" strokeweight="0.5pt" strokecolor="#000000">
              <v:path arrowok="t"/>
            </v:shape>
            <v:shape style="position:absolute;left:6794;top:244;width:191;height:185" coordorigin="6794,244" coordsize="191,185" path="m6794,244l6985,244,6985,429,6794,429,6794,244xe" filled="f" stroked="t" strokeweight="0.5pt" strokecolor="#000000">
              <v:path arrowok="t"/>
            </v:shape>
            <v:shape style="position:absolute;left:6159;top:17;width:191;height:185" coordorigin="6159,17" coordsize="191,185" path="m6159,17l6350,17,6350,202,6159,202,6159,17xe" filled="f" stroked="t" strokeweight="0.5pt" strokecolor="#000000">
              <v:path arrowok="t"/>
            </v:shape>
            <v:shape style="position:absolute;left:6403;top:17;width:191;height:185" coordorigin="6403,17" coordsize="191,185" path="m6403,17l6594,17,6594,202,6403,202,6403,17xe" filled="f" stroked="t" strokeweight="0.5pt" strokecolor="#000000">
              <v:path arrowok="t"/>
            </v:shape>
            <v:shape style="position:absolute;left:6647;top:17;width:191;height:185" coordorigin="6647,17" coordsize="191,185" path="m6647,17l6838,17,6838,202,6647,202,6647,17xe" filled="f" stroked="t" strokeweight="0.5pt" strokecolor="#000000">
              <v:path arrowok="t"/>
            </v:shape>
            <v:shape style="position:absolute;left:6891;top:17;width:191;height:185" coordorigin="6891,17" coordsize="191,185" path="m6891,17l7082,17,7082,202,6891,202,6891,17xe" filled="f" stroked="t" strokeweight="0.5pt" strokecolor="#000000">
              <v:path arrowok="t"/>
            </v:shape>
            <v:shape style="position:absolute;left:7135;top:17;width:191;height:185" coordorigin="7135,17" coordsize="191,185" path="m7135,17l7326,17,7326,202,7135,202,7135,17xe" filled="f" stroked="t" strokeweight="0.5pt" strokecolor="#000000">
              <v:path arrowok="t"/>
            </v:shape>
            <v:shape style="position:absolute;left:7378;top:17;width:191;height:185" coordorigin="7378,17" coordsize="191,185" path="m7378,17l7570,17,7570,202,7378,202,7378,17xe" filled="f" stroked="t" strokeweight="0.5pt" strokecolor="#000000">
              <v:path arrowok="t"/>
            </v:shape>
            <v:shape style="position:absolute;left:7622;top:17;width:191;height:185" coordorigin="7622,17" coordsize="191,185" path="m7622,17l7813,17,7813,202,7622,202,7622,17xe" filled="f" stroked="t" strokeweight="0.5pt" strokecolor="#000000">
              <v:path arrowok="t"/>
            </v:shape>
            <v:shape style="position:absolute;left:7866;top:17;width:191;height:185" coordorigin="7866,17" coordsize="191,185" path="m7866,17l8057,17,8057,202,7866,202,7866,17xe" filled="f" stroked="t" strokeweight="0.5pt" strokecolor="#000000">
              <v:path arrowok="t"/>
            </v:shape>
            <v:shape style="position:absolute;left:8110;top:17;width:191;height:185" coordorigin="8110,17" coordsize="191,185" path="m8110,17l8301,17,8301,202,8110,202,8110,17xe" filled="f" stroked="t" strokeweight="0.5pt" strokecolor="#000000">
              <v:path arrowok="t"/>
            </v:shape>
            <v:shape style="position:absolute;left:8354;top:17;width:191;height:185" coordorigin="8354,17" coordsize="191,185" path="m8354,17l8545,17,8545,202,8354,202,8354,17xe" filled="f" stroked="t" strokeweight="0.5pt" strokecolor="#000000">
              <v:path arrowok="t"/>
            </v:shape>
            <v:shape style="position:absolute;left:8598;top:17;width:191;height:185" coordorigin="8598,17" coordsize="191,185" path="m8598,17l8789,17,8789,202,8598,202,8598,17xe" filled="f" stroked="t" strokeweight="0.5pt" strokecolor="#000000">
              <v:path arrowok="t"/>
            </v:shape>
            <v:shape style="position:absolute;left:8842;top:17;width:191;height:185" coordorigin="8842,17" coordsize="191,185" path="m8842,17l9033,17,9033,202,8842,202,8842,17xe" filled="f" stroked="t" strokeweight="0.5pt" strokecolor="#000000">
              <v:path arrowok="t"/>
            </v:shape>
            <v:shape style="position:absolute;left:9086;top:17;width:191;height:185" coordorigin="9086,17" coordsize="191,185" path="m9086,17l9277,17,9277,202,9086,202,9086,17xe" filled="f" stroked="t" strokeweight="0.5pt" strokecolor="#000000">
              <v:path arrowok="t"/>
            </v:shape>
            <v:shape style="position:absolute;left:9329;top:17;width:191;height:185" coordorigin="9329,17" coordsize="191,185" path="m9329,17l9521,17,9521,202,9329,202,9329,17xe" filled="f" stroked="t" strokeweight="0.5pt" strokecolor="#000000">
              <v:path arrowok="t"/>
            </v:shape>
            <v:shape style="position:absolute;left:9573;top:17;width:191;height:185" coordorigin="9573,17" coordsize="191,185" path="m9573,17l9764,17,9764,202,9573,202,9573,17xe" filled="f" stroked="t" strokeweight="0.5pt" strokecolor="#000000">
              <v:path arrowok="t"/>
            </v:shape>
            <v:shape style="position:absolute;left:9817;top:17;width:191;height:185" coordorigin="9817,17" coordsize="191,185" path="m9817,17l10008,17,10008,202,9817,202,9817,17xe" filled="f" stroked="t" strokeweight="0.5pt" strokecolor="#000000">
              <v:path arrowok="t"/>
            </v:shape>
            <v:shape style="position:absolute;left:10061;top:17;width:191;height:185" coordorigin="10061,17" coordsize="191,185" path="m10061,17l10252,17,10252,202,10061,202,10061,17xe" filled="f" stroked="t" strokeweight="0.5pt" strokecolor="#000000">
              <v:path arrowok="t"/>
            </v:shape>
            <v:shape style="position:absolute;left:10305;top:17;width:191;height:185" coordorigin="10305,17" coordsize="191,185" path="m10305,17l10496,17,10496,202,10305,202,10305,17xe" filled="f" stroked="t" strokeweight="0.5pt" strokecolor="#000000">
              <v:path arrowok="t"/>
            </v:shape>
            <v:shape style="position:absolute;left:10549;top:17;width:191;height:185" coordorigin="10549,17" coordsize="191,185" path="m10549,17l10740,17,10740,202,10549,202,10549,17xe" filled="f" stroked="t" strokeweight="0.5pt" strokecolor="#000000">
              <v:path arrowok="t"/>
            </v:shape>
            <v:shape style="position:absolute;left:10793;top:17;width:191;height:185" coordorigin="10793,17" coordsize="191,185" path="m10793,17l10984,17,10984,202,10793,202,10793,17xe" filled="f" stroked="t" strokeweight="0.5pt" strokecolor="#000000">
              <v:path arrowok="t"/>
            </v:shape>
            <v:shape style="position:absolute;left:7263;top:257;width:191;height:185" coordorigin="7263,257" coordsize="191,185" path="m7263,257l7454,257,7454,442,7263,442,7263,257xe" filled="f" stroked="t" strokeweight="0.5pt" strokecolor="#000000">
              <v:path arrowok="t"/>
            </v:shape>
            <v:shape style="position:absolute;left:7503;top:257;width:191;height:185" coordorigin="7503,257" coordsize="191,185" path="m7503,257l7694,257,7694,442,7503,442,7503,257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63.328pt;margin-top:0.582416pt;width:241.74pt;height:21.7556pt;mso-position-horizontal-relative:page;mso-position-vertical-relative:paragraph;z-index:-2538" coordorigin="1267,12" coordsize="4835,435">
            <v:shape style="position:absolute;left:5117;top:257;width:191;height:185" coordorigin="5117,257" coordsize="191,185" path="m5117,257l5308,257,5308,442,5117,442,5117,257xe" filled="f" stroked="t" strokeweight="0.5pt" strokecolor="#000000">
              <v:path arrowok="t"/>
            </v:shape>
            <v:shape style="position:absolute;left:5357;top:257;width:191;height:185" coordorigin="5357,257" coordsize="191,185" path="m5357,257l5548,257,5548,442,5357,442,5357,257xe" filled="f" stroked="t" strokeweight="0.5pt" strokecolor="#000000">
              <v:path arrowok="t"/>
            </v:shape>
            <v:shape style="position:absolute;left:1272;top:17;width:191;height:185" coordorigin="1272,17" coordsize="191,185" path="m1272,17l1463,17,1463,202,1272,202,1272,17xe" filled="f" stroked="t" strokeweight="0.5pt" strokecolor="#000000">
              <v:path arrowok="t"/>
            </v:shape>
            <v:shape style="position:absolute;left:1515;top:17;width:191;height:185" coordorigin="1515,17" coordsize="191,185" path="m1515,17l1707,17,1707,202,1515,202,1515,17xe" filled="f" stroked="t" strokeweight="0.5pt" strokecolor="#000000">
              <v:path arrowok="t"/>
            </v:shape>
            <v:shape style="position:absolute;left:1759;top:17;width:191;height:185" coordorigin="1759,17" coordsize="191,185" path="m1759,17l1951,17,1951,202,1759,202,1759,17xe" filled="f" stroked="t" strokeweight="0.5pt" strokecolor="#000000">
              <v:path arrowok="t"/>
            </v:shape>
            <v:shape style="position:absolute;left:2003;top:17;width:191;height:185" coordorigin="2003,17" coordsize="191,185" path="m2003,17l2194,17,2194,202,2003,202,2003,17xe" filled="f" stroked="t" strokeweight="0.5pt" strokecolor="#000000">
              <v:path arrowok="t"/>
            </v:shape>
            <v:shape style="position:absolute;left:2247;top:17;width:191;height:185" coordorigin="2247,17" coordsize="191,185" path="m2247,17l2438,17,2438,202,2247,202,2247,17xe" filled="f" stroked="t" strokeweight="0.5pt" strokecolor="#000000">
              <v:path arrowok="t"/>
            </v:shape>
            <v:shape style="position:absolute;left:2491;top:17;width:191;height:185" coordorigin="2491,17" coordsize="191,185" path="m2491,17l2682,17,2682,202,2491,202,2491,17xe" filled="f" stroked="t" strokeweight="0.5pt" strokecolor="#000000">
              <v:path arrowok="t"/>
            </v:shape>
            <v:shape style="position:absolute;left:2735;top:17;width:191;height:185" coordorigin="2735,17" coordsize="191,185" path="m2735,17l2926,17,2926,202,2735,202,2735,17xe" filled="f" stroked="t" strokeweight="0.5pt" strokecolor="#000000">
              <v:path arrowok="t"/>
            </v:shape>
            <v:shape style="position:absolute;left:2979;top:17;width:191;height:185" coordorigin="2979,17" coordsize="191,185" path="m2979,17l3170,17,3170,202,2979,202,2979,17xe" filled="f" stroked="t" strokeweight="0.5pt" strokecolor="#000000">
              <v:path arrowok="t"/>
            </v:shape>
            <v:shape style="position:absolute;left:3223;top:17;width:191;height:185" coordorigin="3223,17" coordsize="191,185" path="m3223,17l3414,17,3414,202,3223,202,3223,17xe" filled="f" stroked="t" strokeweight="0.5pt" strokecolor="#000000">
              <v:path arrowok="t"/>
            </v:shape>
            <v:shape style="position:absolute;left:3466;top:17;width:191;height:185" coordorigin="3466,17" coordsize="191,185" path="m3466,17l3658,17,3658,202,3466,202,3466,17xe" filled="f" stroked="t" strokeweight="0.5pt" strokecolor="#000000">
              <v:path arrowok="t"/>
            </v:shape>
            <v:shape style="position:absolute;left:3710;top:17;width:191;height:185" coordorigin="3710,17" coordsize="191,185" path="m3710,17l3901,17,3901,202,3710,202,3710,17xe" filled="f" stroked="t" strokeweight="0.5pt" strokecolor="#000000">
              <v:path arrowok="t"/>
            </v:shape>
            <v:shape style="position:absolute;left:3954;top:17;width:191;height:185" coordorigin="3954,17" coordsize="191,185" path="m3954,17l4145,17,4145,202,3954,202,3954,17xe" filled="f" stroked="t" strokeweight="0.5pt" strokecolor="#000000">
              <v:path arrowok="t"/>
            </v:shape>
            <v:shape style="position:absolute;left:4198;top:17;width:191;height:185" coordorigin="4198,17" coordsize="191,185" path="m4198,17l4389,17,4389,202,4198,202,4198,17xe" filled="f" stroked="t" strokeweight="0.5pt" strokecolor="#000000">
              <v:path arrowok="t"/>
            </v:shape>
            <v:shape style="position:absolute;left:4442;top:17;width:191;height:185" coordorigin="4442,17" coordsize="191,185" path="m4442,17l4633,17,4633,202,4442,202,4442,17xe" filled="f" stroked="t" strokeweight="0.5pt" strokecolor="#000000">
              <v:path arrowok="t"/>
            </v:shape>
            <v:shape style="position:absolute;left:4686;top:17;width:191;height:185" coordorigin="4686,17" coordsize="191,185" path="m4686,17l4877,17,4877,202,4686,202,4686,17xe" filled="f" stroked="t" strokeweight="0.5pt" strokecolor="#000000">
              <v:path arrowok="t"/>
            </v:shape>
            <v:shape style="position:absolute;left:4930;top:17;width:191;height:185" coordorigin="4930,17" coordsize="191,185" path="m4930,17l5121,17,5121,202,4930,202,4930,17xe" filled="f" stroked="t" strokeweight="0.5pt" strokecolor="#000000">
              <v:path arrowok="t"/>
            </v:shape>
            <v:shape style="position:absolute;left:5174;top:17;width:191;height:185" coordorigin="5174,17" coordsize="191,185" path="m5174,17l5365,17,5365,202,5174,202,5174,17xe" filled="f" stroked="t" strokeweight="0.5pt" strokecolor="#000000">
              <v:path arrowok="t"/>
            </v:shape>
            <v:shape style="position:absolute;left:5417;top:17;width:191;height:185" coordorigin="5417,17" coordsize="191,185" path="m5417,17l5609,17,5609,202,5417,202,5417,17xe" filled="f" stroked="t" strokeweight="0.5pt" strokecolor="#000000">
              <v:path arrowok="t"/>
            </v:shape>
            <v:shape style="position:absolute;left:5661;top:17;width:191;height:185" coordorigin="5661,17" coordsize="191,185" path="m5661,17l5852,17,5852,202,5661,202,5661,17xe" filled="f" stroked="t" strokeweight="0.5pt" strokecolor="#000000">
              <v:path arrowok="t"/>
            </v:shape>
            <v:shape style="position:absolute;left:5905;top:17;width:191;height:185" coordorigin="5905,17" coordsize="191,185" path="m5905,17l6096,17,6096,202,5905,202,5905,17xe" filled="f" stroked="t" strokeweight="0.5pt" strokecolor="#000000">
              <v:path arrowok="t"/>
            </v:shape>
            <v:shape style="position:absolute;left:2010;top:249;width:191;height:185" coordorigin="2010,249" coordsize="191,185" path="m2010,249l2201,249,2201,434,2010,434,2010,249xe" filled="f" stroked="t" strokeweight="0.5pt" strokecolor="#000000">
              <v:path arrowok="t"/>
            </v:shape>
            <v:shape style="position:absolute;left:2731;top:249;width:191;height:185" coordorigin="2731,249" coordsize="191,185" path="m2731,249l2922,249,2922,434,2731,434,2731,249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559.962pt;margin-top:-29.7588pt;width:5.9876pt;height:47.7252pt;mso-position-horizontal-relative:page;mso-position-vertical-relative:paragraph;z-index:-2438" coordorigin="11199,-595" coordsize="120,955">
            <v:shape style="position:absolute;left:11204;top:-590;width:110;height:945" coordorigin="11204,-590" coordsize="110,945" path="m11204,-590l11204,354,11314,354,11314,-590,11204,-590xe" filled="t" fillcolor="#000000" stroked="f">
              <v:path arrowok="t"/>
              <v:fill/>
            </v:shape>
            <v:shape style="position:absolute;left:11204;top:-590;width:110;height:945" coordorigin="11204,-590" coordsize="110,945" path="m11204,-590l11314,-590,11314,354,11204,354,11204,-590xe" filled="f" stroked="t" strokeweight="0.5pt" strokecolor="#000000">
              <v:path arrowok="t"/>
            </v:shape>
            <w10:wrap type="none"/>
          </v:group>
        </w:pict>
      </w:r>
      <w:r>
        <w:pict>
          <v:shape type="#_x0000_t202" style="position:absolute;margin-left:557.895pt;margin-top:28.8444pt;width:8.456pt;height:38.006pt;mso-position-horizontal-relative:page;mso-position-vertical-relative:paragraph;z-index:-2430" filled="f" stroked="f">
            <v:textbox inset="0,0,0,0" style="layout-flow:vertical">
              <w:txbxContent>
                <w:p>
                  <w:pPr>
                    <w:rPr>
                      <w:rFonts w:cs="Arial" w:hAnsi="Arial" w:eastAsia="Arial" w:ascii="Arial"/>
                      <w:sz w:val="13"/>
                      <w:szCs w:val="13"/>
                    </w:rPr>
                    <w:jc w:val="left"/>
                    <w:spacing w:lineRule="exact" w:line="140"/>
                    <w:ind w:left="20"/>
                  </w:pPr>
                  <w:r>
                    <w:rPr>
                      <w:rFonts w:cs="Arial" w:hAnsi="Arial" w:eastAsia="Arial" w:ascii="Arial"/>
                      <w:b/>
                      <w:w w:val="92"/>
                      <w:sz w:val="13"/>
                      <w:szCs w:val="13"/>
                    </w:rPr>
                    <w:t>SECTION</w:t>
                  </w:r>
                  <w:r>
                    <w:rPr>
                      <w:rFonts w:cs="Arial" w:hAnsi="Arial" w:eastAsia="Arial" w:ascii="Arial"/>
                      <w:b/>
                      <w:w w:val="100"/>
                      <w:sz w:val="13"/>
                      <w:szCs w:val="13"/>
                    </w:rPr>
                    <w:t>   </w:t>
                  </w:r>
                  <w:r>
                    <w:rPr>
                      <w:rFonts w:cs="Arial" w:hAnsi="Arial" w:eastAsia="Arial" w:ascii="Arial"/>
                      <w:b/>
                      <w:w w:val="92"/>
                      <w:sz w:val="13"/>
                      <w:szCs w:val="13"/>
                    </w:rPr>
                    <w:t>C</w:t>
                  </w:r>
                  <w:r>
                    <w:rPr>
                      <w:rFonts w:cs="Arial" w:hAnsi="Arial" w:eastAsia="Arial" w:ascii="Arial"/>
                      <w:w w:val="100"/>
                      <w:sz w:val="13"/>
                      <w:szCs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cs="Arial Black" w:hAnsi="Arial Black" w:eastAsia="Arial Black" w:ascii="Arial Black"/>
          <w:w w:val="107"/>
          <w:position w:val="2"/>
          <w:sz w:val="12"/>
          <w:szCs w:val="12"/>
        </w:rPr>
        <w:t>a)</w:t>
      </w:r>
      <w:r>
        <w:rPr>
          <w:rFonts w:cs="Arial Black" w:hAnsi="Arial Black" w:eastAsia="Arial Black" w:ascii="Arial Black"/>
          <w:w w:val="100"/>
          <w:position w:val="2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2"/>
          <w:sz w:val="12"/>
          <w:szCs w:val="12"/>
        </w:rPr>
        <w:t>Name:</w:t>
      </w:r>
      <w:r>
        <w:rPr>
          <w:rFonts w:cs="Arial Black" w:hAnsi="Arial Black" w:eastAsia="Arial Black" w:ascii="Arial Black"/>
          <w:w w:val="100"/>
          <w:position w:val="2"/>
          <w:sz w:val="12"/>
          <w:szCs w:val="12"/>
        </w:rPr>
        <w:t>                   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S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U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R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N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A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M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E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>                                         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F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>     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I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>     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R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>     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S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>     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T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>           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N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A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M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E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>                     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M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I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D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D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L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E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>            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N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A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M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E</w:t>
      </w:r>
      <w:r>
        <w:rPr>
          <w:rFonts w:cs="Arial" w:hAnsi="Arial" w:eastAsia="Arial" w:ascii="Arial"/>
          <w:w w:val="100"/>
          <w:position w:val="0"/>
          <w:sz w:val="12"/>
          <w:szCs w:val="12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before="84" w:lineRule="exact" w:line="160"/>
        <w:ind w:left="167" w:right="-38"/>
      </w:pPr>
      <w:r>
        <w:pict>
          <v:group style="position:absolute;margin-left:207.939pt;margin-top:4.02392pt;width:22.0512pt;height:9.7472pt;mso-position-horizontal-relative:page;mso-position-vertical-relative:paragraph;z-index:-2537" coordorigin="4159,80" coordsize="441,195">
            <v:shape style="position:absolute;left:4164;top:85;width:191;height:185" coordorigin="4164,85" coordsize="191,185" path="m4164,85l4355,85,4355,270,4164,270,4164,85xe" filled="f" stroked="t" strokeweight="0.5pt" strokecolor="#000000">
              <v:path arrowok="t"/>
            </v:shape>
            <v:shape style="position:absolute;left:4404;top:85;width:191;height:185" coordorigin="4404,85" coordsize="191,185" path="m4404,85l4595,85,4595,270,4404,270,4404,85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107"/>
          <w:sz w:val="12"/>
          <w:szCs w:val="12"/>
        </w:rPr>
        <w:t>b)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Gender</w:t>
      </w:r>
      <w:r>
        <w:rPr>
          <w:rFonts w:cs="Arial Black" w:hAnsi="Arial Black" w:eastAsia="Arial Black" w:ascii="Arial Black"/>
          <w:w w:val="100"/>
          <w:sz w:val="12"/>
          <w:szCs w:val="12"/>
        </w:rPr>
        <w:t>               </w:t>
      </w:r>
      <w:r>
        <w:rPr>
          <w:rFonts w:cs="Arial Black" w:hAnsi="Arial Black" w:eastAsia="Arial Black" w:ascii="Arial Black"/>
          <w:w w:val="107"/>
          <w:sz w:val="12"/>
          <w:szCs w:val="12"/>
        </w:rPr>
        <w:t>Male</w:t>
      </w:r>
      <w:r>
        <w:rPr>
          <w:rFonts w:cs="Arial Black" w:hAnsi="Arial Black" w:eastAsia="Arial Black" w:ascii="Arial Black"/>
          <w:w w:val="100"/>
          <w:sz w:val="12"/>
          <w:szCs w:val="12"/>
        </w:rPr>
        <w:t>           </w:t>
      </w:r>
      <w:r>
        <w:rPr>
          <w:rFonts w:cs="Arial Black" w:hAnsi="Arial Black" w:eastAsia="Arial Black" w:ascii="Arial Black"/>
          <w:w w:val="107"/>
          <w:sz w:val="12"/>
          <w:szCs w:val="12"/>
        </w:rPr>
        <w:t>Female</w:t>
      </w:r>
      <w:r>
        <w:rPr>
          <w:rFonts w:cs="Arial Black" w:hAnsi="Arial Black" w:eastAsia="Arial Black" w:ascii="Arial Black"/>
          <w:w w:val="100"/>
          <w:sz w:val="12"/>
          <w:szCs w:val="12"/>
        </w:rPr>
        <w:t>                    </w:t>
      </w:r>
      <w:r>
        <w:rPr>
          <w:rFonts w:cs="Arial Black" w:hAnsi="Arial Black" w:eastAsia="Arial Black" w:ascii="Arial Black"/>
          <w:w w:val="107"/>
          <w:sz w:val="12"/>
          <w:szCs w:val="12"/>
        </w:rPr>
        <w:t>c)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Age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years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82" w:lineRule="exact" w:line="160"/>
        <w:ind w:right="-40"/>
      </w:pPr>
      <w:r>
        <w:br w:type="column"/>
      </w:r>
      <w:r>
        <w:rPr>
          <w:rFonts w:cs="Arial" w:hAnsi="Arial" w:eastAsia="Arial" w:ascii="Arial"/>
          <w:b/>
          <w:w w:val="107"/>
          <w:position w:val="-1"/>
          <w:sz w:val="12"/>
          <w:szCs w:val="12"/>
        </w:rPr>
        <w:t>Y</w:t>
      </w:r>
      <w:r>
        <w:rPr>
          <w:rFonts w:cs="Arial" w:hAnsi="Arial" w:eastAsia="Arial" w:ascii="Arial"/>
          <w:b/>
          <w:w w:val="100"/>
          <w:position w:val="-1"/>
          <w:sz w:val="12"/>
          <w:szCs w:val="12"/>
        </w:rPr>
        <w:t>      </w:t>
      </w:r>
      <w:r>
        <w:rPr>
          <w:rFonts w:cs="Arial" w:hAnsi="Arial" w:eastAsia="Arial" w:ascii="Arial"/>
          <w:b/>
          <w:w w:val="107"/>
          <w:position w:val="-1"/>
          <w:sz w:val="12"/>
          <w:szCs w:val="12"/>
        </w:rPr>
        <w:t>Y</w:t>
      </w:r>
      <w:r>
        <w:rPr>
          <w:rFonts w:cs="Arial" w:hAnsi="Arial" w:eastAsia="Arial" w:ascii="Arial"/>
          <w:b/>
          <w:w w:val="100"/>
          <w:position w:val="-1"/>
          <w:sz w:val="12"/>
          <w:szCs w:val="12"/>
        </w:rPr>
        <w:t>     </w:t>
      </w:r>
      <w:r>
        <w:rPr>
          <w:rFonts w:cs="Arial Black" w:hAnsi="Arial Black" w:eastAsia="Arial Black" w:ascii="Arial Black"/>
          <w:w w:val="107"/>
          <w:position w:val="1"/>
          <w:sz w:val="12"/>
          <w:szCs w:val="12"/>
        </w:rPr>
        <w:t>Months</w:t>
      </w:r>
      <w:r>
        <w:rPr>
          <w:rFonts w:cs="Arial Black" w:hAnsi="Arial Black" w:eastAsia="Arial Black" w:ascii="Arial Black"/>
          <w:w w:val="100"/>
          <w:position w:val="1"/>
          <w:sz w:val="12"/>
          <w:szCs w:val="12"/>
        </w:rPr>
        <w:t>  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M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>   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M</w:t>
      </w:r>
      <w:r>
        <w:rPr>
          <w:rFonts w:cs="Arial" w:hAnsi="Arial" w:eastAsia="Arial" w:ascii="Arial"/>
          <w:w w:val="100"/>
          <w:position w:val="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79"/>
        <w:ind w:right="-39"/>
      </w:pPr>
      <w:r>
        <w:br w:type="column"/>
      </w:r>
      <w:r>
        <w:rPr>
          <w:rFonts w:cs="Arial Black" w:hAnsi="Arial Black" w:eastAsia="Arial Black" w:ascii="Arial Black"/>
          <w:w w:val="107"/>
          <w:sz w:val="12"/>
          <w:szCs w:val="12"/>
        </w:rPr>
        <w:t>d)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Date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of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Birth</w:t>
      </w:r>
      <w:r>
        <w:rPr>
          <w:rFonts w:cs="Arial Black" w:hAnsi="Arial Black" w:eastAsia="Arial Black" w:ascii="Arial Black"/>
          <w:w w:val="100"/>
          <w:sz w:val="12"/>
          <w:szCs w:val="12"/>
        </w:rPr>
        <w:t>      </w:t>
      </w:r>
      <w:r>
        <w:rPr>
          <w:rFonts w:cs="Arial" w:hAnsi="Arial" w:eastAsia="Arial" w:ascii="Arial"/>
          <w:b/>
          <w:w w:val="107"/>
          <w:position w:val="1"/>
          <w:sz w:val="12"/>
          <w:szCs w:val="12"/>
        </w:rPr>
        <w:t>D</w:t>
      </w:r>
      <w:r>
        <w:rPr>
          <w:rFonts w:cs="Arial" w:hAnsi="Arial" w:eastAsia="Arial" w:ascii="Arial"/>
          <w:b/>
          <w:w w:val="100"/>
          <w:position w:val="1"/>
          <w:sz w:val="12"/>
          <w:szCs w:val="12"/>
        </w:rPr>
        <w:t>    </w:t>
      </w:r>
      <w:r>
        <w:rPr>
          <w:rFonts w:cs="Arial" w:hAnsi="Arial" w:eastAsia="Arial" w:ascii="Arial"/>
          <w:b/>
          <w:w w:val="107"/>
          <w:position w:val="1"/>
          <w:sz w:val="12"/>
          <w:szCs w:val="12"/>
        </w:rPr>
        <w:t>D</w:t>
      </w:r>
      <w:r>
        <w:rPr>
          <w:rFonts w:cs="Arial" w:hAnsi="Arial" w:eastAsia="Arial" w:ascii="Arial"/>
          <w:w w:val="100"/>
          <w:position w:val="0"/>
          <w:sz w:val="12"/>
          <w:szCs w:val="12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ectPr>
          <w:type w:val="continuous"/>
          <w:pgSz w:w="11920" w:h="16840"/>
          <w:pgMar w:top="1420" w:bottom="280" w:left="400" w:right="460"/>
          <w:cols w:num="4" w:equalWidth="off">
            <w:col w:w="3641" w:space="181"/>
            <w:col w:w="1278" w:space="185"/>
            <w:col w:w="1235" w:space="402"/>
            <w:col w:w="4138"/>
          </w:cols>
        </w:sectPr>
      </w:pPr>
      <w:r>
        <w:pict>
          <v:group style="position:absolute;margin-left:398.761pt;margin-top:-1.08117pt;width:154.12pt;height:21.6434pt;mso-position-horizontal-relative:page;mso-position-vertical-relative:paragraph;z-index:-2565" coordorigin="7975,-22" coordsize="3082,433">
            <v:shape style="position:absolute;left:7980;top:221;width:3072;height:185" coordorigin="7980,221" coordsize="3072,185" path="m7980,221l11053,221,11053,406,7980,406,7980,221xe" filled="f" stroked="t" strokeweight="0.5pt" strokecolor="#000000">
              <v:path arrowok="t"/>
            </v:shape>
            <v:shape style="position:absolute;left:8004;top:-17;width:191;height:185" coordorigin="8004,-17" coordsize="191,185" path="m8004,-17l8195,-17,8195,168,8004,168,8004,-17xe" filled="f" stroked="t" strokeweight="0.5pt" strokecolor="#000000">
              <v:path arrowok="t"/>
            </v:shape>
            <v:shape style="position:absolute;left:8244;top:-17;width:191;height:185" coordorigin="8244,-17" coordsize="191,185" path="m8244,-17l8435,-17,8435,168,8244,168,8244,-17xe" filled="f" stroked="t" strokeweight="0.5pt" strokecolor="#000000">
              <v:path arrowok="t"/>
            </v:shape>
            <v:shape style="position:absolute;left:8482;top:-17;width:191;height:185" coordorigin="8482,-17" coordsize="191,185" path="m8482,-17l8673,-17,8673,168,8482,168,8482,-17xe" filled="f" stroked="t" strokeweight="0.5pt" strokecolor="#000000">
              <v:path arrowok="t"/>
            </v:shape>
            <v:shape style="position:absolute;left:8721;top:-17;width:191;height:185" coordorigin="8721,-17" coordsize="191,185" path="m8721,-17l8913,-17,8913,168,8721,168,8721,-17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399.011pt;margin-top:25.4415pt;width:153.62pt;height:9.2471pt;mso-position-horizontal-relative:page;mso-position-vertical-relative:paragraph;z-index:-2562" coordorigin="7980,509" coordsize="3072,185">
            <v:shape style="position:absolute;left:7980;top:509;width:3072;height:185" coordorigin="7980,509" coordsize="3072,185" path="m7980,509l11053,509,11053,694,7980,694,7980,509xe" filled="f" stroked="t" strokeweight="0.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w w:val="107"/>
          <w:position w:val="1"/>
          <w:sz w:val="12"/>
          <w:szCs w:val="12"/>
        </w:rPr>
        <w:t>M</w:t>
      </w:r>
      <w:r>
        <w:rPr>
          <w:rFonts w:cs="Arial" w:hAnsi="Arial" w:eastAsia="Arial" w:ascii="Arial"/>
          <w:b/>
          <w:w w:val="100"/>
          <w:position w:val="1"/>
          <w:sz w:val="12"/>
          <w:szCs w:val="12"/>
        </w:rPr>
        <w:t>    </w:t>
      </w:r>
      <w:r>
        <w:rPr>
          <w:rFonts w:cs="Arial" w:hAnsi="Arial" w:eastAsia="Arial" w:ascii="Arial"/>
          <w:b/>
          <w:w w:val="107"/>
          <w:position w:val="1"/>
          <w:sz w:val="12"/>
          <w:szCs w:val="12"/>
        </w:rPr>
        <w:t>M</w:t>
      </w:r>
      <w:r>
        <w:rPr>
          <w:rFonts w:cs="Arial" w:hAnsi="Arial" w:eastAsia="Arial" w:ascii="Arial"/>
          <w:b/>
          <w:w w:val="100"/>
          <w:position w:val="1"/>
          <w:sz w:val="12"/>
          <w:szCs w:val="12"/>
        </w:rPr>
        <w:t>            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Y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>     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Y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Y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>     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Y</w:t>
      </w:r>
      <w:r>
        <w:rPr>
          <w:rFonts w:cs="Arial" w:hAnsi="Arial" w:eastAsia="Arial" w:ascii="Arial"/>
          <w:w w:val="100"/>
          <w:position w:val="0"/>
          <w:sz w:val="12"/>
          <w:szCs w:val="12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before="98" w:lineRule="exact" w:line="160"/>
        <w:ind w:left="167"/>
        <w:sectPr>
          <w:type w:val="continuous"/>
          <w:pgSz w:w="11920" w:h="16840"/>
          <w:pgMar w:top="1420" w:bottom="280" w:left="400" w:right="460"/>
        </w:sectPr>
      </w:pPr>
      <w:r>
        <w:pict>
          <v:group style="position:absolute;margin-left:136.266pt;margin-top:4.22582pt;width:9.5601pt;height:9.2472pt;mso-position-horizontal-relative:page;mso-position-vertical-relative:paragraph;z-index:-2530" coordorigin="2725,85" coordsize="191,185">
            <v:shape style="position:absolute;left:2725;top:85;width:191;height:185" coordorigin="2725,85" coordsize="191,185" path="m2725,85l2917,85,2917,269,2725,269,2725,85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185.226pt;margin-top:4.97592pt;width:9.5601pt;height:9.2472pt;mso-position-horizontal-relative:page;mso-position-vertical-relative:paragraph;z-index:-2529" coordorigin="3705,100" coordsize="191,185">
            <v:shape style="position:absolute;left:3705;top:100;width:191;height:185" coordorigin="3705,100" coordsize="191,185" path="m3705,100l3896,100,3896,284,3705,284,3705,100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221.811pt;margin-top:4.97592pt;width:9.5601pt;height:9.2472pt;mso-position-horizontal-relative:page;mso-position-vertical-relative:paragraph;z-index:-2528" coordorigin="4436,100" coordsize="191,185">
            <v:shape style="position:absolute;left:4436;top:100;width:191;height:185" coordorigin="4436,100" coordsize="191,185" path="m4436,100l4627,100,4627,284,4436,284,4436,100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257.32pt;margin-top:4.47592pt;width:9.5602pt;height:9.2471pt;mso-position-horizontal-relative:page;mso-position-vertical-relative:paragraph;z-index:-2527" coordorigin="5146,90" coordsize="191,185">
            <v:shape style="position:absolute;left:5146;top:90;width:191;height:185" coordorigin="5146,90" coordsize="191,185" path="m5146,90l5338,90,5338,274,5146,274,5146,90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305.204pt;margin-top:3.72582pt;width:9.5602pt;height:9.2472pt;mso-position-horizontal-relative:page;mso-position-vertical-relative:paragraph;z-index:-2526" coordorigin="6104,75" coordsize="191,185">
            <v:shape style="position:absolute;left:6104;top:75;width:191;height:185" coordorigin="6104,75" coordsize="191,185" path="m6104,75l6295,75,6295,259,6104,259,6104,75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340.175pt;margin-top:4.72592pt;width:9.5602pt;height:9.2472pt;mso-position-horizontal-relative:page;mso-position-vertical-relative:paragraph;z-index:-2525" coordorigin="6804,95" coordsize="191,185">
            <v:shape style="position:absolute;left:6804;top:95;width:191;height:185" coordorigin="6804,95" coordsize="191,185" path="m6804,95l6995,95,6995,279,6804,279,6804,95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e)</w:t>
      </w:r>
      <w:r>
        <w:rPr>
          <w:rFonts w:cs="Arial Black" w:hAnsi="Arial Black" w:eastAsia="Arial Black" w:ascii="Arial Black"/>
          <w:w w:val="100"/>
          <w:position w:val="-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Relationship</w:t>
      </w:r>
      <w:r>
        <w:rPr>
          <w:rFonts w:cs="Arial Black" w:hAnsi="Arial Black" w:eastAsia="Arial Black" w:ascii="Arial Black"/>
          <w:w w:val="100"/>
          <w:position w:val="-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to</w:t>
      </w:r>
      <w:r>
        <w:rPr>
          <w:rFonts w:cs="Arial Black" w:hAnsi="Arial Black" w:eastAsia="Arial Black" w:ascii="Arial Black"/>
          <w:w w:val="100"/>
          <w:position w:val="-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Primary</w:t>
      </w:r>
      <w:r>
        <w:rPr>
          <w:rFonts w:cs="Arial Black" w:hAnsi="Arial Black" w:eastAsia="Arial Black" w:ascii="Arial Black"/>
          <w:w w:val="100"/>
          <w:position w:val="-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insured:</w:t>
      </w:r>
      <w:r>
        <w:rPr>
          <w:rFonts w:cs="Arial Black" w:hAnsi="Arial Black" w:eastAsia="Arial Black" w:ascii="Arial Black"/>
          <w:w w:val="100"/>
          <w:position w:val="-1"/>
          <w:sz w:val="12"/>
          <w:szCs w:val="12"/>
        </w:rPr>
        <w:t>       </w:t>
      </w:r>
      <w:r>
        <w:rPr>
          <w:rFonts w:cs="Arial Black" w:hAnsi="Arial Black" w:eastAsia="Arial Black" w:ascii="Arial Black"/>
          <w:w w:val="107"/>
          <w:position w:val="1"/>
          <w:sz w:val="12"/>
          <w:szCs w:val="12"/>
        </w:rPr>
        <w:t>Self</w:t>
      </w:r>
      <w:r>
        <w:rPr>
          <w:rFonts w:cs="Arial Black" w:hAnsi="Arial Black" w:eastAsia="Arial Black" w:ascii="Arial Black"/>
          <w:w w:val="100"/>
          <w:position w:val="1"/>
          <w:sz w:val="12"/>
          <w:szCs w:val="12"/>
        </w:rPr>
        <w:t>                 </w:t>
      </w:r>
      <w:r>
        <w:rPr>
          <w:rFonts w:cs="Arial Black" w:hAnsi="Arial Black" w:eastAsia="Arial Black" w:ascii="Arial Black"/>
          <w:w w:val="107"/>
          <w:position w:val="1"/>
          <w:sz w:val="12"/>
          <w:szCs w:val="12"/>
        </w:rPr>
        <w:t>Spouse</w:t>
      </w:r>
      <w:r>
        <w:rPr>
          <w:rFonts w:cs="Arial Black" w:hAnsi="Arial Black" w:eastAsia="Arial Black" w:ascii="Arial Black"/>
          <w:w w:val="100"/>
          <w:position w:val="1"/>
          <w:sz w:val="12"/>
          <w:szCs w:val="12"/>
        </w:rPr>
        <w:t>           </w:t>
      </w:r>
      <w:r>
        <w:rPr>
          <w:rFonts w:cs="Arial Black" w:hAnsi="Arial Black" w:eastAsia="Arial Black" w:ascii="Arial Black"/>
          <w:w w:val="107"/>
          <w:position w:val="1"/>
          <w:sz w:val="12"/>
          <w:szCs w:val="12"/>
        </w:rPr>
        <w:t>Child</w:t>
      </w:r>
      <w:r>
        <w:rPr>
          <w:rFonts w:cs="Arial Black" w:hAnsi="Arial Black" w:eastAsia="Arial Black" w:ascii="Arial Black"/>
          <w:w w:val="100"/>
          <w:position w:val="1"/>
          <w:sz w:val="12"/>
          <w:szCs w:val="12"/>
        </w:rPr>
        <w:t>          </w:t>
      </w:r>
      <w:r>
        <w:rPr>
          <w:rFonts w:cs="Arial Black" w:hAnsi="Arial Black" w:eastAsia="Arial Black" w:ascii="Arial Black"/>
          <w:w w:val="107"/>
          <w:position w:val="1"/>
          <w:sz w:val="12"/>
          <w:szCs w:val="12"/>
        </w:rPr>
        <w:t>Father</w:t>
      </w:r>
      <w:r>
        <w:rPr>
          <w:rFonts w:cs="Arial Black" w:hAnsi="Arial Black" w:eastAsia="Arial Black" w:ascii="Arial Black"/>
          <w:w w:val="100"/>
          <w:position w:val="1"/>
          <w:sz w:val="12"/>
          <w:szCs w:val="12"/>
        </w:rPr>
        <w:t>                </w:t>
      </w:r>
      <w:r>
        <w:rPr>
          <w:rFonts w:cs="Arial Black" w:hAnsi="Arial Black" w:eastAsia="Arial Black" w:ascii="Arial Black"/>
          <w:w w:val="107"/>
          <w:position w:val="1"/>
          <w:sz w:val="12"/>
          <w:szCs w:val="12"/>
        </w:rPr>
        <w:t>Mother</w:t>
      </w:r>
      <w:r>
        <w:rPr>
          <w:rFonts w:cs="Arial Black" w:hAnsi="Arial Black" w:eastAsia="Arial Black" w:ascii="Arial Black"/>
          <w:w w:val="100"/>
          <w:position w:val="1"/>
          <w:sz w:val="12"/>
          <w:szCs w:val="12"/>
        </w:rPr>
        <w:t>           </w:t>
      </w:r>
      <w:r>
        <w:rPr>
          <w:rFonts w:cs="Arial Black" w:hAnsi="Arial Black" w:eastAsia="Arial Black" w:ascii="Arial Black"/>
          <w:w w:val="107"/>
          <w:position w:val="1"/>
          <w:sz w:val="12"/>
          <w:szCs w:val="12"/>
        </w:rPr>
        <w:t>Other</w:t>
      </w:r>
      <w:r>
        <w:rPr>
          <w:rFonts w:cs="Arial Black" w:hAnsi="Arial Black" w:eastAsia="Arial Black" w:ascii="Arial Black"/>
          <w:w w:val="100"/>
          <w:position w:val="1"/>
          <w:sz w:val="12"/>
          <w:szCs w:val="12"/>
        </w:rPr>
        <w:t>         </w:t>
      </w:r>
      <w:r>
        <w:rPr>
          <w:rFonts w:cs="Arial Black" w:hAnsi="Arial Black" w:eastAsia="Arial Black" w:ascii="Arial Black"/>
          <w:w w:val="107"/>
          <w:position w:val="1"/>
          <w:sz w:val="12"/>
          <w:szCs w:val="12"/>
        </w:rPr>
        <w:t>(Please</w:t>
      </w:r>
      <w:r>
        <w:rPr>
          <w:rFonts w:cs="Arial Black" w:hAnsi="Arial Black" w:eastAsia="Arial Black" w:ascii="Arial Black"/>
          <w:w w:val="100"/>
          <w:position w:val="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1"/>
          <w:sz w:val="12"/>
          <w:szCs w:val="12"/>
        </w:rPr>
        <w:t>Specify)</w:t>
      </w:r>
      <w:r>
        <w:rPr>
          <w:rFonts w:cs="Arial Black" w:hAnsi="Arial Black" w:eastAsia="Arial Black" w:ascii="Arial Black"/>
          <w:w w:val="100"/>
          <w:position w:val="0"/>
          <w:sz w:val="12"/>
          <w:szCs w:val="12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before="98" w:lineRule="exact" w:line="160"/>
        <w:ind w:left="167" w:right="-38"/>
      </w:pPr>
      <w:r>
        <w:pict>
          <v:group style="position:absolute;margin-left:100.37pt;margin-top:4.44522pt;width:9.5601pt;height:9.2472pt;mso-position-horizontal-relative:page;mso-position-vertical-relative:paragraph;z-index:-2524" coordorigin="2007,89" coordsize="191,185">
            <v:shape style="position:absolute;left:2007;top:89;width:191;height:185" coordorigin="2007,89" coordsize="191,185" path="m2007,89l2199,89,2199,274,2007,274,2007,89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107"/>
          <w:sz w:val="12"/>
          <w:szCs w:val="12"/>
        </w:rPr>
        <w:t>f)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Occupation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before="98" w:lineRule="exact" w:line="160"/>
        <w:ind w:right="-38"/>
      </w:pPr>
      <w:r>
        <w:br w:type="column"/>
      </w:r>
      <w:r>
        <w:rPr>
          <w:rFonts w:cs="Arial Black" w:hAnsi="Arial Black" w:eastAsia="Arial Black" w:ascii="Arial Black"/>
          <w:w w:val="107"/>
          <w:sz w:val="12"/>
          <w:szCs w:val="12"/>
        </w:rPr>
        <w:t>Service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before="98" w:lineRule="exact" w:line="160"/>
        <w:ind w:right="-38"/>
      </w:pPr>
      <w:r>
        <w:br w:type="column"/>
      </w:r>
      <w:r>
        <w:rPr>
          <w:rFonts w:cs="Arial Black" w:hAnsi="Arial Black" w:eastAsia="Arial Black" w:ascii="Arial Black"/>
          <w:w w:val="107"/>
          <w:sz w:val="12"/>
          <w:szCs w:val="12"/>
        </w:rPr>
        <w:t>Self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Employed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before="98" w:lineRule="exact" w:line="160"/>
        <w:ind w:right="-38"/>
      </w:pPr>
      <w:r>
        <w:br w:type="column"/>
      </w:r>
      <w:r>
        <w:rPr>
          <w:rFonts w:cs="Arial Black" w:hAnsi="Arial Black" w:eastAsia="Arial Black" w:ascii="Arial Black"/>
          <w:w w:val="107"/>
          <w:sz w:val="12"/>
          <w:szCs w:val="12"/>
        </w:rPr>
        <w:t>Home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Maker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before="98" w:lineRule="exact" w:line="160"/>
        <w:ind w:right="-38"/>
      </w:pPr>
      <w:r>
        <w:br w:type="column"/>
      </w:r>
      <w:r>
        <w:rPr>
          <w:rFonts w:cs="Arial Black" w:hAnsi="Arial Black" w:eastAsia="Arial Black" w:ascii="Arial Black"/>
          <w:w w:val="107"/>
          <w:sz w:val="12"/>
          <w:szCs w:val="12"/>
        </w:rPr>
        <w:t>Student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before="98" w:lineRule="exact" w:line="160"/>
        <w:ind w:right="-38"/>
      </w:pPr>
      <w:r>
        <w:br w:type="column"/>
      </w:r>
      <w:r>
        <w:rPr>
          <w:rFonts w:cs="Arial Black" w:hAnsi="Arial Black" w:eastAsia="Arial Black" w:ascii="Arial Black"/>
          <w:w w:val="107"/>
          <w:sz w:val="12"/>
          <w:szCs w:val="12"/>
        </w:rPr>
        <w:t>Retired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lineRule="exact" w:line="140"/>
        <w:ind w:right="-38"/>
      </w:pPr>
      <w:r>
        <w:pict>
          <v:group style="position:absolute;margin-left:306.955pt;margin-top:13.5657pt;width:241.74pt;height:9.7472pt;mso-position-horizontal-relative:page;mso-position-vertical-relative:paragraph;z-index:-2546" coordorigin="6139,271" coordsize="4835,195">
            <v:shape style="position:absolute;left:6144;top:276;width:191;height:185" coordorigin="6144,276" coordsize="191,185" path="m6144,276l6335,276,6335,461,6144,461,6144,276xe" filled="f" stroked="t" strokeweight="0.5pt" strokecolor="#000000">
              <v:path arrowok="t"/>
            </v:shape>
            <v:shape style="position:absolute;left:6388;top:276;width:191;height:185" coordorigin="6388,276" coordsize="191,185" path="m6388,276l6579,276,6579,461,6388,461,6388,276xe" filled="f" stroked="t" strokeweight="0.5pt" strokecolor="#000000">
              <v:path arrowok="t"/>
            </v:shape>
            <v:shape style="position:absolute;left:6632;top:276;width:191;height:185" coordorigin="6632,276" coordsize="191,185" path="m6632,276l6823,276,6823,461,6632,461,6632,276xe" filled="f" stroked="t" strokeweight="0.5pt" strokecolor="#000000">
              <v:path arrowok="t"/>
            </v:shape>
            <v:shape style="position:absolute;left:6876;top:276;width:191;height:185" coordorigin="6876,276" coordsize="191,185" path="m6876,276l7067,276,7067,461,6876,461,6876,276xe" filled="f" stroked="t" strokeweight="0.5pt" strokecolor="#000000">
              <v:path arrowok="t"/>
            </v:shape>
            <v:shape style="position:absolute;left:7120;top:276;width:191;height:185" coordorigin="7120,276" coordsize="191,185" path="m7120,276l7311,276,7311,461,7120,461,7120,276xe" filled="f" stroked="t" strokeweight="0.5pt" strokecolor="#000000">
              <v:path arrowok="t"/>
            </v:shape>
            <v:shape style="position:absolute;left:7363;top:276;width:191;height:185" coordorigin="7363,276" coordsize="191,185" path="m7363,276l7555,276,7555,461,7363,461,7363,276xe" filled="f" stroked="t" strokeweight="0.5pt" strokecolor="#000000">
              <v:path arrowok="t"/>
            </v:shape>
            <v:shape style="position:absolute;left:7607;top:276;width:191;height:185" coordorigin="7607,276" coordsize="191,185" path="m7607,276l7799,276,7799,461,7607,461,7607,276xe" filled="f" stroked="t" strokeweight="0.5pt" strokecolor="#000000">
              <v:path arrowok="t"/>
            </v:shape>
            <v:shape style="position:absolute;left:7851;top:276;width:191;height:185" coordorigin="7851,276" coordsize="191,185" path="m7851,276l8042,276,8042,461,7851,461,7851,276xe" filled="f" stroked="t" strokeweight="0.5pt" strokecolor="#000000">
              <v:path arrowok="t"/>
            </v:shape>
            <v:shape style="position:absolute;left:8095;top:276;width:191;height:185" coordorigin="8095,276" coordsize="191,185" path="m8095,276l8286,276,8286,461,8095,461,8095,276xe" filled="f" stroked="t" strokeweight="0.5pt" strokecolor="#000000">
              <v:path arrowok="t"/>
            </v:shape>
            <v:shape style="position:absolute;left:8339;top:276;width:191;height:185" coordorigin="8339,276" coordsize="191,185" path="m8339,276l8530,276,8530,461,8339,461,8339,276xe" filled="f" stroked="t" strokeweight="0.5pt" strokecolor="#000000">
              <v:path arrowok="t"/>
            </v:shape>
            <v:shape style="position:absolute;left:8583;top:276;width:191;height:185" coordorigin="8583,276" coordsize="191,185" path="m8583,276l8774,276,8774,461,8583,461,8583,276xe" filled="f" stroked="t" strokeweight="0.5pt" strokecolor="#000000">
              <v:path arrowok="t"/>
            </v:shape>
            <v:shape style="position:absolute;left:8827;top:276;width:191;height:185" coordorigin="8827,276" coordsize="191,185" path="m8827,276l9018,276,9018,461,8827,461,8827,276xe" filled="f" stroked="t" strokeweight="0.5pt" strokecolor="#000000">
              <v:path arrowok="t"/>
            </v:shape>
            <v:shape style="position:absolute;left:9071;top:276;width:191;height:185" coordorigin="9071,276" coordsize="191,185" path="m9071,276l9262,276,9262,461,9071,461,9071,276xe" filled="f" stroked="t" strokeweight="0.5pt" strokecolor="#000000">
              <v:path arrowok="t"/>
            </v:shape>
            <v:shape style="position:absolute;left:9314;top:276;width:191;height:185" coordorigin="9314,276" coordsize="191,185" path="m9314,276l9506,276,9506,461,9314,461,9314,276xe" filled="f" stroked="t" strokeweight="0.5pt" strokecolor="#000000">
              <v:path arrowok="t"/>
            </v:shape>
            <v:shape style="position:absolute;left:9558;top:276;width:191;height:185" coordorigin="9558,276" coordsize="191,185" path="m9558,276l9750,276,9750,461,9558,461,9558,276xe" filled="f" stroked="t" strokeweight="0.5pt" strokecolor="#000000">
              <v:path arrowok="t"/>
            </v:shape>
            <v:shape style="position:absolute;left:9802;top:276;width:191;height:185" coordorigin="9802,276" coordsize="191,185" path="m9802,276l9993,276,9993,461,9802,461,9802,276xe" filled="f" stroked="t" strokeweight="0.5pt" strokecolor="#000000">
              <v:path arrowok="t"/>
            </v:shape>
            <v:shape style="position:absolute;left:10046;top:276;width:191;height:185" coordorigin="10046,276" coordsize="191,185" path="m10046,276l10237,276,10237,461,10046,461,10046,276xe" filled="f" stroked="t" strokeweight="0.5pt" strokecolor="#000000">
              <v:path arrowok="t"/>
            </v:shape>
            <v:shape style="position:absolute;left:10290;top:276;width:191;height:185" coordorigin="10290,276" coordsize="191,185" path="m10290,276l10481,276,10481,461,10290,461,10290,276xe" filled="f" stroked="t" strokeweight="0.5pt" strokecolor="#000000">
              <v:path arrowok="t"/>
            </v:shape>
            <v:shape style="position:absolute;left:10534;top:276;width:191;height:185" coordorigin="10534,276" coordsize="191,185" path="m10534,276l10725,276,10725,461,10534,461,10534,276xe" filled="f" stroked="t" strokeweight="0.5pt" strokecolor="#000000">
              <v:path arrowok="t"/>
            </v:shape>
            <v:shape style="position:absolute;left:10778;top:276;width:191;height:185" coordorigin="10778,276" coordsize="191,185" path="m10778,276l10969,276,10969,461,10778,461,10778,276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306.955pt;margin-top:26.6601pt;width:241.74pt;height:9.7471pt;mso-position-horizontal-relative:page;mso-position-vertical-relative:paragraph;z-index:-2544" coordorigin="6139,533" coordsize="4835,195">
            <v:shape style="position:absolute;left:6144;top:538;width:191;height:185" coordorigin="6144,538" coordsize="191,185" path="m6144,538l6335,538,6335,723,6144,723,6144,538xe" filled="f" stroked="t" strokeweight="0.5pt" strokecolor="#000000">
              <v:path arrowok="t"/>
            </v:shape>
            <v:shape style="position:absolute;left:6388;top:538;width:191;height:185" coordorigin="6388,538" coordsize="191,185" path="m6388,538l6579,538,6579,723,6388,723,6388,538xe" filled="f" stroked="t" strokeweight="0.5pt" strokecolor="#000000">
              <v:path arrowok="t"/>
            </v:shape>
            <v:shape style="position:absolute;left:6632;top:538;width:191;height:185" coordorigin="6632,538" coordsize="191,185" path="m6632,538l6823,538,6823,723,6632,723,6632,538xe" filled="f" stroked="t" strokeweight="0.5pt" strokecolor="#000000">
              <v:path arrowok="t"/>
            </v:shape>
            <v:shape style="position:absolute;left:6876;top:538;width:191;height:185" coordorigin="6876,538" coordsize="191,185" path="m6876,538l7067,538,7067,723,6876,723,6876,538xe" filled="f" stroked="t" strokeweight="0.5pt" strokecolor="#000000">
              <v:path arrowok="t"/>
            </v:shape>
            <v:shape style="position:absolute;left:7120;top:538;width:191;height:185" coordorigin="7120,538" coordsize="191,185" path="m7120,538l7311,538,7311,723,7120,723,7120,538xe" filled="f" stroked="t" strokeweight="0.5pt" strokecolor="#000000">
              <v:path arrowok="t"/>
            </v:shape>
            <v:shape style="position:absolute;left:7363;top:538;width:191;height:185" coordorigin="7363,538" coordsize="191,185" path="m7363,538l7555,538,7555,723,7363,723,7363,538xe" filled="f" stroked="t" strokeweight="0.5pt" strokecolor="#000000">
              <v:path arrowok="t"/>
            </v:shape>
            <v:shape style="position:absolute;left:7607;top:538;width:191;height:185" coordorigin="7607,538" coordsize="191,185" path="m7607,538l7799,538,7799,723,7607,723,7607,538xe" filled="f" stroked="t" strokeweight="0.5pt" strokecolor="#000000">
              <v:path arrowok="t"/>
            </v:shape>
            <v:shape style="position:absolute;left:7851;top:538;width:191;height:185" coordorigin="7851,538" coordsize="191,185" path="m7851,538l8042,538,8042,723,7851,723,7851,538xe" filled="f" stroked="t" strokeweight="0.5pt" strokecolor="#000000">
              <v:path arrowok="t"/>
            </v:shape>
            <v:shape style="position:absolute;left:8095;top:538;width:191;height:185" coordorigin="8095,538" coordsize="191,185" path="m8095,538l8286,538,8286,723,8095,723,8095,538xe" filled="f" stroked="t" strokeweight="0.5pt" strokecolor="#000000">
              <v:path arrowok="t"/>
            </v:shape>
            <v:shape style="position:absolute;left:8339;top:538;width:191;height:185" coordorigin="8339,538" coordsize="191,185" path="m8339,538l8530,538,8530,723,8339,723,8339,538xe" filled="f" stroked="t" strokeweight="0.5pt" strokecolor="#000000">
              <v:path arrowok="t"/>
            </v:shape>
            <v:shape style="position:absolute;left:8583;top:538;width:191;height:185" coordorigin="8583,538" coordsize="191,185" path="m8583,538l8774,538,8774,723,8583,723,8583,538xe" filled="f" stroked="t" strokeweight="0.5pt" strokecolor="#000000">
              <v:path arrowok="t"/>
            </v:shape>
            <v:shape style="position:absolute;left:8827;top:538;width:191;height:185" coordorigin="8827,538" coordsize="191,185" path="m8827,538l9018,538,9018,723,8827,723,8827,538xe" filled="f" stroked="t" strokeweight="0.5pt" strokecolor="#000000">
              <v:path arrowok="t"/>
            </v:shape>
            <v:shape style="position:absolute;left:9071;top:538;width:191;height:185" coordorigin="9071,538" coordsize="191,185" path="m9071,538l9262,538,9262,723,9071,723,9071,538xe" filled="f" stroked="t" strokeweight="0.5pt" strokecolor="#000000">
              <v:path arrowok="t"/>
            </v:shape>
            <v:shape style="position:absolute;left:9314;top:538;width:191;height:185" coordorigin="9314,538" coordsize="191,185" path="m9314,538l9506,538,9506,723,9314,723,9314,538xe" filled="f" stroked="t" strokeweight="0.5pt" strokecolor="#000000">
              <v:path arrowok="t"/>
            </v:shape>
            <v:shape style="position:absolute;left:9558;top:538;width:191;height:185" coordorigin="9558,538" coordsize="191,185" path="m9558,538l9750,538,9750,723,9558,723,9558,538xe" filled="f" stroked="t" strokeweight="0.5pt" strokecolor="#000000">
              <v:path arrowok="t"/>
            </v:shape>
            <v:shape style="position:absolute;left:9802;top:538;width:191;height:185" coordorigin="9802,538" coordsize="191,185" path="m9802,538l9993,538,9993,723,9802,723,9802,538xe" filled="f" stroked="t" strokeweight="0.5pt" strokecolor="#000000">
              <v:path arrowok="t"/>
            </v:shape>
            <v:shape style="position:absolute;left:10046;top:538;width:191;height:185" coordorigin="10046,538" coordsize="191,185" path="m10046,538l10237,538,10237,723,10046,723,10046,538xe" filled="f" stroked="t" strokeweight="0.5pt" strokecolor="#000000">
              <v:path arrowok="t"/>
            </v:shape>
            <v:shape style="position:absolute;left:10290;top:538;width:191;height:185" coordorigin="10290,538" coordsize="191,185" path="m10290,538l10481,538,10481,723,10290,723,10290,538xe" filled="f" stroked="t" strokeweight="0.5pt" strokecolor="#000000">
              <v:path arrowok="t"/>
            </v:shape>
            <v:shape style="position:absolute;left:10534;top:538;width:191;height:185" coordorigin="10534,538" coordsize="191,185" path="m10534,538l10725,538,10725,723,10534,723,10534,538xe" filled="f" stroked="t" strokeweight="0.5pt" strokecolor="#000000">
              <v:path arrowok="t"/>
            </v:shape>
            <v:shape style="position:absolute;left:10778;top:538;width:191;height:185" coordorigin="10778,538" coordsize="191,185" path="m10778,538l10969,538,10969,723,10778,723,10778,538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209.296pt;margin-top:-0.737384pt;width:9.5601pt;height:9.2472pt;mso-position-horizontal-relative:page;mso-position-vertical-relative:paragraph;z-index:-2522" coordorigin="4186,-15" coordsize="191,185">
            <v:shape style="position:absolute;left:4186;top:-15;width:191;height:185" coordorigin="4186,-15" coordsize="191,185" path="m4186,-15l4377,-15,4377,170,4186,170,4186,-15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257.562pt;margin-top:-0.737384pt;width:9.5602pt;height:9.2472pt;mso-position-horizontal-relative:page;mso-position-vertical-relative:paragraph;z-index:-2521" coordorigin="5151,-15" coordsize="191,185">
            <v:shape style="position:absolute;left:5151;top:-15;width:191;height:185" coordorigin="5151,-15" coordsize="191,185" path="m5151,-15l5342,-15,5342,170,5151,170,5151,-15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305.176pt;margin-top:-0.737384pt;width:9.5601pt;height:9.2472pt;mso-position-horizontal-relative:page;mso-position-vertical-relative:paragraph;z-index:-2520" coordorigin="6104,-15" coordsize="191,185">
            <v:shape style="position:absolute;left:6104;top:-15;width:191;height:185" coordorigin="6104,-15" coordsize="191,185" path="m6104,-15l6295,-15,6295,170,6104,170,6104,-15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340.724pt;margin-top:-0.737384pt;width:9.5601pt;height:9.2472pt;mso-position-horizontal-relative:page;mso-position-vertical-relative:paragraph;z-index:-2519" coordorigin="6814,-15" coordsize="191,185">
            <v:shape style="position:absolute;left:6814;top:-15;width:191;height:185" coordorigin="6814,-15" coordsize="191,185" path="m6814,-15l7006,-15,7006,170,6814,170,6814,-15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Other</w:t>
      </w:r>
      <w:r>
        <w:rPr>
          <w:rFonts w:cs="Arial Black" w:hAnsi="Arial Black" w:eastAsia="Arial Black" w:ascii="Arial Black"/>
          <w:w w:val="100"/>
          <w:position w:val="0"/>
          <w:sz w:val="12"/>
          <w:szCs w:val="12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before="97" w:lineRule="exact" w:line="160"/>
        <w:sectPr>
          <w:type w:val="continuous"/>
          <w:pgSz w:w="11920" w:h="16840"/>
          <w:pgMar w:top="1420" w:bottom="280" w:left="400" w:right="460"/>
          <w:cols w:num="8" w:equalWidth="off">
            <w:col w:w="797" w:space="394"/>
            <w:col w:w="354" w:space="511"/>
            <w:col w:w="683" w:space="428"/>
            <w:col w:w="606" w:space="520"/>
            <w:col w:w="366" w:space="608"/>
            <w:col w:w="342" w:space="422"/>
            <w:col w:w="265" w:space="365"/>
            <w:col w:w="4399"/>
          </w:cols>
        </w:sectPr>
      </w:pPr>
      <w:r>
        <w:br w:type="column"/>
      </w:r>
      <w:r>
        <w:rPr>
          <w:rFonts w:cs="Arial Black" w:hAnsi="Arial Black" w:eastAsia="Arial Black" w:ascii="Arial Black"/>
          <w:w w:val="107"/>
          <w:sz w:val="12"/>
          <w:szCs w:val="12"/>
        </w:rPr>
        <w:t>(Please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Specify)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lineRule="exact" w:line="140"/>
        <w:ind w:left="167"/>
      </w:pPr>
      <w:r>
        <w:pict>
          <v:group style="position:absolute;margin-left:123.55pt;margin-top:0.0274156pt;width:180.772pt;height:9.7472pt;mso-position-horizontal-relative:page;mso-position-vertical-relative:paragraph;z-index:-2547" coordorigin="2471,1" coordsize="3615,195">
            <v:shape style="position:absolute;left:2476;top:6;width:191;height:185" coordorigin="2476,6" coordsize="191,185" path="m2476,6l2667,6,2667,190,2476,190,2476,6xe" filled="f" stroked="t" strokeweight="0.5pt" strokecolor="#000000">
              <v:path arrowok="t"/>
            </v:shape>
            <v:shape style="position:absolute;left:2720;top:6;width:191;height:185" coordorigin="2720,6" coordsize="191,185" path="m2720,6l2911,6,2911,190,2720,190,2720,6xe" filled="f" stroked="t" strokeweight="0.5pt" strokecolor="#000000">
              <v:path arrowok="t"/>
            </v:shape>
            <v:shape style="position:absolute;left:2964;top:6;width:191;height:185" coordorigin="2964,6" coordsize="191,185" path="m2964,6l3155,6,3155,190,2964,190,2964,6xe" filled="f" stroked="t" strokeweight="0.5pt" strokecolor="#000000">
              <v:path arrowok="t"/>
            </v:shape>
            <v:shape style="position:absolute;left:3208;top:6;width:191;height:185" coordorigin="3208,6" coordsize="191,185" path="m3208,6l3399,6,3399,190,3208,190,3208,6xe" filled="f" stroked="t" strokeweight="0.5pt" strokecolor="#000000">
              <v:path arrowok="t"/>
            </v:shape>
            <v:shape style="position:absolute;left:3451;top:6;width:191;height:185" coordorigin="3451,6" coordsize="191,185" path="m3451,6l3643,6,3643,190,3451,190,3451,6xe" filled="f" stroked="t" strokeweight="0.5pt" strokecolor="#000000">
              <v:path arrowok="t"/>
            </v:shape>
            <v:shape style="position:absolute;left:3695;top:6;width:191;height:185" coordorigin="3695,6" coordsize="191,185" path="m3695,6l3887,6,3887,190,3695,190,3695,6xe" filled="f" stroked="t" strokeweight="0.5pt" strokecolor="#000000">
              <v:path arrowok="t"/>
            </v:shape>
            <v:shape style="position:absolute;left:3939;top:6;width:191;height:185" coordorigin="3939,6" coordsize="191,185" path="m3939,6l4130,6,4130,190,3939,190,3939,6xe" filled="f" stroked="t" strokeweight="0.5pt" strokecolor="#000000">
              <v:path arrowok="t"/>
            </v:shape>
            <v:shape style="position:absolute;left:4183;top:6;width:191;height:185" coordorigin="4183,6" coordsize="191,185" path="m4183,6l4374,6,4374,190,4183,190,4183,6xe" filled="f" stroked="t" strokeweight="0.5pt" strokecolor="#000000">
              <v:path arrowok="t"/>
            </v:shape>
            <v:shape style="position:absolute;left:4427;top:6;width:191;height:185" coordorigin="4427,6" coordsize="191,185" path="m4427,6l4618,6,4618,190,4427,190,4427,6xe" filled="f" stroked="t" strokeweight="0.5pt" strokecolor="#000000">
              <v:path arrowok="t"/>
            </v:shape>
            <v:shape style="position:absolute;left:4671;top:6;width:191;height:185" coordorigin="4671,6" coordsize="191,185" path="m4671,6l4862,6,4862,190,4671,190,4671,6xe" filled="f" stroked="t" strokeweight="0.5pt" strokecolor="#000000">
              <v:path arrowok="t"/>
            </v:shape>
            <v:shape style="position:absolute;left:4915;top:6;width:191;height:185" coordorigin="4915,6" coordsize="191,185" path="m4915,6l5106,6,5106,190,4915,190,4915,6xe" filled="f" stroked="t" strokeweight="0.5pt" strokecolor="#000000">
              <v:path arrowok="t"/>
            </v:shape>
            <v:shape style="position:absolute;left:5159;top:6;width:191;height:185" coordorigin="5159,6" coordsize="191,185" path="m5159,6l5350,6,5350,190,5159,190,5159,6xe" filled="f" stroked="t" strokeweight="0.5pt" strokecolor="#000000">
              <v:path arrowok="t"/>
            </v:shape>
            <v:shape style="position:absolute;left:5402;top:6;width:191;height:185" coordorigin="5402,6" coordsize="191,185" path="m5402,6l5594,6,5594,190,5402,190,5402,6xe" filled="f" stroked="t" strokeweight="0.5pt" strokecolor="#000000">
              <v:path arrowok="t"/>
            </v:shape>
            <v:shape style="position:absolute;left:5646;top:6;width:191;height:185" coordorigin="5646,6" coordsize="191,185" path="m5646,6l5838,6,5838,190,5646,190,5646,6xe" filled="f" stroked="t" strokeweight="0.5pt" strokecolor="#000000">
              <v:path arrowok="t"/>
            </v:shape>
            <v:shape style="position:absolute;left:5890;top:6;width:191;height:185" coordorigin="5890,6" coordsize="191,185" path="m5890,6l6081,6,6081,190,5890,190,5890,6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g)</w:t>
      </w:r>
      <w:r>
        <w:rPr>
          <w:rFonts w:cs="Arial Black" w:hAnsi="Arial Black" w:eastAsia="Arial Black" w:ascii="Arial Black"/>
          <w:w w:val="100"/>
          <w:position w:val="-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Address</w:t>
      </w:r>
      <w:r>
        <w:rPr>
          <w:rFonts w:cs="Arial Black" w:hAnsi="Arial Black" w:eastAsia="Arial Black" w:ascii="Arial Black"/>
          <w:w w:val="100"/>
          <w:position w:val="-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(if</w:t>
      </w:r>
      <w:r>
        <w:rPr>
          <w:rFonts w:cs="Arial Black" w:hAnsi="Arial Black" w:eastAsia="Arial Black" w:ascii="Arial Black"/>
          <w:w w:val="100"/>
          <w:position w:val="-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diffrent</w:t>
      </w:r>
      <w:r>
        <w:rPr>
          <w:rFonts w:cs="Arial Black" w:hAnsi="Arial Black" w:eastAsia="Arial Black" w:ascii="Arial Black"/>
          <w:w w:val="100"/>
          <w:position w:val="-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from</w:t>
      </w:r>
      <w:r>
        <w:rPr>
          <w:rFonts w:cs="Arial Black" w:hAnsi="Arial Black" w:eastAsia="Arial Black" w:ascii="Arial Black"/>
          <w:w w:val="100"/>
          <w:position w:val="-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above)</w:t>
      </w:r>
      <w:r>
        <w:rPr>
          <w:rFonts w:cs="Arial Black" w:hAnsi="Arial Black" w:eastAsia="Arial Black" w:ascii="Arial Black"/>
          <w:w w:val="100"/>
          <w:position w:val="-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:</w:t>
      </w:r>
      <w:r>
        <w:rPr>
          <w:rFonts w:cs="Arial Black" w:hAnsi="Arial Black" w:eastAsia="Arial Black" w:ascii="Arial Black"/>
          <w:w w:val="100"/>
          <w:position w:val="0"/>
          <w:sz w:val="12"/>
          <w:szCs w:val="12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before="21"/>
        <w:ind w:left="850"/>
      </w:pPr>
      <w:r>
        <w:pict>
          <v:group style="position:absolute;margin-left:206.536pt;margin-top:1.57212pt;width:346.632pt;height:23.4303pt;mso-position-horizontal-relative:page;mso-position-vertical-relative:paragraph;z-index:-2561" coordorigin="4131,31" coordsize="6933,469">
            <v:shape style="position:absolute;left:7507;top:282;width:3546;height:185" coordorigin="7507,282" coordsize="3546,185" path="m7507,282l11053,282,11053,467,7507,467,7507,282xe" filled="f" stroked="t" strokeweight="0.5pt" strokecolor="#000000">
              <v:path arrowok="t"/>
            </v:shape>
            <v:shape style="position:absolute;left:7015;top:36;width:189;height:185" coordorigin="7015,36" coordsize="189,185" path="m7015,36l7204,36,7204,221,7015,221,7015,36xe" filled="f" stroked="t" strokeweight="0.5pt" strokecolor="#000000">
              <v:path arrowok="t"/>
            </v:shape>
            <v:shape style="position:absolute;left:7256;top:36;width:189;height:185" coordorigin="7256,36" coordsize="189,185" path="m7256,36l7445,36,7445,221,7256,221,7256,36xe" filled="f" stroked="t" strokeweight="0.5pt" strokecolor="#000000">
              <v:path arrowok="t"/>
            </v:shape>
            <v:shape style="position:absolute;left:7497;top:36;width:189;height:185" coordorigin="7497,36" coordsize="189,185" path="m7497,36l7686,36,7686,221,7497,221,7497,36xe" filled="f" stroked="t" strokeweight="0.5pt" strokecolor="#000000">
              <v:path arrowok="t"/>
            </v:shape>
            <v:shape style="position:absolute;left:7738;top:36;width:189;height:185" coordorigin="7738,36" coordsize="189,185" path="m7738,36l7926,36,7926,221,7738,221,7738,36xe" filled="f" stroked="t" strokeweight="0.5pt" strokecolor="#000000">
              <v:path arrowok="t"/>
            </v:shape>
            <v:shape style="position:absolute;left:7978;top:36;width:189;height:185" coordorigin="7978,36" coordsize="189,185" path="m7978,36l8167,36,8167,221,7978,221,7978,36xe" filled="f" stroked="t" strokeweight="0.5pt" strokecolor="#000000">
              <v:path arrowok="t"/>
            </v:shape>
            <v:shape style="position:absolute;left:8219;top:36;width:189;height:185" coordorigin="8219,36" coordsize="189,185" path="m8219,36l8408,36,8408,221,8219,221,8219,36xe" filled="f" stroked="t" strokeweight="0.5pt" strokecolor="#000000">
              <v:path arrowok="t"/>
            </v:shape>
            <v:shape style="position:absolute;left:8460;top:36;width:189;height:185" coordorigin="8460,36" coordsize="189,185" path="m8460,36l8649,36,8649,221,8460,221,8460,36xe" filled="f" stroked="t" strokeweight="0.5pt" strokecolor="#000000">
              <v:path arrowok="t"/>
            </v:shape>
            <v:shape style="position:absolute;left:8701;top:36;width:189;height:185" coordorigin="8701,36" coordsize="189,185" path="m8701,36l8890,36,8890,221,8701,221,8701,36xe" filled="f" stroked="t" strokeweight="0.5pt" strokecolor="#000000">
              <v:path arrowok="t"/>
            </v:shape>
            <v:shape style="position:absolute;left:8942;top:36;width:189;height:185" coordorigin="8942,36" coordsize="189,185" path="m8942,36l9131,36,9131,221,8942,221,8942,36xe" filled="f" stroked="t" strokeweight="0.5pt" strokecolor="#000000">
              <v:path arrowok="t"/>
            </v:shape>
            <v:shape style="position:absolute;left:9183;top:36;width:189;height:185" coordorigin="9183,36" coordsize="189,185" path="m9183,36l9372,36,9372,221,9183,221,9183,36xe" filled="f" stroked="t" strokeweight="0.5pt" strokecolor="#000000">
              <v:path arrowok="t"/>
            </v:shape>
            <v:shape style="position:absolute;left:9424;top:36;width:189;height:185" coordorigin="9424,36" coordsize="189,185" path="m9424,36l9613,36,9613,221,9424,221,9424,36xe" filled="f" stroked="t" strokeweight="0.5pt" strokecolor="#000000">
              <v:path arrowok="t"/>
            </v:shape>
            <v:shape style="position:absolute;left:9665;top:36;width:189;height:185" coordorigin="9665,36" coordsize="189,185" path="m9665,36l9854,36,9854,221,9665,221,9665,36xe" filled="f" stroked="t" strokeweight="0.5pt" strokecolor="#000000">
              <v:path arrowok="t"/>
            </v:shape>
            <v:shape style="position:absolute;left:9906;top:36;width:189;height:185" coordorigin="9906,36" coordsize="189,185" path="m9906,36l10095,36,10095,221,9906,221,9906,36xe" filled="f" stroked="t" strokeweight="0.5pt" strokecolor="#000000">
              <v:path arrowok="t"/>
            </v:shape>
            <v:shape style="position:absolute;left:10147;top:36;width:189;height:185" coordorigin="10147,36" coordsize="189,185" path="m10147,36l10336,36,10336,221,10147,221,10147,36xe" filled="f" stroked="t" strokeweight="0.5pt" strokecolor="#000000">
              <v:path arrowok="t"/>
            </v:shape>
            <v:shape style="position:absolute;left:10388;top:36;width:189;height:185" coordorigin="10388,36" coordsize="189,185" path="m10388,36l10577,36,10577,221,10388,221,10388,36xe" filled="f" stroked="t" strokeweight="0.5pt" strokecolor="#000000">
              <v:path arrowok="t"/>
            </v:shape>
            <v:shape style="position:absolute;left:10629;top:36;width:189;height:185" coordorigin="10629,36" coordsize="189,185" path="m10629,36l10817,36,10817,221,10629,221,10629,36xe" filled="f" stroked="t" strokeweight="0.5pt" strokecolor="#000000">
              <v:path arrowok="t"/>
            </v:shape>
            <v:shape style="position:absolute;left:10869;top:36;width:189;height:185" coordorigin="10869,36" coordsize="189,185" path="m10869,36l11058,36,11058,221,10869,221,10869,36xe" filled="f" stroked="t" strokeweight="0.5pt" strokecolor="#000000">
              <v:path arrowok="t"/>
            </v:shape>
            <v:shape style="position:absolute;left:6531;top:36;width:189;height:185" coordorigin="6531,36" coordsize="189,185" path="m6531,36l6720,36,6720,221,6531,221,6531,36xe" filled="f" stroked="t" strokeweight="0.5pt" strokecolor="#000000">
              <v:path arrowok="t"/>
            </v:shape>
            <v:shape style="position:absolute;left:6772;top:36;width:189;height:185" coordorigin="6772,36" coordsize="189,185" path="m6772,36l6961,36,6961,221,6772,221,6772,36xe" filled="f" stroked="t" strokeweight="0.5pt" strokecolor="#000000">
              <v:path arrowok="t"/>
            </v:shape>
            <v:shape style="position:absolute;left:6085;top:310;width:191;height:185" coordorigin="6085,310" coordsize="191,185" path="m6085,310l6276,310,6276,495,6085,495,6085,310xe" filled="f" stroked="t" strokeweight="0.5pt" strokecolor="#000000">
              <v:path arrowok="t"/>
            </v:shape>
            <v:shape style="position:absolute;left:6329;top:310;width:191;height:185" coordorigin="6329,310" coordsize="191,185" path="m6329,310l6520,310,6520,495,6329,495,6329,310xe" filled="f" stroked="t" strokeweight="0.5pt" strokecolor="#000000">
              <v:path arrowok="t"/>
            </v:shape>
            <v:shape style="position:absolute;left:6573;top:310;width:191;height:185" coordorigin="6573,310" coordsize="191,185" path="m6573,310l6764,310,6764,495,6573,495,6573,310xe" filled="f" stroked="t" strokeweight="0.5pt" strokecolor="#000000">
              <v:path arrowok="t"/>
            </v:shape>
            <v:shape style="position:absolute;left:6816;top:310;width:191;height:185" coordorigin="6816,310" coordsize="191,185" path="m6816,310l7008,310,7008,495,6816,495,6816,310xe" filled="f" stroked="t" strokeweight="0.5pt" strokecolor="#000000">
              <v:path arrowok="t"/>
            </v:shape>
            <v:shape style="position:absolute;left:4626;top:310;width:191;height:185" coordorigin="4626,310" coordsize="191,185" path="m4626,310l4817,310,4817,495,4626,495,4626,310xe" filled="f" stroked="t" strokeweight="0.5pt" strokecolor="#000000">
              <v:path arrowok="t"/>
            </v:shape>
            <v:shape style="position:absolute;left:4870;top:310;width:191;height:185" coordorigin="4870,310" coordsize="191,185" path="m4870,310l5061,310,5061,495,4870,495,4870,310xe" filled="f" stroked="t" strokeweight="0.5pt" strokecolor="#000000">
              <v:path arrowok="t"/>
            </v:shape>
            <v:shape style="position:absolute;left:5113;top:310;width:191;height:185" coordorigin="5113,310" coordsize="191,185" path="m5113,310l5305,310,5305,495,5113,495,5113,310xe" filled="f" stroked="t" strokeweight="0.5pt" strokecolor="#000000">
              <v:path arrowok="t"/>
            </v:shape>
            <v:shape style="position:absolute;left:5357;top:310;width:191;height:185" coordorigin="5357,310" coordsize="191,185" path="m5357,310l5549,310,5549,495,5357,495,5357,310xe" filled="f" stroked="t" strokeweight="0.5pt" strokecolor="#000000">
              <v:path arrowok="t"/>
            </v:shape>
            <v:shape style="position:absolute;left:4136;top:310;width:191;height:185" coordorigin="4136,310" coordsize="191,185" path="m4136,310l4327,310,4327,495,4136,495,4136,310xe" filled="f" stroked="t" strokeweight="0.5pt" strokecolor="#000000">
              <v:path arrowok="t"/>
            </v:shape>
            <v:shape style="position:absolute;left:4380;top:310;width:191;height:185" coordorigin="4380,310" coordsize="191,185" path="m4380,310l4571,310,4571,495,4380,495,4380,310xe" filled="f" stroked="t" strokeweight="0.5pt" strokecolor="#000000">
              <v:path arrowok="t"/>
            </v:shape>
            <v:shape style="position:absolute;left:5595;top:310;width:191;height:185" coordorigin="5595,310" coordsize="191,185" path="m5595,310l5786,310,5786,495,5595,495,5595,310xe" filled="f" stroked="t" strokeweight="0.5pt" strokecolor="#000000">
              <v:path arrowok="t"/>
            </v:shape>
            <v:shape style="position:absolute;left:5839;top:310;width:191;height:185" coordorigin="5839,310" coordsize="191,185" path="m5839,310l6030,310,6030,495,5839,495,5839,310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74.662pt;margin-top:1.57212pt;width:229.66pt;height:9.7471pt;mso-position-horizontal-relative:page;mso-position-vertical-relative:paragraph;z-index:-2543" coordorigin="1493,31" coordsize="4593,195">
            <v:shape style="position:absolute;left:1988;top:36;width:191;height:185" coordorigin="1988,36" coordsize="191,185" path="m1988,36l2179,36,2179,221,1988,221,1988,36xe" filled="f" stroked="t" strokeweight="0.5pt" strokecolor="#000000">
              <v:path arrowok="t"/>
            </v:shape>
            <v:shape style="position:absolute;left:2232;top:36;width:191;height:185" coordorigin="2232,36" coordsize="191,185" path="m2232,36l2423,36,2423,221,2232,221,2232,36xe" filled="f" stroked="t" strokeweight="0.5pt" strokecolor="#000000">
              <v:path arrowok="t"/>
            </v:shape>
            <v:shape style="position:absolute;left:2476;top:36;width:191;height:185" coordorigin="2476,36" coordsize="191,185" path="m2476,36l2667,36,2667,221,2476,221,2476,36xe" filled="f" stroked="t" strokeweight="0.5pt" strokecolor="#000000">
              <v:path arrowok="t"/>
            </v:shape>
            <v:shape style="position:absolute;left:2720;top:36;width:191;height:185" coordorigin="2720,36" coordsize="191,185" path="m2720,36l2911,36,2911,221,2720,221,2720,36xe" filled="f" stroked="t" strokeweight="0.5pt" strokecolor="#000000">
              <v:path arrowok="t"/>
            </v:shape>
            <v:shape style="position:absolute;left:2964;top:36;width:191;height:185" coordorigin="2964,36" coordsize="191,185" path="m2964,36l3155,36,3155,221,2964,221,2964,36xe" filled="f" stroked="t" strokeweight="0.5pt" strokecolor="#000000">
              <v:path arrowok="t"/>
            </v:shape>
            <v:shape style="position:absolute;left:3208;top:36;width:191;height:185" coordorigin="3208,36" coordsize="191,185" path="m3208,36l3399,36,3399,221,3208,221,3208,36xe" filled="f" stroked="t" strokeweight="0.5pt" strokecolor="#000000">
              <v:path arrowok="t"/>
            </v:shape>
            <v:shape style="position:absolute;left:3451;top:36;width:191;height:185" coordorigin="3451,36" coordsize="191,185" path="m3451,36l3643,36,3643,221,3451,221,3451,36xe" filled="f" stroked="t" strokeweight="0.5pt" strokecolor="#000000">
              <v:path arrowok="t"/>
            </v:shape>
            <v:shape style="position:absolute;left:3695;top:36;width:191;height:185" coordorigin="3695,36" coordsize="191,185" path="m3695,36l3887,36,3887,221,3695,221,3695,36xe" filled="f" stroked="t" strokeweight="0.5pt" strokecolor="#000000">
              <v:path arrowok="t"/>
            </v:shape>
            <v:shape style="position:absolute;left:3939;top:36;width:191;height:185" coordorigin="3939,36" coordsize="191,185" path="m3939,36l4130,36,4130,221,3939,221,3939,36xe" filled="f" stroked="t" strokeweight="0.5pt" strokecolor="#000000">
              <v:path arrowok="t"/>
            </v:shape>
            <v:shape style="position:absolute;left:4183;top:36;width:191;height:185" coordorigin="4183,36" coordsize="191,185" path="m4183,36l4374,36,4374,221,4183,221,4183,36xe" filled="f" stroked="t" strokeweight="0.5pt" strokecolor="#000000">
              <v:path arrowok="t"/>
            </v:shape>
            <v:shape style="position:absolute;left:4427;top:36;width:191;height:185" coordorigin="4427,36" coordsize="191,185" path="m4427,36l4618,36,4618,221,4427,221,4427,36xe" filled="f" stroked="t" strokeweight="0.5pt" strokecolor="#000000">
              <v:path arrowok="t"/>
            </v:shape>
            <v:shape style="position:absolute;left:4671;top:36;width:191;height:185" coordorigin="4671,36" coordsize="191,185" path="m4671,36l4862,36,4862,221,4671,221,4671,36xe" filled="f" stroked="t" strokeweight="0.5pt" strokecolor="#000000">
              <v:path arrowok="t"/>
            </v:shape>
            <v:shape style="position:absolute;left:4915;top:36;width:191;height:185" coordorigin="4915,36" coordsize="191,185" path="m4915,36l5106,36,5106,221,4915,221,4915,36xe" filled="f" stroked="t" strokeweight="0.5pt" strokecolor="#000000">
              <v:path arrowok="t"/>
            </v:shape>
            <v:shape style="position:absolute;left:5159;top:36;width:191;height:185" coordorigin="5159,36" coordsize="191,185" path="m5159,36l5350,36,5350,221,5159,221,5159,36xe" filled="f" stroked="t" strokeweight="0.5pt" strokecolor="#000000">
              <v:path arrowok="t"/>
            </v:shape>
            <v:shape style="position:absolute;left:5402;top:36;width:191;height:185" coordorigin="5402,36" coordsize="191,185" path="m5402,36l5594,36,5594,221,5402,221,5402,36xe" filled="f" stroked="t" strokeweight="0.5pt" strokecolor="#000000">
              <v:path arrowok="t"/>
            </v:shape>
            <v:shape style="position:absolute;left:5646;top:36;width:191;height:185" coordorigin="5646,36" coordsize="191,185" path="m5646,36l5838,36,5838,221,5646,221,5646,36xe" filled="f" stroked="t" strokeweight="0.5pt" strokecolor="#000000">
              <v:path arrowok="t"/>
            </v:shape>
            <v:shape style="position:absolute;left:5890;top:36;width:191;height:185" coordorigin="5890,36" coordsize="191,185" path="m5890,36l6081,36,6081,221,5890,221,5890,36xe" filled="f" stroked="t" strokeweight="0.5pt" strokecolor="#000000">
              <v:path arrowok="t"/>
            </v:shape>
            <v:shape style="position:absolute;left:1498;top:36;width:191;height:185" coordorigin="1498,36" coordsize="191,185" path="m1498,36l1689,36,1689,221,1498,221,1498,36xe" filled="f" stroked="t" strokeweight="0.5pt" strokecolor="#000000">
              <v:path arrowok="t"/>
            </v:shape>
            <v:shape style="position:absolute;left:1742;top:36;width:191;height:185" coordorigin="1742,36" coordsize="191,185" path="m1742,36l1933,36,1933,221,1742,221,1742,36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107"/>
          <w:sz w:val="12"/>
          <w:szCs w:val="12"/>
        </w:rPr>
        <w:t>City:</w:t>
      </w:r>
      <w:r>
        <w:rPr>
          <w:rFonts w:cs="Arial Black" w:hAnsi="Arial Black" w:eastAsia="Arial Black" w:ascii="Arial Black"/>
          <w:w w:val="100"/>
          <w:sz w:val="12"/>
          <w:szCs w:val="12"/>
        </w:rPr>
        <w:t>                                                                                                                       </w:t>
      </w:r>
      <w:r>
        <w:rPr>
          <w:rFonts w:cs="Arial Black" w:hAnsi="Arial Black" w:eastAsia="Arial Black" w:ascii="Arial Black"/>
          <w:w w:val="107"/>
          <w:sz w:val="12"/>
          <w:szCs w:val="12"/>
        </w:rPr>
        <w:t>State: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lineRule="exact" w:line="140"/>
        <w:ind w:left="850"/>
      </w:pPr>
      <w:r>
        <w:pict>
          <v:group style="position:absolute;margin-left:62.5819pt;margin-top:-26.2766pt;width:241.74pt;height:9.7471pt;mso-position-horizontal-relative:page;mso-position-vertical-relative:paragraph;z-index:-2545" coordorigin="1252,-526" coordsize="4835,195">
            <v:shape style="position:absolute;left:1257;top:-521;width:191;height:185" coordorigin="1257,-521" coordsize="191,185" path="m1257,-521l1448,-521,1448,-336,1257,-336,1257,-521xe" filled="f" stroked="t" strokeweight="0.5pt" strokecolor="#000000">
              <v:path arrowok="t"/>
            </v:shape>
            <v:shape style="position:absolute;left:1501;top:-521;width:191;height:185" coordorigin="1501,-521" coordsize="191,185" path="m1501,-521l1692,-521,1692,-336,1501,-336,1501,-521xe" filled="f" stroked="t" strokeweight="0.5pt" strokecolor="#000000">
              <v:path arrowok="t"/>
            </v:shape>
            <v:shape style="position:absolute;left:1744;top:-521;width:191;height:185" coordorigin="1744,-521" coordsize="191,185" path="m1744,-521l1936,-521,1936,-336,1744,-336,1744,-521xe" filled="f" stroked="t" strokeweight="0.5pt" strokecolor="#000000">
              <v:path arrowok="t"/>
            </v:shape>
            <v:shape style="position:absolute;left:1988;top:-521;width:191;height:185" coordorigin="1988,-521" coordsize="191,185" path="m1988,-521l2179,-521,2179,-336,1988,-336,1988,-521xe" filled="f" stroked="t" strokeweight="0.5pt" strokecolor="#000000">
              <v:path arrowok="t"/>
            </v:shape>
            <v:shape style="position:absolute;left:2232;top:-521;width:191;height:185" coordorigin="2232,-521" coordsize="191,185" path="m2232,-521l2423,-521,2423,-336,2232,-336,2232,-521xe" filled="f" stroked="t" strokeweight="0.5pt" strokecolor="#000000">
              <v:path arrowok="t"/>
            </v:shape>
            <v:shape style="position:absolute;left:2476;top:-521;width:191;height:185" coordorigin="2476,-521" coordsize="191,185" path="m2476,-521l2667,-521,2667,-336,2476,-336,2476,-521xe" filled="f" stroked="t" strokeweight="0.5pt" strokecolor="#000000">
              <v:path arrowok="t"/>
            </v:shape>
            <v:shape style="position:absolute;left:2720;top:-521;width:191;height:185" coordorigin="2720,-521" coordsize="191,185" path="m2720,-521l2911,-521,2911,-336,2720,-336,2720,-521xe" filled="f" stroked="t" strokeweight="0.5pt" strokecolor="#000000">
              <v:path arrowok="t"/>
            </v:shape>
            <v:shape style="position:absolute;left:2964;top:-521;width:191;height:185" coordorigin="2964,-521" coordsize="191,185" path="m2964,-521l3155,-521,3155,-336,2964,-336,2964,-521xe" filled="f" stroked="t" strokeweight="0.5pt" strokecolor="#000000">
              <v:path arrowok="t"/>
            </v:shape>
            <v:shape style="position:absolute;left:3208;top:-521;width:191;height:185" coordorigin="3208,-521" coordsize="191,185" path="m3208,-521l3399,-521,3399,-336,3208,-336,3208,-521xe" filled="f" stroked="t" strokeweight="0.5pt" strokecolor="#000000">
              <v:path arrowok="t"/>
            </v:shape>
            <v:shape style="position:absolute;left:3451;top:-521;width:191;height:185" coordorigin="3451,-521" coordsize="191,185" path="m3451,-521l3643,-521,3643,-336,3451,-336,3451,-521xe" filled="f" stroked="t" strokeweight="0.5pt" strokecolor="#000000">
              <v:path arrowok="t"/>
            </v:shape>
            <v:shape style="position:absolute;left:3695;top:-521;width:191;height:185" coordorigin="3695,-521" coordsize="191,185" path="m3695,-521l3887,-521,3887,-336,3695,-336,3695,-521xe" filled="f" stroked="t" strokeweight="0.5pt" strokecolor="#000000">
              <v:path arrowok="t"/>
            </v:shape>
            <v:shape style="position:absolute;left:3939;top:-521;width:191;height:185" coordorigin="3939,-521" coordsize="191,185" path="m3939,-521l4130,-521,4130,-336,3939,-336,3939,-521xe" filled="f" stroked="t" strokeweight="0.5pt" strokecolor="#000000">
              <v:path arrowok="t"/>
            </v:shape>
            <v:shape style="position:absolute;left:4183;top:-521;width:191;height:185" coordorigin="4183,-521" coordsize="191,185" path="m4183,-521l4374,-521,4374,-336,4183,-336,4183,-521xe" filled="f" stroked="t" strokeweight="0.5pt" strokecolor="#000000">
              <v:path arrowok="t"/>
            </v:shape>
            <v:shape style="position:absolute;left:4427;top:-521;width:191;height:185" coordorigin="4427,-521" coordsize="191,185" path="m4427,-521l4618,-521,4618,-336,4427,-336,4427,-521xe" filled="f" stroked="t" strokeweight="0.5pt" strokecolor="#000000">
              <v:path arrowok="t"/>
            </v:shape>
            <v:shape style="position:absolute;left:4671;top:-521;width:191;height:185" coordorigin="4671,-521" coordsize="191,185" path="m4671,-521l4862,-521,4862,-336,4671,-336,4671,-521xe" filled="f" stroked="t" strokeweight="0.5pt" strokecolor="#000000">
              <v:path arrowok="t"/>
            </v:shape>
            <v:shape style="position:absolute;left:4915;top:-521;width:191;height:185" coordorigin="4915,-521" coordsize="191,185" path="m4915,-521l5106,-521,5106,-336,4915,-336,4915,-521xe" filled="f" stroked="t" strokeweight="0.5pt" strokecolor="#000000">
              <v:path arrowok="t"/>
            </v:shape>
            <v:shape style="position:absolute;left:5159;top:-521;width:191;height:185" coordorigin="5159,-521" coordsize="191,185" path="m5159,-521l5350,-521,5350,-336,5159,-336,5159,-521xe" filled="f" stroked="t" strokeweight="0.5pt" strokecolor="#000000">
              <v:path arrowok="t"/>
            </v:shape>
            <v:shape style="position:absolute;left:5402;top:-521;width:191;height:185" coordorigin="5402,-521" coordsize="191,185" path="m5402,-521l5594,-521,5594,-336,5402,-336,5402,-521xe" filled="f" stroked="t" strokeweight="0.5pt" strokecolor="#000000">
              <v:path arrowok="t"/>
            </v:shape>
            <v:shape style="position:absolute;left:5646;top:-521;width:191;height:185" coordorigin="5646,-521" coordsize="191,185" path="m5646,-521l5838,-521,5838,-336,5646,-336,5646,-521xe" filled="f" stroked="t" strokeweight="0.5pt" strokecolor="#000000">
              <v:path arrowok="t"/>
            </v:shape>
            <v:shape style="position:absolute;left:5890;top:-521;width:191;height:185" coordorigin="5890,-521" coordsize="191,185" path="m5890,-521l6081,-521,6081,-336,5890,-336,5890,-521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86.4502pt;margin-top:0.0289156pt;width:71.1422pt;height:9.7472pt;mso-position-horizontal-relative:page;mso-position-vertical-relative:paragraph;z-index:-2542" coordorigin="1729,1" coordsize="1423,195">
            <v:shape style="position:absolute;left:2224;top:6;width:191;height:185" coordorigin="2224,6" coordsize="191,185" path="m2224,6l2415,6,2415,191,2224,191,2224,6xe" filled="f" stroked="t" strokeweight="0.5pt" strokecolor="#000000">
              <v:path arrowok="t"/>
            </v:shape>
            <v:shape style="position:absolute;left:2468;top:6;width:191;height:185" coordorigin="2468,6" coordsize="191,185" path="m2468,6l2659,6,2659,191,2468,191,2468,6xe" filled="f" stroked="t" strokeweight="0.5pt" strokecolor="#000000">
              <v:path arrowok="t"/>
            </v:shape>
            <v:shape style="position:absolute;left:2712;top:6;width:191;height:185" coordorigin="2712,6" coordsize="191,185" path="m2712,6l2903,6,2903,191,2712,191,2712,6xe" filled="f" stroked="t" strokeweight="0.5pt" strokecolor="#000000">
              <v:path arrowok="t"/>
            </v:shape>
            <v:shape style="position:absolute;left:2956;top:6;width:191;height:185" coordorigin="2956,6" coordsize="191,185" path="m2956,6l3147,6,3147,191,2956,191,2956,6xe" filled="f" stroked="t" strokeweight="0.5pt" strokecolor="#000000">
              <v:path arrowok="t"/>
            </v:shape>
            <v:shape style="position:absolute;left:1734;top:6;width:191;height:185" coordorigin="1734,6" coordsize="191,185" path="m1734,6l1925,6,1925,191,1734,191,1734,6xe" filled="f" stroked="t" strokeweight="0.5pt" strokecolor="#000000">
              <v:path arrowok="t"/>
            </v:shape>
            <v:shape style="position:absolute;left:1978;top:6;width:191;height:185" coordorigin="1978,6" coordsize="191,185" path="m1978,6l2169,6,2169,191,1978,191,1978,6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Pin</w:t>
      </w:r>
      <w:r>
        <w:rPr>
          <w:rFonts w:cs="Arial Black" w:hAnsi="Arial Black" w:eastAsia="Arial Black" w:ascii="Arial Black"/>
          <w:w w:val="100"/>
          <w:position w:val="-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Code</w:t>
      </w:r>
      <w:r>
        <w:rPr>
          <w:rFonts w:cs="Arial Black" w:hAnsi="Arial Black" w:eastAsia="Arial Black" w:ascii="Arial Black"/>
          <w:w w:val="100"/>
          <w:position w:val="-1"/>
          <w:sz w:val="12"/>
          <w:szCs w:val="12"/>
        </w:rPr>
        <w:t>                                               </w: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Phone</w:t>
      </w:r>
      <w:r>
        <w:rPr>
          <w:rFonts w:cs="Arial Black" w:hAnsi="Arial Black" w:eastAsia="Arial Black" w:ascii="Arial Black"/>
          <w:w w:val="100"/>
          <w:position w:val="-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No:</w:t>
      </w:r>
      <w:r>
        <w:rPr>
          <w:rFonts w:cs="Arial Black" w:hAnsi="Arial Black" w:eastAsia="Arial Black" w:ascii="Arial Black"/>
          <w:w w:val="100"/>
          <w:position w:val="-1"/>
          <w:sz w:val="12"/>
          <w:szCs w:val="12"/>
        </w:rPr>
        <w:t>                                                                          </w: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Email</w:t>
      </w:r>
      <w:r>
        <w:rPr>
          <w:rFonts w:cs="Arial Black" w:hAnsi="Arial Black" w:eastAsia="Arial Black" w:ascii="Arial Black"/>
          <w:w w:val="100"/>
          <w:position w:val="-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ID:</w:t>
      </w:r>
      <w:r>
        <w:rPr>
          <w:rFonts w:cs="Arial Black" w:hAnsi="Arial Black" w:eastAsia="Arial Black" w:ascii="Arial Black"/>
          <w:w w:val="100"/>
          <w:position w:val="0"/>
          <w:sz w:val="12"/>
          <w:szCs w:val="12"/>
        </w:rPr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12"/>
          <w:szCs w:val="12"/>
        </w:rPr>
        <w:tabs>
          <w:tab w:pos="10660" w:val="left"/>
        </w:tabs>
        <w:jc w:val="left"/>
        <w:ind w:left="180"/>
      </w:pPr>
      <w:r>
        <w:pict>
          <v:group style="position:absolute;margin-left:559.962pt;margin-top:-30.0631pt;width:5.9876pt;height:59.3628pt;mso-position-horizontal-relative:page;mso-position-vertical-relative:paragraph;z-index:-2437" coordorigin="11199,-601" coordsize="120,1187">
            <v:shape style="position:absolute;left:11204;top:-596;width:110;height:1177" coordorigin="11204,-596" coordsize="110,1177" path="m11204,-596l11204,581,11314,581,11314,-596,11204,-596xe" filled="t" fillcolor="#000000" stroked="f">
              <v:path arrowok="t"/>
              <v:fill/>
            </v:shape>
            <v:shape style="position:absolute;left:11204;top:-596;width:110;height:1177" coordorigin="11204,-596" coordsize="110,1177" path="m11204,-596l11314,-596,11314,581,11204,581,11204,-596xe" filled="f" stroked="t" strokeweight="0.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w w:val="107"/>
          <w:sz w:val="12"/>
          <w:szCs w:val="12"/>
        </w:rPr>
      </w:r>
      <w:r>
        <w:rPr>
          <w:rFonts w:cs="Arial" w:hAnsi="Arial" w:eastAsia="Arial" w:ascii="Arial"/>
          <w:b/>
          <w:w w:val="107"/>
          <w:sz w:val="12"/>
          <w:szCs w:val="12"/>
          <w:u w:val="single" w:color="000000"/>
        </w:rPr>
        <w:t>DET</w:t>
      </w:r>
      <w:r>
        <w:rPr>
          <w:rFonts w:cs="Arial" w:hAnsi="Arial" w:eastAsia="Arial" w:ascii="Arial"/>
          <w:b/>
          <w:w w:val="107"/>
          <w:sz w:val="12"/>
          <w:szCs w:val="12"/>
          <w:u w:val="single" w:color="000000"/>
        </w:rPr>
      </w:r>
      <w:r>
        <w:rPr>
          <w:rFonts w:cs="Arial" w:hAnsi="Arial" w:eastAsia="Arial" w:ascii="Arial"/>
          <w:b/>
          <w:w w:val="107"/>
          <w:sz w:val="12"/>
          <w:szCs w:val="12"/>
          <w:u w:val="single" w:color="000000"/>
        </w:rPr>
        <w:t>AILS</w:t>
      </w:r>
      <w:r>
        <w:rPr>
          <w:rFonts w:cs="Arial" w:hAnsi="Arial" w:eastAsia="Arial" w:ascii="Arial"/>
          <w:b/>
          <w:w w:val="107"/>
          <w:sz w:val="12"/>
          <w:szCs w:val="12"/>
          <w:u w:val="single" w:color="000000"/>
        </w:rPr>
      </w:r>
      <w:r>
        <w:rPr>
          <w:rFonts w:cs="Arial" w:hAnsi="Arial" w:eastAsia="Arial" w:ascii="Arial"/>
          <w:b/>
          <w:w w:val="107"/>
          <w:sz w:val="12"/>
          <w:szCs w:val="12"/>
          <w:u w:val="single" w:color="000000"/>
        </w:rPr>
        <w:t> </w:t>
      </w:r>
      <w:r>
        <w:rPr>
          <w:rFonts w:cs="Arial" w:hAnsi="Arial" w:eastAsia="Arial" w:ascii="Arial"/>
          <w:b/>
          <w:w w:val="107"/>
          <w:sz w:val="12"/>
          <w:szCs w:val="12"/>
          <w:u w:val="single" w:color="000000"/>
        </w:rPr>
      </w:r>
      <w:r>
        <w:rPr>
          <w:rFonts w:cs="Arial" w:hAnsi="Arial" w:eastAsia="Arial" w:ascii="Arial"/>
          <w:b/>
          <w:w w:val="107"/>
          <w:sz w:val="12"/>
          <w:szCs w:val="12"/>
          <w:u w:val="single" w:color="000000"/>
        </w:rPr>
        <w:t>OF</w:t>
      </w:r>
      <w:r>
        <w:rPr>
          <w:rFonts w:cs="Arial" w:hAnsi="Arial" w:eastAsia="Arial" w:ascii="Arial"/>
          <w:b/>
          <w:w w:val="107"/>
          <w:sz w:val="12"/>
          <w:szCs w:val="12"/>
          <w:u w:val="single" w:color="000000"/>
        </w:rPr>
      </w:r>
      <w:r>
        <w:rPr>
          <w:rFonts w:cs="Arial" w:hAnsi="Arial" w:eastAsia="Arial" w:ascii="Arial"/>
          <w:b/>
          <w:w w:val="107"/>
          <w:sz w:val="12"/>
          <w:szCs w:val="12"/>
          <w:u w:val="single" w:color="000000"/>
        </w:rPr>
        <w:t> </w:t>
      </w:r>
      <w:r>
        <w:rPr>
          <w:rFonts w:cs="Arial" w:hAnsi="Arial" w:eastAsia="Arial" w:ascii="Arial"/>
          <w:b/>
          <w:w w:val="107"/>
          <w:sz w:val="12"/>
          <w:szCs w:val="12"/>
          <w:u w:val="single" w:color="000000"/>
        </w:rPr>
      </w:r>
      <w:r>
        <w:rPr>
          <w:rFonts w:cs="Arial" w:hAnsi="Arial" w:eastAsia="Arial" w:ascii="Arial"/>
          <w:b/>
          <w:w w:val="107"/>
          <w:sz w:val="12"/>
          <w:szCs w:val="12"/>
          <w:u w:val="single" w:color="000000"/>
        </w:rPr>
        <w:t>HOSPIT</w:t>
      </w:r>
      <w:r>
        <w:rPr>
          <w:rFonts w:cs="Arial" w:hAnsi="Arial" w:eastAsia="Arial" w:ascii="Arial"/>
          <w:b/>
          <w:w w:val="107"/>
          <w:sz w:val="12"/>
          <w:szCs w:val="12"/>
          <w:u w:val="single" w:color="000000"/>
        </w:rPr>
      </w:r>
      <w:r>
        <w:rPr>
          <w:rFonts w:cs="Arial" w:hAnsi="Arial" w:eastAsia="Arial" w:ascii="Arial"/>
          <w:b/>
          <w:w w:val="107"/>
          <w:sz w:val="12"/>
          <w:szCs w:val="12"/>
          <w:u w:val="single" w:color="000000"/>
        </w:rPr>
        <w:t>ALIZA</w:t>
      </w:r>
      <w:r>
        <w:rPr>
          <w:rFonts w:cs="Arial" w:hAnsi="Arial" w:eastAsia="Arial" w:ascii="Arial"/>
          <w:b/>
          <w:w w:val="107"/>
          <w:sz w:val="12"/>
          <w:szCs w:val="12"/>
          <w:u w:val="single" w:color="000000"/>
        </w:rPr>
      </w:r>
      <w:r>
        <w:rPr>
          <w:rFonts w:cs="Arial" w:hAnsi="Arial" w:eastAsia="Arial" w:ascii="Arial"/>
          <w:b/>
          <w:w w:val="107"/>
          <w:sz w:val="12"/>
          <w:szCs w:val="12"/>
          <w:u w:val="single" w:color="000000"/>
        </w:rPr>
        <w:t>TION:</w:t>
      </w:r>
      <w:r>
        <w:rPr>
          <w:rFonts w:cs="Arial" w:hAnsi="Arial" w:eastAsia="Arial" w:ascii="Arial"/>
          <w:b/>
          <w:w w:val="107"/>
          <w:sz w:val="12"/>
          <w:szCs w:val="12"/>
          <w:u w:val="single" w:color="000000"/>
        </w:rPr>
      </w:r>
      <w:r>
        <w:rPr>
          <w:rFonts w:cs="Arial" w:hAnsi="Arial" w:eastAsia="Arial" w:ascii="Arial"/>
          <w:b/>
          <w:w w:val="107"/>
          <w:sz w:val="12"/>
          <w:szCs w:val="12"/>
          <w:u w:val="single" w:color="000000"/>
        </w:rPr>
        <w:t> </w:t>
      </w:r>
      <w:r>
        <w:rPr>
          <w:rFonts w:cs="Arial" w:hAnsi="Arial" w:eastAsia="Arial" w:ascii="Arial"/>
          <w:b/>
          <w:w w:val="107"/>
          <w:sz w:val="12"/>
          <w:szCs w:val="12"/>
          <w:u w:val="single" w:color="000000"/>
        </w:rPr>
      </w:r>
      <w:r>
        <w:rPr>
          <w:rFonts w:cs="Arial" w:hAnsi="Arial" w:eastAsia="Arial" w:ascii="Arial"/>
          <w:b/>
          <w:w w:val="107"/>
          <w:sz w:val="12"/>
          <w:szCs w:val="12"/>
          <w:u w:val="single" w:color="000000"/>
        </w:rPr>
        <w:t>:</w:t>
      </w:r>
      <w:r>
        <w:rPr>
          <w:rFonts w:cs="Arial" w:hAnsi="Arial" w:eastAsia="Arial" w:ascii="Arial"/>
          <w:b/>
          <w:w w:val="107"/>
          <w:sz w:val="12"/>
          <w:szCs w:val="12"/>
          <w:u w:val="single" w:color="000000"/>
        </w:rPr>
      </w:r>
      <w:r>
        <w:rPr>
          <w:rFonts w:cs="Arial" w:hAnsi="Arial" w:eastAsia="Arial" w:ascii="Arial"/>
          <w:b/>
          <w:w w:val="107"/>
          <w:sz w:val="12"/>
          <w:szCs w:val="12"/>
          <w:u w:val="single" w:color="000000"/>
        </w:rPr>
        <w:t> </w:t>
      </w:r>
      <w:r>
        <w:rPr>
          <w:rFonts w:cs="Arial" w:hAnsi="Arial" w:eastAsia="Arial" w:ascii="Arial"/>
          <w:b/>
          <w:w w:val="100"/>
          <w:sz w:val="12"/>
          <w:szCs w:val="12"/>
          <w:u w:val="single" w:color="000000"/>
        </w:rPr>
        <w:tab/>
      </w:r>
      <w:r>
        <w:rPr>
          <w:rFonts w:cs="Arial" w:hAnsi="Arial" w:eastAsia="Arial" w:ascii="Arial"/>
          <w:b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b/>
          <w:w w:val="100"/>
          <w:sz w:val="12"/>
          <w:szCs w:val="12"/>
        </w:rPr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lineRule="exact" w:line="140"/>
        <w:ind w:left="182"/>
        <w:sectPr>
          <w:type w:val="continuous"/>
          <w:pgSz w:w="11920" w:h="16840"/>
          <w:pgMar w:top="1420" w:bottom="280" w:left="400" w:right="460"/>
        </w:sectPr>
      </w:pPr>
      <w:r>
        <w:pict>
          <v:group style="position:absolute;margin-left:123.789pt;margin-top:0.694716pt;width:431.235pt;height:9.7472pt;mso-position-horizontal-relative:page;mso-position-vertical-relative:paragraph;z-index:-2518" coordorigin="2476,14" coordsize="8625,195">
            <v:shape style="position:absolute;left:2481;top:19;width:190;height:185" coordorigin="2481,19" coordsize="190,185" path="m2481,19l2671,19,2671,204,2481,204,2481,19xe" filled="f" stroked="t" strokeweight="0.5pt" strokecolor="#000000">
              <v:path arrowok="t"/>
            </v:shape>
            <v:shape style="position:absolute;left:2716;top:19;width:190;height:185" coordorigin="2716,19" coordsize="190,185" path="m2716,19l2906,19,2906,204,2716,204,2716,19xe" filled="f" stroked="t" strokeweight="0.5pt" strokecolor="#000000">
              <v:path arrowok="t"/>
            </v:shape>
            <v:shape style="position:absolute;left:2957;top:19;width:190;height:185" coordorigin="2957,19" coordsize="190,185" path="m2957,19l3147,19,3147,204,2957,204,2957,19xe" filled="f" stroked="t" strokeweight="0.5pt" strokecolor="#000000">
              <v:path arrowok="t"/>
            </v:shape>
            <v:shape style="position:absolute;left:3198;top:19;width:190;height:185" coordorigin="3198,19" coordsize="190,185" path="m3198,19l3388,19,3388,204,3198,204,3198,19xe" filled="f" stroked="t" strokeweight="0.5pt" strokecolor="#000000">
              <v:path arrowok="t"/>
            </v:shape>
            <v:shape style="position:absolute;left:3439;top:19;width:190;height:185" coordorigin="3439,19" coordsize="190,185" path="m3439,19l3629,19,3629,204,3439,204,3439,19xe" filled="f" stroked="t" strokeweight="0.5pt" strokecolor="#000000">
              <v:path arrowok="t"/>
            </v:shape>
            <v:shape style="position:absolute;left:3680;top:19;width:190;height:185" coordorigin="3680,19" coordsize="190,185" path="m3680,19l3870,19,3870,204,3680,204,3680,19xe" filled="f" stroked="t" strokeweight="0.5pt" strokecolor="#000000">
              <v:path arrowok="t"/>
            </v:shape>
            <v:shape style="position:absolute;left:3920;top:19;width:190;height:185" coordorigin="3920,19" coordsize="190,185" path="m3920,19l4111,19,4111,204,3920,204,3920,19xe" filled="f" stroked="t" strokeweight="0.5pt" strokecolor="#000000">
              <v:path arrowok="t"/>
            </v:shape>
            <v:shape style="position:absolute;left:4161;top:19;width:190;height:185" coordorigin="4161,19" coordsize="190,185" path="m4161,19l4352,19,4352,204,4161,204,4161,19xe" filled="f" stroked="t" strokeweight="0.5pt" strokecolor="#000000">
              <v:path arrowok="t"/>
            </v:shape>
            <v:shape style="position:absolute;left:4402;top:19;width:190;height:185" coordorigin="4402,19" coordsize="190,185" path="m4402,19l4592,19,4592,204,4402,204,4402,19xe" filled="f" stroked="t" strokeweight="0.5pt" strokecolor="#000000">
              <v:path arrowok="t"/>
            </v:shape>
            <v:shape style="position:absolute;left:4643;top:19;width:190;height:185" coordorigin="4643,19" coordsize="190,185" path="m4643,19l4833,19,4833,204,4643,204,4643,19xe" filled="f" stroked="t" strokeweight="0.5pt" strokecolor="#000000">
              <v:path arrowok="t"/>
            </v:shape>
            <v:shape style="position:absolute;left:4884;top:19;width:190;height:185" coordorigin="4884,19" coordsize="190,185" path="m4884,19l5074,19,5074,204,4884,204,4884,19xe" filled="f" stroked="t" strokeweight="0.5pt" strokecolor="#000000">
              <v:path arrowok="t"/>
            </v:shape>
            <v:shape style="position:absolute;left:5125;top:19;width:190;height:185" coordorigin="5125,19" coordsize="190,185" path="m5125,19l5315,19,5315,204,5125,204,5125,19xe" filled="f" stroked="t" strokeweight="0.5pt" strokecolor="#000000">
              <v:path arrowok="t"/>
            </v:shape>
            <v:shape style="position:absolute;left:5366;top:19;width:190;height:185" coordorigin="5366,19" coordsize="190,185" path="m5366,19l5556,19,5556,204,5366,204,5366,19xe" filled="f" stroked="t" strokeweight="0.5pt" strokecolor="#000000">
              <v:path arrowok="t"/>
            </v:shape>
            <v:shape style="position:absolute;left:5606;top:19;width:190;height:185" coordorigin="5606,19" coordsize="190,185" path="m5606,19l5797,19,5797,204,5606,204,5606,19xe" filled="f" stroked="t" strokeweight="0.5pt" strokecolor="#000000">
              <v:path arrowok="t"/>
            </v:shape>
            <v:shape style="position:absolute;left:5847;top:19;width:190;height:185" coordorigin="5847,19" coordsize="190,185" path="m5847,19l6038,19,6038,204,5847,204,5847,19xe" filled="f" stroked="t" strokeweight="0.5pt" strokecolor="#000000">
              <v:path arrowok="t"/>
            </v:shape>
            <v:shape style="position:absolute;left:6088;top:19;width:190;height:185" coordorigin="6088,19" coordsize="190,185" path="m6088,19l6278,19,6278,204,6088,204,6088,19xe" filled="f" stroked="t" strokeweight="0.5pt" strokecolor="#000000">
              <v:path arrowok="t"/>
            </v:shape>
            <v:shape style="position:absolute;left:6329;top:19;width:190;height:185" coordorigin="6329,19" coordsize="190,185" path="m6329,19l6519,19,6519,204,6329,204,6329,19xe" filled="f" stroked="t" strokeweight="0.5pt" strokecolor="#000000">
              <v:path arrowok="t"/>
            </v:shape>
            <v:shape style="position:absolute;left:6570;top:19;width:190;height:185" coordorigin="6570,19" coordsize="190,185" path="m6570,19l6760,19,6760,204,6570,204,6570,19xe" filled="f" stroked="t" strokeweight="0.5pt" strokecolor="#000000">
              <v:path arrowok="t"/>
            </v:shape>
            <v:shape style="position:absolute;left:6811;top:19;width:190;height:185" coordorigin="6811,19" coordsize="190,185" path="m6811,19l7001,19,7001,204,6811,204,6811,19xe" filled="f" stroked="t" strokeweight="0.5pt" strokecolor="#000000">
              <v:path arrowok="t"/>
            </v:shape>
            <v:shape style="position:absolute;left:7052;top:19;width:190;height:185" coordorigin="7052,19" coordsize="190,185" path="m7052,19l7242,19,7242,204,7052,204,7052,19xe" filled="f" stroked="t" strokeweight="0.5pt" strokecolor="#000000">
              <v:path arrowok="t"/>
            </v:shape>
            <v:shape style="position:absolute;left:7292;top:19;width:190;height:185" coordorigin="7292,19" coordsize="190,185" path="m7292,19l7483,19,7483,204,7292,204,7292,19xe" filled="f" stroked="t" strokeweight="0.5pt" strokecolor="#000000">
              <v:path arrowok="t"/>
            </v:shape>
            <v:shape style="position:absolute;left:7533;top:19;width:190;height:185" coordorigin="7533,19" coordsize="190,185" path="m7533,19l7724,19,7724,204,7533,204,7533,19xe" filled="f" stroked="t" strokeweight="0.5pt" strokecolor="#000000">
              <v:path arrowok="t"/>
            </v:shape>
            <v:shape style="position:absolute;left:7774;top:19;width:190;height:185" coordorigin="7774,19" coordsize="190,185" path="m7774,19l7964,19,7964,204,7774,204,7774,19xe" filled="f" stroked="t" strokeweight="0.5pt" strokecolor="#000000">
              <v:path arrowok="t"/>
            </v:shape>
            <v:shape style="position:absolute;left:8015;top:19;width:190;height:185" coordorigin="8015,19" coordsize="190,185" path="m8015,19l8205,19,8205,204,8015,204,8015,19xe" filled="f" stroked="t" strokeweight="0.5pt" strokecolor="#000000">
              <v:path arrowok="t"/>
            </v:shape>
            <v:shape style="position:absolute;left:8256;top:19;width:190;height:185" coordorigin="8256,19" coordsize="190,185" path="m8256,19l8446,19,8446,204,8256,204,8256,19xe" filled="f" stroked="t" strokeweight="0.5pt" strokecolor="#000000">
              <v:path arrowok="t"/>
            </v:shape>
            <v:shape style="position:absolute;left:8497;top:19;width:190;height:185" coordorigin="8497,19" coordsize="190,185" path="m8497,19l8687,19,8687,204,8497,204,8497,19xe" filled="f" stroked="t" strokeweight="0.5pt" strokecolor="#000000">
              <v:path arrowok="t"/>
            </v:shape>
            <v:shape style="position:absolute;left:8738;top:19;width:190;height:185" coordorigin="8738,19" coordsize="190,185" path="m8738,19l8928,19,8928,204,8738,204,8738,19xe" filled="f" stroked="t" strokeweight="0.5pt" strokecolor="#000000">
              <v:path arrowok="t"/>
            </v:shape>
            <v:shape style="position:absolute;left:8978;top:19;width:190;height:185" coordorigin="8978,19" coordsize="190,185" path="m8978,19l9169,19,9169,204,8978,204,8978,19xe" filled="f" stroked="t" strokeweight="0.5pt" strokecolor="#000000">
              <v:path arrowok="t"/>
            </v:shape>
            <v:shape style="position:absolute;left:9219;top:19;width:190;height:185" coordorigin="9219,19" coordsize="190,185" path="m9219,19l9409,19,9409,204,9219,204,9219,19xe" filled="f" stroked="t" strokeweight="0.5pt" strokecolor="#000000">
              <v:path arrowok="t"/>
            </v:shape>
            <v:shape style="position:absolute;left:9460;top:19;width:190;height:185" coordorigin="9460,19" coordsize="190,185" path="m9460,19l9650,19,9650,204,9460,204,9460,19xe" filled="f" stroked="t" strokeweight="0.5pt" strokecolor="#000000">
              <v:path arrowok="t"/>
            </v:shape>
            <v:shape style="position:absolute;left:9701;top:19;width:190;height:185" coordorigin="9701,19" coordsize="190,185" path="m9701,19l9891,19,9891,204,9701,204,9701,19xe" filled="f" stroked="t" strokeweight="0.5pt" strokecolor="#000000">
              <v:path arrowok="t"/>
            </v:shape>
            <v:shape style="position:absolute;left:9942;top:19;width:190;height:185" coordorigin="9942,19" coordsize="190,185" path="m9942,19l10132,19,10132,204,9942,204,9942,19xe" filled="f" stroked="t" strokeweight="0.5pt" strokecolor="#000000">
              <v:path arrowok="t"/>
            </v:shape>
            <v:shape style="position:absolute;left:10183;top:19;width:190;height:185" coordorigin="10183,19" coordsize="190,185" path="m10183,19l10373,19,10373,204,10183,204,10183,19xe" filled="f" stroked="t" strokeweight="0.5pt" strokecolor="#000000">
              <v:path arrowok="t"/>
            </v:shape>
            <v:shape style="position:absolute;left:10424;top:19;width:190;height:185" coordorigin="10424,19" coordsize="190,185" path="m10424,19l10614,19,10614,204,10424,204,10424,19xe" filled="f" stroked="t" strokeweight="0.5pt" strokecolor="#000000">
              <v:path arrowok="t"/>
            </v:shape>
            <v:shape style="position:absolute;left:10664;top:19;width:190;height:185" coordorigin="10664,19" coordsize="190,185" path="m10664,19l10855,19,10855,204,10664,204,10664,19xe" filled="f" stroked="t" strokeweight="0.5pt" strokecolor="#000000">
              <v:path arrowok="t"/>
            </v:shape>
            <v:shape style="position:absolute;left:10905;top:19;width:190;height:185" coordorigin="10905,19" coordsize="190,185" path="m10905,19l11095,19,11095,204,10905,204,10905,19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a)</w:t>
      </w:r>
      <w:r>
        <w:rPr>
          <w:rFonts w:cs="Arial Black" w:hAnsi="Arial Black" w:eastAsia="Arial Black" w:ascii="Arial Black"/>
          <w:w w:val="100"/>
          <w:position w:val="-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Name</w:t>
      </w:r>
      <w:r>
        <w:rPr>
          <w:rFonts w:cs="Arial Black" w:hAnsi="Arial Black" w:eastAsia="Arial Black" w:ascii="Arial Black"/>
          <w:w w:val="100"/>
          <w:position w:val="-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of</w:t>
      </w:r>
      <w:r>
        <w:rPr>
          <w:rFonts w:cs="Arial Black" w:hAnsi="Arial Black" w:eastAsia="Arial Black" w:ascii="Arial Black"/>
          <w:w w:val="100"/>
          <w:position w:val="-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Hospital</w:t>
      </w:r>
      <w:r>
        <w:rPr>
          <w:rFonts w:cs="Arial Black" w:hAnsi="Arial Black" w:eastAsia="Arial Black" w:ascii="Arial Black"/>
          <w:w w:val="100"/>
          <w:position w:val="-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where</w:t>
      </w:r>
      <w:r>
        <w:rPr>
          <w:rFonts w:cs="Arial Black" w:hAnsi="Arial Black" w:eastAsia="Arial Black" w:ascii="Arial Black"/>
          <w:w w:val="100"/>
          <w:position w:val="-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Admited:</w:t>
      </w:r>
      <w:r>
        <w:rPr>
          <w:rFonts w:cs="Arial Black" w:hAnsi="Arial Black" w:eastAsia="Arial Black" w:ascii="Arial Black"/>
          <w:w w:val="100"/>
          <w:position w:val="0"/>
          <w:sz w:val="12"/>
          <w:szCs w:val="12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rPr>
          <w:sz w:val="10"/>
          <w:szCs w:val="10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lineRule="exact" w:line="160"/>
        <w:ind w:left="182" w:right="-39"/>
      </w:pPr>
      <w:r>
        <w:pict>
          <v:group style="position:absolute;margin-left:161.029pt;margin-top:-93.7864pt;width:9.5601pt;height:9.2472pt;mso-position-horizontal-relative:page;mso-position-vertical-relative:paragraph;z-index:-2523" coordorigin="3221,-1876" coordsize="191,185">
            <v:shape style="position:absolute;left:3221;top:-1876;width:191;height:185" coordorigin="3221,-1876" coordsize="191,185" path="m3221,-1876l3412,-1876,3412,-1691,3221,-1691,3221,-1876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161.412pt;margin-top:1.81832pt;width:6.9939pt;height:6.798pt;mso-position-horizontal-relative:page;mso-position-vertical-relative:paragraph;z-index:-2517" coordorigin="3228,36" coordsize="140,136">
            <v:shape style="position:absolute;left:3228;top:36;width:140;height:136" coordorigin="3228,36" coordsize="140,136" path="m3228,36l3368,36,3368,172,3228,172,3228,36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b)</w:t>
      </w:r>
      <w:r>
        <w:rPr>
          <w:rFonts w:cs="Arial Black" w:hAnsi="Arial Black" w:eastAsia="Arial Black" w:ascii="Arial Black"/>
          <w:w w:val="100"/>
          <w:position w:val="-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Room</w:t>
      </w:r>
      <w:r>
        <w:rPr>
          <w:rFonts w:cs="Arial Black" w:hAnsi="Arial Black" w:eastAsia="Arial Black" w:ascii="Arial Black"/>
          <w:w w:val="100"/>
          <w:position w:val="-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Category</w:t>
      </w:r>
      <w:r>
        <w:rPr>
          <w:rFonts w:cs="Arial Black" w:hAnsi="Arial Black" w:eastAsia="Arial Black" w:ascii="Arial Black"/>
          <w:w w:val="100"/>
          <w:position w:val="-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occupied:</w:t>
      </w:r>
      <w:r>
        <w:rPr>
          <w:rFonts w:cs="Arial Black" w:hAnsi="Arial Black" w:eastAsia="Arial Black" w:ascii="Arial Black"/>
          <w:w w:val="100"/>
          <w:position w:val="-1"/>
          <w:sz w:val="12"/>
          <w:szCs w:val="12"/>
        </w:rPr>
        <w:t>                    </w:t>
      </w:r>
      <w:r>
        <w:rPr>
          <w:rFonts w:cs="Arial Black" w:hAnsi="Arial Black" w:eastAsia="Arial Black" w:ascii="Arial Black"/>
          <w:w w:val="107"/>
          <w:position w:val="0"/>
          <w:sz w:val="12"/>
          <w:szCs w:val="12"/>
        </w:rPr>
        <w:t>Day</w:t>
      </w:r>
      <w:r>
        <w:rPr>
          <w:rFonts w:cs="Arial Black" w:hAnsi="Arial Black" w:eastAsia="Arial Black" w:ascii="Arial Black"/>
          <w:w w:val="100"/>
          <w:position w:val="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0"/>
          <w:sz w:val="12"/>
          <w:szCs w:val="12"/>
        </w:rPr>
        <w:t>care</w:t>
      </w:r>
      <w:r>
        <w:rPr>
          <w:rFonts w:cs="Arial Black" w:hAnsi="Arial Black" w:eastAsia="Arial Black" w:ascii="Arial Black"/>
          <w:w w:val="100"/>
          <w:position w:val="0"/>
          <w:sz w:val="12"/>
          <w:szCs w:val="12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lineRule="exact" w:line="160"/>
        <w:sectPr>
          <w:type w:val="continuous"/>
          <w:pgSz w:w="11920" w:h="16840"/>
          <w:pgMar w:top="1420" w:bottom="280" w:left="400" w:right="460"/>
          <w:cols w:num="2" w:equalWidth="off">
            <w:col w:w="2743" w:space="550"/>
            <w:col w:w="7767"/>
          </w:cols>
        </w:sectPr>
      </w:pPr>
      <w:r>
        <w:pict>
          <v:group style="position:absolute;margin-left:233.937pt;margin-top:1.85492pt;width:6.9936pt;height:6.798pt;mso-position-horizontal-relative:page;mso-position-vertical-relative:paragraph;z-index:-2516" coordorigin="4679,37" coordsize="140,136">
            <v:shape style="position:absolute;left:4679;top:37;width:140;height:136" coordorigin="4679,37" coordsize="140,136" path="m4679,37l4819,37,4819,173,4679,173,4679,37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304.883pt;margin-top:1.85492pt;width:6.994pt;height:6.798pt;mso-position-horizontal-relative:page;mso-position-vertical-relative:paragraph;z-index:-2515" coordorigin="6098,37" coordsize="140,136">
            <v:shape style="position:absolute;left:6098;top:37;width:140;height:136" coordorigin="6098,37" coordsize="140,136" path="m6098,37l6238,37,6238,173,6098,173,6098,37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411.942pt;margin-top:1.85492pt;width:6.9937pt;height:6.798pt;mso-position-horizontal-relative:page;mso-position-vertical-relative:paragraph;z-index:-2514" coordorigin="8239,37" coordsize="140,136">
            <v:shape style="position:absolute;left:8239;top:37;width:140;height:136" coordorigin="8239,37" coordsize="140,136" path="m8239,37l8379,37,8379,173,8239,173,8239,37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107"/>
          <w:sz w:val="12"/>
          <w:szCs w:val="12"/>
        </w:rPr>
        <w:t>Single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occupancy</w:t>
      </w:r>
      <w:r>
        <w:rPr>
          <w:rFonts w:cs="Arial Black" w:hAnsi="Arial Black" w:eastAsia="Arial Black" w:ascii="Arial Black"/>
          <w:w w:val="100"/>
          <w:sz w:val="12"/>
          <w:szCs w:val="12"/>
        </w:rPr>
        <w:t>                     </w: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Twin</w:t>
      </w:r>
      <w:r>
        <w:rPr>
          <w:rFonts w:cs="Arial Black" w:hAnsi="Arial Black" w:eastAsia="Arial Black" w:ascii="Arial Black"/>
          <w:w w:val="100"/>
          <w:position w:val="-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sharing</w:t>
      </w:r>
      <w:r>
        <w:rPr>
          <w:rFonts w:cs="Arial Black" w:hAnsi="Arial Black" w:eastAsia="Arial Black" w:ascii="Arial Black"/>
          <w:w w:val="100"/>
          <w:position w:val="-1"/>
          <w:sz w:val="12"/>
          <w:szCs w:val="12"/>
        </w:rPr>
        <w:t>                           </w:t>
      </w:r>
      <w:r>
        <w:rPr>
          <w:rFonts w:cs="Arial Black" w:hAnsi="Arial Black" w:eastAsia="Arial Black" w:ascii="Arial Black"/>
          <w:w w:val="107"/>
          <w:position w:val="0"/>
          <w:sz w:val="12"/>
          <w:szCs w:val="12"/>
        </w:rPr>
        <w:t>3</w:t>
      </w:r>
      <w:r>
        <w:rPr>
          <w:rFonts w:cs="Arial Black" w:hAnsi="Arial Black" w:eastAsia="Arial Black" w:ascii="Arial Black"/>
          <w:w w:val="100"/>
          <w:position w:val="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0"/>
          <w:sz w:val="12"/>
          <w:szCs w:val="12"/>
        </w:rPr>
        <w:t>or</w:t>
      </w:r>
      <w:r>
        <w:rPr>
          <w:rFonts w:cs="Arial Black" w:hAnsi="Arial Black" w:eastAsia="Arial Black" w:ascii="Arial Black"/>
          <w:w w:val="100"/>
          <w:position w:val="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0"/>
          <w:sz w:val="12"/>
          <w:szCs w:val="12"/>
        </w:rPr>
        <w:t>more</w:t>
      </w:r>
      <w:r>
        <w:rPr>
          <w:rFonts w:cs="Arial Black" w:hAnsi="Arial Black" w:eastAsia="Arial Black" w:ascii="Arial Black"/>
          <w:w w:val="100"/>
          <w:position w:val="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0"/>
          <w:sz w:val="12"/>
          <w:szCs w:val="12"/>
        </w:rPr>
        <w:t>beds</w:t>
      </w:r>
      <w:r>
        <w:rPr>
          <w:rFonts w:cs="Arial Black" w:hAnsi="Arial Black" w:eastAsia="Arial Black" w:ascii="Arial Black"/>
          <w:w w:val="100"/>
          <w:position w:val="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0"/>
          <w:sz w:val="12"/>
          <w:szCs w:val="12"/>
        </w:rPr>
        <w:t>per</w:t>
      </w:r>
      <w:r>
        <w:rPr>
          <w:rFonts w:cs="Arial Black" w:hAnsi="Arial Black" w:eastAsia="Arial Black" w:ascii="Arial Black"/>
          <w:w w:val="100"/>
          <w:position w:val="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0"/>
          <w:sz w:val="12"/>
          <w:szCs w:val="12"/>
        </w:rPr>
        <w:t>room</w:t>
      </w:r>
      <w:r>
        <w:rPr>
          <w:rFonts w:cs="Arial Black" w:hAnsi="Arial Black" w:eastAsia="Arial Black" w:ascii="Arial Black"/>
          <w:w w:val="100"/>
          <w:position w:val="0"/>
          <w:sz w:val="12"/>
          <w:szCs w:val="12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before="94" w:lineRule="exact" w:line="160"/>
        <w:ind w:left="169" w:right="-41"/>
      </w:pPr>
      <w:r>
        <w:pict>
          <v:group style="position:absolute;margin-left:209.33pt;margin-top:5.27302pt;width:6.9939pt;height:6.798pt;mso-position-horizontal-relative:page;mso-position-vertical-relative:paragraph;z-index:-2509" coordorigin="4187,105" coordsize="140,136">
            <v:shape style="position:absolute;left:4187;top:105;width:140;height:136" coordorigin="4187,105" coordsize="140,136" path="m4187,105l4326,105,4326,241,4187,241,4187,105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161.713pt;margin-top:5.57002pt;width:6.9937pt;height:6.7981pt;mso-position-horizontal-relative:page;mso-position-vertical-relative:paragraph;z-index:-2504" coordorigin="3234,111" coordsize="140,136">
            <v:shape style="position:absolute;left:3234;top:111;width:140;height:136" coordorigin="3234,111" coordsize="140,136" path="m3234,111l3374,111,3374,247,3234,247,3234,111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125.281pt;margin-top:5.73502pt;width:6.9937pt;height:6.7981pt;mso-position-horizontal-relative:page;mso-position-vertical-relative:paragraph;z-index:-2503" coordorigin="2506,115" coordsize="140,136">
            <v:shape style="position:absolute;left:2506;top:115;width:140;height:136" coordorigin="2506,115" coordsize="140,136" path="m2506,115l2645,115,2645,251,2506,251,2506,115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c)</w:t>
      </w:r>
      <w:r>
        <w:rPr>
          <w:rFonts w:cs="Arial Black" w:hAnsi="Arial Black" w:eastAsia="Arial Black" w:ascii="Arial Black"/>
          <w:w w:val="100"/>
          <w:position w:val="-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Hospitalization</w:t>
      </w:r>
      <w:r>
        <w:rPr>
          <w:rFonts w:cs="Arial Black" w:hAnsi="Arial Black" w:eastAsia="Arial Black" w:ascii="Arial Black"/>
          <w:w w:val="100"/>
          <w:position w:val="-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due</w:t>
      </w:r>
      <w:r>
        <w:rPr>
          <w:rFonts w:cs="Arial Black" w:hAnsi="Arial Black" w:eastAsia="Arial Black" w:ascii="Arial Black"/>
          <w:w w:val="100"/>
          <w:position w:val="-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to:</w:t>
      </w:r>
      <w:r>
        <w:rPr>
          <w:rFonts w:cs="Arial Black" w:hAnsi="Arial Black" w:eastAsia="Arial Black" w:ascii="Arial Black"/>
          <w:w w:val="100"/>
          <w:position w:val="-1"/>
          <w:sz w:val="12"/>
          <w:szCs w:val="12"/>
        </w:rPr>
        <w:t>           </w: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Injury</w:t>
      </w:r>
      <w:r>
        <w:rPr>
          <w:rFonts w:cs="Arial Black" w:hAnsi="Arial Black" w:eastAsia="Arial Black" w:ascii="Arial Black"/>
          <w:w w:val="100"/>
          <w:position w:val="-1"/>
          <w:sz w:val="12"/>
          <w:szCs w:val="12"/>
        </w:rPr>
        <w:t>           </w:t>
      </w:r>
      <w:r>
        <w:rPr>
          <w:rFonts w:cs="Arial Black" w:hAnsi="Arial Black" w:eastAsia="Arial Black" w:ascii="Arial Black"/>
          <w:w w:val="107"/>
          <w:position w:val="0"/>
          <w:sz w:val="12"/>
          <w:szCs w:val="12"/>
        </w:rPr>
        <w:t>Illness</w:t>
      </w:r>
      <w:r>
        <w:rPr>
          <w:rFonts w:cs="Arial Black" w:hAnsi="Arial Black" w:eastAsia="Arial Black" w:ascii="Arial Black"/>
          <w:w w:val="100"/>
          <w:position w:val="0"/>
          <w:sz w:val="12"/>
          <w:szCs w:val="12"/>
        </w:rPr>
        <w:t>              </w:t>
      </w:r>
      <w:r>
        <w:rPr>
          <w:rFonts w:cs="Arial Black" w:hAnsi="Arial Black" w:eastAsia="Arial Black" w:ascii="Arial Black"/>
          <w:w w:val="107"/>
          <w:position w:val="1"/>
          <w:sz w:val="12"/>
          <w:szCs w:val="12"/>
        </w:rPr>
        <w:t>Maternity</w:t>
      </w:r>
      <w:r>
        <w:rPr>
          <w:rFonts w:cs="Arial Black" w:hAnsi="Arial Black" w:eastAsia="Arial Black" w:ascii="Arial Black"/>
          <w:w w:val="100"/>
          <w:position w:val="1"/>
          <w:sz w:val="12"/>
          <w:szCs w:val="12"/>
        </w:rPr>
        <w:t>                        </w:t>
      </w:r>
      <w:r>
        <w:rPr>
          <w:rFonts w:cs="Arial Black" w:hAnsi="Arial Black" w:eastAsia="Arial Black" w:ascii="Arial Black"/>
          <w:w w:val="107"/>
          <w:position w:val="1"/>
          <w:sz w:val="12"/>
          <w:szCs w:val="12"/>
        </w:rPr>
        <w:t>d)</w:t>
      </w:r>
      <w:r>
        <w:rPr>
          <w:rFonts w:cs="Arial Black" w:hAnsi="Arial Black" w:eastAsia="Arial Black" w:ascii="Arial Black"/>
          <w:w w:val="100"/>
          <w:position w:val="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1"/>
          <w:sz w:val="12"/>
          <w:szCs w:val="12"/>
        </w:rPr>
        <w:t>Date</w:t>
      </w:r>
      <w:r>
        <w:rPr>
          <w:rFonts w:cs="Arial Black" w:hAnsi="Arial Black" w:eastAsia="Arial Black" w:ascii="Arial Black"/>
          <w:w w:val="100"/>
          <w:position w:val="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1"/>
          <w:sz w:val="12"/>
          <w:szCs w:val="12"/>
        </w:rPr>
        <w:t>of</w:t>
      </w:r>
      <w:r>
        <w:rPr>
          <w:rFonts w:cs="Arial Black" w:hAnsi="Arial Black" w:eastAsia="Arial Black" w:ascii="Arial Black"/>
          <w:w w:val="100"/>
          <w:position w:val="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1"/>
          <w:sz w:val="12"/>
          <w:szCs w:val="12"/>
        </w:rPr>
        <w:t>injury</w:t>
      </w:r>
      <w:r>
        <w:rPr>
          <w:rFonts w:cs="Arial Black" w:hAnsi="Arial Black" w:eastAsia="Arial Black" w:ascii="Arial Black"/>
          <w:w w:val="100"/>
          <w:position w:val="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1"/>
          <w:sz w:val="12"/>
          <w:szCs w:val="12"/>
        </w:rPr>
        <w:t>/</w:t>
      </w:r>
      <w:r>
        <w:rPr>
          <w:rFonts w:cs="Arial Black" w:hAnsi="Arial Black" w:eastAsia="Arial Black" w:ascii="Arial Black"/>
          <w:w w:val="100"/>
          <w:position w:val="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1"/>
          <w:sz w:val="12"/>
          <w:szCs w:val="12"/>
        </w:rPr>
        <w:t>Date</w:t>
      </w:r>
      <w:r>
        <w:rPr>
          <w:rFonts w:cs="Arial Black" w:hAnsi="Arial Black" w:eastAsia="Arial Black" w:ascii="Arial Black"/>
          <w:w w:val="100"/>
          <w:position w:val="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1"/>
          <w:sz w:val="12"/>
          <w:szCs w:val="12"/>
        </w:rPr>
        <w:t>Disease</w:t>
      </w:r>
      <w:r>
        <w:rPr>
          <w:rFonts w:cs="Arial Black" w:hAnsi="Arial Black" w:eastAsia="Arial Black" w:ascii="Arial Black"/>
          <w:w w:val="100"/>
          <w:position w:val="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1"/>
          <w:sz w:val="12"/>
          <w:szCs w:val="12"/>
        </w:rPr>
        <w:t>first</w:t>
      </w:r>
      <w:r>
        <w:rPr>
          <w:rFonts w:cs="Arial Black" w:hAnsi="Arial Black" w:eastAsia="Arial Black" w:ascii="Arial Black"/>
          <w:w w:val="100"/>
          <w:position w:val="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1"/>
          <w:sz w:val="12"/>
          <w:szCs w:val="12"/>
        </w:rPr>
        <w:t>detected</w:t>
      </w:r>
      <w:r>
        <w:rPr>
          <w:rFonts w:cs="Arial Black" w:hAnsi="Arial Black" w:eastAsia="Arial Black" w:ascii="Arial Black"/>
          <w:w w:val="100"/>
          <w:position w:val="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1"/>
          <w:sz w:val="12"/>
          <w:szCs w:val="12"/>
        </w:rPr>
        <w:t>/Date</w:t>
      </w:r>
      <w:r>
        <w:rPr>
          <w:rFonts w:cs="Arial Black" w:hAnsi="Arial Black" w:eastAsia="Arial Black" w:ascii="Arial Black"/>
          <w:w w:val="100"/>
          <w:position w:val="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1"/>
          <w:sz w:val="12"/>
          <w:szCs w:val="12"/>
        </w:rPr>
        <w:t>of</w:t>
      </w:r>
      <w:r>
        <w:rPr>
          <w:rFonts w:cs="Arial Black" w:hAnsi="Arial Black" w:eastAsia="Arial Black" w:ascii="Arial Black"/>
          <w:w w:val="100"/>
          <w:position w:val="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1"/>
          <w:sz w:val="12"/>
          <w:szCs w:val="12"/>
        </w:rPr>
        <w:t>Delivery:</w:t>
      </w:r>
      <w:r>
        <w:rPr>
          <w:rFonts w:cs="Arial Black" w:hAnsi="Arial Black" w:eastAsia="Arial Black" w:ascii="Arial Black"/>
          <w:w w:val="100"/>
          <w:position w:val="0"/>
          <w:sz w:val="12"/>
          <w:szCs w:val="12"/>
        </w:rPr>
      </w:r>
    </w:p>
    <w:p>
      <w:pPr>
        <w:rPr>
          <w:sz w:val="10"/>
          <w:szCs w:val="10"/>
        </w:rPr>
        <w:jc w:val="left"/>
        <w:spacing w:before="10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ectPr>
          <w:type w:val="continuous"/>
          <w:pgSz w:w="11920" w:h="16840"/>
          <w:pgMar w:top="1420" w:bottom="280" w:left="400" w:right="460"/>
          <w:cols w:num="2" w:equalWidth="off">
            <w:col w:w="7673" w:space="228"/>
            <w:col w:w="3159"/>
          </w:cols>
        </w:sectPr>
      </w:pPr>
      <w:r>
        <w:pict>
          <v:group style="position:absolute;margin-left:411.507pt;margin-top:-0.46857pt;width:22.0512pt;height:9.7472pt;mso-position-horizontal-relative:page;mso-position-vertical-relative:paragraph;z-index:-2495" coordorigin="8230,-9" coordsize="441,195">
            <v:shape style="position:absolute;left:8235;top:-4;width:191;height:185" coordorigin="8235,-4" coordsize="191,185" path="m8235,-4l8426,-4,8426,181,8235,181,8235,-4xe" filled="f" stroked="t" strokeweight="0.5pt" strokecolor="#000000">
              <v:path arrowok="t"/>
            </v:shape>
            <v:shape style="position:absolute;left:8475;top:-4;width:191;height:185" coordorigin="8475,-4" coordsize="191,185" path="m8475,-4l8666,-4,8666,181,8475,181,8475,-4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448.258pt;margin-top:-1.06247pt;width:22.0513pt;height:9.7472pt;mso-position-horizontal-relative:page;mso-position-vertical-relative:paragraph;z-index:-2494" coordorigin="8965,-21" coordsize="441,195">
            <v:shape style="position:absolute;left:8970;top:-16;width:191;height:185" coordorigin="8970,-16" coordsize="191,185" path="m8970,-16l9161,-16,9161,169,8970,169,8970,-16xe" filled="f" stroked="t" strokeweight="0.5pt" strokecolor="#000000">
              <v:path arrowok="t"/>
            </v:shape>
            <v:shape style="position:absolute;left:9210;top:-16;width:191;height:185" coordorigin="9210,-16" coordsize="191,185" path="m9210,-16l9401,-16,9401,169,9210,169,9210,-16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484.078pt;margin-top:-1.58117pt;width:45.9305pt;height:9.7472pt;mso-position-horizontal-relative:page;mso-position-vertical-relative:paragraph;z-index:-2493" coordorigin="9682,-32" coordsize="919,195">
            <v:shape style="position:absolute;left:9687;top:-27;width:191;height:185" coordorigin="9687,-27" coordsize="191,185" path="m9687,-27l9878,-27,9878,158,9687,158,9687,-27xe" filled="f" stroked="t" strokeweight="0.5pt" strokecolor="#000000">
              <v:path arrowok="t"/>
            </v:shape>
            <v:shape style="position:absolute;left:9926;top:-27;width:191;height:185" coordorigin="9926,-27" coordsize="191,185" path="m9926,-27l10118,-27,10118,158,9926,158,9926,-27xe" filled="f" stroked="t" strokeweight="0.5pt" strokecolor="#000000">
              <v:path arrowok="t"/>
            </v:shape>
            <v:shape style="position:absolute;left:10164;top:-27;width:191;height:185" coordorigin="10164,-27" coordsize="191,185" path="m10164,-27l10355,-27,10355,158,10164,158,10164,-27xe" filled="f" stroked="t" strokeweight="0.5pt" strokecolor="#000000">
              <v:path arrowok="t"/>
            </v:shape>
            <v:shape style="position:absolute;left:10404;top:-27;width:191;height:185" coordorigin="10404,-27" coordsize="191,185" path="m10404,-27l10595,-27,10595,158,10404,158,10404,-27xe" filled="f" stroked="t" strokeweight="0.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w w:val="107"/>
          <w:position w:val="-2"/>
          <w:sz w:val="12"/>
          <w:szCs w:val="12"/>
        </w:rPr>
        <w:t>D</w:t>
      </w:r>
      <w:r>
        <w:rPr>
          <w:rFonts w:cs="Arial" w:hAnsi="Arial" w:eastAsia="Arial" w:ascii="Arial"/>
          <w:b/>
          <w:w w:val="100"/>
          <w:position w:val="-2"/>
          <w:sz w:val="12"/>
          <w:szCs w:val="12"/>
        </w:rPr>
        <w:t>    </w:t>
      </w:r>
      <w:r>
        <w:rPr>
          <w:rFonts w:cs="Arial" w:hAnsi="Arial" w:eastAsia="Arial" w:ascii="Arial"/>
          <w:b/>
          <w:w w:val="107"/>
          <w:position w:val="-2"/>
          <w:sz w:val="12"/>
          <w:szCs w:val="12"/>
        </w:rPr>
        <w:t>D</w:t>
      </w:r>
      <w:r>
        <w:rPr>
          <w:rFonts w:cs="Arial" w:hAnsi="Arial" w:eastAsia="Arial" w:ascii="Arial"/>
          <w:b/>
          <w:w w:val="100"/>
          <w:position w:val="-2"/>
          <w:sz w:val="12"/>
          <w:szCs w:val="12"/>
        </w:rPr>
        <w:t>             </w:t>
      </w:r>
      <w:r>
        <w:rPr>
          <w:rFonts w:cs="Arial" w:hAnsi="Arial" w:eastAsia="Arial" w:ascii="Arial"/>
          <w:b/>
          <w:w w:val="107"/>
          <w:position w:val="-1"/>
          <w:sz w:val="12"/>
          <w:szCs w:val="12"/>
        </w:rPr>
        <w:t>M</w:t>
      </w:r>
      <w:r>
        <w:rPr>
          <w:rFonts w:cs="Arial" w:hAnsi="Arial" w:eastAsia="Arial" w:ascii="Arial"/>
          <w:b/>
          <w:w w:val="100"/>
          <w:position w:val="-1"/>
          <w:sz w:val="12"/>
          <w:szCs w:val="12"/>
        </w:rPr>
        <w:t>    </w:t>
      </w:r>
      <w:r>
        <w:rPr>
          <w:rFonts w:cs="Arial" w:hAnsi="Arial" w:eastAsia="Arial" w:ascii="Arial"/>
          <w:b/>
          <w:w w:val="107"/>
          <w:position w:val="-1"/>
          <w:sz w:val="12"/>
          <w:szCs w:val="12"/>
        </w:rPr>
        <w:t>M</w:t>
      </w:r>
      <w:r>
        <w:rPr>
          <w:rFonts w:cs="Arial" w:hAnsi="Arial" w:eastAsia="Arial" w:ascii="Arial"/>
          <w:b/>
          <w:w w:val="100"/>
          <w:position w:val="-1"/>
          <w:sz w:val="12"/>
          <w:szCs w:val="12"/>
        </w:rPr>
        <w:t>           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Y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>     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Y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Y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>     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Y</w:t>
      </w:r>
      <w:r>
        <w:rPr>
          <w:rFonts w:cs="Arial" w:hAnsi="Arial" w:eastAsia="Arial" w:ascii="Arial"/>
          <w:w w:val="100"/>
          <w:position w:val="0"/>
          <w:sz w:val="12"/>
          <w:szCs w:val="12"/>
        </w:rPr>
      </w:r>
    </w:p>
    <w:p>
      <w:pPr>
        <w:rPr>
          <w:sz w:val="10"/>
          <w:szCs w:val="10"/>
        </w:rPr>
        <w:jc w:val="left"/>
        <w:spacing w:before="10" w:lineRule="exact" w:line="100"/>
      </w:pPr>
      <w:r>
        <w:rPr>
          <w:sz w:val="10"/>
          <w:szCs w:val="10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ind w:left="186" w:right="-38"/>
      </w:pPr>
      <w:r>
        <w:rPr>
          <w:rFonts w:cs="Arial Black" w:hAnsi="Arial Black" w:eastAsia="Arial Black" w:ascii="Arial Black"/>
          <w:w w:val="107"/>
          <w:sz w:val="12"/>
          <w:szCs w:val="12"/>
        </w:rPr>
        <w:t>e)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Date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of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Admission: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sz w:val="12"/>
          <w:szCs w:val="12"/>
        </w:rPr>
        <w:jc w:val="left"/>
        <w:spacing w:before="10" w:lineRule="exact" w:line="120"/>
      </w:pPr>
      <w:r>
        <w:br w:type="column"/>
      </w: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ind w:right="-40"/>
      </w:pPr>
      <w:r>
        <w:pict>
          <v:group style="position:absolute;margin-left:87.7751pt;margin-top:-0.58107pt;width:22.0512pt;height:9.7472pt;mso-position-horizontal-relative:page;mso-position-vertical-relative:paragraph;z-index:-2502" coordorigin="1756,-12" coordsize="441,195">
            <v:shape style="position:absolute;left:1761;top:-7;width:191;height:185" coordorigin="1761,-7" coordsize="191,185" path="m1761,-7l1952,-7,1952,178,1761,178,1761,-7xe" filled="f" stroked="t" strokeweight="0.5pt" strokecolor="#000000">
              <v:path arrowok="t"/>
            </v:shape>
            <v:shape style="position:absolute;left:2000;top:-7;width:191;height:185" coordorigin="2000,-7" coordsize="191,185" path="m2000,-7l2192,-7,2192,178,2000,178,2000,-7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124.157pt;margin-top:-1.38247pt;width:22.0513pt;height:9.7472pt;mso-position-horizontal-relative:page;mso-position-vertical-relative:paragraph;z-index:-2501" coordorigin="2483,-28" coordsize="441,195">
            <v:shape style="position:absolute;left:2488;top:-23;width:191;height:185" coordorigin="2488,-23" coordsize="191,185" path="m2488,-23l2679,-23,2679,162,2488,162,2488,-23xe" filled="f" stroked="t" strokeweight="0.5pt" strokecolor="#000000">
              <v:path arrowok="t"/>
            </v:shape>
            <v:shape style="position:absolute;left:2728;top:-23;width:191;height:185" coordorigin="2728,-23" coordsize="191,185" path="m2728,-23l2919,-23,2919,162,2728,162,2728,-23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161.219pt;margin-top:-1.06607pt;width:22.0512pt;height:9.7472pt;mso-position-horizontal-relative:page;mso-position-vertical-relative:paragraph;z-index:-2500" coordorigin="3224,-21" coordsize="441,195">
            <v:shape style="position:absolute;left:3229;top:-16;width:191;height:185" coordorigin="3229,-16" coordsize="191,185" path="m3229,-16l3421,-16,3421,169,3229,169,3229,-16xe" filled="f" stroked="t" strokeweight="0.5pt" strokecolor="#000000">
              <v:path arrowok="t"/>
            </v:shape>
            <v:shape style="position:absolute;left:3469;top:-16;width:191;height:185" coordorigin="3469,-16" coordsize="191,185" path="m3469,-16l3660,-16,3660,169,3469,169,3469,-16xe" filled="f" stroked="t" strokeweight="0.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w w:val="107"/>
          <w:sz w:val="12"/>
          <w:szCs w:val="12"/>
        </w:rPr>
        <w:t>D</w:t>
      </w:r>
      <w:r>
        <w:rPr>
          <w:rFonts w:cs="Arial" w:hAnsi="Arial" w:eastAsia="Arial" w:ascii="Arial"/>
          <w:b/>
          <w:w w:val="100"/>
          <w:sz w:val="12"/>
          <w:szCs w:val="12"/>
        </w:rPr>
        <w:t>    </w:t>
      </w:r>
      <w:r>
        <w:rPr>
          <w:rFonts w:cs="Arial" w:hAnsi="Arial" w:eastAsia="Arial" w:ascii="Arial"/>
          <w:b/>
          <w:w w:val="107"/>
          <w:sz w:val="12"/>
          <w:szCs w:val="12"/>
        </w:rPr>
        <w:t>D</w:t>
      </w:r>
      <w:r>
        <w:rPr>
          <w:rFonts w:cs="Arial" w:hAnsi="Arial" w:eastAsia="Arial" w:ascii="Arial"/>
          <w:b/>
          <w:w w:val="100"/>
          <w:sz w:val="12"/>
          <w:szCs w:val="12"/>
        </w:rPr>
        <w:t>             </w:t>
      </w:r>
      <w:r>
        <w:rPr>
          <w:rFonts w:cs="Arial" w:hAnsi="Arial" w:eastAsia="Arial" w:ascii="Arial"/>
          <w:b/>
          <w:w w:val="107"/>
          <w:position w:val="2"/>
          <w:sz w:val="12"/>
          <w:szCs w:val="12"/>
        </w:rPr>
        <w:t>M</w:t>
      </w:r>
      <w:r>
        <w:rPr>
          <w:rFonts w:cs="Arial" w:hAnsi="Arial" w:eastAsia="Arial" w:ascii="Arial"/>
          <w:b/>
          <w:w w:val="100"/>
          <w:position w:val="2"/>
          <w:sz w:val="12"/>
          <w:szCs w:val="12"/>
        </w:rPr>
        <w:t>    </w:t>
      </w:r>
      <w:r>
        <w:rPr>
          <w:rFonts w:cs="Arial" w:hAnsi="Arial" w:eastAsia="Arial" w:ascii="Arial"/>
          <w:b/>
          <w:w w:val="107"/>
          <w:position w:val="2"/>
          <w:sz w:val="12"/>
          <w:szCs w:val="12"/>
        </w:rPr>
        <w:t>M</w:t>
      </w:r>
      <w:r>
        <w:rPr>
          <w:rFonts w:cs="Arial" w:hAnsi="Arial" w:eastAsia="Arial" w:ascii="Arial"/>
          <w:b/>
          <w:w w:val="100"/>
          <w:position w:val="2"/>
          <w:sz w:val="12"/>
          <w:szCs w:val="12"/>
        </w:rPr>
        <w:t>             </w:t>
      </w:r>
      <w:r>
        <w:rPr>
          <w:rFonts w:cs="Arial" w:hAnsi="Arial" w:eastAsia="Arial" w:ascii="Arial"/>
          <w:b/>
          <w:w w:val="107"/>
          <w:position w:val="1"/>
          <w:sz w:val="12"/>
          <w:szCs w:val="12"/>
        </w:rPr>
        <w:t>Y</w:t>
      </w:r>
      <w:r>
        <w:rPr>
          <w:rFonts w:cs="Arial" w:hAnsi="Arial" w:eastAsia="Arial" w:ascii="Arial"/>
          <w:b/>
          <w:w w:val="100"/>
          <w:position w:val="1"/>
          <w:sz w:val="12"/>
          <w:szCs w:val="12"/>
        </w:rPr>
        <w:t>      </w:t>
      </w:r>
      <w:r>
        <w:rPr>
          <w:rFonts w:cs="Arial" w:hAnsi="Arial" w:eastAsia="Arial" w:ascii="Arial"/>
          <w:b/>
          <w:w w:val="107"/>
          <w:position w:val="1"/>
          <w:sz w:val="12"/>
          <w:szCs w:val="12"/>
        </w:rPr>
        <w:t>Y</w:t>
      </w:r>
      <w:r>
        <w:rPr>
          <w:rFonts w:cs="Arial" w:hAnsi="Arial" w:eastAsia="Arial" w:ascii="Arial"/>
          <w:w w:val="100"/>
          <w:position w:val="0"/>
          <w:sz w:val="12"/>
          <w:szCs w:val="12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br w:type="column"/>
      </w: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lineRule="exact" w:line="160"/>
        <w:ind w:right="-38"/>
      </w:pPr>
      <w:r>
        <w:pict>
          <v:group style="position:absolute;margin-left:219.761pt;margin-top:-0.649184pt;width:22.0512pt;height:9.7472pt;mso-position-horizontal-relative:page;mso-position-vertical-relative:paragraph;z-index:-2499" coordorigin="4395,-13" coordsize="441,195">
            <v:shape style="position:absolute;left:4400;top:-8;width:191;height:185" coordorigin="4400,-8" coordsize="191,185" path="m4400,-8l4591,-8,4591,177,4400,177,4400,-8xe" filled="f" stroked="t" strokeweight="0.5pt" strokecolor="#000000">
              <v:path arrowok="t"/>
            </v:shape>
            <v:shape style="position:absolute;left:4640;top:-8;width:191;height:185" coordorigin="4640,-8" coordsize="191,185" path="m4640,-8l4831,-8,4831,177,4640,177,4640,-8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255.747pt;margin-top:-0.649184pt;width:22.0513pt;height:9.7472pt;mso-position-horizontal-relative:page;mso-position-vertical-relative:paragraph;z-index:-2497" coordorigin="5115,-13" coordsize="441,195">
            <v:shape style="position:absolute;left:5120;top:-8;width:191;height:185" coordorigin="5120,-8" coordsize="191,185" path="m5120,-8l5311,-8,5311,177,5120,177,5120,-8xe" filled="f" stroked="t" strokeweight="0.5pt" strokecolor="#000000">
              <v:path arrowok="t"/>
            </v:shape>
            <v:shape style="position:absolute;left:5360;top:-8;width:191;height:185" coordorigin="5360,-8" coordsize="191,185" path="m5360,-8l5551,-8,5551,177,5360,177,5360,-8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107"/>
          <w:sz w:val="12"/>
          <w:szCs w:val="12"/>
        </w:rPr>
        <w:t>f)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Time</w:t>
      </w:r>
      <w:r>
        <w:rPr>
          <w:rFonts w:cs="Arial Black" w:hAnsi="Arial Black" w:eastAsia="Arial Black" w:ascii="Arial Black"/>
          <w:w w:val="100"/>
          <w:sz w:val="12"/>
          <w:szCs w:val="12"/>
        </w:rPr>
        <w:t>    </w:t>
      </w:r>
      <w:r>
        <w:rPr>
          <w:rFonts w:cs="Arial" w:hAnsi="Arial" w:eastAsia="Arial" w:ascii="Arial"/>
          <w:b/>
          <w:w w:val="107"/>
          <w:sz w:val="12"/>
          <w:szCs w:val="12"/>
        </w:rPr>
        <w:t>H</w:t>
      </w:r>
      <w:r>
        <w:rPr>
          <w:rFonts w:cs="Arial" w:hAnsi="Arial" w:eastAsia="Arial" w:ascii="Arial"/>
          <w:b/>
          <w:w w:val="10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sz w:val="12"/>
          <w:szCs w:val="12"/>
        </w:rPr>
        <w:t>H</w:t>
      </w:r>
      <w:r>
        <w:rPr>
          <w:rFonts w:cs="Arial" w:hAnsi="Arial" w:eastAsia="Arial" w:ascii="Arial"/>
          <w:b/>
          <w:w w:val="100"/>
          <w:sz w:val="12"/>
          <w:szCs w:val="12"/>
        </w:rPr>
        <w:t>            </w:t>
      </w:r>
      <w:r>
        <w:rPr>
          <w:rFonts w:cs="Arial" w:hAnsi="Arial" w:eastAsia="Arial" w:ascii="Arial"/>
          <w:b/>
          <w:w w:val="107"/>
          <w:sz w:val="12"/>
          <w:szCs w:val="12"/>
        </w:rPr>
        <w:t>M</w:t>
      </w:r>
      <w:r>
        <w:rPr>
          <w:rFonts w:cs="Arial" w:hAnsi="Arial" w:eastAsia="Arial" w:ascii="Arial"/>
          <w:b/>
          <w:w w:val="10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sz w:val="12"/>
          <w:szCs w:val="12"/>
        </w:rPr>
        <w:t>H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br w:type="column"/>
      </w:r>
      <w:r>
        <w:rPr>
          <w:sz w:val="12"/>
          <w:szCs w:val="12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lineRule="exact" w:line="160"/>
        <w:ind w:right="-38"/>
      </w:pPr>
      <w:r>
        <w:rPr>
          <w:rFonts w:cs="Arial Black" w:hAnsi="Arial Black" w:eastAsia="Arial Black" w:ascii="Arial Black"/>
          <w:w w:val="107"/>
          <w:sz w:val="12"/>
          <w:szCs w:val="12"/>
        </w:rPr>
        <w:t>g)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Date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of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Discharge: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sz w:val="13"/>
          <w:szCs w:val="13"/>
        </w:rPr>
        <w:jc w:val="left"/>
        <w:spacing w:before="10" w:lineRule="exact" w:line="120"/>
      </w:pPr>
      <w:r>
        <w:br w:type="column"/>
      </w: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ind w:right="-39"/>
      </w:pPr>
      <w:r>
        <w:pict>
          <v:group style="position:absolute;margin-left:437.827pt;margin-top:11.6795pt;width:6.9939pt;height:6.7981pt;mso-position-horizontal-relative:page;mso-position-vertical-relative:paragraph;z-index:-2513" coordorigin="8757,234" coordsize="140,136">
            <v:shape style="position:absolute;left:8757;top:234;width:140;height:136" coordorigin="8757,234" coordsize="140,136" path="m8757,234l8896,234,8896,370,8757,370,8757,234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352.82pt;margin-top:11.6795pt;width:6.9936pt;height:6.7981pt;mso-position-horizontal-relative:page;mso-position-vertical-relative:paragraph;z-index:-2511" coordorigin="7056,234" coordsize="140,136">
            <v:shape style="position:absolute;left:7056;top:234;width:140;height:136" coordorigin="7056,234" coordsize="140,136" path="m7056,234l7196,234,7196,370,7056,370,7056,234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353.218pt;margin-top:-1.08117pt;width:22.0516pt;height:9.7472pt;mso-position-horizontal-relative:page;mso-position-vertical-relative:paragraph;z-index:-2492" coordorigin="7064,-22" coordsize="441,195">
            <v:shape style="position:absolute;left:7069;top:-17;width:191;height:185" coordorigin="7069,-17" coordsize="191,185" path="m7069,-17l7261,-17,7261,168,7069,168,7069,-17xe" filled="f" stroked="t" strokeweight="0.5pt" strokecolor="#000000">
              <v:path arrowok="t"/>
            </v:shape>
            <v:shape style="position:absolute;left:7309;top:-17;width:191;height:185" coordorigin="7309,-17" coordsize="191,185" path="m7309,-17l7500,-17,7500,168,7309,168,7309,-17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387.538pt;margin-top:-1.37797pt;width:22.0513pt;height:9.7472pt;mso-position-horizontal-relative:page;mso-position-vertical-relative:paragraph;z-index:-2491" coordorigin="7751,-28" coordsize="441,195">
            <v:shape style="position:absolute;left:7756;top:-23;width:191;height:185" coordorigin="7756,-23" coordsize="191,185" path="m7756,-23l7947,-23,7947,162,7756,162,7756,-23xe" filled="f" stroked="t" strokeweight="0.5pt" strokecolor="#000000">
              <v:path arrowok="t"/>
            </v:shape>
            <v:shape style="position:absolute;left:7996;top:-23;width:191;height:185" coordorigin="7996,-23" coordsize="191,185" path="m7996,-23l8187,-23,8187,162,7996,162,7996,-23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423.331pt;margin-top:-1.30257pt;width:22.0513pt;height:9.7472pt;mso-position-horizontal-relative:page;mso-position-vertical-relative:paragraph;z-index:-2490" coordorigin="8467,-26" coordsize="441,195">
            <v:shape style="position:absolute;left:8472;top:-21;width:191;height:185" coordorigin="8472,-21" coordsize="191,185" path="m8472,-21l8663,-21,8663,164,8472,164,8472,-21xe" filled="f" stroked="t" strokeweight="0.5pt" strokecolor="#000000">
              <v:path arrowok="t"/>
            </v:shape>
            <v:shape style="position:absolute;left:8711;top:-21;width:191;height:185" coordorigin="8711,-21" coordsize="191,185" path="m8711,-21l8903,-21,8903,164,8711,164,8711,-21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435.583pt;margin-top:88.2042pt;width:7.0004pt;height:6.7714pt;mso-position-horizontal-relative:page;mso-position-vertical-relative:paragraph;z-index:-2456" coordorigin="8712,1764" coordsize="140,135">
            <v:shape style="position:absolute;left:8712;top:1764;width:140;height:135" coordorigin="8712,1764" coordsize="140,135" path="m8712,1764l8852,1764,8852,1900,8712,1900,8712,1764xe" filled="f" stroked="t" strokeweight="0.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w w:val="107"/>
          <w:sz w:val="12"/>
          <w:szCs w:val="12"/>
        </w:rPr>
        <w:t>D</w:t>
      </w:r>
      <w:r>
        <w:rPr>
          <w:rFonts w:cs="Arial" w:hAnsi="Arial" w:eastAsia="Arial" w:ascii="Arial"/>
          <w:b/>
          <w:w w:val="100"/>
          <w:sz w:val="12"/>
          <w:szCs w:val="12"/>
        </w:rPr>
        <w:t>    </w:t>
      </w:r>
      <w:r>
        <w:rPr>
          <w:rFonts w:cs="Arial" w:hAnsi="Arial" w:eastAsia="Arial" w:ascii="Arial"/>
          <w:b/>
          <w:w w:val="107"/>
          <w:sz w:val="12"/>
          <w:szCs w:val="12"/>
        </w:rPr>
        <w:t>D</w:t>
      </w:r>
      <w:r>
        <w:rPr>
          <w:rFonts w:cs="Arial" w:hAnsi="Arial" w:eastAsia="Arial" w:ascii="Arial"/>
          <w:b/>
          <w:w w:val="100"/>
          <w:sz w:val="12"/>
          <w:szCs w:val="12"/>
        </w:rPr>
        <w:t>           </w:t>
      </w:r>
      <w:r>
        <w:rPr>
          <w:rFonts w:cs="Arial" w:hAnsi="Arial" w:eastAsia="Arial" w:ascii="Arial"/>
          <w:b/>
          <w:w w:val="107"/>
          <w:position w:val="1"/>
          <w:sz w:val="12"/>
          <w:szCs w:val="12"/>
        </w:rPr>
        <w:t>M</w:t>
      </w:r>
      <w:r>
        <w:rPr>
          <w:rFonts w:cs="Arial" w:hAnsi="Arial" w:eastAsia="Arial" w:ascii="Arial"/>
          <w:b/>
          <w:w w:val="100"/>
          <w:position w:val="1"/>
          <w:sz w:val="12"/>
          <w:szCs w:val="12"/>
        </w:rPr>
        <w:t>    </w:t>
      </w:r>
      <w:r>
        <w:rPr>
          <w:rFonts w:cs="Arial" w:hAnsi="Arial" w:eastAsia="Arial" w:ascii="Arial"/>
          <w:b/>
          <w:w w:val="107"/>
          <w:position w:val="1"/>
          <w:sz w:val="12"/>
          <w:szCs w:val="12"/>
        </w:rPr>
        <w:t>M</w:t>
      </w:r>
      <w:r>
        <w:rPr>
          <w:rFonts w:cs="Arial" w:hAnsi="Arial" w:eastAsia="Arial" w:ascii="Arial"/>
          <w:b/>
          <w:w w:val="100"/>
          <w:position w:val="1"/>
          <w:sz w:val="12"/>
          <w:szCs w:val="12"/>
        </w:rPr>
        <w:t>           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Y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>     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Y</w:t>
      </w:r>
      <w:r>
        <w:rPr>
          <w:rFonts w:cs="Arial" w:hAnsi="Arial" w:eastAsia="Arial" w:ascii="Arial"/>
          <w:w w:val="100"/>
          <w:position w:val="0"/>
          <w:sz w:val="12"/>
          <w:szCs w:val="12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ind w:right="-39"/>
      </w:pPr>
      <w:r>
        <w:pict>
          <v:group style="position:absolute;margin-left:461.157pt;margin-top:13.0573pt;width:6.9936pt;height:6.7981pt;mso-position-horizontal-relative:page;mso-position-vertical-relative:paragraph;z-index:-2512" coordorigin="9223,261" coordsize="140,136">
            <v:shape style="position:absolute;left:9223;top:261;width:140;height:136" coordorigin="9223,261" coordsize="140,136" path="m9223,261l9363,261,9363,397,9223,397,9223,261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483.642pt;margin-top:-0.105584pt;width:22.0513pt;height:9.7472pt;mso-position-horizontal-relative:page;mso-position-vertical-relative:paragraph;z-index:-2498" coordorigin="9673,-2" coordsize="441,195">
            <v:shape style="position:absolute;left:9678;top:3;width:191;height:185" coordorigin="9678,3" coordsize="191,185" path="m9678,3l9869,3,9869,188,9678,188,9678,3xe" filled="f" stroked="t" strokeweight="0.5pt" strokecolor="#000000">
              <v:path arrowok="t"/>
            </v:shape>
            <v:shape style="position:absolute;left:9918;top:3;width:191;height:185" coordorigin="9918,3" coordsize="191,185" path="m9918,3l10109,3,10109,188,9918,188,9918,3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107"/>
          <w:position w:val="1"/>
          <w:sz w:val="12"/>
          <w:szCs w:val="12"/>
        </w:rPr>
        <w:t>h)</w:t>
      </w:r>
      <w:r>
        <w:rPr>
          <w:rFonts w:cs="Arial Black" w:hAnsi="Arial Black" w:eastAsia="Arial Black" w:ascii="Arial Black"/>
          <w:w w:val="100"/>
          <w:position w:val="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1"/>
          <w:sz w:val="12"/>
          <w:szCs w:val="12"/>
        </w:rPr>
        <w:t>Time:</w:t>
      </w:r>
      <w:r>
        <w:rPr>
          <w:rFonts w:cs="Arial Black" w:hAnsi="Arial Black" w:eastAsia="Arial Black" w:ascii="Arial Black"/>
          <w:w w:val="100"/>
          <w:position w:val="1"/>
          <w:sz w:val="12"/>
          <w:szCs w:val="12"/>
        </w:rPr>
        <w:t>  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H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H</w:t>
      </w:r>
      <w:r>
        <w:rPr>
          <w:rFonts w:cs="Arial" w:hAnsi="Arial" w:eastAsia="Arial" w:ascii="Arial"/>
          <w:w w:val="100"/>
          <w:position w:val="0"/>
          <w:sz w:val="12"/>
          <w:szCs w:val="12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ectPr>
          <w:type w:val="continuous"/>
          <w:pgSz w:w="11920" w:h="16840"/>
          <w:pgMar w:top="1420" w:bottom="280" w:left="400" w:right="460"/>
          <w:cols w:num="7" w:equalWidth="off">
            <w:col w:w="1193" w:space="234"/>
            <w:col w:w="1788" w:space="349"/>
            <w:col w:w="1548" w:space="523"/>
            <w:col w:w="1001" w:space="100"/>
            <w:col w:w="1722" w:space="364"/>
            <w:col w:w="848" w:space="187"/>
            <w:col w:w="1203"/>
          </w:cols>
        </w:sectPr>
      </w:pPr>
      <w:r>
        <w:pict>
          <v:group style="position:absolute;margin-left:519.629pt;margin-top:-0.105584pt;width:22.0516pt;height:9.7472pt;mso-position-horizontal-relative:page;mso-position-vertical-relative:paragraph;z-index:-2496" coordorigin="10393,-2" coordsize="441,195">
            <v:shape style="position:absolute;left:10398;top:3;width:191;height:185" coordorigin="10398,3" coordsize="191,185" path="m10398,3l10589,3,10589,188,10398,188,10398,3xe" filled="f" stroked="t" strokeweight="0.5pt" strokecolor="#000000">
              <v:path arrowok="t"/>
            </v:shape>
            <v:shape style="position:absolute;left:10637;top:3;width:191;height:185" coordorigin="10637,3" coordsize="191,185" path="m10637,3l10829,3,10829,188,10637,188,10637,3xe" filled="f" stroked="t" strokeweight="0.5pt" strokecolor="#000000">
              <v:path arrowok="t"/>
            </v:shape>
            <w10:wrap type="none"/>
          </v:group>
        </w:pict>
      </w:r>
      <w:r>
        <w:pict>
          <v:shape type="#_x0000_t202" style="position:absolute;margin-left:557.896pt;margin-top:-18.1807pt;width:8.456pt;height:34.67pt;mso-position-horizontal-relative:page;mso-position-vertical-relative:paragraph;z-index:-2429" filled="f" stroked="f">
            <v:textbox inset="0,0,0,0" style="layout-flow:vertical">
              <w:txbxContent>
                <w:p>
                  <w:pPr>
                    <w:rPr>
                      <w:rFonts w:cs="Arial" w:hAnsi="Arial" w:eastAsia="Arial" w:ascii="Arial"/>
                      <w:sz w:val="13"/>
                      <w:szCs w:val="13"/>
                    </w:rPr>
                    <w:jc w:val="left"/>
                    <w:spacing w:lineRule="exact" w:line="140"/>
                    <w:ind w:left="20"/>
                  </w:pPr>
                  <w:r>
                    <w:rPr>
                      <w:rFonts w:cs="Arial" w:hAnsi="Arial" w:eastAsia="Arial" w:ascii="Arial"/>
                      <w:b/>
                      <w:w w:val="92"/>
                      <w:sz w:val="13"/>
                      <w:szCs w:val="13"/>
                    </w:rPr>
                    <w:t>SECTION</w:t>
                  </w:r>
                  <w:r>
                    <w:rPr>
                      <w:rFonts w:cs="Arial" w:hAnsi="Arial" w:eastAsia="Arial" w:ascii="Arial"/>
                      <w:b/>
                      <w:w w:val="100"/>
                      <w:sz w:val="13"/>
                      <w:szCs w:val="13"/>
                    </w:rPr>
                    <w:t> </w:t>
                  </w:r>
                  <w:r>
                    <w:rPr>
                      <w:rFonts w:cs="Arial" w:hAnsi="Arial" w:eastAsia="Arial" w:ascii="Arial"/>
                      <w:b/>
                      <w:w w:val="92"/>
                      <w:sz w:val="13"/>
                      <w:szCs w:val="13"/>
                    </w:rPr>
                    <w:t>D</w:t>
                  </w:r>
                  <w:r>
                    <w:rPr>
                      <w:rFonts w:cs="Arial" w:hAnsi="Arial" w:eastAsia="Arial" w:ascii="Arial"/>
                      <w:w w:val="100"/>
                      <w:sz w:val="13"/>
                      <w:szCs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cs="Arial Black" w:hAnsi="Arial Black" w:eastAsia="Arial Black" w:ascii="Arial Black"/>
          <w:w w:val="107"/>
          <w:position w:val="1"/>
          <w:sz w:val="12"/>
          <w:szCs w:val="12"/>
        </w:rPr>
        <w:t>:</w:t>
      </w:r>
      <w:r>
        <w:rPr>
          <w:rFonts w:cs="Arial Black" w:hAnsi="Arial Black" w:eastAsia="Arial Black" w:ascii="Arial Black"/>
          <w:w w:val="100"/>
          <w:position w:val="1"/>
          <w:sz w:val="12"/>
          <w:szCs w:val="12"/>
        </w:rPr>
        <w:t>   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M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H</w:t>
      </w:r>
      <w:r>
        <w:rPr>
          <w:rFonts w:cs="Arial" w:hAnsi="Arial" w:eastAsia="Arial" w:ascii="Arial"/>
          <w:w w:val="100"/>
          <w:position w:val="0"/>
          <w:sz w:val="12"/>
          <w:szCs w:val="12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before="72" w:lineRule="exact" w:line="160"/>
        <w:ind w:left="185" w:right="-39"/>
      </w:pPr>
      <w:r>
        <w:pict>
          <v:group style="position:absolute;margin-left:209.969pt;margin-top:4.54132pt;width:6.9936pt;height:6.798pt;mso-position-horizontal-relative:page;mso-position-vertical-relative:paragraph;z-index:-2510" coordorigin="4199,91" coordsize="140,136">
            <v:shape style="position:absolute;left:4199;top:91;width:140;height:136" coordorigin="4199,91" coordsize="140,136" path="m4199,91l4339,91,4339,227,4199,227,4199,91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124.642pt;margin-top:4.24422pt;width:6.9939pt;height:6.7981pt;mso-position-horizontal-relative:page;mso-position-vertical-relative:paragraph;z-index:-2508" coordorigin="2493,85" coordsize="140,136">
            <v:shape style="position:absolute;left:2493;top:85;width:140;height:136" coordorigin="2493,85" coordsize="140,136" path="m2493,85l2633,85,2633,221,2493,221,2493,85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I)</w:t>
      </w:r>
      <w:r>
        <w:rPr>
          <w:rFonts w:cs="Arial Black" w:hAnsi="Arial Black" w:eastAsia="Arial Black" w:ascii="Arial Black"/>
          <w:w w:val="100"/>
          <w:position w:val="-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If</w:t>
      </w:r>
      <w:r>
        <w:rPr>
          <w:rFonts w:cs="Arial Black" w:hAnsi="Arial Black" w:eastAsia="Arial Black" w:ascii="Arial Black"/>
          <w:w w:val="100"/>
          <w:position w:val="-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injury</w:t>
      </w:r>
      <w:r>
        <w:rPr>
          <w:rFonts w:cs="Arial Black" w:hAnsi="Arial Black" w:eastAsia="Arial Black" w:ascii="Arial Black"/>
          <w:w w:val="100"/>
          <w:position w:val="-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give</w:t>
      </w:r>
      <w:r>
        <w:rPr>
          <w:rFonts w:cs="Arial Black" w:hAnsi="Arial Black" w:eastAsia="Arial Black" w:ascii="Arial Black"/>
          <w:w w:val="100"/>
          <w:position w:val="-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cause:</w:t>
      </w:r>
      <w:r>
        <w:rPr>
          <w:rFonts w:cs="Arial Black" w:hAnsi="Arial Black" w:eastAsia="Arial Black" w:ascii="Arial Black"/>
          <w:w w:val="100"/>
          <w:position w:val="-1"/>
          <w:sz w:val="12"/>
          <w:szCs w:val="12"/>
        </w:rPr>
        <w:t>      </w:t>
      </w:r>
      <w:r>
        <w:rPr>
          <w:rFonts w:cs="Arial Black" w:hAnsi="Arial Black" w:eastAsia="Arial Black" w:ascii="Arial Black"/>
          <w:w w:val="107"/>
          <w:position w:val="0"/>
          <w:sz w:val="12"/>
          <w:szCs w:val="12"/>
        </w:rPr>
        <w:t>Self</w:t>
      </w:r>
      <w:r>
        <w:rPr>
          <w:rFonts w:cs="Arial Black" w:hAnsi="Arial Black" w:eastAsia="Arial Black" w:ascii="Arial Black"/>
          <w:w w:val="100"/>
          <w:position w:val="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0"/>
          <w:sz w:val="12"/>
          <w:szCs w:val="12"/>
        </w:rPr>
        <w:t>inflicted</w:t>
      </w:r>
      <w:r>
        <w:rPr>
          <w:rFonts w:cs="Arial Black" w:hAnsi="Arial Black" w:eastAsia="Arial Black" w:ascii="Arial Black"/>
          <w:w w:val="100"/>
          <w:position w:val="0"/>
          <w:sz w:val="12"/>
          <w:szCs w:val="12"/>
        </w:rPr>
        <w:t>                  </w:t>
      </w:r>
      <w:r>
        <w:rPr>
          <w:rFonts w:cs="Arial Black" w:hAnsi="Arial Black" w:eastAsia="Arial Black" w:ascii="Arial Black"/>
          <w:w w:val="107"/>
          <w:position w:val="0"/>
          <w:sz w:val="12"/>
          <w:szCs w:val="12"/>
        </w:rPr>
        <w:t>Road</w:t>
      </w:r>
      <w:r>
        <w:rPr>
          <w:rFonts w:cs="Arial Black" w:hAnsi="Arial Black" w:eastAsia="Arial Black" w:ascii="Arial Black"/>
          <w:w w:val="100"/>
          <w:position w:val="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0"/>
          <w:sz w:val="12"/>
          <w:szCs w:val="12"/>
        </w:rPr>
        <w:t>Traffic</w:t>
      </w:r>
      <w:r>
        <w:rPr>
          <w:rFonts w:cs="Arial Black" w:hAnsi="Arial Black" w:eastAsia="Arial Black" w:ascii="Arial Black"/>
          <w:w w:val="100"/>
          <w:position w:val="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0"/>
          <w:sz w:val="12"/>
          <w:szCs w:val="12"/>
        </w:rPr>
        <w:t>Accident</w:t>
      </w:r>
      <w:r>
        <w:rPr>
          <w:rFonts w:cs="Arial Black" w:hAnsi="Arial Black" w:eastAsia="Arial Black" w:ascii="Arial Black"/>
          <w:w w:val="100"/>
          <w:position w:val="0"/>
          <w:sz w:val="12"/>
          <w:szCs w:val="12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before="75" w:lineRule="exact" w:line="160"/>
        <w:ind w:right="-38"/>
      </w:pPr>
      <w:r>
        <w:br w:type="column"/>
      </w:r>
      <w:r>
        <w:rPr>
          <w:rFonts w:cs="Arial Black" w:hAnsi="Arial Black" w:eastAsia="Arial Black" w:ascii="Arial Black"/>
          <w:w w:val="107"/>
          <w:sz w:val="12"/>
          <w:szCs w:val="12"/>
        </w:rPr>
        <w:t>Substance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Abuse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/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Alcohol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Consumption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before="73" w:lineRule="exact" w:line="160"/>
        <w:ind w:right="-38"/>
      </w:pPr>
      <w:r>
        <w:br w:type="column"/>
      </w:r>
      <w:r>
        <w:rPr>
          <w:rFonts w:cs="Arial Black" w:hAnsi="Arial Black" w:eastAsia="Arial Black" w:ascii="Arial Black"/>
          <w:w w:val="107"/>
          <w:sz w:val="12"/>
          <w:szCs w:val="12"/>
        </w:rPr>
        <w:t>I)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If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Medico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legal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before="68"/>
        <w:sectPr>
          <w:type w:val="continuous"/>
          <w:pgSz w:w="11920" w:h="16840"/>
          <w:pgMar w:top="1420" w:bottom="280" w:left="400" w:right="460"/>
          <w:cols w:num="4" w:equalWidth="off">
            <w:col w:w="3714" w:space="988"/>
            <w:col w:w="1908" w:space="660"/>
            <w:col w:w="807" w:space="535"/>
            <w:col w:w="2448"/>
          </w:cols>
        </w:sectPr>
      </w:pPr>
      <w:r>
        <w:br w:type="column"/>
      </w:r>
      <w:r>
        <w:rPr>
          <w:rFonts w:cs="Arial Black" w:hAnsi="Arial Black" w:eastAsia="Arial Black" w:ascii="Arial Black"/>
          <w:w w:val="107"/>
          <w:sz w:val="12"/>
          <w:szCs w:val="12"/>
        </w:rPr>
        <w:t>Yes</w:t>
      </w:r>
      <w:r>
        <w:rPr>
          <w:rFonts w:cs="Arial Black" w:hAnsi="Arial Black" w:eastAsia="Arial Black" w:ascii="Arial Black"/>
          <w:w w:val="100"/>
          <w:sz w:val="12"/>
          <w:szCs w:val="12"/>
        </w:rPr>
        <w:t>      </w:t>
      </w:r>
      <w:r>
        <w:rPr>
          <w:rFonts w:cs="Arial Black" w:hAnsi="Arial Black" w:eastAsia="Arial Black" w:ascii="Arial Black"/>
          <w:w w:val="107"/>
          <w:sz w:val="12"/>
          <w:szCs w:val="12"/>
        </w:rPr>
        <w:t>No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lineRule="exact" w:line="160"/>
        <w:ind w:left="196" w:right="-38"/>
      </w:pPr>
      <w:r>
        <w:pict>
          <v:group style="position:absolute;margin-left:113.119pt;margin-top:1.04732pt;width:6.9936pt;height:6.7981pt;mso-position-horizontal-relative:page;mso-position-vertical-relative:paragraph;z-index:-2507" coordorigin="2262,21" coordsize="140,136">
            <v:shape style="position:absolute;left:2262;top:21;width:140;height:136" coordorigin="2262,21" coordsize="140,136" path="m2262,21l2402,21,2402,157,2262,157,2262,21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89.4883pt;margin-top:0.453516pt;width:6.994pt;height:6.798pt;mso-position-horizontal-relative:page;mso-position-vertical-relative:paragraph;z-index:-2506" coordorigin="1790,9" coordsize="140,136">
            <v:shape style="position:absolute;left:1790;top:9;width:140;height:136" coordorigin="1790,9" coordsize="140,136" path="m1790,9l1930,9,1930,145,1790,145,1790,9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107"/>
          <w:sz w:val="12"/>
          <w:szCs w:val="12"/>
        </w:rPr>
        <w:t>ii)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Reported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to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Police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lineRule="exact" w:line="160"/>
        <w:ind w:right="-38"/>
      </w:pPr>
      <w:r>
        <w:pict>
          <v:group style="position:absolute;margin-left:245.397pt;margin-top:1.25402pt;width:6.9939pt;height:6.798pt;mso-position-horizontal-relative:page;mso-position-vertical-relative:paragraph;z-index:-2489" coordorigin="4908,25" coordsize="140,136">
            <v:shape style="position:absolute;left:4908;top:25;width:140;height:136" coordorigin="4908,25" coordsize="140,136" path="m4908,25l5048,25,5048,161,4908,161,4908,25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107"/>
          <w:sz w:val="12"/>
          <w:szCs w:val="12"/>
        </w:rPr>
        <w:t>iii.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MLC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Report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&amp;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Police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FIR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attached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sz w:val="11"/>
          <w:szCs w:val="11"/>
        </w:rPr>
        <w:jc w:val="left"/>
        <w:spacing w:before="3" w:lineRule="exact" w:line="100"/>
      </w:pPr>
      <w:r>
        <w:br w:type="column"/>
      </w:r>
      <w:r>
        <w:rPr>
          <w:sz w:val="11"/>
          <w:szCs w:val="11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lineRule="exact" w:line="140"/>
        <w:ind w:right="-38"/>
      </w:pPr>
      <w:r>
        <w:pict>
          <v:group style="position:absolute;margin-left:268.726pt;margin-top:0.558916pt;width:6.9936pt;height:6.798pt;mso-position-horizontal-relative:page;mso-position-vertical-relative:paragraph;z-index:-2488" coordorigin="5375,11" coordsize="140,136">
            <v:shape style="position:absolute;left:5375;top:11;width:140;height:136" coordorigin="5375,11" coordsize="140,136" path="m5375,11l5514,11,5514,147,5375,147,5375,11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Yes</w:t>
      </w:r>
      <w:r>
        <w:rPr>
          <w:rFonts w:cs="Arial Black" w:hAnsi="Arial Black" w:eastAsia="Arial Black" w:ascii="Arial Black"/>
          <w:w w:val="100"/>
          <w:position w:val="-1"/>
          <w:sz w:val="12"/>
          <w:szCs w:val="12"/>
        </w:rPr>
        <w:t>      </w: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No</w:t>
      </w:r>
      <w:r>
        <w:rPr>
          <w:rFonts w:cs="Arial Black" w:hAnsi="Arial Black" w:eastAsia="Arial Black" w:ascii="Arial Black"/>
          <w:w w:val="100"/>
          <w:position w:val="0"/>
          <w:sz w:val="12"/>
          <w:szCs w:val="12"/>
        </w:rPr>
      </w:r>
    </w:p>
    <w:p>
      <w:pPr>
        <w:rPr>
          <w:sz w:val="11"/>
          <w:szCs w:val="11"/>
        </w:rPr>
        <w:jc w:val="left"/>
        <w:spacing w:before="1" w:lineRule="exact" w:line="100"/>
      </w:pPr>
      <w:r>
        <w:br w:type="column"/>
      </w:r>
      <w:r>
        <w:rPr>
          <w:sz w:val="11"/>
          <w:szCs w:val="11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lineRule="exact" w:line="160"/>
        <w:sectPr>
          <w:type w:val="continuous"/>
          <w:pgSz w:w="11920" w:h="16840"/>
          <w:pgMar w:top="1420" w:bottom="280" w:left="400" w:right="460"/>
          <w:cols w:num="4" w:equalWidth="off">
            <w:col w:w="1179" w:space="1319"/>
            <w:col w:w="1754" w:space="510"/>
            <w:col w:w="556" w:space="410"/>
            <w:col w:w="5332"/>
          </w:cols>
        </w:sectPr>
      </w:pPr>
      <w:r>
        <w:pict>
          <v:group style="position:absolute;margin-left:364.004pt;margin-top:-1.43278pt;width:188.852pt;height:10.5273pt;mso-position-horizontal-relative:page;mso-position-vertical-relative:paragraph;z-index:-2505" coordorigin="7280,-29" coordsize="3777,211">
            <v:shape style="position:absolute;left:7280;top:-29;width:3777;height:211" coordorigin="7280,-29" coordsize="3777,211" path="m7280,-29l11057,-29,11057,182,7280,182,7280,-29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107"/>
          <w:sz w:val="12"/>
          <w:szCs w:val="12"/>
        </w:rPr>
        <w:t>j)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System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of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Medicine: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ind w:left="182"/>
      </w:pPr>
      <w:r>
        <w:pict>
          <v:group style="position:absolute;margin-left:28.3859pt;margin-top:8.23153pt;width:525.418pt;height:0pt;mso-position-horizontal-relative:page;mso-position-vertical-relative:paragraph;z-index:-2560" coordorigin="568,165" coordsize="10508,0">
            <v:shape style="position:absolute;left:568;top:165;width:10508;height:0" coordorigin="568,165" coordsize="10508,0" path="m568,165l11076,165e" filled="f" stroked="t" strokeweight="0.6999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w w:val="107"/>
          <w:sz w:val="12"/>
          <w:szCs w:val="12"/>
        </w:rPr>
        <w:t>DETAILS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7"/>
          <w:sz w:val="12"/>
          <w:szCs w:val="12"/>
        </w:rPr>
        <w:t>OF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7"/>
          <w:sz w:val="12"/>
          <w:szCs w:val="12"/>
        </w:rPr>
        <w:t>CLAIM: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ind w:left="183" w:right="-45"/>
      </w:pPr>
      <w:r>
        <w:rPr>
          <w:rFonts w:cs="Arial Black" w:hAnsi="Arial Black" w:eastAsia="Arial Black" w:ascii="Arial Black"/>
          <w:w w:val="107"/>
          <w:sz w:val="12"/>
          <w:szCs w:val="12"/>
        </w:rPr>
        <w:t>a)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Details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of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the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Treatment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expenses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claimed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lineRule="exact" w:line="140"/>
        <w:ind w:left="180"/>
      </w:pP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I.</w:t>
      </w:r>
      <w:r>
        <w:rPr>
          <w:rFonts w:cs="Arial Black" w:hAnsi="Arial Black" w:eastAsia="Arial Black" w:ascii="Arial Black"/>
          <w:w w:val="100"/>
          <w:position w:val="-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Pre</w:t>
      </w:r>
      <w:r>
        <w:rPr>
          <w:rFonts w:cs="Arial Black" w:hAnsi="Arial Black" w:eastAsia="Arial Black" w:ascii="Arial Black"/>
          <w:w w:val="100"/>
          <w:position w:val="-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-hospitalization</w:t>
      </w:r>
      <w:r>
        <w:rPr>
          <w:rFonts w:cs="Arial Black" w:hAnsi="Arial Black" w:eastAsia="Arial Black" w:ascii="Arial Black"/>
          <w:w w:val="100"/>
          <w:position w:val="-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expenses</w:t>
      </w:r>
      <w:r>
        <w:rPr>
          <w:rFonts w:cs="Arial Black" w:hAnsi="Arial Black" w:eastAsia="Arial Black" w:ascii="Arial Black"/>
          <w:w w:val="100"/>
          <w:position w:val="0"/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lineRule="exact" w:line="140"/>
        <w:ind w:right="-38"/>
      </w:pPr>
      <w:r>
        <w:pict>
          <v:group style="position:absolute;margin-left:148.406pt;margin-top:-0.454484pt;width:81.3055pt;height:9.7472pt;mso-position-horizontal-relative:page;mso-position-vertical-relative:paragraph;z-index:-2487" coordorigin="2968,-9" coordsize="1626,195">
            <v:shape style="position:absolute;left:2973;top:-4;width:191;height:185" coordorigin="2973,-4" coordsize="191,185" path="m2973,-4l3164,-4,3164,181,2973,181,2973,-4xe" filled="f" stroked="t" strokeweight="0.5pt" strokecolor="#000000">
              <v:path arrowok="t"/>
            </v:shape>
            <v:shape style="position:absolute;left:3213;top:-4;width:191;height:185" coordorigin="3213,-4" coordsize="191,185" path="m3213,-4l3404,-4,3404,181,3213,181,3213,-4xe" filled="f" stroked="t" strokeweight="0.5pt" strokecolor="#000000">
              <v:path arrowok="t"/>
            </v:shape>
            <v:shape style="position:absolute;left:3449;top:-4;width:191;height:185" coordorigin="3449,-4" coordsize="191,185" path="m3449,-4l3640,-4,3640,181,3449,181,3449,-4xe" filled="f" stroked="t" strokeweight="0.5pt" strokecolor="#000000">
              <v:path arrowok="t"/>
            </v:shape>
            <v:shape style="position:absolute;left:3689;top:-4;width:191;height:185" coordorigin="3689,-4" coordsize="191,185" path="m3689,-4l3880,-4,3880,181,3689,181,3689,-4xe" filled="f" stroked="t" strokeweight="0.5pt" strokecolor="#000000">
              <v:path arrowok="t"/>
            </v:shape>
            <v:shape style="position:absolute;left:3925;top:-4;width:191;height:185" coordorigin="3925,-4" coordsize="191,185" path="m3925,-4l4116,-4,4116,181,3925,181,3925,-4xe" filled="f" stroked="t" strokeweight="0.5pt" strokecolor="#000000">
              <v:path arrowok="t"/>
            </v:shape>
            <v:shape style="position:absolute;left:4165;top:-4;width:191;height:185" coordorigin="4165,-4" coordsize="191,185" path="m4165,-4l4356,-4,4356,181,4165,181,4165,-4xe" filled="f" stroked="t" strokeweight="0.5pt" strokecolor="#000000">
              <v:path arrowok="t"/>
            </v:shape>
            <v:shape style="position:absolute;left:4398;top:-4;width:191;height:185" coordorigin="4398,-4" coordsize="191,185" path="m4398,-4l4589,-4,4589,181,4398,181,4398,-4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Rs.</w:t>
      </w:r>
      <w:r>
        <w:rPr>
          <w:rFonts w:cs="Arial Black" w:hAnsi="Arial Black" w:eastAsia="Arial Black" w:ascii="Arial Black"/>
          <w:w w:val="100"/>
          <w:position w:val="0"/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lineRule="exact" w:line="160"/>
        <w:ind w:right="-39"/>
      </w:pPr>
      <w:r>
        <w:pict>
          <v:group style="position:absolute;margin-left:339.52pt;margin-top:0.0455156pt;width:81.3055pt;height:9.7472pt;mso-position-horizontal-relative:page;mso-position-vertical-relative:paragraph;z-index:-2484" coordorigin="6790,1" coordsize="1626,195">
            <v:shape style="position:absolute;left:6795;top:6;width:191;height:185" coordorigin="6795,6" coordsize="191,185" path="m6795,6l6987,6,6987,191,6795,191,6795,6xe" filled="f" stroked="t" strokeweight="0.5pt" strokecolor="#000000">
              <v:path arrowok="t"/>
            </v:shape>
            <v:shape style="position:absolute;left:7035;top:6;width:191;height:185" coordorigin="7035,6" coordsize="191,185" path="m7035,6l7226,6,7226,191,7035,191,7035,6xe" filled="f" stroked="t" strokeweight="0.5pt" strokecolor="#000000">
              <v:path arrowok="t"/>
            </v:shape>
            <v:shape style="position:absolute;left:7271;top:6;width:191;height:185" coordorigin="7271,6" coordsize="191,185" path="m7271,6l7462,6,7462,191,7271,191,7271,6xe" filled="f" stroked="t" strokeweight="0.5pt" strokecolor="#000000">
              <v:path arrowok="t"/>
            </v:shape>
            <v:shape style="position:absolute;left:7511;top:6;width:191;height:185" coordorigin="7511,6" coordsize="191,185" path="m7511,6l7702,6,7702,191,7511,191,7511,6xe" filled="f" stroked="t" strokeweight="0.5pt" strokecolor="#000000">
              <v:path arrowok="t"/>
            </v:shape>
            <v:shape style="position:absolute;left:7747;top:6;width:191;height:185" coordorigin="7747,6" coordsize="191,185" path="m7747,6l7938,6,7938,191,7747,191,7747,6xe" filled="f" stroked="t" strokeweight="0.5pt" strokecolor="#000000">
              <v:path arrowok="t"/>
            </v:shape>
            <v:shape style="position:absolute;left:7987;top:6;width:191;height:185" coordorigin="7987,6" coordsize="191,185" path="m7987,6l8178,6,8178,191,7987,191,7987,6xe" filled="f" stroked="t" strokeweight="0.5pt" strokecolor="#000000">
              <v:path arrowok="t"/>
            </v:shape>
            <v:shape style="position:absolute;left:8220;top:6;width:191;height:185" coordorigin="8220,6" coordsize="191,185" path="m8220,6l8412,6,8412,191,8220,191,8220,6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339.52pt;margin-top:12.7192pt;width:81.3055pt;height:9.7472pt;mso-position-horizontal-relative:page;mso-position-vertical-relative:paragraph;z-index:-2483" coordorigin="6790,254" coordsize="1626,195">
            <v:shape style="position:absolute;left:6795;top:259;width:191;height:185" coordorigin="6795,259" coordsize="191,185" path="m6795,259l6987,259,6987,444,6795,444,6795,259xe" filled="f" stroked="t" strokeweight="0.5pt" strokecolor="#000000">
              <v:path arrowok="t"/>
            </v:shape>
            <v:shape style="position:absolute;left:7035;top:259;width:191;height:185" coordorigin="7035,259" coordsize="191,185" path="m7035,259l7226,259,7226,444,7035,444,7035,259xe" filled="f" stroked="t" strokeweight="0.5pt" strokecolor="#000000">
              <v:path arrowok="t"/>
            </v:shape>
            <v:shape style="position:absolute;left:7271;top:259;width:191;height:185" coordorigin="7271,259" coordsize="191,185" path="m7271,259l7462,259,7462,444,7271,444,7271,259xe" filled="f" stroked="t" strokeweight="0.5pt" strokecolor="#000000">
              <v:path arrowok="t"/>
            </v:shape>
            <v:shape style="position:absolute;left:7511;top:259;width:191;height:185" coordorigin="7511,259" coordsize="191,185" path="m7511,259l7702,259,7702,444,7511,444,7511,259xe" filled="f" stroked="t" strokeweight="0.5pt" strokecolor="#000000">
              <v:path arrowok="t"/>
            </v:shape>
            <v:shape style="position:absolute;left:7747;top:259;width:191;height:185" coordorigin="7747,259" coordsize="191,185" path="m7747,259l7938,259,7938,444,7747,444,7747,259xe" filled="f" stroked="t" strokeweight="0.5pt" strokecolor="#000000">
              <v:path arrowok="t"/>
            </v:shape>
            <v:shape style="position:absolute;left:7987;top:259;width:191;height:185" coordorigin="7987,259" coordsize="191,185" path="m7987,259l8178,259,8178,444,7987,444,7987,259xe" filled="f" stroked="t" strokeweight="0.5pt" strokecolor="#000000">
              <v:path arrowok="t"/>
            </v:shape>
            <v:shape style="position:absolute;left:8220;top:259;width:191;height:185" coordorigin="8220,259" coordsize="191,185" path="m8220,259l8412,259,8412,444,8220,444,8220,259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107"/>
          <w:sz w:val="12"/>
          <w:szCs w:val="12"/>
        </w:rPr>
        <w:t>ii.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Hospitalization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expenses</w:t>
      </w:r>
      <w:r>
        <w:rPr>
          <w:rFonts w:cs="Arial Black" w:hAnsi="Arial Black" w:eastAsia="Arial Black" w:ascii="Arial Black"/>
          <w:w w:val="100"/>
          <w:sz w:val="12"/>
          <w:szCs w:val="12"/>
        </w:rPr>
        <w:t>        </w: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Rs.</w:t>
      </w:r>
      <w:r>
        <w:rPr>
          <w:rFonts w:cs="Arial Black" w:hAnsi="Arial Black" w:eastAsia="Arial Black" w:ascii="Arial Black"/>
          <w:w w:val="100"/>
          <w:position w:val="0"/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</w:pPr>
      <w:r>
        <w:pict>
          <v:group style="position:absolute;margin-left:559.962pt;margin-top:-34.8579pt;width:5.9876pt;height:82.9879pt;mso-position-horizontal-relative:page;mso-position-vertical-relative:paragraph;z-index:-2436" coordorigin="11199,-697" coordsize="120,1660">
            <v:shape style="position:absolute;left:11204;top:-692;width:110;height:1650" coordorigin="11204,-692" coordsize="110,1650" path="m11204,-692l11204,958,11314,958,11314,-692,11204,-692xe" filled="t" fillcolor="#000000" stroked="f">
              <v:path arrowok="t"/>
              <v:fill/>
            </v:shape>
            <v:shape style="position:absolute;left:11204;top:-692;width:110;height:1650" coordorigin="11204,-692" coordsize="110,1650" path="m11204,-692l11314,-692,11314,958,11204,958,11204,-692xe" filled="f" stroked="t" strokeweight="0.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w w:val="107"/>
          <w:sz w:val="12"/>
          <w:szCs w:val="12"/>
        </w:rPr>
        <w:t>Claim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7"/>
          <w:sz w:val="12"/>
          <w:szCs w:val="12"/>
        </w:rPr>
        <w:t>Documents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7"/>
          <w:sz w:val="12"/>
          <w:szCs w:val="12"/>
        </w:rPr>
        <w:t>Submitted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7"/>
          <w:sz w:val="12"/>
          <w:szCs w:val="12"/>
        </w:rPr>
        <w:t>-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7"/>
          <w:sz w:val="12"/>
          <w:szCs w:val="12"/>
        </w:rPr>
        <w:t>Check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7"/>
          <w:sz w:val="12"/>
          <w:szCs w:val="12"/>
        </w:rPr>
        <w:t>List: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before="30"/>
        <w:ind w:left="318"/>
        <w:sectPr>
          <w:type w:val="continuous"/>
          <w:pgSz w:w="11920" w:h="16840"/>
          <w:pgMar w:top="1420" w:bottom="280" w:left="400" w:right="460"/>
          <w:cols w:num="4" w:equalWidth="off">
            <w:col w:w="2308" w:space="44"/>
            <w:col w:w="159" w:space="1937"/>
            <w:col w:w="1794" w:space="1988"/>
            <w:col w:w="2830"/>
          </w:cols>
        </w:sectPr>
      </w:pPr>
      <w:r>
        <w:pict>
          <v:group style="position:absolute;margin-left:435.583pt;margin-top:14.052pt;width:7.0004pt;height:6.7714pt;mso-position-horizontal-relative:page;mso-position-vertical-relative:paragraph;z-index:-2455" coordorigin="8712,281" coordsize="140,135">
            <v:shape style="position:absolute;left:8712;top:281;width:140;height:135" coordorigin="8712,281" coordsize="140,135" path="m8712,281l8852,281,8852,416,8712,416,8712,281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401.553pt;margin-top:773.826pt;width:116.611pt;height:9.7472pt;mso-position-horizontal-relative:page;mso-position-vertical-relative:page;z-index:-2446" coordorigin="8031,15477" coordsize="2332,195">
            <v:shape style="position:absolute;left:8036;top:15482;width:191;height:185" coordorigin="8036,15482" coordsize="191,185" path="m8036,15482l8227,15482,8227,15666,8036,15666,8036,15482xe" filled="f" stroked="t" strokeweight="0.5pt" strokecolor="#000000">
              <v:path arrowok="t"/>
            </v:shape>
            <v:shape style="position:absolute;left:8276;top:15482;width:191;height:185" coordorigin="8276,15482" coordsize="191,185" path="m8276,15482l8467,15482,8467,15666,8276,15666,8276,15482xe" filled="f" stroked="t" strokeweight="0.5pt" strokecolor="#000000">
              <v:path arrowok="t"/>
            </v:shape>
            <v:shape style="position:absolute;left:8512;top:15482;width:191;height:185" coordorigin="8512,15482" coordsize="191,185" path="m8512,15482l8703,15482,8703,15666,8512,15666,8512,15482xe" filled="f" stroked="t" strokeweight="0.5pt" strokecolor="#000000">
              <v:path arrowok="t"/>
            </v:shape>
            <v:shape style="position:absolute;left:8742;top:15482;width:191;height:185" coordorigin="8742,15482" coordsize="191,185" path="m8742,15482l8933,15482,8933,15666,8742,15666,8742,15482xe" filled="f" stroked="t" strokeweight="0.5pt" strokecolor="#000000">
              <v:path arrowok="t"/>
            </v:shape>
            <v:shape style="position:absolute;left:8982;top:15482;width:191;height:185" coordorigin="8982,15482" coordsize="191,185" path="m8982,15482l9173,15482,9173,15666,8982,15666,8982,15482xe" filled="f" stroked="t" strokeweight="0.5pt" strokecolor="#000000">
              <v:path arrowok="t"/>
            </v:shape>
            <v:shape style="position:absolute;left:9218;top:15482;width:191;height:185" coordorigin="9218,15482" coordsize="191,185" path="m9218,15482l9409,15482,9409,15666,9218,15666,9218,15482xe" filled="f" stroked="t" strokeweight="0.5pt" strokecolor="#000000">
              <v:path arrowok="t"/>
            </v:shape>
            <v:shape style="position:absolute;left:9458;top:15482;width:191;height:185" coordorigin="9458,15482" coordsize="191,185" path="m9458,15482l9649,15482,9649,15666,9458,15666,9458,15482xe" filled="f" stroked="t" strokeweight="0.5pt" strokecolor="#000000">
              <v:path arrowok="t"/>
            </v:shape>
            <v:shape style="position:absolute;left:9694;top:15482;width:191;height:185" coordorigin="9694,15482" coordsize="191,185" path="m9694,15482l9885,15482,9885,15666,9694,15666,9694,15482xe" filled="f" stroked="t" strokeweight="0.5pt" strokecolor="#000000">
              <v:path arrowok="t"/>
            </v:shape>
            <v:shape style="position:absolute;left:9934;top:15482;width:191;height:185" coordorigin="9934,15482" coordsize="191,185" path="m9934,15482l10125,15482,10125,15666,9934,15666,9934,15482xe" filled="f" stroked="t" strokeweight="0.5pt" strokecolor="#000000">
              <v:path arrowok="t"/>
            </v:shape>
            <v:shape style="position:absolute;left:10167;top:15482;width:191;height:185" coordorigin="10167,15482" coordsize="191,185" path="m10167,15482l10358,15482,10358,15666,10167,15666,10167,15482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107"/>
          <w:sz w:val="12"/>
          <w:szCs w:val="12"/>
        </w:rPr>
        <w:t>Claim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form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duly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signed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lineRule="auto" w:line="369"/>
        <w:ind w:left="172" w:right="-25" w:firstLine="5"/>
      </w:pPr>
      <w:r>
        <w:rPr>
          <w:rFonts w:cs="Arial Black" w:hAnsi="Arial Black" w:eastAsia="Arial Black" w:ascii="Arial Black"/>
          <w:w w:val="107"/>
          <w:sz w:val="12"/>
          <w:szCs w:val="12"/>
        </w:rPr>
        <w:t>iii.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Post-hospitalization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expenses</w:t>
      </w:r>
      <w:r>
        <w:rPr>
          <w:rFonts w:cs="Arial Black" w:hAnsi="Arial Black" w:eastAsia="Arial Black" w:ascii="Arial Black"/>
          <w:w w:val="107"/>
          <w:sz w:val="12"/>
          <w:szCs w:val="12"/>
        </w:rPr>
        <w:t> v.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Ambulance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Charges: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lineRule="auto" w:line="372"/>
        <w:ind w:right="-25"/>
      </w:pPr>
      <w:r>
        <w:pict>
          <v:group style="position:absolute;margin-left:148.406pt;margin-top:-0.454484pt;width:81.3055pt;height:9.7472pt;mso-position-horizontal-relative:page;mso-position-vertical-relative:paragraph;z-index:-2486" coordorigin="2968,-9" coordsize="1626,195">
            <v:shape style="position:absolute;left:2973;top:-4;width:191;height:185" coordorigin="2973,-4" coordsize="191,185" path="m2973,-4l3164,-4,3164,181,2973,181,2973,-4xe" filled="f" stroked="t" strokeweight="0.5pt" strokecolor="#000000">
              <v:path arrowok="t"/>
            </v:shape>
            <v:shape style="position:absolute;left:3213;top:-4;width:191;height:185" coordorigin="3213,-4" coordsize="191,185" path="m3213,-4l3404,-4,3404,181,3213,181,3213,-4xe" filled="f" stroked="t" strokeweight="0.5pt" strokecolor="#000000">
              <v:path arrowok="t"/>
            </v:shape>
            <v:shape style="position:absolute;left:3449;top:-4;width:191;height:185" coordorigin="3449,-4" coordsize="191,185" path="m3449,-4l3640,-4,3640,181,3449,181,3449,-4xe" filled="f" stroked="t" strokeweight="0.5pt" strokecolor="#000000">
              <v:path arrowok="t"/>
            </v:shape>
            <v:shape style="position:absolute;left:3689;top:-4;width:191;height:185" coordorigin="3689,-4" coordsize="191,185" path="m3689,-4l3880,-4,3880,181,3689,181,3689,-4xe" filled="f" stroked="t" strokeweight="0.5pt" strokecolor="#000000">
              <v:path arrowok="t"/>
            </v:shape>
            <v:shape style="position:absolute;left:3925;top:-4;width:191;height:185" coordorigin="3925,-4" coordsize="191,185" path="m3925,-4l4116,-4,4116,181,3925,181,3925,-4xe" filled="f" stroked="t" strokeweight="0.5pt" strokecolor="#000000">
              <v:path arrowok="t"/>
            </v:shape>
            <v:shape style="position:absolute;left:4165;top:-4;width:191;height:185" coordorigin="4165,-4" coordsize="191,185" path="m4165,-4l4356,-4,4356,181,4165,181,4165,-4xe" filled="f" stroked="t" strokeweight="0.5pt" strokecolor="#000000">
              <v:path arrowok="t"/>
            </v:shape>
            <v:shape style="position:absolute;left:4398;top:-4;width:191;height:185" coordorigin="4398,-4" coordsize="191,185" path="m4398,-4l4589,-4,4589,181,4398,181,4398,-4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148.406pt;margin-top:12.6858pt;width:81.3055pt;height:9.7472pt;mso-position-horizontal-relative:page;mso-position-vertical-relative:paragraph;z-index:-2485" coordorigin="2968,254" coordsize="1626,195">
            <v:shape style="position:absolute;left:2973;top:259;width:191;height:185" coordorigin="2973,259" coordsize="191,185" path="m2973,259l3164,259,3164,444,2973,444,2973,259xe" filled="f" stroked="t" strokeweight="0.5pt" strokecolor="#000000">
              <v:path arrowok="t"/>
            </v:shape>
            <v:shape style="position:absolute;left:3213;top:259;width:191;height:185" coordorigin="3213,259" coordsize="191,185" path="m3213,259l3404,259,3404,444,3213,444,3213,259xe" filled="f" stroked="t" strokeweight="0.5pt" strokecolor="#000000">
              <v:path arrowok="t"/>
            </v:shape>
            <v:shape style="position:absolute;left:3449;top:259;width:191;height:185" coordorigin="3449,259" coordsize="191,185" path="m3449,259l3640,259,3640,444,3449,444,3449,259xe" filled="f" stroked="t" strokeweight="0.5pt" strokecolor="#000000">
              <v:path arrowok="t"/>
            </v:shape>
            <v:shape style="position:absolute;left:3689;top:259;width:191;height:185" coordorigin="3689,259" coordsize="191,185" path="m3689,259l3880,259,3880,444,3689,444,3689,259xe" filled="f" stroked="t" strokeweight="0.5pt" strokecolor="#000000">
              <v:path arrowok="t"/>
            </v:shape>
            <v:shape style="position:absolute;left:3925;top:259;width:191;height:185" coordorigin="3925,259" coordsize="191,185" path="m3925,259l4116,259,4116,444,3925,444,3925,259xe" filled="f" stroked="t" strokeweight="0.5pt" strokecolor="#000000">
              <v:path arrowok="t"/>
            </v:shape>
            <v:shape style="position:absolute;left:4165;top:259;width:191;height:185" coordorigin="4165,259" coordsize="191,185" path="m4165,259l4356,259,4356,444,4165,444,4165,259xe" filled="f" stroked="t" strokeweight="0.5pt" strokecolor="#000000">
              <v:path arrowok="t"/>
            </v:shape>
            <v:shape style="position:absolute;left:4398;top:259;width:191;height:185" coordorigin="4398,259" coordsize="191,185" path="m4398,259l4589,259,4589,444,4398,444,4398,259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150.522pt;margin-top:53.361pt;width:6.9936pt;height:6.798pt;mso-position-horizontal-relative:page;mso-position-vertical-relative:paragraph;z-index:-2477" coordorigin="3010,1067" coordsize="140,136">
            <v:shape style="position:absolute;left:3010;top:1067;width:140;height:136" coordorigin="3010,1067" coordsize="140,136" path="m3010,1067l3150,1067,3150,1203,3010,1203,3010,1067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173.851pt;margin-top:53.0639pt;width:6.9939pt;height:6.798pt;mso-position-horizontal-relative:page;mso-position-vertical-relative:paragraph;z-index:-2476" coordorigin="3477,1061" coordsize="140,136">
            <v:shape style="position:absolute;left:3477;top:1061;width:140;height:136" coordorigin="3477,1061" coordsize="140,136" path="m3477,1061l3617,1061,3617,1197,3477,1197,3477,1061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107"/>
          <w:sz w:val="12"/>
          <w:szCs w:val="12"/>
        </w:rPr>
        <w:t>Rs.</w:t>
      </w:r>
      <w:r>
        <w:rPr>
          <w:rFonts w:cs="Arial Black" w:hAnsi="Arial Black" w:eastAsia="Arial Black" w:ascii="Arial Black"/>
          <w:w w:val="107"/>
          <w:sz w:val="12"/>
          <w:szCs w:val="12"/>
        </w:rPr>
        <w:t> Rs.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ind w:left="14" w:right="-45"/>
      </w:pPr>
      <w:r>
        <w:rPr>
          <w:rFonts w:cs="Arial Black" w:hAnsi="Arial Black" w:eastAsia="Arial Black" w:ascii="Arial Black"/>
          <w:w w:val="107"/>
          <w:sz w:val="12"/>
          <w:szCs w:val="12"/>
        </w:rPr>
        <w:t>iv.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Health-Check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up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cost: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before="91"/>
      </w:pPr>
      <w:r>
        <w:pict>
          <v:group style="position:absolute;margin-left:339.52pt;margin-top:3.97592pt;width:81.3055pt;height:9.7472pt;mso-position-horizontal-relative:page;mso-position-vertical-relative:paragraph;z-index:-2482" coordorigin="6790,80" coordsize="1626,195">
            <v:shape style="position:absolute;left:6795;top:85;width:191;height:185" coordorigin="6795,85" coordsize="191,185" path="m6795,85l6987,85,6987,269,6795,269,6795,85xe" filled="f" stroked="t" strokeweight="0.5pt" strokecolor="#000000">
              <v:path arrowok="t"/>
            </v:shape>
            <v:shape style="position:absolute;left:7035;top:85;width:191;height:185" coordorigin="7035,85" coordsize="191,185" path="m7035,85l7226,85,7226,269,7035,269,7035,85xe" filled="f" stroked="t" strokeweight="0.5pt" strokecolor="#000000">
              <v:path arrowok="t"/>
            </v:shape>
            <v:shape style="position:absolute;left:7271;top:85;width:191;height:185" coordorigin="7271,85" coordsize="191,185" path="m7271,85l7462,85,7462,269,7271,269,7271,85xe" filled="f" stroked="t" strokeweight="0.5pt" strokecolor="#000000">
              <v:path arrowok="t"/>
            </v:shape>
            <v:shape style="position:absolute;left:7511;top:85;width:191;height:185" coordorigin="7511,85" coordsize="191,185" path="m7511,85l7702,85,7702,269,7511,269,7511,85xe" filled="f" stroked="t" strokeweight="0.5pt" strokecolor="#000000">
              <v:path arrowok="t"/>
            </v:shape>
            <v:shape style="position:absolute;left:7747;top:85;width:191;height:185" coordorigin="7747,85" coordsize="191,185" path="m7747,85l7938,85,7938,269,7747,269,7747,85xe" filled="f" stroked="t" strokeweight="0.5pt" strokecolor="#000000">
              <v:path arrowok="t"/>
            </v:shape>
            <v:shape style="position:absolute;left:7987;top:85;width:191;height:185" coordorigin="7987,85" coordsize="191,185" path="m7987,85l8178,85,8178,269,7987,269,7987,85xe" filled="f" stroked="t" strokeweight="0.5pt" strokecolor="#000000">
              <v:path arrowok="t"/>
            </v:shape>
            <v:shape style="position:absolute;left:8220;top:85;width:191;height:185" coordorigin="8220,85" coordsize="191,185" path="m8220,85l8412,85,8412,269,8220,269,8220,85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283.545pt;margin-top:4.03402pt;width:33.8521pt;height:9.7472pt;mso-position-horizontal-relative:page;mso-position-vertical-relative:paragraph;z-index:-2478" coordorigin="5671,81" coordsize="677,195">
            <v:shape style="position:absolute;left:5676;top:86;width:191;height:185" coordorigin="5676,86" coordsize="191,185" path="m5676,86l5867,86,5867,271,5676,271,5676,86xe" filled="f" stroked="t" strokeweight="0.5pt" strokecolor="#000000">
              <v:path arrowok="t"/>
            </v:shape>
            <v:shape style="position:absolute;left:5912;top:86;width:191;height:185" coordorigin="5912,86" coordsize="191,185" path="m5912,86l6103,86,6103,271,5912,271,5912,86xe" filled="f" stroked="t" strokeweight="0.5pt" strokecolor="#000000">
              <v:path arrowok="t"/>
            </v:shape>
            <v:shape style="position:absolute;left:6152;top:86;width:191;height:185" coordorigin="6152,86" coordsize="191,185" path="m6152,86l6343,86,6343,271,6152,271,6152,86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435.583pt;margin-top:12.9223pt;width:7.0004pt;height:6.7714pt;mso-position-horizontal-relative:page;mso-position-vertical-relative:paragraph;z-index:-2457" coordorigin="8712,258" coordsize="140,135">
            <v:shape style="position:absolute;left:8712;top:258;width:140;height:135" coordorigin="8712,258" coordsize="140,135" path="m8712,258l8852,258,8852,394,8712,394,8712,258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107"/>
          <w:sz w:val="12"/>
          <w:szCs w:val="12"/>
        </w:rPr>
        <w:t>vi.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Others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(code):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ind w:left="134"/>
      </w:pPr>
      <w:r>
        <w:rPr>
          <w:rFonts w:cs="Arial Black" w:hAnsi="Arial Black" w:eastAsia="Arial Black" w:ascii="Arial Black"/>
          <w:w w:val="107"/>
          <w:sz w:val="12"/>
          <w:szCs w:val="12"/>
        </w:rPr>
        <w:t>Total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both"/>
        <w:spacing w:before="95" w:lineRule="auto" w:line="386"/>
        <w:ind w:right="-25"/>
      </w:pPr>
      <w:r>
        <w:br w:type="column"/>
      </w:r>
      <w:r>
        <w:rPr>
          <w:rFonts w:cs="Arial Black" w:hAnsi="Arial Black" w:eastAsia="Arial Black" w:ascii="Arial Black"/>
          <w:w w:val="107"/>
          <w:sz w:val="12"/>
          <w:szCs w:val="12"/>
        </w:rPr>
        <w:t>Rs.</w:t>
      </w:r>
      <w:r>
        <w:rPr>
          <w:rFonts w:cs="Arial Black" w:hAnsi="Arial Black" w:eastAsia="Arial Black" w:ascii="Arial Black"/>
          <w:w w:val="107"/>
          <w:sz w:val="12"/>
          <w:szCs w:val="12"/>
        </w:rPr>
        <w:t> Rs.</w:t>
      </w:r>
      <w:r>
        <w:rPr>
          <w:rFonts w:cs="Arial Black" w:hAnsi="Arial Black" w:eastAsia="Arial Black" w:ascii="Arial Black"/>
          <w:w w:val="107"/>
          <w:sz w:val="12"/>
          <w:szCs w:val="12"/>
        </w:rPr>
        <w:t> Rs.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before="46"/>
      </w:pPr>
      <w:r>
        <w:br w:type="column"/>
      </w:r>
      <w:r>
        <w:rPr>
          <w:rFonts w:cs="Arial Black" w:hAnsi="Arial Black" w:eastAsia="Arial Black" w:ascii="Arial Black"/>
          <w:w w:val="107"/>
          <w:sz w:val="12"/>
          <w:szCs w:val="12"/>
        </w:rPr>
        <w:t>Copy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of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the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claim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intimation,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if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any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before="60"/>
      </w:pPr>
      <w:r>
        <w:pict>
          <v:group style="position:absolute;margin-left:435.583pt;margin-top:73.3748pt;width:7.0004pt;height:6.7714pt;mso-position-horizontal-relative:page;mso-position-vertical-relative:paragraph;z-index:-2462" coordorigin="8712,1467" coordsize="140,135">
            <v:shape style="position:absolute;left:8712;top:1467;width:140;height:135" coordorigin="8712,1467" coordsize="140,135" path="m8712,1467l8852,1467,8852,1603,8712,1603,8712,1467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435.583pt;margin-top:-19.0505pt;width:7.0004pt;height:6.7714pt;mso-position-horizontal-relative:page;mso-position-vertical-relative:paragraph;z-index:-2454" coordorigin="8712,-381" coordsize="140,135">
            <v:shape style="position:absolute;left:8712;top:-381;width:140;height:135" coordorigin="8712,-381" coordsize="140,135" path="m8712,-381l8852,-381,8852,-246,8712,-246,8712,-381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107"/>
          <w:sz w:val="12"/>
          <w:szCs w:val="12"/>
        </w:rPr>
        <w:t>Hospital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Main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Bill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before="71"/>
      </w:pPr>
      <w:r>
        <w:rPr>
          <w:rFonts w:cs="Arial Black" w:hAnsi="Arial Black" w:eastAsia="Arial Black" w:ascii="Arial Black"/>
          <w:w w:val="107"/>
          <w:sz w:val="12"/>
          <w:szCs w:val="12"/>
        </w:rPr>
        <w:t>Hospital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Break-up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Bill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before="62" w:lineRule="exact" w:line="140"/>
        <w:sectPr>
          <w:type w:val="continuous"/>
          <w:pgSz w:w="11920" w:h="16840"/>
          <w:pgMar w:top="1420" w:bottom="280" w:left="400" w:right="460"/>
          <w:cols w:num="5" w:equalWidth="off">
            <w:col w:w="1708" w:space="644"/>
            <w:col w:w="159" w:space="1933"/>
            <w:col w:w="1213" w:space="425"/>
            <w:col w:w="159" w:space="2305"/>
            <w:col w:w="2514"/>
          </w:cols>
        </w:sectPr>
      </w:pPr>
      <w:r>
        <w:pict>
          <v:group style="position:absolute;margin-left:435.583pt;margin-top:27.1168pt;width:7.0004pt;height:6.7714pt;mso-position-horizontal-relative:page;mso-position-vertical-relative:paragraph;z-index:-2460" coordorigin="8712,542" coordsize="140,135">
            <v:shape style="position:absolute;left:8712;top:542;width:140;height:135" coordorigin="8712,542" coordsize="140,135" path="m8712,542l8852,542,8852,678,8712,678,8712,542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435.583pt;margin-top:15.8845pt;width:7.0004pt;height:6.7714pt;mso-position-horizontal-relative:page;mso-position-vertical-relative:paragraph;z-index:-2459" coordorigin="8712,318" coordsize="140,135">
            <v:shape style="position:absolute;left:8712;top:318;width:140;height:135" coordorigin="8712,318" coordsize="140,135" path="m8712,318l8852,318,8852,453,8712,453,8712,318xe" filled="f" stroked="t" strokeweight="0.5pt" strokecolor="#000000">
              <v:path arrowok="t"/>
            </v:shape>
            <w10:wrap type="none"/>
          </v:group>
        </w:pict>
      </w:r>
      <w:r>
        <w:pict>
          <v:shape type="#_x0000_t202" style="position:absolute;margin-left:557.895pt;margin-top:1.11832pt;width:8.456pt;height:34.34pt;mso-position-horizontal-relative:page;mso-position-vertical-relative:paragraph;z-index:-2428" filled="f" stroked="f">
            <v:textbox inset="0,0,0,0" style="layout-flow:vertical">
              <w:txbxContent>
                <w:p>
                  <w:pPr>
                    <w:rPr>
                      <w:rFonts w:cs="Arial" w:hAnsi="Arial" w:eastAsia="Arial" w:ascii="Arial"/>
                      <w:sz w:val="13"/>
                      <w:szCs w:val="13"/>
                    </w:rPr>
                    <w:jc w:val="left"/>
                    <w:spacing w:lineRule="exact" w:line="140"/>
                    <w:ind w:left="20"/>
                  </w:pPr>
                  <w:r>
                    <w:rPr>
                      <w:rFonts w:cs="Arial" w:hAnsi="Arial" w:eastAsia="Arial" w:ascii="Arial"/>
                      <w:b/>
                      <w:w w:val="92"/>
                      <w:sz w:val="13"/>
                      <w:szCs w:val="13"/>
                    </w:rPr>
                    <w:t>SECTION</w:t>
                  </w:r>
                  <w:r>
                    <w:rPr>
                      <w:rFonts w:cs="Arial" w:hAnsi="Arial" w:eastAsia="Arial" w:ascii="Arial"/>
                      <w:b/>
                      <w:w w:val="100"/>
                      <w:sz w:val="13"/>
                      <w:szCs w:val="13"/>
                    </w:rPr>
                    <w:t> </w:t>
                  </w:r>
                  <w:r>
                    <w:rPr>
                      <w:rFonts w:cs="Arial" w:hAnsi="Arial" w:eastAsia="Arial" w:ascii="Arial"/>
                      <w:b/>
                      <w:w w:val="92"/>
                      <w:sz w:val="13"/>
                      <w:szCs w:val="13"/>
                    </w:rPr>
                    <w:t>E</w:t>
                  </w:r>
                  <w:r>
                    <w:rPr>
                      <w:rFonts w:cs="Arial" w:hAnsi="Arial" w:eastAsia="Arial" w:ascii="Arial"/>
                      <w:w w:val="100"/>
                      <w:sz w:val="13"/>
                      <w:szCs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Hospital</w:t>
      </w:r>
      <w:r>
        <w:rPr>
          <w:rFonts w:cs="Arial Black" w:hAnsi="Arial Black" w:eastAsia="Arial Black" w:ascii="Arial Black"/>
          <w:w w:val="100"/>
          <w:position w:val="-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Bill</w:t>
      </w:r>
      <w:r>
        <w:rPr>
          <w:rFonts w:cs="Arial Black" w:hAnsi="Arial Black" w:eastAsia="Arial Black" w:ascii="Arial Black"/>
          <w:w w:val="100"/>
          <w:position w:val="-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Payment</w:t>
      </w:r>
      <w:r>
        <w:rPr>
          <w:rFonts w:cs="Arial Black" w:hAnsi="Arial Black" w:eastAsia="Arial Black" w:ascii="Arial Black"/>
          <w:w w:val="100"/>
          <w:position w:val="-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Receipt</w:t>
      </w:r>
      <w:r>
        <w:rPr>
          <w:rFonts w:cs="Arial Black" w:hAnsi="Arial Black" w:eastAsia="Arial Black" w:ascii="Arial Black"/>
          <w:w w:val="100"/>
          <w:position w:val="0"/>
          <w:sz w:val="12"/>
          <w:szCs w:val="12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ind w:left="180" w:right="-38"/>
      </w:pPr>
      <w:r>
        <w:pict>
          <v:group style="position:absolute;margin-left:148.406pt;margin-top:-1.07188pt;width:33.8521pt;height:9.7472pt;mso-position-horizontal-relative:page;mso-position-vertical-relative:paragraph;z-index:-2480" coordorigin="2968,-21" coordsize="677,195">
            <v:shape style="position:absolute;left:2973;top:-16;width:191;height:185" coordorigin="2973,-16" coordsize="191,185" path="m2973,-16l3164,-16,3164,169,2973,169,2973,-16xe" filled="f" stroked="t" strokeweight="0.5pt" strokecolor="#000000">
              <v:path arrowok="t"/>
            </v:shape>
            <v:shape style="position:absolute;left:3213;top:-16;width:191;height:185" coordorigin="3213,-16" coordsize="191,185" path="m3213,-16l3404,-16,3404,169,3213,169,3213,-16xe" filled="f" stroked="t" strokeweight="0.5pt" strokecolor="#000000">
              <v:path arrowok="t"/>
            </v:shape>
            <v:shape style="position:absolute;left:3449;top:-16;width:191;height:185" coordorigin="3449,-16" coordsize="191,185" path="m3449,-16l3640,-16,3640,169,3449,169,3449,-16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351.729pt;margin-top:-0.821884pt;width:33.8522pt;height:9.7472pt;mso-position-horizontal-relative:page;mso-position-vertical-relative:paragraph;z-index:-2479" coordorigin="7035,-16" coordsize="677,195">
            <v:shape style="position:absolute;left:7040;top:-11;width:191;height:185" coordorigin="7040,-11" coordsize="191,185" path="m7040,-11l7231,-11,7231,174,7040,174,7040,-11xe" filled="f" stroked="t" strokeweight="0.5pt" strokecolor="#000000">
              <v:path arrowok="t"/>
            </v:shape>
            <v:shape style="position:absolute;left:7276;top:-11;width:191;height:185" coordorigin="7276,-11" coordsize="191,185" path="m7276,-11l7467,-11,7467,174,7276,174,7276,-11xe" filled="f" stroked="t" strokeweight="0.5pt" strokecolor="#000000">
              <v:path arrowok="t"/>
            </v:shape>
            <v:shape style="position:absolute;left:7515;top:-11;width:191;height:185" coordorigin="7515,-11" coordsize="191,185" path="m7515,-11l7707,-11,7707,174,7515,174,7515,-11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107"/>
          <w:sz w:val="12"/>
          <w:szCs w:val="12"/>
        </w:rPr>
        <w:t>vii.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Pre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-hospitalization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period:</w:t>
      </w:r>
      <w:r>
        <w:rPr>
          <w:rFonts w:cs="Arial Black" w:hAnsi="Arial Black" w:eastAsia="Arial Black" w:ascii="Arial Black"/>
          <w:w w:val="100"/>
          <w:sz w:val="12"/>
          <w:szCs w:val="12"/>
        </w:rPr>
        <w:t>                 </w:t>
      </w:r>
      <w:r>
        <w:rPr>
          <w:rFonts w:cs="Arial Black" w:hAnsi="Arial Black" w:eastAsia="Arial Black" w:ascii="Arial Black"/>
          <w:w w:val="107"/>
          <w:sz w:val="12"/>
          <w:szCs w:val="12"/>
        </w:rPr>
        <w:t>days</w:t>
      </w:r>
      <w:r>
        <w:rPr>
          <w:rFonts w:cs="Arial Black" w:hAnsi="Arial Black" w:eastAsia="Arial Black" w:ascii="Arial Black"/>
          <w:w w:val="100"/>
          <w:sz w:val="12"/>
          <w:szCs w:val="12"/>
        </w:rPr>
        <w:t>                                                 </w:t>
      </w:r>
      <w:r>
        <w:rPr>
          <w:rFonts w:cs="Arial Black" w:hAnsi="Arial Black" w:eastAsia="Arial Black" w:ascii="Arial Black"/>
          <w:w w:val="107"/>
          <w:sz w:val="12"/>
          <w:szCs w:val="12"/>
        </w:rPr>
        <w:t>viii.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Post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-hospitalization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period:</w:t>
      </w:r>
      <w:r>
        <w:rPr>
          <w:rFonts w:cs="Arial Black" w:hAnsi="Arial Black" w:eastAsia="Arial Black" w:ascii="Arial Black"/>
          <w:w w:val="100"/>
          <w:sz w:val="12"/>
          <w:szCs w:val="12"/>
        </w:rPr>
        <w:t>   </w:t>
      </w:r>
      <w:r>
        <w:rPr>
          <w:rFonts w:cs="Arial Black" w:hAnsi="Arial Black" w:eastAsia="Arial Black" w:ascii="Arial Black"/>
          <w:w w:val="107"/>
          <w:sz w:val="12"/>
          <w:szCs w:val="12"/>
        </w:rPr>
        <w:t>days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before="79" w:lineRule="exact" w:line="140"/>
        <w:sectPr>
          <w:type w:val="continuous"/>
          <w:pgSz w:w="11920" w:h="16840"/>
          <w:pgMar w:top="1420" w:bottom="280" w:left="400" w:right="460"/>
          <w:cols w:num="2" w:equalWidth="off">
            <w:col w:w="6305" w:space="2242"/>
            <w:col w:w="2513"/>
          </w:cols>
        </w:sectPr>
      </w:pPr>
      <w:r>
        <w:br w:type="column"/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Hospital</w:t>
      </w:r>
      <w:r>
        <w:rPr>
          <w:rFonts w:cs="Arial Black" w:hAnsi="Arial Black" w:eastAsia="Arial Black" w:ascii="Arial Black"/>
          <w:w w:val="100"/>
          <w:position w:val="-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Discharge</w:t>
      </w:r>
      <w:r>
        <w:rPr>
          <w:rFonts w:cs="Arial Black" w:hAnsi="Arial Black" w:eastAsia="Arial Black" w:ascii="Arial Black"/>
          <w:w w:val="100"/>
          <w:position w:val="-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Summary</w:t>
      </w:r>
      <w:r>
        <w:rPr>
          <w:rFonts w:cs="Arial Black" w:hAnsi="Arial Black" w:eastAsia="Arial Black" w:ascii="Arial Black"/>
          <w:w w:val="100"/>
          <w:position w:val="0"/>
          <w:sz w:val="12"/>
          <w:szCs w:val="12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before="24"/>
        <w:ind w:left="189"/>
      </w:pPr>
      <w:r>
        <w:rPr>
          <w:rFonts w:cs="Arial Black" w:hAnsi="Arial Black" w:eastAsia="Arial Black" w:ascii="Arial Black"/>
          <w:w w:val="107"/>
          <w:sz w:val="12"/>
          <w:szCs w:val="12"/>
        </w:rPr>
        <w:t>b)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Claim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for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Domiciliary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Hospitalization: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ind w:left="187"/>
      </w:pPr>
      <w:r>
        <w:rPr>
          <w:rFonts w:cs="Arial Black" w:hAnsi="Arial Black" w:eastAsia="Arial Black" w:ascii="Arial Black"/>
          <w:w w:val="107"/>
          <w:sz w:val="12"/>
          <w:szCs w:val="12"/>
        </w:rPr>
        <w:t>c)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Details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of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Lump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sum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/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cash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benefit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claimed: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before="80" w:lineRule="exact" w:line="160"/>
        <w:ind w:left="185" w:right="-40"/>
      </w:pPr>
      <w:r>
        <w:pict>
          <v:group style="position:absolute;margin-left:148.406pt;margin-top:3.42022pt;width:81.3055pt;height:9.7472pt;mso-position-horizontal-relative:page;mso-position-vertical-relative:paragraph;z-index:-2475" coordorigin="2968,68" coordsize="1626,195">
            <v:shape style="position:absolute;left:2973;top:73;width:191;height:185" coordorigin="2973,73" coordsize="191,185" path="m2973,73l3164,73,3164,258,2973,258,2973,73xe" filled="f" stroked="t" strokeweight="0.5pt" strokecolor="#000000">
              <v:path arrowok="t"/>
            </v:shape>
            <v:shape style="position:absolute;left:3213;top:73;width:191;height:185" coordorigin="3213,73" coordsize="191,185" path="m3213,73l3404,73,3404,258,3213,258,3213,73xe" filled="f" stroked="t" strokeweight="0.5pt" strokecolor="#000000">
              <v:path arrowok="t"/>
            </v:shape>
            <v:shape style="position:absolute;left:3449;top:73;width:191;height:185" coordorigin="3449,73" coordsize="191,185" path="m3449,73l3640,73,3640,258,3449,258,3449,73xe" filled="f" stroked="t" strokeweight="0.5pt" strokecolor="#000000">
              <v:path arrowok="t"/>
            </v:shape>
            <v:shape style="position:absolute;left:3689;top:73;width:191;height:185" coordorigin="3689,73" coordsize="191,185" path="m3689,73l3880,73,3880,258,3689,258,3689,73xe" filled="f" stroked="t" strokeweight="0.5pt" strokecolor="#000000">
              <v:path arrowok="t"/>
            </v:shape>
            <v:shape style="position:absolute;left:3925;top:73;width:191;height:185" coordorigin="3925,73" coordsize="191,185" path="m3925,73l4116,73,4116,258,3925,258,3925,73xe" filled="f" stroked="t" strokeweight="0.5pt" strokecolor="#000000">
              <v:path arrowok="t"/>
            </v:shape>
            <v:shape style="position:absolute;left:4165;top:73;width:191;height:185" coordorigin="4165,73" coordsize="191,185" path="m4165,73l4356,73,4356,258,4165,258,4165,73xe" filled="f" stroked="t" strokeweight="0.5pt" strokecolor="#000000">
              <v:path arrowok="t"/>
            </v:shape>
            <v:shape style="position:absolute;left:4398;top:73;width:191;height:185" coordorigin="4398,73" coordsize="191,185" path="m4398,73l4589,73,4589,258,4398,258,4398,73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i.</w:t>
      </w:r>
      <w:r>
        <w:rPr>
          <w:rFonts w:cs="Arial Black" w:hAnsi="Arial Black" w:eastAsia="Arial Black" w:ascii="Arial Black"/>
          <w:w w:val="100"/>
          <w:position w:val="-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Hospital</w:t>
      </w:r>
      <w:r>
        <w:rPr>
          <w:rFonts w:cs="Arial Black" w:hAnsi="Arial Black" w:eastAsia="Arial Black" w:ascii="Arial Black"/>
          <w:w w:val="100"/>
          <w:position w:val="-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Daily</w:t>
      </w:r>
      <w:r>
        <w:rPr>
          <w:rFonts w:cs="Arial Black" w:hAnsi="Arial Black" w:eastAsia="Arial Black" w:ascii="Arial Black"/>
          <w:w w:val="100"/>
          <w:position w:val="-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cash:</w:t>
      </w:r>
      <w:r>
        <w:rPr>
          <w:rFonts w:cs="Arial Black" w:hAnsi="Arial Black" w:eastAsia="Arial Black" w:ascii="Arial Black"/>
          <w:w w:val="100"/>
          <w:position w:val="-1"/>
          <w:sz w:val="12"/>
          <w:szCs w:val="12"/>
        </w:rPr>
        <w:t>                             </w:t>
      </w:r>
      <w:r>
        <w:rPr>
          <w:rFonts w:cs="Arial Black" w:hAnsi="Arial Black" w:eastAsia="Arial Black" w:ascii="Arial Black"/>
          <w:w w:val="107"/>
          <w:position w:val="1"/>
          <w:sz w:val="12"/>
          <w:szCs w:val="12"/>
        </w:rPr>
        <w:t>Rs.</w:t>
      </w:r>
      <w:r>
        <w:rPr>
          <w:rFonts w:cs="Arial Black" w:hAnsi="Arial Black" w:eastAsia="Arial Black" w:ascii="Arial Black"/>
          <w:w w:val="100"/>
          <w:position w:val="0"/>
          <w:sz w:val="12"/>
          <w:szCs w:val="12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before="4"/>
        <w:ind w:right="-38"/>
      </w:pPr>
      <w:r>
        <w:br w:type="column"/>
      </w:r>
      <w:r>
        <w:rPr>
          <w:rFonts w:cs="Arial Black" w:hAnsi="Arial Black" w:eastAsia="Arial Black" w:ascii="Arial Black"/>
          <w:w w:val="107"/>
          <w:sz w:val="12"/>
          <w:szCs w:val="12"/>
        </w:rPr>
        <w:t>Yes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before="5"/>
      </w:pPr>
      <w:r>
        <w:br w:type="column"/>
      </w:r>
      <w:r>
        <w:rPr>
          <w:rFonts w:cs="Arial Black" w:hAnsi="Arial Black" w:eastAsia="Arial Black" w:ascii="Arial Black"/>
          <w:w w:val="107"/>
          <w:position w:val="2"/>
          <w:sz w:val="12"/>
          <w:szCs w:val="12"/>
        </w:rPr>
        <w:t>No</w:t>
      </w:r>
      <w:r>
        <w:rPr>
          <w:rFonts w:cs="Arial Black" w:hAnsi="Arial Black" w:eastAsia="Arial Black" w:ascii="Arial Black"/>
          <w:w w:val="100"/>
          <w:position w:val="2"/>
          <w:sz w:val="12"/>
          <w:szCs w:val="12"/>
        </w:rPr>
        <w:t>    </w:t>
      </w:r>
      <w:r>
        <w:rPr>
          <w:rFonts w:cs="Arial Black" w:hAnsi="Arial Black" w:eastAsia="Arial Black" w:ascii="Arial Black"/>
          <w:w w:val="107"/>
          <w:position w:val="0"/>
          <w:sz w:val="12"/>
          <w:szCs w:val="12"/>
        </w:rPr>
        <w:t>(If</w:t>
      </w:r>
      <w:r>
        <w:rPr>
          <w:rFonts w:cs="Arial Black" w:hAnsi="Arial Black" w:eastAsia="Arial Black" w:ascii="Arial Black"/>
          <w:w w:val="100"/>
          <w:position w:val="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0"/>
          <w:sz w:val="12"/>
          <w:szCs w:val="12"/>
        </w:rPr>
        <w:t>yes,</w:t>
      </w:r>
      <w:r>
        <w:rPr>
          <w:rFonts w:cs="Arial Black" w:hAnsi="Arial Black" w:eastAsia="Arial Black" w:ascii="Arial Black"/>
          <w:w w:val="100"/>
          <w:position w:val="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0"/>
          <w:sz w:val="12"/>
          <w:szCs w:val="12"/>
        </w:rPr>
        <w:t>provide</w:t>
      </w:r>
      <w:r>
        <w:rPr>
          <w:rFonts w:cs="Arial Black" w:hAnsi="Arial Black" w:eastAsia="Arial Black" w:ascii="Arial Black"/>
          <w:w w:val="100"/>
          <w:position w:val="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0"/>
          <w:sz w:val="12"/>
          <w:szCs w:val="12"/>
        </w:rPr>
        <w:t>details</w:t>
      </w:r>
      <w:r>
        <w:rPr>
          <w:rFonts w:cs="Arial Black" w:hAnsi="Arial Black" w:eastAsia="Arial Black" w:ascii="Arial Black"/>
          <w:w w:val="100"/>
          <w:position w:val="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0"/>
          <w:sz w:val="12"/>
          <w:szCs w:val="12"/>
        </w:rPr>
        <w:t>in</w:t>
      </w:r>
      <w:r>
        <w:rPr>
          <w:rFonts w:cs="Arial Black" w:hAnsi="Arial Black" w:eastAsia="Arial Black" w:ascii="Arial Black"/>
          <w:w w:val="100"/>
          <w:position w:val="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0"/>
          <w:sz w:val="12"/>
          <w:szCs w:val="12"/>
        </w:rPr>
        <w:t>annexure)</w:t>
      </w:r>
      <w:r>
        <w:rPr>
          <w:rFonts w:cs="Arial Black" w:hAnsi="Arial Black" w:eastAsia="Arial Black" w:ascii="Arial Black"/>
          <w:w w:val="100"/>
          <w:position w:val="0"/>
          <w:sz w:val="12"/>
          <w:szCs w:val="12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lineRule="exact" w:line="160"/>
        <w:ind w:left="1258" w:right="-38"/>
      </w:pPr>
      <w:r>
        <w:pict>
          <v:group style="position:absolute;margin-left:283.545pt;margin-top:25.2487pt;width:33.8521pt;height:9.7472pt;mso-position-horizontal-relative:page;mso-position-vertical-relative:paragraph;z-index:-2471" coordorigin="5671,505" coordsize="677,195">
            <v:shape style="position:absolute;left:5676;top:510;width:191;height:185" coordorigin="5676,510" coordsize="191,185" path="m5676,510l5867,510,5867,695,5676,695,5676,510xe" filled="f" stroked="t" strokeweight="0.5pt" strokecolor="#000000">
              <v:path arrowok="t"/>
            </v:shape>
            <v:shape style="position:absolute;left:5912;top:510;width:191;height:185" coordorigin="5912,510" coordsize="191,185" path="m5912,510l6103,510,6103,695,5912,695,5912,510xe" filled="f" stroked="t" strokeweight="0.5pt" strokecolor="#000000">
              <v:path arrowok="t"/>
            </v:shape>
            <v:shape style="position:absolute;left:6152;top:510;width:191;height:185" coordorigin="6152,510" coordsize="191,185" path="m6152,510l6343,510,6343,695,6152,695,6152,510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107"/>
          <w:sz w:val="12"/>
          <w:szCs w:val="12"/>
        </w:rPr>
        <w:t>ii.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Surgical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Cash: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sz w:val="14"/>
          <w:szCs w:val="14"/>
        </w:rPr>
        <w:jc w:val="left"/>
        <w:spacing w:before="4" w:lineRule="exact" w:line="140"/>
      </w:pPr>
      <w:r>
        <w:br w:type="column"/>
      </w: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ind w:right="-38"/>
      </w:pPr>
      <w:r>
        <w:pict>
          <v:group style="position:absolute;margin-left:339.276pt;margin-top:-0.454384pt;width:81.3056pt;height:9.7471pt;mso-position-horizontal-relative:page;mso-position-vertical-relative:paragraph;z-index:-2470" coordorigin="6786,-9" coordsize="1626,195">
            <v:shape style="position:absolute;left:6791;top:-4;width:191;height:185" coordorigin="6791,-4" coordsize="191,185" path="m6791,-4l6982,-4,6982,181,6791,181,6791,-4xe" filled="f" stroked="t" strokeweight="0.5pt" strokecolor="#000000">
              <v:path arrowok="t"/>
            </v:shape>
            <v:shape style="position:absolute;left:7030;top:-4;width:191;height:185" coordorigin="7030,-4" coordsize="191,185" path="m7030,-4l7222,-4,7222,181,7030,181,7030,-4xe" filled="f" stroked="t" strokeweight="0.5pt" strokecolor="#000000">
              <v:path arrowok="t"/>
            </v:shape>
            <v:shape style="position:absolute;left:7266;top:-4;width:191;height:185" coordorigin="7266,-4" coordsize="191,185" path="m7266,-4l7458,-4,7458,181,7266,181,7266,-4xe" filled="f" stroked="t" strokeweight="0.5pt" strokecolor="#000000">
              <v:path arrowok="t"/>
            </v:shape>
            <v:shape style="position:absolute;left:7506;top:-4;width:191;height:185" coordorigin="7506,-4" coordsize="191,185" path="m7506,-4l7697,-4,7697,181,7506,181,7506,-4xe" filled="f" stroked="t" strokeweight="0.5pt" strokecolor="#000000">
              <v:path arrowok="t"/>
            </v:shape>
            <v:shape style="position:absolute;left:7742;top:-4;width:191;height:185" coordorigin="7742,-4" coordsize="191,185" path="m7742,-4l7933,-4,7933,181,7742,181,7742,-4xe" filled="f" stroked="t" strokeweight="0.5pt" strokecolor="#000000">
              <v:path arrowok="t"/>
            </v:shape>
            <v:shape style="position:absolute;left:7982;top:-4;width:191;height:185" coordorigin="7982,-4" coordsize="191,185" path="m7982,-4l8173,-4,8173,181,7982,181,7982,-4xe" filled="f" stroked="t" strokeweight="0.5pt" strokecolor="#000000">
              <v:path arrowok="t"/>
            </v:shape>
            <v:shape style="position:absolute;left:8215;top:-4;width:191;height:185" coordorigin="8215,-4" coordsize="191,185" path="m8215,-4l8407,-4,8407,181,8215,181,8215,-4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339.276pt;margin-top:13.0456pt;width:81.3056pt;height:9.7471pt;mso-position-horizontal-relative:page;mso-position-vertical-relative:paragraph;z-index:-2469" coordorigin="6786,261" coordsize="1626,195">
            <v:shape style="position:absolute;left:6791;top:266;width:191;height:185" coordorigin="6791,266" coordsize="191,185" path="m6791,266l6982,266,6982,451,6791,451,6791,266xe" filled="f" stroked="t" strokeweight="0.5pt" strokecolor="#000000">
              <v:path arrowok="t"/>
            </v:shape>
            <v:shape style="position:absolute;left:7030;top:266;width:191;height:185" coordorigin="7030,266" coordsize="191,185" path="m7030,266l7222,266,7222,451,7030,451,7030,266xe" filled="f" stroked="t" strokeweight="0.5pt" strokecolor="#000000">
              <v:path arrowok="t"/>
            </v:shape>
            <v:shape style="position:absolute;left:7266;top:266;width:191;height:185" coordorigin="7266,266" coordsize="191,185" path="m7266,266l7458,266,7458,451,7266,451,7266,266xe" filled="f" stroked="t" strokeweight="0.5pt" strokecolor="#000000">
              <v:path arrowok="t"/>
            </v:shape>
            <v:shape style="position:absolute;left:7506;top:266;width:191;height:185" coordorigin="7506,266" coordsize="191,185" path="m7506,266l7697,266,7697,451,7506,451,7506,266xe" filled="f" stroked="t" strokeweight="0.5pt" strokecolor="#000000">
              <v:path arrowok="t"/>
            </v:shape>
            <v:shape style="position:absolute;left:7742;top:266;width:191;height:185" coordorigin="7742,266" coordsize="191,185" path="m7742,266l7933,266,7933,451,7742,451,7742,266xe" filled="f" stroked="t" strokeweight="0.5pt" strokecolor="#000000">
              <v:path arrowok="t"/>
            </v:shape>
            <v:shape style="position:absolute;left:7982;top:266;width:191;height:185" coordorigin="7982,266" coordsize="191,185" path="m7982,266l8173,266,8173,451,7982,451,7982,266xe" filled="f" stroked="t" strokeweight="0.5pt" strokecolor="#000000">
              <v:path arrowok="t"/>
            </v:shape>
            <v:shape style="position:absolute;left:8215;top:266;width:191;height:185" coordorigin="8215,266" coordsize="191,185" path="m8215,266l8407,266,8407,451,8215,451,8215,266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339.276pt;margin-top:26.2287pt;width:81.3056pt;height:9.7471pt;mso-position-horizontal-relative:page;mso-position-vertical-relative:paragraph;z-index:-2468" coordorigin="6786,525" coordsize="1626,195">
            <v:shape style="position:absolute;left:6791;top:530;width:191;height:185" coordorigin="6791,530" coordsize="191,185" path="m6791,530l6982,530,6982,715,6791,715,6791,530xe" filled="f" stroked="t" strokeweight="0.5pt" strokecolor="#000000">
              <v:path arrowok="t"/>
            </v:shape>
            <v:shape style="position:absolute;left:7030;top:530;width:191;height:185" coordorigin="7030,530" coordsize="191,185" path="m7030,530l7222,530,7222,715,7030,715,7030,530xe" filled="f" stroked="t" strokeweight="0.5pt" strokecolor="#000000">
              <v:path arrowok="t"/>
            </v:shape>
            <v:shape style="position:absolute;left:7266;top:530;width:191;height:185" coordorigin="7266,530" coordsize="191,185" path="m7266,530l7458,530,7458,715,7266,715,7266,530xe" filled="f" stroked="t" strokeweight="0.5pt" strokecolor="#000000">
              <v:path arrowok="t"/>
            </v:shape>
            <v:shape style="position:absolute;left:7506;top:530;width:191;height:185" coordorigin="7506,530" coordsize="191,185" path="m7506,530l7697,530,7697,715,7506,715,7506,530xe" filled="f" stroked="t" strokeweight="0.5pt" strokecolor="#000000">
              <v:path arrowok="t"/>
            </v:shape>
            <v:shape style="position:absolute;left:7742;top:530;width:191;height:185" coordorigin="7742,530" coordsize="191,185" path="m7742,530l7933,530,7933,715,7742,715,7742,530xe" filled="f" stroked="t" strokeweight="0.5pt" strokecolor="#000000">
              <v:path arrowok="t"/>
            </v:shape>
            <v:shape style="position:absolute;left:7982;top:530;width:191;height:185" coordorigin="7982,530" coordsize="191,185" path="m7982,530l8173,530,8173,715,7982,715,7982,530xe" filled="f" stroked="t" strokeweight="0.5pt" strokecolor="#000000">
              <v:path arrowok="t"/>
            </v:shape>
            <v:shape style="position:absolute;left:8215;top:530;width:191;height:185" coordorigin="8215,530" coordsize="191,185" path="m8215,530l8407,530,8407,715,8215,715,8215,530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107"/>
          <w:sz w:val="12"/>
          <w:szCs w:val="12"/>
        </w:rPr>
        <w:t>Rs.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before="52"/>
      </w:pPr>
      <w:r>
        <w:br w:type="column"/>
      </w:r>
      <w:r>
        <w:rPr>
          <w:rFonts w:cs="Arial Black" w:hAnsi="Arial Black" w:eastAsia="Arial Black" w:ascii="Arial Black"/>
          <w:w w:val="107"/>
          <w:sz w:val="12"/>
          <w:szCs w:val="12"/>
        </w:rPr>
        <w:t>Pharmacy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Bill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before="63"/>
      </w:pPr>
      <w:r>
        <w:pict>
          <v:group style="position:absolute;margin-left:339.52pt;margin-top:-37.0176pt;width:81.3055pt;height:9.7472pt;mso-position-horizontal-relative:page;mso-position-vertical-relative:paragraph;z-index:-2481" coordorigin="6790,-740" coordsize="1626,195">
            <v:shape style="position:absolute;left:6795;top:-735;width:191;height:185" coordorigin="6795,-735" coordsize="191,185" path="m6795,-735l6987,-735,6987,-550,6795,-550,6795,-735xe" filled="f" stroked="t" strokeweight="0.5pt" strokecolor="#000000">
              <v:path arrowok="t"/>
            </v:shape>
            <v:shape style="position:absolute;left:7035;top:-735;width:191;height:185" coordorigin="7035,-735" coordsize="191,185" path="m7035,-735l7226,-735,7226,-550,7035,-550,7035,-735xe" filled="f" stroked="t" strokeweight="0.5pt" strokecolor="#000000">
              <v:path arrowok="t"/>
            </v:shape>
            <v:shape style="position:absolute;left:7271;top:-735;width:191;height:185" coordorigin="7271,-735" coordsize="191,185" path="m7271,-735l7462,-735,7462,-550,7271,-550,7271,-735xe" filled="f" stroked="t" strokeweight="0.5pt" strokecolor="#000000">
              <v:path arrowok="t"/>
            </v:shape>
            <v:shape style="position:absolute;left:7511;top:-735;width:191;height:185" coordorigin="7511,-735" coordsize="191,185" path="m7511,-735l7702,-735,7702,-550,7511,-550,7511,-735xe" filled="f" stroked="t" strokeweight="0.5pt" strokecolor="#000000">
              <v:path arrowok="t"/>
            </v:shape>
            <v:shape style="position:absolute;left:7747;top:-735;width:191;height:185" coordorigin="7747,-735" coordsize="191,185" path="m7747,-735l7938,-735,7938,-550,7747,-550,7747,-735xe" filled="f" stroked="t" strokeweight="0.5pt" strokecolor="#000000">
              <v:path arrowok="t"/>
            </v:shape>
            <v:shape style="position:absolute;left:7987;top:-735;width:191;height:185" coordorigin="7987,-735" coordsize="191,185" path="m7987,-735l8178,-735,8178,-550,7987,-550,7987,-735xe" filled="f" stroked="t" strokeweight="0.5pt" strokecolor="#000000">
              <v:path arrowok="t"/>
            </v:shape>
            <v:shape style="position:absolute;left:8220;top:-735;width:191;height:185" coordorigin="8220,-735" coordsize="191,185" path="m8220,-735l8412,-735,8412,-550,8220,-550,8220,-735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435.583pt;margin-top:4.38752pt;width:7.0004pt;height:6.7714pt;mso-position-horizontal-relative:page;mso-position-vertical-relative:paragraph;z-index:-2461" coordorigin="8712,88" coordsize="140,135">
            <v:shape style="position:absolute;left:8712;top:88;width:140;height:135" coordorigin="8712,88" coordsize="140,135" path="m8712,88l8852,88,8852,223,8712,223,8712,88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559.962pt;margin-top:8.03032pt;width:5.9876pt;height:89.7378pt;mso-position-horizontal-relative:page;mso-position-vertical-relative:paragraph;z-index:-2435" coordorigin="11199,161" coordsize="120,1795">
            <v:shape style="position:absolute;left:11204;top:166;width:110;height:1785" coordorigin="11204,166" coordsize="110,1785" path="m11204,166l11204,1950,11314,1950,11314,166,11204,166xe" filled="t" fillcolor="#000000" stroked="f">
              <v:path arrowok="t"/>
              <v:fill/>
            </v:shape>
            <v:shape style="position:absolute;left:11204;top:166;width:110;height:1785" coordorigin="11204,166" coordsize="110,1785" path="m11204,166l11314,166,11314,1950,11204,1950,11204,166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107"/>
          <w:sz w:val="12"/>
          <w:szCs w:val="12"/>
        </w:rPr>
        <w:t>Operation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Theater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Notes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before="58"/>
        <w:sectPr>
          <w:type w:val="continuous"/>
          <w:pgSz w:w="11920" w:h="16840"/>
          <w:pgMar w:top="1420" w:bottom="280" w:left="400" w:right="460"/>
          <w:cols w:num="5" w:equalWidth="off">
            <w:col w:w="2511" w:space="353"/>
            <w:col w:w="173" w:space="247"/>
            <w:col w:w="2053" w:space="741"/>
            <w:col w:w="159" w:space="2310"/>
            <w:col w:w="2513"/>
          </w:cols>
        </w:sectPr>
      </w:pPr>
      <w:r>
        <w:pict>
          <v:group style="position:absolute;margin-left:435.583pt;margin-top:15.2386pt;width:7.0004pt;height:6.7714pt;mso-position-horizontal-relative:page;mso-position-vertical-relative:paragraph;z-index:-2463" coordorigin="8712,305" coordsize="140,135">
            <v:shape style="position:absolute;left:8712;top:305;width:140;height:135" coordorigin="8712,305" coordsize="140,135" path="m8712,305l8852,305,8852,440,8712,440,8712,305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352.94pt;margin-top:760.271pt;width:116.611pt;height:9.7472pt;mso-position-horizontal-relative:page;mso-position-vertical-relative:page;z-index:-2450" coordorigin="7059,15205" coordsize="2332,195">
            <v:shape style="position:absolute;left:7064;top:15210;width:191;height:185" coordorigin="7064,15210" coordsize="191,185" path="m7064,15210l7255,15210,7255,15395,7064,15395,7064,15210xe" filled="f" stroked="t" strokeweight="0.5pt" strokecolor="#000000">
              <v:path arrowok="t"/>
            </v:shape>
            <v:shape style="position:absolute;left:7304;top:15210;width:191;height:185" coordorigin="7304,15210" coordsize="191,185" path="m7304,15210l7495,15210,7495,15395,7304,15395,7304,15210xe" filled="f" stroked="t" strokeweight="0.5pt" strokecolor="#000000">
              <v:path arrowok="t"/>
            </v:shape>
            <v:shape style="position:absolute;left:7540;top:15210;width:191;height:185" coordorigin="7540,15210" coordsize="191,185" path="m7540,15210l7731,15210,7731,15395,7540,15395,7540,15210xe" filled="f" stroked="t" strokeweight="0.5pt" strokecolor="#000000">
              <v:path arrowok="t"/>
            </v:shape>
            <v:shape style="position:absolute;left:7770;top:15210;width:191;height:185" coordorigin="7770,15210" coordsize="191,185" path="m7770,15210l7961,15210,7961,15395,7770,15395,7770,15210xe" filled="f" stroked="t" strokeweight="0.5pt" strokecolor="#000000">
              <v:path arrowok="t"/>
            </v:shape>
            <v:shape style="position:absolute;left:8010;top:15210;width:191;height:185" coordorigin="8010,15210" coordsize="191,185" path="m8010,15210l8201,15210,8201,15395,8010,15395,8010,15210xe" filled="f" stroked="t" strokeweight="0.5pt" strokecolor="#000000">
              <v:path arrowok="t"/>
            </v:shape>
            <v:shape style="position:absolute;left:8246;top:15210;width:191;height:185" coordorigin="8246,15210" coordsize="191,185" path="m8246,15210l8437,15210,8437,15395,8246,15395,8246,15210xe" filled="f" stroked="t" strokeweight="0.5pt" strokecolor="#000000">
              <v:path arrowok="t"/>
            </v:shape>
            <v:shape style="position:absolute;left:8486;top:15210;width:191;height:185" coordorigin="8486,15210" coordsize="191,185" path="m8486,15210l8677,15210,8677,15395,8486,15395,8486,15210xe" filled="f" stroked="t" strokeweight="0.5pt" strokecolor="#000000">
              <v:path arrowok="t"/>
            </v:shape>
            <v:shape style="position:absolute;left:8722;top:15210;width:191;height:185" coordorigin="8722,15210" coordsize="191,185" path="m8722,15210l8913,15210,8913,15395,8722,15395,8722,15210xe" filled="f" stroked="t" strokeweight="0.5pt" strokecolor="#000000">
              <v:path arrowok="t"/>
            </v:shape>
            <v:shape style="position:absolute;left:8961;top:15210;width:191;height:185" coordorigin="8961,15210" coordsize="191,185" path="m8961,15210l9153,15210,9153,15395,8961,15395,8961,15210xe" filled="f" stroked="t" strokeweight="0.5pt" strokecolor="#000000">
              <v:path arrowok="t"/>
            </v:shape>
            <v:shape style="position:absolute;left:9195;top:15210;width:191;height:185" coordorigin="9195,15210" coordsize="191,185" path="m9195,15210l9386,15210,9386,15395,9195,15395,9195,15210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107"/>
          <w:sz w:val="12"/>
          <w:szCs w:val="12"/>
        </w:rPr>
        <w:t>ECG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before="94"/>
        <w:ind w:left="190" w:right="-38"/>
      </w:pPr>
      <w:r>
        <w:rPr>
          <w:rFonts w:cs="Arial Black" w:hAnsi="Arial Black" w:eastAsia="Arial Black" w:ascii="Arial Black"/>
          <w:w w:val="107"/>
          <w:sz w:val="12"/>
          <w:szCs w:val="12"/>
        </w:rPr>
        <w:t>iii.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Critical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Illness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benefit: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sz w:val="10"/>
          <w:szCs w:val="10"/>
        </w:rPr>
        <w:jc w:val="left"/>
        <w:spacing w:before="1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ind w:right="-38"/>
      </w:pPr>
      <w:r>
        <w:pict>
          <v:group style="position:absolute;margin-left:148.406pt;margin-top:-0.454484pt;width:81.3055pt;height:9.7472pt;mso-position-horizontal-relative:page;mso-position-vertical-relative:paragraph;z-index:-2474" coordorigin="2968,-9" coordsize="1626,195">
            <v:shape style="position:absolute;left:2973;top:-4;width:191;height:185" coordorigin="2973,-4" coordsize="191,185" path="m2973,-4l3164,-4,3164,181,2973,181,2973,-4xe" filled="f" stroked="t" strokeweight="0.5pt" strokecolor="#000000">
              <v:path arrowok="t"/>
            </v:shape>
            <v:shape style="position:absolute;left:3213;top:-4;width:191;height:185" coordorigin="3213,-4" coordsize="191,185" path="m3213,-4l3404,-4,3404,181,3213,181,3213,-4xe" filled="f" stroked="t" strokeweight="0.5pt" strokecolor="#000000">
              <v:path arrowok="t"/>
            </v:shape>
            <v:shape style="position:absolute;left:3449;top:-4;width:191;height:185" coordorigin="3449,-4" coordsize="191,185" path="m3449,-4l3640,-4,3640,181,3449,181,3449,-4xe" filled="f" stroked="t" strokeweight="0.5pt" strokecolor="#000000">
              <v:path arrowok="t"/>
            </v:shape>
            <v:shape style="position:absolute;left:3689;top:-4;width:191;height:185" coordorigin="3689,-4" coordsize="191,185" path="m3689,-4l3880,-4,3880,181,3689,181,3689,-4xe" filled="f" stroked="t" strokeweight="0.5pt" strokecolor="#000000">
              <v:path arrowok="t"/>
            </v:shape>
            <v:shape style="position:absolute;left:3925;top:-4;width:191;height:185" coordorigin="3925,-4" coordsize="191,185" path="m3925,-4l4116,-4,4116,181,3925,181,3925,-4xe" filled="f" stroked="t" strokeweight="0.5pt" strokecolor="#000000">
              <v:path arrowok="t"/>
            </v:shape>
            <v:shape style="position:absolute;left:4165;top:-4;width:191;height:185" coordorigin="4165,-4" coordsize="191,185" path="m4165,-4l4356,-4,4356,181,4165,181,4165,-4xe" filled="f" stroked="t" strokeweight="0.5pt" strokecolor="#000000">
              <v:path arrowok="t"/>
            </v:shape>
            <v:shape style="position:absolute;left:4398;top:-4;width:191;height:185" coordorigin="4398,-4" coordsize="191,185" path="m4398,-4l4589,-4,4589,181,4398,181,4398,-4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107"/>
          <w:sz w:val="12"/>
          <w:szCs w:val="12"/>
        </w:rPr>
        <w:t>Rs.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before="92"/>
        <w:ind w:right="-38"/>
      </w:pPr>
      <w:r>
        <w:br w:type="column"/>
      </w:r>
      <w:r>
        <w:rPr>
          <w:rFonts w:cs="Arial Black" w:hAnsi="Arial Black" w:eastAsia="Arial Black" w:ascii="Arial Black"/>
          <w:w w:val="107"/>
          <w:sz w:val="12"/>
          <w:szCs w:val="12"/>
        </w:rPr>
        <w:t>iv.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Convalescence: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before="94"/>
        <w:ind w:right="-38"/>
      </w:pPr>
      <w:r>
        <w:br w:type="column"/>
      </w:r>
      <w:r>
        <w:rPr>
          <w:rFonts w:cs="Arial Black" w:hAnsi="Arial Black" w:eastAsia="Arial Black" w:ascii="Arial Black"/>
          <w:w w:val="107"/>
          <w:sz w:val="12"/>
          <w:szCs w:val="12"/>
        </w:rPr>
        <w:t>Rs.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before="19"/>
      </w:pPr>
      <w:r>
        <w:br w:type="column"/>
      </w:r>
      <w:r>
        <w:rPr>
          <w:rFonts w:cs="Arial Black" w:hAnsi="Arial Black" w:eastAsia="Arial Black" w:ascii="Arial Black"/>
          <w:w w:val="107"/>
          <w:sz w:val="12"/>
          <w:szCs w:val="12"/>
        </w:rPr>
        <w:t>Doctor’s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request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for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investigation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lineRule="exact" w:line="140"/>
        <w:sectPr>
          <w:type w:val="continuous"/>
          <w:pgSz w:w="11920" w:h="16840"/>
          <w:pgMar w:top="1420" w:bottom="280" w:left="400" w:right="460"/>
          <w:cols w:num="5" w:equalWidth="off">
            <w:col w:w="1350" w:space="1002"/>
            <w:col w:w="159" w:space="2031"/>
            <w:col w:w="881" w:space="654"/>
            <w:col w:w="159" w:space="2310"/>
            <w:col w:w="2514"/>
          </w:cols>
        </w:sectPr>
      </w:pPr>
      <w:r>
        <w:pict>
          <v:group style="position:absolute;margin-left:435.583pt;margin-top:3.73618pt;width:7.0004pt;height:6.7714pt;mso-position-horizontal-relative:page;mso-position-vertical-relative:paragraph;z-index:-2466" coordorigin="8712,75" coordsize="140,135">
            <v:shape style="position:absolute;left:8712;top:75;width:140;height:135" coordorigin="8712,75" coordsize="140,135" path="m8712,75l8852,75,8852,210,8712,210,8712,75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435.583pt;margin-top:-64.5079pt;width:7.0004pt;height:6.7714pt;mso-position-horizontal-relative:page;mso-position-vertical-relative:paragraph;z-index:-2458" coordorigin="8712,-1290" coordsize="140,135">
            <v:shape style="position:absolute;left:8712;top:-1290;width:140;height:135" coordorigin="8712,-1290" coordsize="140,135" path="m8712,-1290l8852,-1290,8852,-1155,8712,-1155,8712,-1290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107"/>
          <w:sz w:val="12"/>
          <w:szCs w:val="12"/>
        </w:rPr>
        <w:t>Investigation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Reports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(Including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CT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before="21"/>
        <w:ind w:left="190" w:right="-40"/>
      </w:pPr>
      <w:r>
        <w:pict>
          <v:group style="position:absolute;margin-left:148.406pt;margin-top:0.549516pt;width:81.3055pt;height:9.7472pt;mso-position-horizontal-relative:page;mso-position-vertical-relative:paragraph;z-index:-2473" coordorigin="2968,11" coordsize="1626,195">
            <v:shape style="position:absolute;left:2973;top:16;width:191;height:185" coordorigin="2973,16" coordsize="191,185" path="m2973,16l3164,16,3164,201,2973,201,2973,16xe" filled="f" stroked="t" strokeweight="0.5pt" strokecolor="#000000">
              <v:path arrowok="t"/>
            </v:shape>
            <v:shape style="position:absolute;left:3213;top:16;width:191;height:185" coordorigin="3213,16" coordsize="191,185" path="m3213,16l3404,16,3404,201,3213,201,3213,16xe" filled="f" stroked="t" strokeweight="0.5pt" strokecolor="#000000">
              <v:path arrowok="t"/>
            </v:shape>
            <v:shape style="position:absolute;left:3449;top:16;width:191;height:185" coordorigin="3449,16" coordsize="191,185" path="m3449,16l3640,16,3640,201,3449,201,3449,16xe" filled="f" stroked="t" strokeweight="0.5pt" strokecolor="#000000">
              <v:path arrowok="t"/>
            </v:shape>
            <v:shape style="position:absolute;left:3689;top:16;width:191;height:185" coordorigin="3689,16" coordsize="191,185" path="m3689,16l3880,16,3880,201,3689,201,3689,16xe" filled="f" stroked="t" strokeweight="0.5pt" strokecolor="#000000">
              <v:path arrowok="t"/>
            </v:shape>
            <v:shape style="position:absolute;left:3925;top:16;width:191;height:185" coordorigin="3925,16" coordsize="191,185" path="m3925,16l4116,16,4116,201,3925,201,3925,16xe" filled="f" stroked="t" strokeweight="0.5pt" strokecolor="#000000">
              <v:path arrowok="t"/>
            </v:shape>
            <v:shape style="position:absolute;left:4165;top:16;width:191;height:185" coordorigin="4165,16" coordsize="191,185" path="m4165,16l4356,16,4356,201,4165,201,4165,16xe" filled="f" stroked="t" strokeweight="0.5pt" strokecolor="#000000">
              <v:path arrowok="t"/>
            </v:shape>
            <v:shape style="position:absolute;left:4398;top:16;width:191;height:185" coordorigin="4398,16" coordsize="191,185" path="m4398,16l4589,16,4589,201,4398,201,4398,16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107"/>
          <w:sz w:val="12"/>
          <w:szCs w:val="12"/>
        </w:rPr>
        <w:t>v.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Pre/Post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hospitalization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Lump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sum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benefit: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1"/>
          <w:sz w:val="12"/>
          <w:szCs w:val="12"/>
        </w:rPr>
        <w:t>Rs.</w:t>
      </w:r>
      <w:r>
        <w:rPr>
          <w:rFonts w:cs="Arial Black" w:hAnsi="Arial Black" w:eastAsia="Arial Black" w:ascii="Arial Black"/>
          <w:w w:val="100"/>
          <w:position w:val="0"/>
          <w:sz w:val="12"/>
          <w:szCs w:val="12"/>
        </w:rPr>
      </w:r>
    </w:p>
    <w:p>
      <w:pPr>
        <w:rPr>
          <w:sz w:val="11"/>
          <w:szCs w:val="11"/>
        </w:rPr>
        <w:jc w:val="left"/>
        <w:spacing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ind w:left="192"/>
      </w:pPr>
      <w:r>
        <w:pict>
          <v:group style="position:absolute;margin-left:28.3859pt;margin-top:7.54753pt;width:525.418pt;height:0pt;mso-position-horizontal-relative:page;mso-position-vertical-relative:paragraph;z-index:-2559" coordorigin="568,151" coordsize="10508,0">
            <v:shape style="position:absolute;left:568;top:151;width:10508;height:0" coordorigin="568,151" coordsize="10508,0" path="m568,151l11076,151e" filled="f" stroked="t" strokeweight="0.6999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w w:val="107"/>
          <w:sz w:val="12"/>
          <w:szCs w:val="12"/>
        </w:rPr>
        <w:t>DETAILS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7"/>
          <w:sz w:val="12"/>
          <w:szCs w:val="12"/>
        </w:rPr>
        <w:t>OF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7"/>
          <w:sz w:val="12"/>
          <w:szCs w:val="12"/>
        </w:rPr>
        <w:t>BILLS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7"/>
          <w:sz w:val="12"/>
          <w:szCs w:val="12"/>
        </w:rPr>
        <w:t>ENCLOSED: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before="27" w:lineRule="auto" w:line="350"/>
        <w:ind w:left="142" w:right="-25" w:hanging="142"/>
      </w:pPr>
      <w:r>
        <w:br w:type="column"/>
      </w:r>
      <w:r>
        <w:rPr>
          <w:rFonts w:cs="Arial Black" w:hAnsi="Arial Black" w:eastAsia="Arial Black" w:ascii="Arial Black"/>
          <w:w w:val="107"/>
          <w:sz w:val="12"/>
          <w:szCs w:val="12"/>
        </w:rPr>
        <w:t>vi.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Others:</w:t>
      </w:r>
      <w:r>
        <w:rPr>
          <w:rFonts w:cs="Arial Black" w:hAnsi="Arial Black" w:eastAsia="Arial Black" w:ascii="Arial Black"/>
          <w:w w:val="107"/>
          <w:sz w:val="12"/>
          <w:szCs w:val="12"/>
        </w:rPr>
        <w:t> Total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before="15" w:lineRule="auto" w:line="360"/>
        <w:ind w:right="-25"/>
      </w:pPr>
      <w:r>
        <w:br w:type="column"/>
      </w:r>
      <w:r>
        <w:rPr>
          <w:rFonts w:cs="Arial Black" w:hAnsi="Arial Black" w:eastAsia="Arial Black" w:ascii="Arial Black"/>
          <w:w w:val="107"/>
          <w:sz w:val="12"/>
          <w:szCs w:val="12"/>
        </w:rPr>
        <w:t>Rs.</w:t>
      </w:r>
      <w:r>
        <w:rPr>
          <w:rFonts w:cs="Arial Black" w:hAnsi="Arial Black" w:eastAsia="Arial Black" w:ascii="Arial Black"/>
          <w:w w:val="107"/>
          <w:sz w:val="12"/>
          <w:szCs w:val="12"/>
        </w:rPr>
        <w:t> Rs.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lineRule="exact" w:line="140"/>
      </w:pPr>
      <w:r>
        <w:br w:type="column"/>
      </w:r>
      <w:r>
        <w:rPr>
          <w:rFonts w:cs="Arial Black" w:hAnsi="Arial Black" w:eastAsia="Arial Black" w:ascii="Arial Black"/>
          <w:w w:val="107"/>
          <w:position w:val="1"/>
          <w:sz w:val="12"/>
          <w:szCs w:val="12"/>
        </w:rPr>
        <w:t>/</w:t>
      </w:r>
      <w:r>
        <w:rPr>
          <w:rFonts w:cs="Arial Black" w:hAnsi="Arial Black" w:eastAsia="Arial Black" w:ascii="Arial Black"/>
          <w:w w:val="100"/>
          <w:position w:val="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1"/>
          <w:sz w:val="12"/>
          <w:szCs w:val="12"/>
        </w:rPr>
        <w:t>MRI</w:t>
      </w:r>
      <w:r>
        <w:rPr>
          <w:rFonts w:cs="Arial Black" w:hAnsi="Arial Black" w:eastAsia="Arial Black" w:ascii="Arial Black"/>
          <w:w w:val="100"/>
          <w:position w:val="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1"/>
          <w:sz w:val="12"/>
          <w:szCs w:val="12"/>
        </w:rPr>
        <w:t>/</w:t>
      </w:r>
      <w:r>
        <w:rPr>
          <w:rFonts w:cs="Arial Black" w:hAnsi="Arial Black" w:eastAsia="Arial Black" w:ascii="Arial Black"/>
          <w:w w:val="100"/>
          <w:position w:val="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1"/>
          <w:sz w:val="12"/>
          <w:szCs w:val="12"/>
        </w:rPr>
        <w:t>USG</w:t>
      </w:r>
      <w:r>
        <w:rPr>
          <w:rFonts w:cs="Arial Black" w:hAnsi="Arial Black" w:eastAsia="Arial Black" w:ascii="Arial Black"/>
          <w:w w:val="100"/>
          <w:position w:val="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1"/>
          <w:sz w:val="12"/>
          <w:szCs w:val="12"/>
        </w:rPr>
        <w:t>/</w:t>
      </w:r>
      <w:r>
        <w:rPr>
          <w:rFonts w:cs="Arial Black" w:hAnsi="Arial Black" w:eastAsia="Arial Black" w:ascii="Arial Black"/>
          <w:w w:val="100"/>
          <w:position w:val="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1"/>
          <w:sz w:val="12"/>
          <w:szCs w:val="12"/>
        </w:rPr>
        <w:t>HPE)</w:t>
      </w:r>
      <w:r>
        <w:rPr>
          <w:rFonts w:cs="Arial Black" w:hAnsi="Arial Black" w:eastAsia="Arial Black" w:ascii="Arial Black"/>
          <w:w w:val="100"/>
          <w:position w:val="0"/>
          <w:sz w:val="12"/>
          <w:szCs w:val="12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lineRule="exact" w:line="140"/>
      </w:pPr>
      <w:r>
        <w:pict>
          <v:group style="position:absolute;margin-left:339.276pt;margin-top:5.69288pt;width:81.3056pt;height:9.7472pt;mso-position-horizontal-relative:page;mso-position-vertical-relative:paragraph;z-index:-2467" coordorigin="6786,114" coordsize="1626,195">
            <v:shape style="position:absolute;left:6791;top:119;width:191;height:185" coordorigin="6791,119" coordsize="191,185" path="m6791,119l6982,119,6982,304,6791,304,6791,119xe" filled="f" stroked="t" strokeweight="0.5pt" strokecolor="#000000">
              <v:path arrowok="t"/>
            </v:shape>
            <v:shape style="position:absolute;left:7030;top:119;width:191;height:185" coordorigin="7030,119" coordsize="191,185" path="m7030,119l7222,119,7222,304,7030,304,7030,119xe" filled="f" stroked="t" strokeweight="0.5pt" strokecolor="#000000">
              <v:path arrowok="t"/>
            </v:shape>
            <v:shape style="position:absolute;left:7266;top:119;width:191;height:185" coordorigin="7266,119" coordsize="191,185" path="m7266,119l7458,119,7458,304,7266,304,7266,119xe" filled="f" stroked="t" strokeweight="0.5pt" strokecolor="#000000">
              <v:path arrowok="t"/>
            </v:shape>
            <v:shape style="position:absolute;left:7506;top:119;width:191;height:185" coordorigin="7506,119" coordsize="191,185" path="m7506,119l7697,119,7697,304,7506,304,7506,119xe" filled="f" stroked="t" strokeweight="0.5pt" strokecolor="#000000">
              <v:path arrowok="t"/>
            </v:shape>
            <v:shape style="position:absolute;left:7742;top:119;width:191;height:185" coordorigin="7742,119" coordsize="191,185" path="m7742,119l7933,119,7933,304,7742,304,7742,119xe" filled="f" stroked="t" strokeweight="0.5pt" strokecolor="#000000">
              <v:path arrowok="t"/>
            </v:shape>
            <v:shape style="position:absolute;left:7982;top:119;width:191;height:185" coordorigin="7982,119" coordsize="191,185" path="m7982,119l8173,119,8173,304,7982,304,7982,119xe" filled="f" stroked="t" strokeweight="0.5pt" strokecolor="#000000">
              <v:path arrowok="t"/>
            </v:shape>
            <v:shape style="position:absolute;left:8215;top:119;width:191;height:185" coordorigin="8215,119" coordsize="191,185" path="m8215,119l8407,119,8407,304,8215,304,8215,119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435.583pt;margin-top:-0.431022pt;width:7.0004pt;height:6.7714pt;mso-position-horizontal-relative:page;mso-position-vertical-relative:paragraph;z-index:-2465" coordorigin="8712,-9" coordsize="140,135">
            <v:shape style="position:absolute;left:8712;top:-9;width:140;height:135" coordorigin="8712,-9" coordsize="140,135" path="m8712,-9l8852,-9,8852,127,8712,127,8712,-9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521.674pt;margin-top:787.207pt;width:32.9749pt;height:9.7472pt;mso-position-horizontal-relative:page;mso-position-vertical-relative:page;z-index:-2442" coordorigin="10433,15744" coordsize="659,195">
            <v:shape style="position:absolute;left:10438;top:15749;width:191;height:185" coordorigin="10438,15749" coordsize="191,185" path="m10438,15749l10630,15749,10630,15934,10438,15934,10438,15749xe" filled="f" stroked="t" strokeweight="0.5pt" strokecolor="#000000">
              <v:path arrowok="t"/>
            </v:shape>
            <v:shape style="position:absolute;left:10668;top:15749;width:191;height:185" coordorigin="10668,15749" coordsize="191,185" path="m10668,15749l10859,15749,10859,15934,10668,15934,10668,15749xe" filled="f" stroked="t" strokeweight="0.5pt" strokecolor="#000000">
              <v:path arrowok="t"/>
            </v:shape>
            <v:shape style="position:absolute;left:10897;top:15749;width:191;height:185" coordorigin="10897,15749" coordsize="191,185" path="m10897,15749l11088,15749,11088,15934,10897,15934,10897,15749xe" filled="f" stroked="t" strokeweight="0.5pt" strokecolor="#000000">
              <v:path arrowok="t"/>
            </v:shape>
            <w10:wrap type="none"/>
          </v:group>
        </w:pict>
      </w:r>
      <w:r>
        <w:pict>
          <v:shape type="#_x0000_t202" style="position:absolute;margin-left:557.895pt;margin-top:760.962pt;width:8.456pt;height:35.006pt;mso-position-horizontal-relative:page;mso-position-vertical-relative:page;z-index:-2426" filled="f" stroked="f">
            <v:textbox inset="0,0,0,0" style="layout-flow:vertical">
              <w:txbxContent>
                <w:p>
                  <w:pPr>
                    <w:rPr>
                      <w:rFonts w:cs="Arial" w:hAnsi="Arial" w:eastAsia="Arial" w:ascii="Arial"/>
                      <w:sz w:val="13"/>
                      <w:szCs w:val="13"/>
                    </w:rPr>
                    <w:jc w:val="left"/>
                    <w:spacing w:lineRule="exact" w:line="140"/>
                    <w:ind w:left="20"/>
                  </w:pPr>
                  <w:r>
                    <w:rPr>
                      <w:rFonts w:cs="Arial" w:hAnsi="Arial" w:eastAsia="Arial" w:ascii="Arial"/>
                      <w:b/>
                      <w:w w:val="92"/>
                      <w:sz w:val="13"/>
                      <w:szCs w:val="13"/>
                    </w:rPr>
                    <w:t>SECTION</w:t>
                  </w:r>
                  <w:r>
                    <w:rPr>
                      <w:rFonts w:cs="Arial" w:hAnsi="Arial" w:eastAsia="Arial" w:ascii="Arial"/>
                      <w:b/>
                      <w:w w:val="100"/>
                      <w:sz w:val="13"/>
                      <w:szCs w:val="13"/>
                    </w:rPr>
                    <w:t> </w:t>
                  </w:r>
                  <w:r>
                    <w:rPr>
                      <w:rFonts w:cs="Arial" w:hAnsi="Arial" w:eastAsia="Arial" w:ascii="Arial"/>
                      <w:b/>
                      <w:w w:val="92"/>
                      <w:sz w:val="13"/>
                      <w:szCs w:val="13"/>
                    </w:rPr>
                    <w:t>G</w:t>
                  </w:r>
                  <w:r>
                    <w:rPr>
                      <w:rFonts w:cs="Arial" w:hAnsi="Arial" w:eastAsia="Arial" w:ascii="Arial"/>
                      <w:w w:val="100"/>
                      <w:sz w:val="13"/>
                      <w:szCs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cs="Arial Black" w:hAnsi="Arial Black" w:eastAsia="Arial Black" w:ascii="Arial Black"/>
          <w:w w:val="107"/>
          <w:position w:val="1"/>
          <w:sz w:val="12"/>
          <w:szCs w:val="12"/>
        </w:rPr>
        <w:t>Doctor’s</w:t>
      </w:r>
      <w:r>
        <w:rPr>
          <w:rFonts w:cs="Arial Black" w:hAnsi="Arial Black" w:eastAsia="Arial Black" w:ascii="Arial Black"/>
          <w:w w:val="100"/>
          <w:position w:val="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1"/>
          <w:sz w:val="12"/>
          <w:szCs w:val="12"/>
        </w:rPr>
        <w:t>Prescriptions</w:t>
      </w:r>
      <w:r>
        <w:rPr>
          <w:rFonts w:cs="Arial Black" w:hAnsi="Arial Black" w:eastAsia="Arial Black" w:ascii="Arial Black"/>
          <w:w w:val="100"/>
          <w:position w:val="0"/>
          <w:sz w:val="12"/>
          <w:szCs w:val="12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before="45"/>
        <w:sectPr>
          <w:type w:val="continuous"/>
          <w:pgSz w:w="11920" w:h="16840"/>
          <w:pgMar w:top="1420" w:bottom="280" w:left="400" w:right="460"/>
          <w:cols w:num="4" w:equalWidth="off">
            <w:col w:w="2511" w:space="2031"/>
            <w:col w:w="483" w:space="1052"/>
            <w:col w:w="159" w:space="2310"/>
            <w:col w:w="2514"/>
          </w:cols>
        </w:sectPr>
      </w:pPr>
      <w:r>
        <w:pict>
          <v:group style="position:absolute;margin-left:435.583pt;margin-top:2.84782pt;width:7.0004pt;height:6.7714pt;mso-position-horizontal-relative:page;mso-position-vertical-relative:paragraph;z-index:-2464" coordorigin="8712,57" coordsize="140,135">
            <v:shape style="position:absolute;left:8712;top:57;width:140;height:135" coordorigin="8712,57" coordsize="140,135" path="m8712,57l8852,57,8852,192,8712,192,8712,57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107"/>
          <w:sz w:val="12"/>
          <w:szCs w:val="12"/>
        </w:rPr>
        <w:t>Others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14"/>
          <w:szCs w:val="14"/>
        </w:rPr>
        <w:jc w:val="left"/>
        <w:ind w:left="286"/>
        <w:sectPr>
          <w:type w:val="continuous"/>
          <w:pgSz w:w="11920" w:h="16840"/>
          <w:pgMar w:top="1420" w:bottom="280" w:left="400" w:right="460"/>
        </w:sectPr>
      </w:pPr>
      <w:r>
        <w:pict>
          <v:shape type="#_x0000_t202" style="position:absolute;margin-left:557.895pt;margin-top:21.324pt;width:8.456pt;height:34.004pt;mso-position-horizontal-relative:page;mso-position-vertical-relative:paragraph;z-index:-2427" filled="f" stroked="f">
            <v:textbox inset="0,0,0,0" style="layout-flow:vertical">
              <w:txbxContent>
                <w:p>
                  <w:pPr>
                    <w:rPr>
                      <w:rFonts w:cs="Arial" w:hAnsi="Arial" w:eastAsia="Arial" w:ascii="Arial"/>
                      <w:sz w:val="13"/>
                      <w:szCs w:val="13"/>
                    </w:rPr>
                    <w:jc w:val="left"/>
                    <w:spacing w:lineRule="exact" w:line="140"/>
                    <w:ind w:left="20"/>
                  </w:pPr>
                  <w:r>
                    <w:rPr>
                      <w:rFonts w:cs="Arial" w:hAnsi="Arial" w:eastAsia="Arial" w:ascii="Arial"/>
                      <w:b/>
                      <w:w w:val="92"/>
                      <w:sz w:val="13"/>
                      <w:szCs w:val="13"/>
                    </w:rPr>
                    <w:t>SECTION</w:t>
                  </w:r>
                  <w:r>
                    <w:rPr>
                      <w:rFonts w:cs="Arial" w:hAnsi="Arial" w:eastAsia="Arial" w:ascii="Arial"/>
                      <w:b/>
                      <w:w w:val="100"/>
                      <w:sz w:val="13"/>
                      <w:szCs w:val="13"/>
                    </w:rPr>
                    <w:t> </w:t>
                  </w:r>
                  <w:r>
                    <w:rPr>
                      <w:rFonts w:cs="Arial" w:hAnsi="Arial" w:eastAsia="Arial" w:ascii="Arial"/>
                      <w:b/>
                      <w:w w:val="92"/>
                      <w:sz w:val="13"/>
                      <w:szCs w:val="13"/>
                    </w:rPr>
                    <w:t>F</w:t>
                  </w:r>
                  <w:r>
                    <w:rPr>
                      <w:rFonts w:cs="Arial" w:hAnsi="Arial" w:eastAsia="Arial" w:ascii="Arial"/>
                      <w:w w:val="100"/>
                      <w:sz w:val="13"/>
                      <w:szCs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b/>
          <w:w w:val="107"/>
          <w:sz w:val="14"/>
          <w:szCs w:val="14"/>
        </w:rPr>
        <w:t>Sl.</w:t>
      </w:r>
      <w:r>
        <w:rPr>
          <w:rFonts w:cs="Arial" w:hAnsi="Arial" w:eastAsia="Arial" w:ascii="Arial"/>
          <w:b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sz w:val="14"/>
          <w:szCs w:val="14"/>
        </w:rPr>
        <w:t>No.</w:t>
      </w:r>
      <w:r>
        <w:rPr>
          <w:rFonts w:cs="Arial" w:hAnsi="Arial" w:eastAsia="Arial" w:ascii="Arial"/>
          <w:b/>
          <w:w w:val="100"/>
          <w:sz w:val="14"/>
          <w:szCs w:val="14"/>
        </w:rPr>
        <w:t>     </w:t>
      </w:r>
      <w:r>
        <w:rPr>
          <w:rFonts w:cs="Arial" w:hAnsi="Arial" w:eastAsia="Arial" w:ascii="Arial"/>
          <w:b/>
          <w:w w:val="107"/>
          <w:sz w:val="14"/>
          <w:szCs w:val="14"/>
        </w:rPr>
        <w:t>Bill</w:t>
      </w:r>
      <w:r>
        <w:rPr>
          <w:rFonts w:cs="Arial" w:hAnsi="Arial" w:eastAsia="Arial" w:ascii="Arial"/>
          <w:b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sz w:val="14"/>
          <w:szCs w:val="14"/>
        </w:rPr>
        <w:t>No.</w:t>
      </w:r>
      <w:r>
        <w:rPr>
          <w:rFonts w:cs="Arial" w:hAnsi="Arial" w:eastAsia="Arial" w:ascii="Arial"/>
          <w:b/>
          <w:w w:val="100"/>
          <w:sz w:val="14"/>
          <w:szCs w:val="14"/>
        </w:rPr>
        <w:t>                   </w:t>
      </w:r>
      <w:r>
        <w:rPr>
          <w:rFonts w:cs="Arial" w:hAnsi="Arial" w:eastAsia="Arial" w:ascii="Arial"/>
          <w:b/>
          <w:w w:val="107"/>
          <w:sz w:val="14"/>
          <w:szCs w:val="14"/>
        </w:rPr>
        <w:t>Date</w:t>
      </w:r>
      <w:r>
        <w:rPr>
          <w:rFonts w:cs="Arial" w:hAnsi="Arial" w:eastAsia="Arial" w:ascii="Arial"/>
          <w:b/>
          <w:w w:val="100"/>
          <w:sz w:val="14"/>
          <w:szCs w:val="14"/>
        </w:rPr>
        <w:t>                                </w:t>
      </w:r>
      <w:r>
        <w:rPr>
          <w:rFonts w:cs="Arial" w:hAnsi="Arial" w:eastAsia="Arial" w:ascii="Arial"/>
          <w:b/>
          <w:w w:val="107"/>
          <w:sz w:val="14"/>
          <w:szCs w:val="14"/>
        </w:rPr>
        <w:t>Issued</w:t>
      </w:r>
      <w:r>
        <w:rPr>
          <w:rFonts w:cs="Arial" w:hAnsi="Arial" w:eastAsia="Arial" w:ascii="Arial"/>
          <w:b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sz w:val="14"/>
          <w:szCs w:val="14"/>
        </w:rPr>
        <w:t>by</w:t>
      </w:r>
      <w:r>
        <w:rPr>
          <w:rFonts w:cs="Arial" w:hAnsi="Arial" w:eastAsia="Arial" w:ascii="Arial"/>
          <w:b/>
          <w:w w:val="100"/>
          <w:sz w:val="14"/>
          <w:szCs w:val="14"/>
        </w:rPr>
        <w:t>                   </w:t>
      </w:r>
      <w:r>
        <w:rPr>
          <w:rFonts w:cs="Arial" w:hAnsi="Arial" w:eastAsia="Arial" w:ascii="Arial"/>
          <w:b/>
          <w:w w:val="107"/>
          <w:sz w:val="14"/>
          <w:szCs w:val="14"/>
        </w:rPr>
        <w:t>Towards</w:t>
      </w:r>
      <w:r>
        <w:rPr>
          <w:rFonts w:cs="Arial" w:hAnsi="Arial" w:eastAsia="Arial" w:ascii="Arial"/>
          <w:b/>
          <w:w w:val="100"/>
          <w:sz w:val="14"/>
          <w:szCs w:val="14"/>
        </w:rPr>
        <w:t>                                                                                                  </w:t>
      </w:r>
      <w:r>
        <w:rPr>
          <w:rFonts w:cs="Arial" w:hAnsi="Arial" w:eastAsia="Arial" w:ascii="Arial"/>
          <w:b/>
          <w:w w:val="107"/>
          <w:sz w:val="14"/>
          <w:szCs w:val="14"/>
        </w:rPr>
        <w:t>Amount</w:t>
      </w:r>
      <w:r>
        <w:rPr>
          <w:rFonts w:cs="Arial" w:hAnsi="Arial" w:eastAsia="Arial" w:ascii="Arial"/>
          <w:b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sz w:val="14"/>
          <w:szCs w:val="14"/>
        </w:rPr>
        <w:t>(Rs)</w:t>
      </w:r>
      <w:r>
        <w:rPr>
          <w:rFonts w:cs="Arial" w:hAnsi="Arial" w:eastAsia="Arial" w:ascii="Arial"/>
          <w:w w:val="100"/>
          <w:sz w:val="14"/>
          <w:szCs w:val="14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61"/>
        <w:ind w:left="268"/>
      </w:pPr>
      <w:r>
        <w:rPr>
          <w:rFonts w:cs="Arial" w:hAnsi="Arial" w:eastAsia="Arial" w:ascii="Arial"/>
          <w:b/>
          <w:w w:val="107"/>
          <w:sz w:val="12"/>
          <w:szCs w:val="12"/>
        </w:rPr>
        <w:t>1.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41"/>
        <w:ind w:left="268"/>
      </w:pPr>
      <w:r>
        <w:rPr>
          <w:rFonts w:cs="Arial" w:hAnsi="Arial" w:eastAsia="Arial" w:ascii="Arial"/>
          <w:b/>
          <w:w w:val="107"/>
          <w:sz w:val="12"/>
          <w:szCs w:val="12"/>
        </w:rPr>
        <w:t>2.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41"/>
        <w:ind w:left="268"/>
      </w:pPr>
      <w:r>
        <w:rPr>
          <w:rFonts w:cs="Arial" w:hAnsi="Arial" w:eastAsia="Arial" w:ascii="Arial"/>
          <w:b/>
          <w:w w:val="107"/>
          <w:sz w:val="12"/>
          <w:szCs w:val="12"/>
        </w:rPr>
        <w:t>3.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69"/>
        <w:ind w:left="268"/>
      </w:pPr>
      <w:r>
        <w:rPr>
          <w:rFonts w:cs="Arial" w:hAnsi="Arial" w:eastAsia="Arial" w:ascii="Arial"/>
          <w:b/>
          <w:w w:val="107"/>
          <w:sz w:val="12"/>
          <w:szCs w:val="12"/>
        </w:rPr>
        <w:t>4.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41"/>
        <w:ind w:left="268"/>
      </w:pPr>
      <w:r>
        <w:rPr>
          <w:rFonts w:cs="Arial" w:hAnsi="Arial" w:eastAsia="Arial" w:ascii="Arial"/>
          <w:b/>
          <w:w w:val="107"/>
          <w:sz w:val="12"/>
          <w:szCs w:val="12"/>
        </w:rPr>
        <w:t>5.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41"/>
        <w:ind w:left="268"/>
      </w:pPr>
      <w:r>
        <w:rPr>
          <w:rFonts w:cs="Arial" w:hAnsi="Arial" w:eastAsia="Arial" w:ascii="Arial"/>
          <w:b/>
          <w:w w:val="107"/>
          <w:sz w:val="12"/>
          <w:szCs w:val="12"/>
        </w:rPr>
        <w:t>6.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52"/>
        <w:ind w:left="268"/>
      </w:pPr>
      <w:r>
        <w:rPr>
          <w:rFonts w:cs="Arial" w:hAnsi="Arial" w:eastAsia="Arial" w:ascii="Arial"/>
          <w:b/>
          <w:w w:val="107"/>
          <w:sz w:val="12"/>
          <w:szCs w:val="12"/>
        </w:rPr>
        <w:t>7.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63"/>
        <w:ind w:left="268"/>
      </w:pPr>
      <w:r>
        <w:rPr>
          <w:rFonts w:cs="Arial" w:hAnsi="Arial" w:eastAsia="Arial" w:ascii="Arial"/>
          <w:b/>
          <w:w w:val="107"/>
          <w:sz w:val="12"/>
          <w:szCs w:val="12"/>
        </w:rPr>
        <w:t>8.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58"/>
        <w:ind w:left="268"/>
      </w:pPr>
      <w:r>
        <w:rPr>
          <w:rFonts w:cs="Arial" w:hAnsi="Arial" w:eastAsia="Arial" w:ascii="Arial"/>
          <w:b/>
          <w:w w:val="107"/>
          <w:sz w:val="12"/>
          <w:szCs w:val="12"/>
        </w:rPr>
        <w:t>9.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41"/>
        <w:ind w:left="268" w:right="-38"/>
      </w:pPr>
      <w:r>
        <w:rPr>
          <w:rFonts w:cs="Arial" w:hAnsi="Arial" w:eastAsia="Arial" w:ascii="Arial"/>
          <w:b/>
          <w:w w:val="107"/>
          <w:sz w:val="12"/>
          <w:szCs w:val="12"/>
        </w:rPr>
        <w:t>10.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tabs>
          <w:tab w:pos="280" w:val="left"/>
        </w:tabs>
        <w:jc w:val="center"/>
        <w:spacing w:before="51" w:lineRule="auto" w:line="304"/>
        <w:ind w:left="-8" w:right="-11"/>
      </w:pPr>
      <w:r>
        <w:br w:type="column"/>
      </w:r>
      <w:r>
        <w:rPr>
          <w:rFonts w:cs="Arial" w:hAnsi="Arial" w:eastAsia="Arial" w:ascii="Arial"/>
          <w:b/>
          <w:w w:val="107"/>
          <w:sz w:val="12"/>
          <w:szCs w:val="12"/>
        </w:rPr>
        <w:t>D</w:t>
      </w:r>
      <w:r>
        <w:rPr>
          <w:rFonts w:cs="Arial" w:hAnsi="Arial" w:eastAsia="Arial" w:ascii="Arial"/>
          <w:b/>
          <w:w w:val="100"/>
          <w:sz w:val="12"/>
          <w:szCs w:val="12"/>
        </w:rPr>
        <w:tab/>
      </w:r>
      <w:r>
        <w:rPr>
          <w:rFonts w:cs="Arial" w:hAnsi="Arial" w:eastAsia="Arial" w:ascii="Arial"/>
          <w:b/>
          <w:w w:val="107"/>
          <w:sz w:val="12"/>
          <w:szCs w:val="12"/>
        </w:rPr>
        <w:t>D</w:t>
      </w:r>
      <w:r>
        <w:rPr>
          <w:rFonts w:cs="Arial" w:hAnsi="Arial" w:eastAsia="Arial" w:ascii="Arial"/>
          <w:b/>
          <w:w w:val="100"/>
          <w:sz w:val="12"/>
          <w:szCs w:val="12"/>
        </w:rPr>
        <w:t>      </w:t>
      </w:r>
      <w:r>
        <w:rPr>
          <w:rFonts w:cs="Arial" w:hAnsi="Arial" w:eastAsia="Arial" w:ascii="Arial"/>
          <w:b/>
          <w:w w:val="107"/>
          <w:sz w:val="12"/>
          <w:szCs w:val="12"/>
        </w:rPr>
        <w:t>M</w:t>
      </w:r>
      <w:r>
        <w:rPr>
          <w:rFonts w:cs="Arial" w:hAnsi="Arial" w:eastAsia="Arial" w:ascii="Arial"/>
          <w:b/>
          <w:w w:val="10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sz w:val="12"/>
          <w:szCs w:val="12"/>
        </w:rPr>
        <w:t>M</w:t>
      </w:r>
      <w:r>
        <w:rPr>
          <w:rFonts w:cs="Arial" w:hAnsi="Arial" w:eastAsia="Arial" w:ascii="Arial"/>
          <w:b/>
          <w:w w:val="10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position w:val="1"/>
          <w:sz w:val="12"/>
          <w:szCs w:val="12"/>
        </w:rPr>
        <w:t>Y</w:t>
      </w:r>
      <w:r>
        <w:rPr>
          <w:rFonts w:cs="Arial" w:hAnsi="Arial" w:eastAsia="Arial" w:ascii="Arial"/>
          <w:b/>
          <w:w w:val="100"/>
          <w:position w:val="1"/>
          <w:sz w:val="12"/>
          <w:szCs w:val="12"/>
        </w:rPr>
        <w:t>       </w:t>
      </w:r>
      <w:r>
        <w:rPr>
          <w:rFonts w:cs="Arial" w:hAnsi="Arial" w:eastAsia="Arial" w:ascii="Arial"/>
          <w:b/>
          <w:w w:val="107"/>
          <w:position w:val="1"/>
          <w:sz w:val="12"/>
          <w:szCs w:val="12"/>
        </w:rPr>
        <w:t>Y</w:t>
      </w:r>
      <w:r>
        <w:rPr>
          <w:rFonts w:cs="Arial" w:hAnsi="Arial" w:eastAsia="Arial" w:ascii="Arial"/>
          <w:b/>
          <w:w w:val="107"/>
          <w:position w:val="1"/>
          <w:sz w:val="12"/>
          <w:szCs w:val="12"/>
        </w:rPr>
        <w:t>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D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ab/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D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>     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M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M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position w:val="1"/>
          <w:sz w:val="12"/>
          <w:szCs w:val="12"/>
        </w:rPr>
        <w:t>Y</w:t>
      </w:r>
      <w:r>
        <w:rPr>
          <w:rFonts w:cs="Arial" w:hAnsi="Arial" w:eastAsia="Arial" w:ascii="Arial"/>
          <w:b/>
          <w:w w:val="100"/>
          <w:position w:val="1"/>
          <w:sz w:val="12"/>
          <w:szCs w:val="12"/>
        </w:rPr>
        <w:t>       </w:t>
      </w:r>
      <w:r>
        <w:rPr>
          <w:rFonts w:cs="Arial" w:hAnsi="Arial" w:eastAsia="Arial" w:ascii="Arial"/>
          <w:b/>
          <w:w w:val="107"/>
          <w:position w:val="1"/>
          <w:sz w:val="12"/>
          <w:szCs w:val="12"/>
        </w:rPr>
        <w:t>Y</w:t>
      </w:r>
      <w:r>
        <w:rPr>
          <w:rFonts w:cs="Arial" w:hAnsi="Arial" w:eastAsia="Arial" w:ascii="Arial"/>
          <w:b/>
          <w:w w:val="107"/>
          <w:position w:val="1"/>
          <w:sz w:val="12"/>
          <w:szCs w:val="12"/>
        </w:rPr>
        <w:t>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D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ab/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D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>     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M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M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position w:val="1"/>
          <w:sz w:val="12"/>
          <w:szCs w:val="12"/>
        </w:rPr>
        <w:t>Y</w:t>
      </w:r>
      <w:r>
        <w:rPr>
          <w:rFonts w:cs="Arial" w:hAnsi="Arial" w:eastAsia="Arial" w:ascii="Arial"/>
          <w:b/>
          <w:w w:val="100"/>
          <w:position w:val="1"/>
          <w:sz w:val="12"/>
          <w:szCs w:val="12"/>
        </w:rPr>
        <w:t>       </w:t>
      </w:r>
      <w:r>
        <w:rPr>
          <w:rFonts w:cs="Arial" w:hAnsi="Arial" w:eastAsia="Arial" w:ascii="Arial"/>
          <w:b/>
          <w:w w:val="107"/>
          <w:position w:val="1"/>
          <w:sz w:val="12"/>
          <w:szCs w:val="12"/>
        </w:rPr>
        <w:t>Y</w:t>
      </w:r>
      <w:r>
        <w:rPr>
          <w:rFonts w:cs="Arial" w:hAnsi="Arial" w:eastAsia="Arial" w:ascii="Arial"/>
          <w:b/>
          <w:w w:val="107"/>
          <w:position w:val="1"/>
          <w:sz w:val="12"/>
          <w:szCs w:val="12"/>
        </w:rPr>
        <w:t>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D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ab/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D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>     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M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M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position w:val="1"/>
          <w:sz w:val="12"/>
          <w:szCs w:val="12"/>
        </w:rPr>
        <w:t>Y</w:t>
      </w:r>
      <w:r>
        <w:rPr>
          <w:rFonts w:cs="Arial" w:hAnsi="Arial" w:eastAsia="Arial" w:ascii="Arial"/>
          <w:b/>
          <w:w w:val="100"/>
          <w:position w:val="1"/>
          <w:sz w:val="12"/>
          <w:szCs w:val="12"/>
        </w:rPr>
        <w:t>       </w:t>
      </w:r>
      <w:r>
        <w:rPr>
          <w:rFonts w:cs="Arial" w:hAnsi="Arial" w:eastAsia="Arial" w:ascii="Arial"/>
          <w:b/>
          <w:w w:val="107"/>
          <w:position w:val="1"/>
          <w:sz w:val="12"/>
          <w:szCs w:val="12"/>
        </w:rPr>
        <w:t>Y</w:t>
      </w:r>
      <w:r>
        <w:rPr>
          <w:rFonts w:cs="Arial" w:hAnsi="Arial" w:eastAsia="Arial" w:ascii="Arial"/>
          <w:b/>
          <w:w w:val="107"/>
          <w:position w:val="1"/>
          <w:sz w:val="12"/>
          <w:szCs w:val="12"/>
        </w:rPr>
        <w:t>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D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ab/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D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>     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M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M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position w:val="1"/>
          <w:sz w:val="12"/>
          <w:szCs w:val="12"/>
        </w:rPr>
        <w:t>Y</w:t>
      </w:r>
      <w:r>
        <w:rPr>
          <w:rFonts w:cs="Arial" w:hAnsi="Arial" w:eastAsia="Arial" w:ascii="Arial"/>
          <w:b/>
          <w:w w:val="100"/>
          <w:position w:val="1"/>
          <w:sz w:val="12"/>
          <w:szCs w:val="12"/>
        </w:rPr>
        <w:t>       </w:t>
      </w:r>
      <w:r>
        <w:rPr>
          <w:rFonts w:cs="Arial" w:hAnsi="Arial" w:eastAsia="Arial" w:ascii="Arial"/>
          <w:b/>
          <w:w w:val="107"/>
          <w:position w:val="1"/>
          <w:sz w:val="12"/>
          <w:szCs w:val="12"/>
        </w:rPr>
        <w:t>Y</w:t>
      </w:r>
      <w:r>
        <w:rPr>
          <w:rFonts w:cs="Arial" w:hAnsi="Arial" w:eastAsia="Arial" w:ascii="Arial"/>
          <w:b/>
          <w:w w:val="107"/>
          <w:position w:val="1"/>
          <w:sz w:val="12"/>
          <w:szCs w:val="12"/>
        </w:rPr>
        <w:t>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D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ab/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D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>     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M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M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position w:val="1"/>
          <w:sz w:val="12"/>
          <w:szCs w:val="12"/>
        </w:rPr>
        <w:t>Y</w:t>
      </w:r>
      <w:r>
        <w:rPr>
          <w:rFonts w:cs="Arial" w:hAnsi="Arial" w:eastAsia="Arial" w:ascii="Arial"/>
          <w:b/>
          <w:w w:val="100"/>
          <w:position w:val="1"/>
          <w:sz w:val="12"/>
          <w:szCs w:val="12"/>
        </w:rPr>
        <w:t>       </w:t>
      </w:r>
      <w:r>
        <w:rPr>
          <w:rFonts w:cs="Arial" w:hAnsi="Arial" w:eastAsia="Arial" w:ascii="Arial"/>
          <w:b/>
          <w:w w:val="107"/>
          <w:position w:val="1"/>
          <w:sz w:val="12"/>
          <w:szCs w:val="12"/>
        </w:rPr>
        <w:t>Y</w:t>
      </w:r>
      <w:r>
        <w:rPr>
          <w:rFonts w:cs="Arial" w:hAnsi="Arial" w:eastAsia="Arial" w:ascii="Arial"/>
          <w:b/>
          <w:w w:val="107"/>
          <w:position w:val="1"/>
          <w:sz w:val="12"/>
          <w:szCs w:val="12"/>
        </w:rPr>
        <w:t>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D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ab/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D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>     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M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M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position w:val="1"/>
          <w:sz w:val="12"/>
          <w:szCs w:val="12"/>
        </w:rPr>
        <w:t>Y</w:t>
      </w:r>
      <w:r>
        <w:rPr>
          <w:rFonts w:cs="Arial" w:hAnsi="Arial" w:eastAsia="Arial" w:ascii="Arial"/>
          <w:b/>
          <w:w w:val="100"/>
          <w:position w:val="1"/>
          <w:sz w:val="12"/>
          <w:szCs w:val="12"/>
        </w:rPr>
        <w:t>       </w:t>
      </w:r>
      <w:r>
        <w:rPr>
          <w:rFonts w:cs="Arial" w:hAnsi="Arial" w:eastAsia="Arial" w:ascii="Arial"/>
          <w:b/>
          <w:w w:val="107"/>
          <w:position w:val="1"/>
          <w:sz w:val="12"/>
          <w:szCs w:val="12"/>
        </w:rPr>
        <w:t>Y</w:t>
      </w:r>
      <w:r>
        <w:rPr>
          <w:rFonts w:cs="Arial" w:hAnsi="Arial" w:eastAsia="Arial" w:ascii="Arial"/>
          <w:b/>
          <w:w w:val="107"/>
          <w:position w:val="1"/>
          <w:sz w:val="12"/>
          <w:szCs w:val="12"/>
        </w:rPr>
        <w:t>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D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ab/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D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>     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M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M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position w:val="1"/>
          <w:sz w:val="12"/>
          <w:szCs w:val="12"/>
        </w:rPr>
        <w:t>Y</w:t>
      </w:r>
      <w:r>
        <w:rPr>
          <w:rFonts w:cs="Arial" w:hAnsi="Arial" w:eastAsia="Arial" w:ascii="Arial"/>
          <w:b/>
          <w:w w:val="100"/>
          <w:position w:val="1"/>
          <w:sz w:val="12"/>
          <w:szCs w:val="12"/>
        </w:rPr>
        <w:t>       </w:t>
      </w:r>
      <w:r>
        <w:rPr>
          <w:rFonts w:cs="Arial" w:hAnsi="Arial" w:eastAsia="Arial" w:ascii="Arial"/>
          <w:b/>
          <w:w w:val="107"/>
          <w:position w:val="1"/>
          <w:sz w:val="12"/>
          <w:szCs w:val="12"/>
        </w:rPr>
        <w:t>Y</w:t>
      </w:r>
      <w:r>
        <w:rPr>
          <w:rFonts w:cs="Arial" w:hAnsi="Arial" w:eastAsia="Arial" w:ascii="Arial"/>
          <w:b/>
          <w:w w:val="107"/>
          <w:position w:val="1"/>
          <w:sz w:val="12"/>
          <w:szCs w:val="12"/>
        </w:rPr>
        <w:t>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D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ab/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D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>     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M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M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position w:val="1"/>
          <w:sz w:val="12"/>
          <w:szCs w:val="12"/>
        </w:rPr>
        <w:t>Y</w:t>
      </w:r>
      <w:r>
        <w:rPr>
          <w:rFonts w:cs="Arial" w:hAnsi="Arial" w:eastAsia="Arial" w:ascii="Arial"/>
          <w:b/>
          <w:w w:val="100"/>
          <w:position w:val="1"/>
          <w:sz w:val="12"/>
          <w:szCs w:val="12"/>
        </w:rPr>
        <w:t>       </w:t>
      </w:r>
      <w:r>
        <w:rPr>
          <w:rFonts w:cs="Arial" w:hAnsi="Arial" w:eastAsia="Arial" w:ascii="Arial"/>
          <w:b/>
          <w:w w:val="107"/>
          <w:position w:val="1"/>
          <w:sz w:val="12"/>
          <w:szCs w:val="12"/>
        </w:rPr>
        <w:t>Y</w:t>
      </w:r>
      <w:r>
        <w:rPr>
          <w:rFonts w:cs="Arial" w:hAnsi="Arial" w:eastAsia="Arial" w:ascii="Arial"/>
          <w:w w:val="100"/>
          <w:position w:val="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center"/>
        <w:spacing w:before="1"/>
        <w:ind w:left="-30" w:right="-10"/>
      </w:pPr>
      <w:r>
        <w:pict>
          <v:group style="position:absolute;margin-left:148.705pt;margin-top:27.2067pt;width:33.8521pt;height:9.7472pt;mso-position-horizontal-relative:page;mso-position-vertical-relative:paragraph;z-index:-2453" coordorigin="2974,544" coordsize="677,195">
            <v:shape style="position:absolute;left:2979;top:549;width:191;height:185" coordorigin="2979,549" coordsize="191,185" path="m2979,549l3170,549,3170,734,2979,734,2979,549xe" filled="f" stroked="t" strokeweight="0.5pt" strokecolor="#000000">
              <v:path arrowok="t"/>
            </v:shape>
            <v:shape style="position:absolute;left:3219;top:549;width:191;height:185" coordorigin="3219,549" coordsize="191,185" path="m3219,549l3410,549,3410,734,3219,734,3219,549xe" filled="f" stroked="t" strokeweight="0.5pt" strokecolor="#000000">
              <v:path arrowok="t"/>
            </v:shape>
            <v:shape style="position:absolute;left:3455;top:549;width:191;height:185" coordorigin="3455,549" coordsize="191,185" path="m3455,549l3646,549,3646,734,3455,734,3455,549xe" filled="f" stroked="t" strokeweight="0.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w w:val="107"/>
          <w:sz w:val="12"/>
          <w:szCs w:val="12"/>
        </w:rPr>
        <w:t>D</w:t>
      </w:r>
      <w:r>
        <w:rPr>
          <w:rFonts w:cs="Arial" w:hAnsi="Arial" w:eastAsia="Arial" w:ascii="Arial"/>
          <w:b/>
          <w:w w:val="100"/>
          <w:sz w:val="12"/>
          <w:szCs w:val="12"/>
        </w:rPr>
        <w:t>      </w:t>
      </w:r>
      <w:r>
        <w:rPr>
          <w:rFonts w:cs="Arial" w:hAnsi="Arial" w:eastAsia="Arial" w:ascii="Arial"/>
          <w:b/>
          <w:w w:val="107"/>
          <w:sz w:val="12"/>
          <w:szCs w:val="12"/>
        </w:rPr>
        <w:t>D</w:t>
      </w:r>
      <w:r>
        <w:rPr>
          <w:rFonts w:cs="Arial" w:hAnsi="Arial" w:eastAsia="Arial" w:ascii="Arial"/>
          <w:b/>
          <w:w w:val="100"/>
          <w:sz w:val="12"/>
          <w:szCs w:val="12"/>
        </w:rPr>
        <w:t>      </w:t>
      </w:r>
      <w:r>
        <w:rPr>
          <w:rFonts w:cs="Arial" w:hAnsi="Arial" w:eastAsia="Arial" w:ascii="Arial"/>
          <w:b/>
          <w:w w:val="107"/>
          <w:sz w:val="12"/>
          <w:szCs w:val="12"/>
        </w:rPr>
        <w:t>M</w:t>
      </w:r>
      <w:r>
        <w:rPr>
          <w:rFonts w:cs="Arial" w:hAnsi="Arial" w:eastAsia="Arial" w:ascii="Arial"/>
          <w:b/>
          <w:w w:val="10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sz w:val="12"/>
          <w:szCs w:val="12"/>
        </w:rPr>
        <w:t>M</w:t>
      </w:r>
      <w:r>
        <w:rPr>
          <w:rFonts w:cs="Arial" w:hAnsi="Arial" w:eastAsia="Arial" w:ascii="Arial"/>
          <w:b/>
          <w:w w:val="10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position w:val="1"/>
          <w:sz w:val="12"/>
          <w:szCs w:val="12"/>
        </w:rPr>
        <w:t>Y</w:t>
      </w:r>
      <w:r>
        <w:rPr>
          <w:rFonts w:cs="Arial" w:hAnsi="Arial" w:eastAsia="Arial" w:ascii="Arial"/>
          <w:b/>
          <w:w w:val="100"/>
          <w:position w:val="1"/>
          <w:sz w:val="12"/>
          <w:szCs w:val="12"/>
        </w:rPr>
        <w:t>       </w:t>
      </w:r>
      <w:r>
        <w:rPr>
          <w:rFonts w:cs="Arial" w:hAnsi="Arial" w:eastAsia="Arial" w:ascii="Arial"/>
          <w:b/>
          <w:w w:val="107"/>
          <w:position w:val="1"/>
          <w:sz w:val="12"/>
          <w:szCs w:val="12"/>
        </w:rPr>
        <w:t>Y</w:t>
      </w:r>
      <w:r>
        <w:rPr>
          <w:rFonts w:cs="Arial" w:hAnsi="Arial" w:eastAsia="Arial" w:ascii="Arial"/>
          <w:w w:val="100"/>
          <w:position w:val="0"/>
          <w:sz w:val="12"/>
          <w:szCs w:val="12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before="28"/>
        <w:ind w:left="10"/>
      </w:pPr>
      <w:r>
        <w:br w:type="column"/>
      </w:r>
      <w:r>
        <w:rPr>
          <w:rFonts w:cs="Arial Black" w:hAnsi="Arial Black" w:eastAsia="Arial Black" w:ascii="Arial Black"/>
          <w:w w:val="107"/>
          <w:sz w:val="12"/>
          <w:szCs w:val="12"/>
        </w:rPr>
        <w:t>Hospital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main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Bill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before="4" w:lineRule="auto" w:line="278"/>
        <w:ind w:left="10" w:right="4553" w:hanging="10"/>
        <w:sectPr>
          <w:type w:val="continuous"/>
          <w:pgSz w:w="11920" w:h="16840"/>
          <w:pgMar w:top="1420" w:bottom="280" w:left="400" w:right="460"/>
          <w:cols w:num="3" w:equalWidth="off">
            <w:col w:w="416" w:space="1050"/>
            <w:col w:w="1485" w:space="1877"/>
            <w:col w:w="6232"/>
          </w:cols>
        </w:sectPr>
      </w:pPr>
      <w:r>
        <w:pict>
          <v:group style="position:absolute;margin-left:28.9184pt;margin-top:637.239pt;width:514.189pt;height:104.285pt;mso-position-horizontal-relative:page;mso-position-vertical-relative:page;z-index:-2558" coordorigin="578,12745" coordsize="10284,2086">
            <v:shape style="position:absolute;left:585;top:12943;width:10270;height:0" coordorigin="585,12943" coordsize="10270,0" path="m585,12943l10855,12943e" filled="f" stroked="t" strokeweight="0.6999pt" strokecolor="#000000">
              <v:path arrowok="t"/>
            </v:shape>
            <v:shape style="position:absolute;left:585;top:13131;width:10270;height:0" coordorigin="585,13131" coordsize="10270,0" path="m585,13131l10855,13131e" filled="f" stroked="t" strokeweight="0.6999pt" strokecolor="#000000">
              <v:path arrowok="t"/>
            </v:shape>
            <v:shape style="position:absolute;left:585;top:13320;width:10270;height:0" coordorigin="585,13320" coordsize="10270,0" path="m585,13320l10855,13320e" filled="f" stroked="t" strokeweight="0.6999pt" strokecolor="#000000">
              <v:path arrowok="t"/>
            </v:shape>
            <v:shape style="position:absolute;left:585;top:13508;width:10270;height:0" coordorigin="585,13508" coordsize="10270,0" path="m585,13508l10855,13508e" filled="f" stroked="t" strokeweight="0.6999pt" strokecolor="#000000">
              <v:path arrowok="t"/>
            </v:shape>
            <v:shape style="position:absolute;left:585;top:13696;width:10270;height:0" coordorigin="585,13696" coordsize="10270,0" path="m585,13696l10855,13696e" filled="f" stroked="t" strokeweight="0.6999pt" strokecolor="#000000">
              <v:path arrowok="t"/>
            </v:shape>
            <v:shape style="position:absolute;left:585;top:13885;width:10270;height:0" coordorigin="585,13885" coordsize="10270,0" path="m585,13885l10855,13885e" filled="f" stroked="t" strokeweight="0.6999pt" strokecolor="#000000">
              <v:path arrowok="t"/>
            </v:shape>
            <v:shape style="position:absolute;left:585;top:14073;width:10270;height:0" coordorigin="585,14073" coordsize="10270,0" path="m585,14073l10855,14073e" filled="f" stroked="t" strokeweight="0.6999pt" strokecolor="#000000">
              <v:path arrowok="t"/>
            </v:shape>
            <v:shape style="position:absolute;left:585;top:14261;width:10270;height:0" coordorigin="585,14261" coordsize="10270,0" path="m585,14261l10855,14261e" filled="f" stroked="t" strokeweight="0.6999pt" strokecolor="#000000">
              <v:path arrowok="t"/>
            </v:shape>
            <v:shape style="position:absolute;left:585;top:14450;width:10270;height:0" coordorigin="585,14450" coordsize="10270,0" path="m585,14450l10855,14450e" filled="f" stroked="t" strokeweight="0.6999pt" strokecolor="#000000">
              <v:path arrowok="t"/>
            </v:shape>
            <v:shape style="position:absolute;left:585;top:14638;width:10270;height:0" coordorigin="585,14638" coordsize="10270,0" path="m585,14638l10855,14638e" filled="f" stroked="t" strokeweight="0.6999pt" strokecolor="#000000">
              <v:path arrowok="t"/>
            </v:shape>
            <v:shape style="position:absolute;left:585;top:12750;width:10270;height:2072" coordorigin="585,12750" coordsize="10270,2072" path="m585,12750l10855,12750,10855,14822,585,14822,585,12750xe" filled="f" stroked="t" strokeweight="0.5pt" strokecolor="#000000">
              <v:path arrowok="t"/>
            </v:shape>
            <v:shape style="position:absolute;left:1062;top:12750;width:0;height:2072" coordorigin="1062,12750" coordsize="0,2072" path="m1062,12750l1062,14822e" filled="f" stroked="t" strokeweight="0.5pt" strokecolor="#000000">
              <v:path arrowok="t"/>
            </v:shape>
            <v:shape style="position:absolute;left:1767;top:12750;width:0;height:2072" coordorigin="1767,12750" coordsize="0,2072" path="m1767,12750l1767,14822e" filled="f" stroked="t" strokeweight="0.5pt" strokecolor="#000000">
              <v:path arrowok="t"/>
            </v:shape>
            <v:shape style="position:absolute;left:3437;top:12750;width:0;height:2072" coordorigin="3437,12750" coordsize="0,2072" path="m3437,12750l3437,14822e" filled="f" stroked="t" strokeweight="0.5pt" strokecolor="#000000">
              <v:path arrowok="t"/>
            </v:shape>
            <v:shape style="position:absolute;left:5076;top:12750;width:0;height:2072" coordorigin="5076,12750" coordsize="0,2072" path="m5076,12750l5076,14822e" filled="f" stroked="t" strokeweight="0.5pt" strokecolor="#000000">
              <v:path arrowok="t"/>
            </v:shape>
            <v:shape style="position:absolute;left:8906;top:12750;width:0;height:2072" coordorigin="8906,12750" coordsize="0,2072" path="m8906,12750l8906,14822e" filled="f" stroked="t" strokeweight="0.5pt" strokecolor="#000000">
              <v:path arrowok="t"/>
            </v:shape>
            <v:shape style="position:absolute;left:2044;top:12943;width:0;height:1883" coordorigin="2044,12943" coordsize="0,1883" path="m2044,12943l2044,14825e" filled="f" stroked="t" strokeweight="0.5pt" strokecolor="#000000">
              <v:path arrowok="t"/>
            </v:shape>
            <v:shape style="position:absolute;left:2325;top:12943;width:0;height:1879" coordorigin="2325,12943" coordsize="0,1879" path="m2325,12943l2325,14822e" filled="f" stroked="t" strokeweight="0.5pt" strokecolor="#000000">
              <v:path arrowok="t"/>
            </v:shape>
            <v:shape style="position:absolute;left:2597;top:12943;width:0;height:1879" coordorigin="2597,12943" coordsize="0,1879" path="m2597,12943l2597,14822e" filled="f" stroked="t" strokeweight="0.5pt" strokecolor="#000000">
              <v:path arrowok="t"/>
            </v:shape>
            <v:shape style="position:absolute;left:2888;top:12943;width:0;height:1879" coordorigin="2888,12943" coordsize="0,1879" path="m2888,12943l2888,14822e" filled="f" stroked="t" strokeweight="0.5pt" strokecolor="#000000">
              <v:path arrowok="t"/>
            </v:shape>
            <v:shape style="position:absolute;left:3165;top:12943;width:0;height:1879" coordorigin="3165,12943" coordsize="0,1879" path="m3165,12943l3165,14822e" filled="f" stroked="t" strokeweight="0.5pt" strokecolor="#000000">
              <v:path arrowok="t"/>
            </v:shape>
            <v:shape style="position:absolute;left:9460;top:12943;width:0;height:1883" coordorigin="9460,12943" coordsize="0,1883" path="m9460,12943l9460,14825e" filled="f" stroked="t" strokeweight="0.5pt" strokecolor="#000000">
              <v:path arrowok="t"/>
            </v:shape>
            <v:shape style="position:absolute;left:9742;top:12943;width:0;height:1879" coordorigin="9742,12943" coordsize="0,1879" path="m9742,12943l9742,14822e" filled="f" stroked="t" strokeweight="0.5pt" strokecolor="#000000">
              <v:path arrowok="t"/>
            </v:shape>
            <v:shape style="position:absolute;left:10013;top:12943;width:0;height:1879" coordorigin="10013,12943" coordsize="0,1879" path="m10013,12943l10013,14822e" filled="f" stroked="t" strokeweight="0.5pt" strokecolor="#000000">
              <v:path arrowok="t"/>
            </v:shape>
            <v:shape style="position:absolute;left:10304;top:12943;width:0;height:1879" coordorigin="10304,12943" coordsize="0,1879" path="m10304,12943l10304,14822e" filled="f" stroked="t" strokeweight="0.5pt" strokecolor="#000000">
              <v:path arrowok="t"/>
            </v:shape>
            <v:shape style="position:absolute;left:10581;top:12943;width:0;height:1879" coordorigin="10581,12943" coordsize="0,1879" path="m10581,12943l10581,14822e" filled="f" stroked="t" strokeweight="0.5pt" strokecolor="#000000">
              <v:path arrowok="t"/>
            </v:shape>
            <v:shape style="position:absolute;left:9182;top:12943;width:0;height:1883" coordorigin="9182,12943" coordsize="0,1883" path="m9182,12943l9182,14825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107"/>
          <w:sz w:val="12"/>
          <w:szCs w:val="12"/>
        </w:rPr>
        <w:t>Pre-hospitalization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Bills:</w:t>
      </w:r>
      <w:r>
        <w:rPr>
          <w:rFonts w:cs="Arial Black" w:hAnsi="Arial Black" w:eastAsia="Arial Black" w:ascii="Arial Black"/>
          <w:w w:val="100"/>
          <w:sz w:val="12"/>
          <w:szCs w:val="12"/>
        </w:rPr>
        <w:t>       </w:t>
      </w:r>
      <w:r>
        <w:rPr>
          <w:rFonts w:cs="Arial Black" w:hAnsi="Arial Black" w:eastAsia="Arial Black" w:ascii="Arial Black"/>
          <w:w w:val="107"/>
          <w:sz w:val="12"/>
          <w:szCs w:val="12"/>
        </w:rPr>
        <w:t>Nos</w:t>
      </w:r>
      <w:r>
        <w:rPr>
          <w:rFonts w:cs="Arial Black" w:hAnsi="Arial Black" w:eastAsia="Arial Black" w:ascii="Arial Black"/>
          <w:w w:val="107"/>
          <w:sz w:val="12"/>
          <w:szCs w:val="12"/>
        </w:rPr>
        <w:t> Post-hospitalization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Bills:</w:t>
      </w:r>
      <w:r>
        <w:rPr>
          <w:rFonts w:cs="Arial Black" w:hAnsi="Arial Black" w:eastAsia="Arial Black" w:ascii="Arial Black"/>
          <w:w w:val="100"/>
          <w:sz w:val="12"/>
          <w:szCs w:val="12"/>
        </w:rPr>
        <w:t>       </w:t>
      </w:r>
      <w:r>
        <w:rPr>
          <w:rFonts w:cs="Arial Black" w:hAnsi="Arial Black" w:eastAsia="Arial Black" w:ascii="Arial Black"/>
          <w:w w:val="107"/>
          <w:sz w:val="12"/>
          <w:szCs w:val="12"/>
        </w:rPr>
        <w:t>Nos</w:t>
      </w:r>
      <w:r>
        <w:rPr>
          <w:rFonts w:cs="Arial Black" w:hAnsi="Arial Black" w:eastAsia="Arial Black" w:ascii="Arial Black"/>
          <w:w w:val="107"/>
          <w:sz w:val="12"/>
          <w:szCs w:val="12"/>
        </w:rPr>
        <w:t> Pharmacy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Bills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12"/>
          <w:szCs w:val="12"/>
        </w:rPr>
        <w:tabs>
          <w:tab w:pos="10660" w:val="left"/>
        </w:tabs>
        <w:jc w:val="left"/>
        <w:ind w:left="168"/>
        <w:sectPr>
          <w:type w:val="continuous"/>
          <w:pgSz w:w="11920" w:h="16840"/>
          <w:pgMar w:top="1420" w:bottom="280" w:left="400" w:right="460"/>
        </w:sectPr>
      </w:pPr>
      <w:r>
        <w:pict>
          <v:group style="position:absolute;margin-left:473.311pt;margin-top:12.6683pt;width:9.5601pt;height:9.2472pt;mso-position-horizontal-relative:page;mso-position-vertical-relative:paragraph;z-index:-2448" coordorigin="9466,253" coordsize="191,185">
            <v:shape style="position:absolute;left:9466;top:253;width:191;height:185" coordorigin="9466,253" coordsize="191,185" path="m9466,253l9657,253,9657,438,9466,438,9466,253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521.674pt;margin-top:25.973pt;width:32.9749pt;height:9.7472pt;mso-position-horizontal-relative:page;mso-position-vertical-relative:paragraph;z-index:-2445" coordorigin="10433,519" coordsize="659,195">
            <v:shape style="position:absolute;left:10438;top:524;width:191;height:185" coordorigin="10438,524" coordsize="191,185" path="m10438,524l10630,524,10630,709,10438,709,10438,524xe" filled="f" stroked="t" strokeweight="0.5pt" strokecolor="#000000">
              <v:path arrowok="t"/>
            </v:shape>
            <v:shape style="position:absolute;left:10668;top:524;width:191;height:185" coordorigin="10668,524" coordsize="191,185" path="m10668,524l10859,524,10859,709,10668,709,10668,524xe" filled="f" stroked="t" strokeweight="0.5pt" strokecolor="#000000">
              <v:path arrowok="t"/>
            </v:shape>
            <v:shape style="position:absolute;left:10897;top:524;width:191;height:185" coordorigin="10897,524" coordsize="191,185" path="m10897,524l11088,524,11088,709,10897,709,10897,524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559.962pt;margin-top:-49.0087pt;width:5.9876pt;height:59.7378pt;mso-position-horizontal-relative:page;mso-position-vertical-relative:paragraph;z-index:-2434" coordorigin="11199,-980" coordsize="120,1195">
            <v:shape style="position:absolute;left:11204;top:-975;width:110;height:1185" coordorigin="11204,-975" coordsize="110,1185" path="m11204,-975l11204,210,11314,210,11314,-975,11204,-975xe" filled="t" fillcolor="#000000" stroked="f">
              <v:path arrowok="t"/>
              <v:fill/>
            </v:shape>
            <v:shape style="position:absolute;left:11204;top:-975;width:110;height:1185" coordorigin="11204,-975" coordsize="110,1185" path="m11204,-975l11314,-975,11314,210,11204,210,11204,-975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559.962pt;margin-top:796.944pt;width:5.9876pt;height:11.631pt;mso-position-horizontal-relative:page;mso-position-vertical-relative:page;z-index:-2433" coordorigin="11199,15939" coordsize="120,233">
            <v:shape style="position:absolute;left:11204;top:15944;width:110;height:223" coordorigin="11204,15944" coordsize="110,223" path="m11204,15944l11204,16166,11314,16166,11314,15944,11204,15944xe" filled="t" fillcolor="#000000" stroked="f">
              <v:path arrowok="t"/>
              <v:fill/>
            </v:shape>
            <v:shape style="position:absolute;left:11204;top:15944;width:110;height:223" coordorigin="11204,15944" coordsize="110,223" path="m11204,15944l11314,15944,11314,16166,11204,16166,11204,15944xe" filled="f" stroked="t" strokeweight="0.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w w:val="107"/>
          <w:sz w:val="12"/>
          <w:szCs w:val="12"/>
        </w:rPr>
      </w:r>
      <w:r>
        <w:rPr>
          <w:rFonts w:cs="Arial" w:hAnsi="Arial" w:eastAsia="Arial" w:ascii="Arial"/>
          <w:b/>
          <w:w w:val="107"/>
          <w:sz w:val="12"/>
          <w:szCs w:val="12"/>
          <w:u w:val="single" w:color="000000"/>
        </w:rPr>
        <w:t> </w:t>
      </w:r>
      <w:r>
        <w:rPr>
          <w:rFonts w:cs="Arial" w:hAnsi="Arial" w:eastAsia="Arial" w:ascii="Arial"/>
          <w:b/>
          <w:w w:val="107"/>
          <w:sz w:val="12"/>
          <w:szCs w:val="12"/>
          <w:u w:val="single" w:color="000000"/>
        </w:rPr>
      </w:r>
      <w:r>
        <w:rPr>
          <w:rFonts w:cs="Arial" w:hAnsi="Arial" w:eastAsia="Arial" w:ascii="Arial"/>
          <w:b/>
          <w:w w:val="107"/>
          <w:sz w:val="12"/>
          <w:szCs w:val="12"/>
          <w:u w:val="single" w:color="000000"/>
        </w:rPr>
        <w:t>DET</w:t>
      </w:r>
      <w:r>
        <w:rPr>
          <w:rFonts w:cs="Arial" w:hAnsi="Arial" w:eastAsia="Arial" w:ascii="Arial"/>
          <w:b/>
          <w:w w:val="107"/>
          <w:sz w:val="12"/>
          <w:szCs w:val="12"/>
          <w:u w:val="single" w:color="000000"/>
        </w:rPr>
      </w:r>
      <w:r>
        <w:rPr>
          <w:rFonts w:cs="Arial" w:hAnsi="Arial" w:eastAsia="Arial" w:ascii="Arial"/>
          <w:b/>
          <w:w w:val="107"/>
          <w:sz w:val="12"/>
          <w:szCs w:val="12"/>
          <w:u w:val="single" w:color="000000"/>
        </w:rPr>
        <w:t>AILS</w:t>
      </w:r>
      <w:r>
        <w:rPr>
          <w:rFonts w:cs="Arial" w:hAnsi="Arial" w:eastAsia="Arial" w:ascii="Arial"/>
          <w:b/>
          <w:w w:val="107"/>
          <w:sz w:val="12"/>
          <w:szCs w:val="12"/>
          <w:u w:val="single" w:color="000000"/>
        </w:rPr>
      </w:r>
      <w:r>
        <w:rPr>
          <w:rFonts w:cs="Arial" w:hAnsi="Arial" w:eastAsia="Arial" w:ascii="Arial"/>
          <w:b/>
          <w:w w:val="107"/>
          <w:sz w:val="12"/>
          <w:szCs w:val="12"/>
          <w:u w:val="single" w:color="000000"/>
        </w:rPr>
        <w:t> </w:t>
      </w:r>
      <w:r>
        <w:rPr>
          <w:rFonts w:cs="Arial" w:hAnsi="Arial" w:eastAsia="Arial" w:ascii="Arial"/>
          <w:b/>
          <w:w w:val="107"/>
          <w:sz w:val="12"/>
          <w:szCs w:val="12"/>
          <w:u w:val="single" w:color="000000"/>
        </w:rPr>
      </w:r>
      <w:r>
        <w:rPr>
          <w:rFonts w:cs="Arial" w:hAnsi="Arial" w:eastAsia="Arial" w:ascii="Arial"/>
          <w:b/>
          <w:w w:val="107"/>
          <w:sz w:val="12"/>
          <w:szCs w:val="12"/>
          <w:u w:val="single" w:color="000000"/>
        </w:rPr>
        <w:t>OF</w:t>
      </w:r>
      <w:r>
        <w:rPr>
          <w:rFonts w:cs="Arial" w:hAnsi="Arial" w:eastAsia="Arial" w:ascii="Arial"/>
          <w:b/>
          <w:w w:val="107"/>
          <w:sz w:val="12"/>
          <w:szCs w:val="12"/>
          <w:u w:val="single" w:color="000000"/>
        </w:rPr>
      </w:r>
      <w:r>
        <w:rPr>
          <w:rFonts w:cs="Arial" w:hAnsi="Arial" w:eastAsia="Arial" w:ascii="Arial"/>
          <w:b/>
          <w:w w:val="107"/>
          <w:sz w:val="12"/>
          <w:szCs w:val="12"/>
          <w:u w:val="single" w:color="000000"/>
        </w:rPr>
        <w:t> </w:t>
      </w:r>
      <w:r>
        <w:rPr>
          <w:rFonts w:cs="Arial" w:hAnsi="Arial" w:eastAsia="Arial" w:ascii="Arial"/>
          <w:b/>
          <w:w w:val="107"/>
          <w:sz w:val="12"/>
          <w:szCs w:val="12"/>
          <w:u w:val="single" w:color="000000"/>
        </w:rPr>
      </w:r>
      <w:r>
        <w:rPr>
          <w:rFonts w:cs="Arial" w:hAnsi="Arial" w:eastAsia="Arial" w:ascii="Arial"/>
          <w:b/>
          <w:w w:val="107"/>
          <w:sz w:val="12"/>
          <w:szCs w:val="12"/>
          <w:u w:val="single" w:color="000000"/>
        </w:rPr>
        <w:t>PRIMAR</w:t>
      </w:r>
      <w:r>
        <w:rPr>
          <w:rFonts w:cs="Arial" w:hAnsi="Arial" w:eastAsia="Arial" w:ascii="Arial"/>
          <w:b/>
          <w:w w:val="107"/>
          <w:sz w:val="12"/>
          <w:szCs w:val="12"/>
          <w:u w:val="single" w:color="000000"/>
        </w:rPr>
      </w:r>
      <w:r>
        <w:rPr>
          <w:rFonts w:cs="Arial" w:hAnsi="Arial" w:eastAsia="Arial" w:ascii="Arial"/>
          <w:b/>
          <w:w w:val="107"/>
          <w:sz w:val="12"/>
          <w:szCs w:val="12"/>
          <w:u w:val="single" w:color="000000"/>
        </w:rPr>
        <w:t>Y</w:t>
      </w:r>
      <w:r>
        <w:rPr>
          <w:rFonts w:cs="Arial" w:hAnsi="Arial" w:eastAsia="Arial" w:ascii="Arial"/>
          <w:b/>
          <w:w w:val="107"/>
          <w:sz w:val="12"/>
          <w:szCs w:val="12"/>
          <w:u w:val="single" w:color="000000"/>
        </w:rPr>
      </w:r>
      <w:r>
        <w:rPr>
          <w:rFonts w:cs="Arial" w:hAnsi="Arial" w:eastAsia="Arial" w:ascii="Arial"/>
          <w:b/>
          <w:w w:val="107"/>
          <w:sz w:val="12"/>
          <w:szCs w:val="12"/>
          <w:u w:val="single" w:color="000000"/>
        </w:rPr>
        <w:t> </w:t>
      </w:r>
      <w:r>
        <w:rPr>
          <w:rFonts w:cs="Arial" w:hAnsi="Arial" w:eastAsia="Arial" w:ascii="Arial"/>
          <w:b/>
          <w:w w:val="107"/>
          <w:sz w:val="12"/>
          <w:szCs w:val="12"/>
          <w:u w:val="single" w:color="000000"/>
        </w:rPr>
      </w:r>
      <w:r>
        <w:rPr>
          <w:rFonts w:cs="Arial" w:hAnsi="Arial" w:eastAsia="Arial" w:ascii="Arial"/>
          <w:b/>
          <w:w w:val="107"/>
          <w:sz w:val="12"/>
          <w:szCs w:val="12"/>
          <w:u w:val="single" w:color="000000"/>
        </w:rPr>
        <w:t>INSURED’S</w:t>
      </w:r>
      <w:r>
        <w:rPr>
          <w:rFonts w:cs="Arial" w:hAnsi="Arial" w:eastAsia="Arial" w:ascii="Arial"/>
          <w:b/>
          <w:w w:val="107"/>
          <w:sz w:val="12"/>
          <w:szCs w:val="12"/>
          <w:u w:val="single" w:color="000000"/>
        </w:rPr>
      </w:r>
      <w:r>
        <w:rPr>
          <w:rFonts w:cs="Arial" w:hAnsi="Arial" w:eastAsia="Arial" w:ascii="Arial"/>
          <w:b/>
          <w:w w:val="107"/>
          <w:sz w:val="12"/>
          <w:szCs w:val="12"/>
          <w:u w:val="single" w:color="000000"/>
        </w:rPr>
        <w:t> </w:t>
      </w:r>
      <w:r>
        <w:rPr>
          <w:rFonts w:cs="Arial" w:hAnsi="Arial" w:eastAsia="Arial" w:ascii="Arial"/>
          <w:b/>
          <w:w w:val="107"/>
          <w:sz w:val="12"/>
          <w:szCs w:val="12"/>
          <w:u w:val="single" w:color="000000"/>
        </w:rPr>
      </w:r>
      <w:r>
        <w:rPr>
          <w:rFonts w:cs="Arial" w:hAnsi="Arial" w:eastAsia="Arial" w:ascii="Arial"/>
          <w:b/>
          <w:w w:val="107"/>
          <w:sz w:val="12"/>
          <w:szCs w:val="12"/>
          <w:u w:val="single" w:color="000000"/>
        </w:rPr>
        <w:t>BANK</w:t>
      </w:r>
      <w:r>
        <w:rPr>
          <w:rFonts w:cs="Arial" w:hAnsi="Arial" w:eastAsia="Arial" w:ascii="Arial"/>
          <w:b/>
          <w:w w:val="107"/>
          <w:sz w:val="12"/>
          <w:szCs w:val="12"/>
          <w:u w:val="single" w:color="000000"/>
        </w:rPr>
      </w:r>
      <w:r>
        <w:rPr>
          <w:rFonts w:cs="Arial" w:hAnsi="Arial" w:eastAsia="Arial" w:ascii="Arial"/>
          <w:b/>
          <w:w w:val="107"/>
          <w:sz w:val="12"/>
          <w:szCs w:val="12"/>
          <w:u w:val="single" w:color="000000"/>
        </w:rPr>
        <w:t> </w:t>
      </w:r>
      <w:r>
        <w:rPr>
          <w:rFonts w:cs="Arial" w:hAnsi="Arial" w:eastAsia="Arial" w:ascii="Arial"/>
          <w:b/>
          <w:w w:val="107"/>
          <w:sz w:val="12"/>
          <w:szCs w:val="12"/>
          <w:u w:val="single" w:color="000000"/>
        </w:rPr>
      </w:r>
      <w:r>
        <w:rPr>
          <w:rFonts w:cs="Arial" w:hAnsi="Arial" w:eastAsia="Arial" w:ascii="Arial"/>
          <w:b/>
          <w:w w:val="107"/>
          <w:sz w:val="12"/>
          <w:szCs w:val="12"/>
          <w:u w:val="single" w:color="000000"/>
        </w:rPr>
        <w:t>ACCOUNT</w:t>
      </w:r>
      <w:r>
        <w:rPr>
          <w:rFonts w:cs="Arial" w:hAnsi="Arial" w:eastAsia="Arial" w:ascii="Arial"/>
          <w:b/>
          <w:w w:val="107"/>
          <w:sz w:val="12"/>
          <w:szCs w:val="12"/>
          <w:u w:val="single" w:color="000000"/>
        </w:rPr>
      </w:r>
      <w:r>
        <w:rPr>
          <w:rFonts w:cs="Arial" w:hAnsi="Arial" w:eastAsia="Arial" w:ascii="Arial"/>
          <w:b/>
          <w:w w:val="107"/>
          <w:sz w:val="12"/>
          <w:szCs w:val="12"/>
          <w:u w:val="single" w:color="000000"/>
        </w:rPr>
        <w:t>::</w:t>
      </w:r>
      <w:r>
        <w:rPr>
          <w:rFonts w:cs="Arial" w:hAnsi="Arial" w:eastAsia="Arial" w:ascii="Arial"/>
          <w:b/>
          <w:w w:val="107"/>
          <w:sz w:val="12"/>
          <w:szCs w:val="12"/>
          <w:u w:val="single" w:color="000000"/>
        </w:rPr>
      </w:r>
      <w:r>
        <w:rPr>
          <w:rFonts w:cs="Arial" w:hAnsi="Arial" w:eastAsia="Arial" w:ascii="Arial"/>
          <w:b/>
          <w:w w:val="107"/>
          <w:sz w:val="12"/>
          <w:szCs w:val="12"/>
          <w:u w:val="single" w:color="000000"/>
        </w:rPr>
        <w:t> </w:t>
      </w:r>
      <w:r>
        <w:rPr>
          <w:rFonts w:cs="Arial" w:hAnsi="Arial" w:eastAsia="Arial" w:ascii="Arial"/>
          <w:b/>
          <w:w w:val="100"/>
          <w:sz w:val="12"/>
          <w:szCs w:val="12"/>
          <w:u w:val="single" w:color="000000"/>
        </w:rPr>
        <w:tab/>
      </w:r>
      <w:r>
        <w:rPr>
          <w:rFonts w:cs="Arial" w:hAnsi="Arial" w:eastAsia="Arial" w:ascii="Arial"/>
          <w:b/>
          <w:w w:val="100"/>
          <w:sz w:val="12"/>
          <w:szCs w:val="12"/>
          <w:u w:val="single" w:color="000000"/>
        </w:rPr>
      </w:r>
      <w:r>
        <w:rPr>
          <w:rFonts w:cs="Arial" w:hAnsi="Arial" w:eastAsia="Arial" w:ascii="Arial"/>
          <w:b/>
          <w:w w:val="100"/>
          <w:sz w:val="12"/>
          <w:szCs w:val="12"/>
        </w:rPr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ind w:left="200"/>
      </w:pPr>
      <w:r>
        <w:pict>
          <v:group style="position:absolute;margin-left:63.8887pt;margin-top:-0.854184pt;width:81.3058pt;height:9.7472pt;mso-position-horizontal-relative:page;mso-position-vertical-relative:paragraph;z-index:-2472" coordorigin="1278,-17" coordsize="1626,195">
            <v:shape style="position:absolute;left:1283;top:-12;width:191;height:185" coordorigin="1283,-12" coordsize="191,185" path="m1283,-12l1474,-12,1474,173,1283,173,1283,-12xe" filled="f" stroked="t" strokeweight="0.5pt" strokecolor="#000000">
              <v:path arrowok="t"/>
            </v:shape>
            <v:shape style="position:absolute;left:1523;top:-12;width:191;height:185" coordorigin="1523,-12" coordsize="191,185" path="m1523,-12l1714,-12,1714,173,1523,173,1523,-12xe" filled="f" stroked="t" strokeweight="0.5pt" strokecolor="#000000">
              <v:path arrowok="t"/>
            </v:shape>
            <v:shape style="position:absolute;left:1759;top:-12;width:191;height:185" coordorigin="1759,-12" coordsize="191,185" path="m1759,-12l1950,-12,1950,173,1759,173,1759,-12xe" filled="f" stroked="t" strokeweight="0.5pt" strokecolor="#000000">
              <v:path arrowok="t"/>
            </v:shape>
            <v:shape style="position:absolute;left:1998;top:-12;width:191;height:185" coordorigin="1998,-12" coordsize="191,185" path="m1998,-12l2190,-12,2190,173,1998,173,1998,-12xe" filled="f" stroked="t" strokeweight="0.5pt" strokecolor="#000000">
              <v:path arrowok="t"/>
            </v:shape>
            <v:shape style="position:absolute;left:2234;top:-12;width:191;height:185" coordorigin="2234,-12" coordsize="191,185" path="m2234,-12l2426,-12,2426,173,2234,173,2234,-12xe" filled="f" stroked="t" strokeweight="0.5pt" strokecolor="#000000">
              <v:path arrowok="t"/>
            </v:shape>
            <v:shape style="position:absolute;left:2474;top:-12;width:191;height:185" coordorigin="2474,-12" coordsize="191,185" path="m2474,-12l2665,-12,2665,173,2474,173,2474,-12xe" filled="f" stroked="t" strokeweight="0.5pt" strokecolor="#000000">
              <v:path arrowok="t"/>
            </v:shape>
            <v:shape style="position:absolute;left:2708;top:-12;width:191;height:185" coordorigin="2708,-12" coordsize="191,185" path="m2708,-12l2899,-12,2899,173,2708,173,2708,-12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107"/>
          <w:sz w:val="12"/>
          <w:szCs w:val="12"/>
        </w:rPr>
        <w:t>a)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PAN: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sz w:val="10"/>
          <w:szCs w:val="10"/>
        </w:rPr>
        <w:jc w:val="left"/>
        <w:spacing w:lineRule="exact" w:line="100"/>
      </w:pPr>
      <w:r>
        <w:rPr>
          <w:sz w:val="10"/>
          <w:szCs w:val="10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ind w:left="200"/>
      </w:pPr>
      <w:r>
        <w:pict>
          <v:group style="position:absolute;margin-left:99.9165pt;margin-top:-0.779084pt;width:81.3058pt;height:9.7472pt;mso-position-horizontal-relative:page;mso-position-vertical-relative:paragraph;z-index:-2451" coordorigin="1998,-16" coordsize="1626,195">
            <v:shape style="position:absolute;left:2003;top:-11;width:191;height:185" coordorigin="2003,-11" coordsize="191,185" path="m2003,-11l2195,-11,2195,174,2003,174,2003,-11xe" filled="f" stroked="t" strokeweight="0.5pt" strokecolor="#000000">
              <v:path arrowok="t"/>
            </v:shape>
            <v:shape style="position:absolute;left:2243;top:-11;width:191;height:185" coordorigin="2243,-11" coordsize="191,185" path="m2243,-11l2434,-11,2434,174,2243,174,2243,-11xe" filled="f" stroked="t" strokeweight="0.5pt" strokecolor="#000000">
              <v:path arrowok="t"/>
            </v:shape>
            <v:shape style="position:absolute;left:2479;top:-11;width:191;height:185" coordorigin="2479,-11" coordsize="191,185" path="m2479,-11l2670,-11,2670,174,2479,174,2479,-11xe" filled="f" stroked="t" strokeweight="0.5pt" strokecolor="#000000">
              <v:path arrowok="t"/>
            </v:shape>
            <v:shape style="position:absolute;left:2719;top:-11;width:191;height:185" coordorigin="2719,-11" coordsize="191,185" path="m2719,-11l2910,-11,2910,174,2719,174,2719,-11xe" filled="f" stroked="t" strokeweight="0.5pt" strokecolor="#000000">
              <v:path arrowok="t"/>
            </v:shape>
            <v:shape style="position:absolute;left:2955;top:-11;width:191;height:185" coordorigin="2955,-11" coordsize="191,185" path="m2955,-11l3146,-11,3146,174,2955,174,2955,-11xe" filled="f" stroked="t" strokeweight="0.5pt" strokecolor="#000000">
              <v:path arrowok="t"/>
            </v:shape>
            <v:shape style="position:absolute;left:3195;top:-11;width:191;height:185" coordorigin="3195,-11" coordsize="191,185" path="m3195,-11l3386,-11,3386,174,3195,174,3195,-11xe" filled="f" stroked="t" strokeweight="0.5pt" strokecolor="#000000">
              <v:path arrowok="t"/>
            </v:shape>
            <v:shape style="position:absolute;left:3428;top:-11;width:191;height:185" coordorigin="3428,-11" coordsize="191,185" path="m3428,-11l3619,-11,3619,174,3428,174,3428,-11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107"/>
          <w:sz w:val="12"/>
          <w:szCs w:val="12"/>
        </w:rPr>
        <w:t>c)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Bank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Name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and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Branch: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lineRule="exact" w:line="160"/>
        <w:ind w:left="200" w:right="-38"/>
      </w:pPr>
      <w:r>
        <w:pict>
          <v:group style="position:absolute;margin-left:28.3859pt;margin-top:20.4562pt;width:525.418pt;height:0pt;mso-position-horizontal-relative:page;mso-position-vertical-relative:paragraph;z-index:-2557" coordorigin="568,409" coordsize="10508,0">
            <v:shape style="position:absolute;left:568;top:409;width:10508;height:0" coordorigin="568,409" coordsize="10508,0" path="m568,409l11076,409e" filled="f" stroked="t" strokeweight="0.6999pt" strokecolor="#000000">
              <v:path arrowok="t"/>
            </v:shape>
            <w10:wrap type="none"/>
          </v:group>
        </w:pict>
      </w:r>
      <w:r>
        <w:pict>
          <v:group style="position:absolute;margin-left:112.814pt;margin-top:-0.935484pt;width:201.157pt;height:9.2472pt;mso-position-horizontal-relative:page;mso-position-vertical-relative:paragraph;z-index:-2441" coordorigin="2256,-19" coordsize="4023,185">
            <v:shape style="position:absolute;left:2256;top:-19;width:4023;height:185" coordorigin="2256,-19" coordsize="4023,185" path="m2256,-19l6279,-19,6279,166,2256,166,2256,-19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107"/>
          <w:sz w:val="12"/>
          <w:szCs w:val="12"/>
        </w:rPr>
        <w:t>d)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Cheque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/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DD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Payable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details: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sz w:val="12"/>
          <w:szCs w:val="12"/>
        </w:rPr>
        <w:jc w:val="left"/>
        <w:spacing w:before="7" w:lineRule="exact" w:line="120"/>
      </w:pPr>
      <w:r>
        <w:br w:type="column"/>
      </w:r>
      <w:r>
        <w:rPr>
          <w:sz w:val="12"/>
          <w:szCs w:val="12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ind w:right="-38"/>
      </w:pPr>
      <w:r>
        <w:pict>
          <v:group style="position:absolute;margin-left:268.124pt;margin-top:-0.854184pt;width:81.3056pt;height:9.7472pt;mso-position-horizontal-relative:page;mso-position-vertical-relative:paragraph;z-index:-2452" coordorigin="5362,-17" coordsize="1626,195">
            <v:shape style="position:absolute;left:5367;top:-12;width:191;height:185" coordorigin="5367,-12" coordsize="191,185" path="m5367,-12l5559,-12,5559,173,5367,173,5367,-12xe" filled="f" stroked="t" strokeweight="0.5pt" strokecolor="#000000">
              <v:path arrowok="t"/>
            </v:shape>
            <v:shape style="position:absolute;left:5607;top:-12;width:191;height:185" coordorigin="5607,-12" coordsize="191,185" path="m5607,-12l5799,-12,5799,173,5607,173,5607,-12xe" filled="f" stroked="t" strokeweight="0.5pt" strokecolor="#000000">
              <v:path arrowok="t"/>
            </v:shape>
            <v:shape style="position:absolute;left:5843;top:-12;width:191;height:185" coordorigin="5843,-12" coordsize="191,185" path="m5843,-12l6035,-12,6035,173,5843,173,5843,-12xe" filled="f" stroked="t" strokeweight="0.5pt" strokecolor="#000000">
              <v:path arrowok="t"/>
            </v:shape>
            <v:shape style="position:absolute;left:6083;top:-12;width:191;height:185" coordorigin="6083,-12" coordsize="191,185" path="m6083,-12l6274,-12,6274,173,6083,173,6083,-12xe" filled="f" stroked="t" strokeweight="0.5pt" strokecolor="#000000">
              <v:path arrowok="t"/>
            </v:shape>
            <v:shape style="position:absolute;left:6319;top:-12;width:191;height:185" coordorigin="6319,-12" coordsize="191,185" path="m6319,-12l6510,-12,6510,173,6319,173,6319,-12xe" filled="f" stroked="t" strokeweight="0.5pt" strokecolor="#000000">
              <v:path arrowok="t"/>
            </v:shape>
            <v:shape style="position:absolute;left:6559;top:-12;width:191;height:185" coordorigin="6559,-12" coordsize="191,185" path="m6559,-12l6750,-12,6750,173,6559,173,6559,-12xe" filled="f" stroked="t" strokeweight="0.5pt" strokecolor="#000000">
              <v:path arrowok="t"/>
            </v:shape>
            <v:shape style="position:absolute;left:6792;top:-12;width:191;height:185" coordorigin="6792,-12" coordsize="191,185" path="m6792,-12l6984,-12,6984,173,6792,173,6792,-12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184.732pt;margin-top:12.7005pt;width:116.611pt;height:9.7472pt;mso-position-horizontal-relative:page;mso-position-vertical-relative:paragraph;z-index:-2449" coordorigin="3695,254" coordsize="2332,195">
            <v:shape style="position:absolute;left:3700;top:259;width:191;height:185" coordorigin="3700,259" coordsize="191,185" path="m3700,259l3891,259,3891,444,3700,444,3700,259xe" filled="f" stroked="t" strokeweight="0.5pt" strokecolor="#000000">
              <v:path arrowok="t"/>
            </v:shape>
            <v:shape style="position:absolute;left:3939;top:259;width:191;height:185" coordorigin="3939,259" coordsize="191,185" path="m3939,259l4131,259,4131,444,3939,444,3939,259xe" filled="f" stroked="t" strokeweight="0.5pt" strokecolor="#000000">
              <v:path arrowok="t"/>
            </v:shape>
            <v:shape style="position:absolute;left:4175;top:259;width:191;height:185" coordorigin="4175,259" coordsize="191,185" path="m4175,259l4367,259,4367,444,4175,444,4175,259xe" filled="f" stroked="t" strokeweight="0.5pt" strokecolor="#000000">
              <v:path arrowok="t"/>
            </v:shape>
            <v:shape style="position:absolute;left:4406;top:259;width:191;height:185" coordorigin="4406,259" coordsize="191,185" path="m4406,259l4597,259,4597,444,4406,444,4406,259xe" filled="f" stroked="t" strokeweight="0.5pt" strokecolor="#000000">
              <v:path arrowok="t"/>
            </v:shape>
            <v:shape style="position:absolute;left:4646;top:259;width:191;height:185" coordorigin="4646,259" coordsize="191,185" path="m4646,259l4837,259,4837,444,4646,444,4646,259xe" filled="f" stroked="t" strokeweight="0.5pt" strokecolor="#000000">
              <v:path arrowok="t"/>
            </v:shape>
            <v:shape style="position:absolute;left:4882;top:259;width:191;height:185" coordorigin="4882,259" coordsize="191,185" path="m4882,259l5073,259,5073,444,4882,444,4882,259xe" filled="f" stroked="t" strokeweight="0.5pt" strokecolor="#000000">
              <v:path arrowok="t"/>
            </v:shape>
            <v:shape style="position:absolute;left:5121;top:259;width:191;height:185" coordorigin="5121,259" coordsize="191,185" path="m5121,259l5313,259,5313,444,5121,444,5121,259xe" filled="f" stroked="t" strokeweight="0.5pt" strokecolor="#000000">
              <v:path arrowok="t"/>
            </v:shape>
            <v:shape style="position:absolute;left:5357;top:259;width:191;height:185" coordorigin="5357,259" coordsize="191,185" path="m5357,259l5549,259,5549,444,5357,444,5357,259xe" filled="f" stroked="t" strokeweight="0.5pt" strokecolor="#000000">
              <v:path arrowok="t"/>
            </v:shape>
            <v:shape style="position:absolute;left:5597;top:259;width:191;height:185" coordorigin="5597,259" coordsize="191,185" path="m5597,259l5788,259,5788,444,5597,444,5597,259xe" filled="f" stroked="t" strokeweight="0.5pt" strokecolor="#000000">
              <v:path arrowok="t"/>
            </v:shape>
            <v:shape style="position:absolute;left:5831;top:259;width:191;height:185" coordorigin="5831,259" coordsize="191,185" path="m5831,259l6022,259,6022,444,5831,444,5831,259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304.854pt;margin-top:12.7005pt;width:93.1886pt;height:9.7472pt;mso-position-horizontal-relative:page;mso-position-vertical-relative:paragraph;z-index:-2447" coordorigin="6097,254" coordsize="1864,195">
            <v:shape style="position:absolute;left:6102;top:259;width:191;height:185" coordorigin="6102,259" coordsize="191,185" path="m6102,259l6293,259,6293,444,6102,444,6102,259xe" filled="f" stroked="t" strokeweight="0.5pt" strokecolor="#000000">
              <v:path arrowok="t"/>
            </v:shape>
            <v:shape style="position:absolute;left:6340;top:259;width:191;height:185" coordorigin="6340,259" coordsize="191,185" path="m6340,259l6531,259,6531,444,6340,444,6340,259xe" filled="f" stroked="t" strokeweight="0.5pt" strokecolor="#000000">
              <v:path arrowok="t"/>
            </v:shape>
            <v:shape style="position:absolute;left:6580;top:259;width:191;height:185" coordorigin="6580,259" coordsize="191,185" path="m6580,259l6771,259,6771,444,6580,444,6580,259xe" filled="f" stroked="t" strokeweight="0.5pt" strokecolor="#000000">
              <v:path arrowok="t"/>
            </v:shape>
            <v:shape style="position:absolute;left:6816;top:259;width:191;height:185" coordorigin="6816,259" coordsize="191,185" path="m6816,259l7007,259,7007,444,6816,444,6816,259xe" filled="f" stroked="t" strokeweight="0.5pt" strokecolor="#000000">
              <v:path arrowok="t"/>
            </v:shape>
            <v:shape style="position:absolute;left:7055;top:259;width:191;height:185" coordorigin="7055,259" coordsize="191,185" path="m7055,259l7247,259,7247,444,7055,444,7055,259xe" filled="f" stroked="t" strokeweight="0.5pt" strokecolor="#000000">
              <v:path arrowok="t"/>
            </v:shape>
            <v:shape style="position:absolute;left:7291;top:259;width:191;height:185" coordorigin="7291,259" coordsize="191,185" path="m7291,259l7483,259,7483,444,7291,444,7291,259xe" filled="f" stroked="t" strokeweight="0.5pt" strokecolor="#000000">
              <v:path arrowok="t"/>
            </v:shape>
            <v:shape style="position:absolute;left:7531;top:259;width:191;height:185" coordorigin="7531,259" coordsize="191,185" path="m7531,259l7722,259,7722,444,7531,444,7531,259xe" filled="f" stroked="t" strokeweight="0.5pt" strokecolor="#000000">
              <v:path arrowok="t"/>
            </v:shape>
            <v:shape style="position:absolute;left:7765;top:259;width:191;height:185" coordorigin="7765,259" coordsize="191,185" path="m7765,259l7956,259,7956,444,7765,444,7765,259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107"/>
          <w:sz w:val="12"/>
          <w:szCs w:val="12"/>
        </w:rPr>
        <w:t>b)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Account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Number: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lineRule="exact" w:line="140"/>
        <w:sectPr>
          <w:type w:val="continuous"/>
          <w:pgSz w:w="11920" w:h="16840"/>
          <w:pgMar w:top="1420" w:bottom="280" w:left="400" w:right="460"/>
          <w:cols w:num="3" w:equalWidth="off">
            <w:col w:w="1713" w:space="2192"/>
            <w:col w:w="936" w:space="1270"/>
            <w:col w:w="4949"/>
          </w:cols>
        </w:sectPr>
      </w:pPr>
      <w:r>
        <w:pict>
          <v:group style="position:absolute;margin-left:364.321pt;margin-top:-1.51748pt;width:33.7217pt;height:9.7472pt;mso-position-horizontal-relative:page;mso-position-vertical-relative:paragraph;z-index:-2444" coordorigin="7286,-30" coordsize="674,195">
            <v:shape style="position:absolute;left:7291;top:-25;width:191;height:185" coordorigin="7291,-25" coordsize="191,185" path="m7291,-25l7483,-25,7483,160,7291,160,7291,-25xe" filled="f" stroked="t" strokeweight="0.5pt" strokecolor="#000000">
              <v:path arrowok="t"/>
            </v:shape>
            <v:shape style="position:absolute;left:7531;top:-25;width:191;height:185" coordorigin="7531,-25" coordsize="191,185" path="m7531,-25l7722,-25,7722,160,7531,160,7531,-25xe" filled="f" stroked="t" strokeweight="0.5pt" strokecolor="#000000">
              <v:path arrowok="t"/>
            </v:shape>
            <v:shape style="position:absolute;left:7765;top:-25;width:191;height:185" coordorigin="7765,-25" coordsize="191,185" path="m7765,-25l7956,-25,7956,160,7765,160,7765,-25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401.553pt;margin-top:-1.51748pt;width:116.611pt;height:9.7472pt;mso-position-horizontal-relative:page;mso-position-vertical-relative:paragraph;z-index:-2443" coordorigin="8031,-30" coordsize="2332,195">
            <v:shape style="position:absolute;left:8036;top:-25;width:191;height:185" coordorigin="8036,-25" coordsize="191,185" path="m8036,-25l8227,-25,8227,160,8036,160,8036,-25xe" filled="f" stroked="t" strokeweight="0.5pt" strokecolor="#000000">
              <v:path arrowok="t"/>
            </v:shape>
            <v:shape style="position:absolute;left:8276;top:-25;width:191;height:185" coordorigin="8276,-25" coordsize="191,185" path="m8276,-25l8467,-25,8467,160,8276,160,8276,-25xe" filled="f" stroked="t" strokeweight="0.5pt" strokecolor="#000000">
              <v:path arrowok="t"/>
            </v:shape>
            <v:shape style="position:absolute;left:8512;top:-25;width:191;height:185" coordorigin="8512,-25" coordsize="191,185" path="m8512,-25l8703,-25,8703,160,8512,160,8512,-25xe" filled="f" stroked="t" strokeweight="0.5pt" strokecolor="#000000">
              <v:path arrowok="t"/>
            </v:shape>
            <v:shape style="position:absolute;left:8742;top:-25;width:191;height:185" coordorigin="8742,-25" coordsize="191,185" path="m8742,-25l8933,-25,8933,160,8742,160,8742,-25xe" filled="f" stroked="t" strokeweight="0.5pt" strokecolor="#000000">
              <v:path arrowok="t"/>
            </v:shape>
            <v:shape style="position:absolute;left:8982;top:-25;width:191;height:185" coordorigin="8982,-25" coordsize="191,185" path="m8982,-25l9173,-25,9173,160,8982,160,8982,-25xe" filled="f" stroked="t" strokeweight="0.5pt" strokecolor="#000000">
              <v:path arrowok="t"/>
            </v:shape>
            <v:shape style="position:absolute;left:9218;top:-25;width:191;height:185" coordorigin="9218,-25" coordsize="191,185" path="m9218,-25l9409,-25,9409,160,9218,160,9218,-25xe" filled="f" stroked="t" strokeweight="0.5pt" strokecolor="#000000">
              <v:path arrowok="t"/>
            </v:shape>
            <v:shape style="position:absolute;left:9458;top:-25;width:191;height:185" coordorigin="9458,-25" coordsize="191,185" path="m9458,-25l9649,-25,9649,160,9458,160,9458,-25xe" filled="f" stroked="t" strokeweight="0.5pt" strokecolor="#000000">
              <v:path arrowok="t"/>
            </v:shape>
            <v:shape style="position:absolute;left:9694;top:-25;width:191;height:185" coordorigin="9694,-25" coordsize="191,185" path="m9694,-25l9885,-25,9885,160,9694,160,9694,-25xe" filled="f" stroked="t" strokeweight="0.5pt" strokecolor="#000000">
              <v:path arrowok="t"/>
            </v:shape>
            <v:shape style="position:absolute;left:9934;top:-25;width:191;height:185" coordorigin="9934,-25" coordsize="191,185" path="m9934,-25l10125,-25,10125,160,9934,160,9934,-25xe" filled="f" stroked="t" strokeweight="0.5pt" strokecolor="#000000">
              <v:path arrowok="t"/>
            </v:shape>
            <v:shape style="position:absolute;left:10167;top:-25;width:191;height:185" coordorigin="10167,-25" coordsize="191,185" path="m10167,-25l10358,-25,10358,160,10167,160,10167,-25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e)</w:t>
      </w:r>
      <w:r>
        <w:rPr>
          <w:rFonts w:cs="Arial Black" w:hAnsi="Arial Black" w:eastAsia="Arial Black" w:ascii="Arial Black"/>
          <w:w w:val="100"/>
          <w:position w:val="-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IFSC</w:t>
      </w:r>
      <w:r>
        <w:rPr>
          <w:rFonts w:cs="Arial Black" w:hAnsi="Arial Black" w:eastAsia="Arial Black" w:ascii="Arial Black"/>
          <w:w w:val="100"/>
          <w:position w:val="-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Code:</w:t>
      </w:r>
      <w:r>
        <w:rPr>
          <w:rFonts w:cs="Arial Black" w:hAnsi="Arial Black" w:eastAsia="Arial Black" w:ascii="Arial Black"/>
          <w:w w:val="100"/>
          <w:position w:val="0"/>
          <w:sz w:val="12"/>
          <w:szCs w:val="12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12"/>
          <w:szCs w:val="12"/>
        </w:rPr>
        <w:jc w:val="right"/>
        <w:spacing w:before="41"/>
        <w:ind w:right="107"/>
        <w:sectPr>
          <w:type w:val="continuous"/>
          <w:pgSz w:w="11920" w:h="16840"/>
          <w:pgMar w:top="1420" w:bottom="280" w:left="400" w:right="460"/>
        </w:sectPr>
      </w:pPr>
      <w:r>
        <w:rPr>
          <w:rFonts w:cs="Arial" w:hAnsi="Arial" w:eastAsia="Arial" w:ascii="Arial"/>
          <w:b/>
          <w:w w:val="107"/>
          <w:sz w:val="12"/>
          <w:szCs w:val="12"/>
        </w:rPr>
        <w:t>(IMPORTANT: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7"/>
          <w:sz w:val="12"/>
          <w:szCs w:val="12"/>
        </w:rPr>
        <w:t>PLEASE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7"/>
          <w:sz w:val="12"/>
          <w:szCs w:val="12"/>
        </w:rPr>
        <w:t>TURN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7"/>
          <w:sz w:val="12"/>
          <w:szCs w:val="12"/>
        </w:rPr>
        <w:t>OVER)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both"/>
        <w:spacing w:before="80"/>
        <w:ind w:left="269" w:right="8306"/>
      </w:pPr>
      <w:r>
        <w:pict>
          <v:group style="position:absolute;margin-left:200.767pt;margin-top:102.586pt;width:137.385pt;height:12.7213pt;mso-position-horizontal-relative:page;mso-position-vertical-relative:paragraph;z-index:-2424" coordorigin="4015,2052" coordsize="2748,254">
            <v:shape style="position:absolute;left:4015;top:2052;width:2748;height:254" coordorigin="4015,2052" coordsize="2748,254" path="m4015,2052l6763,2052,6763,2306,4015,2306,4015,2052xe" filled="f" stroked="t" strokeweight="0.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w w:val="105"/>
          <w:sz w:val="12"/>
          <w:szCs w:val="12"/>
        </w:rPr>
        <w:t>DECLARATION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5"/>
          <w:sz w:val="12"/>
          <w:szCs w:val="12"/>
        </w:rPr>
        <w:t>BY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5"/>
          <w:sz w:val="12"/>
          <w:szCs w:val="12"/>
        </w:rPr>
        <w:t>THE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5"/>
          <w:sz w:val="12"/>
          <w:szCs w:val="12"/>
        </w:rPr>
        <w:t>INSURED: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sz w:val="22"/>
          <w:szCs w:val="22"/>
        </w:rPr>
        <w:jc w:val="left"/>
        <w:spacing w:before="2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12"/>
          <w:szCs w:val="12"/>
        </w:rPr>
        <w:jc w:val="both"/>
        <w:spacing w:lineRule="exact" w:line="120"/>
        <w:ind w:left="245" w:right="375"/>
      </w:pPr>
      <w:r>
        <w:rPr>
          <w:rFonts w:cs="Arial" w:hAnsi="Arial" w:eastAsia="Arial" w:ascii="Arial"/>
          <w:w w:val="105"/>
          <w:sz w:val="12"/>
          <w:szCs w:val="12"/>
        </w:rPr>
        <w:t>I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hereby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declare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that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the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information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furnished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in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the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claim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form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is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true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&amp;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correct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to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the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best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of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my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knowledge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and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belief.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If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I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have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made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any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false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or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untrue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statement,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suppression</w:t>
      </w:r>
      <w:r>
        <w:rPr>
          <w:rFonts w:cs="Arial" w:hAnsi="Arial" w:eastAsia="Arial" w:ascii="Arial"/>
          <w:w w:val="105"/>
          <w:sz w:val="12"/>
          <w:szCs w:val="12"/>
        </w:rPr>
        <w:t> or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concealent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of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any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material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fact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with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respect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to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questions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asked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in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relation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to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this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claim,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my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right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to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claim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reimbrusement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shall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be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forfeited,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I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also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consent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&amp;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authorize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TPA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/</w:t>
      </w:r>
      <w:r>
        <w:rPr>
          <w:rFonts w:cs="Arial" w:hAnsi="Arial" w:eastAsia="Arial" w:ascii="Arial"/>
          <w:w w:val="105"/>
          <w:sz w:val="12"/>
          <w:szCs w:val="12"/>
        </w:rPr>
        <w:t> Insurance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Company,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to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seek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necessary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medical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information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/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documents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from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any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hospital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/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Medical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Practitioner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who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has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attended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on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the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person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against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whom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this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claim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is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made.</w:t>
      </w:r>
      <w:r>
        <w:rPr>
          <w:rFonts w:cs="Arial" w:hAnsi="Arial" w:eastAsia="Arial" w:ascii="Arial"/>
          <w:w w:val="105"/>
          <w:sz w:val="12"/>
          <w:szCs w:val="12"/>
        </w:rPr>
        <w:t> I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hereby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declare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that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I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have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included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all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the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bills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/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receipts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for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the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purpose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of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this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claim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&amp;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that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I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will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not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be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making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any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supplementary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claim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except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the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pre/post-hospitalization</w:t>
      </w:r>
      <w:r>
        <w:rPr>
          <w:rFonts w:cs="Arial" w:hAnsi="Arial" w:eastAsia="Arial" w:ascii="Arial"/>
          <w:w w:val="105"/>
          <w:sz w:val="12"/>
          <w:szCs w:val="12"/>
        </w:rPr>
        <w:t> claim,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if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any.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sz w:val="17"/>
          <w:szCs w:val="17"/>
        </w:rPr>
        <w:jc w:val="left"/>
        <w:spacing w:before="10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Sz w:w="11920" w:h="16840"/>
          <w:pgMar w:top="360" w:bottom="280" w:left="580" w:right="680"/>
        </w:sectPr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55"/>
        <w:ind w:left="257" w:right="-38"/>
      </w:pPr>
      <w:r>
        <w:pict>
          <v:group style="position:absolute;margin-left:58.4932pt;margin-top:0.80063pt;width:21.5895pt;height:9.9349pt;mso-position-horizontal-relative:page;mso-position-vertical-relative:paragraph;z-index:-2422" coordorigin="1170,16" coordsize="432,199">
            <v:shape style="position:absolute;left:1175;top:21;width:187;height:189" coordorigin="1175,21" coordsize="187,189" path="m1175,21l1362,21,1362,210,1175,210,1175,21xe" filled="f" stroked="t" strokeweight="0.5pt" strokecolor="#000000">
              <v:path arrowok="t"/>
            </v:shape>
            <v:shape style="position:absolute;left:1410;top:21;width:187;height:189" coordorigin="1410,21" coordsize="187,189" path="m1410,21l1597,21,1597,210,1410,210,1410,21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93.464pt;margin-top:0.80063pt;width:21.5894pt;height:9.9349pt;mso-position-horizontal-relative:page;mso-position-vertical-relative:paragraph;z-index:-2421" coordorigin="1869,16" coordsize="432,199">
            <v:shape style="position:absolute;left:1874;top:21;width:187;height:189" coordorigin="1874,21" coordsize="187,189" path="m1874,21l2061,21,2061,210,1874,210,1874,21xe" filled="f" stroked="t" strokeweight="0.5pt" strokecolor="#000000">
              <v:path arrowok="t"/>
            </v:shape>
            <v:shape style="position:absolute;left:2109;top:21;width:187;height:189" coordorigin="2109,21" coordsize="187,189" path="m2109,21l2296,21,2296,210,2109,210,2109,21xe" filled="f" stroked="t" strokeweight="0.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w w:val="105"/>
          <w:sz w:val="12"/>
          <w:szCs w:val="12"/>
        </w:rPr>
        <w:t>Date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50"/>
        <w:ind w:right="-38"/>
      </w:pPr>
      <w:r>
        <w:br w:type="column"/>
      </w:r>
      <w:r>
        <w:rPr>
          <w:rFonts w:cs="Arial" w:hAnsi="Arial" w:eastAsia="Arial" w:ascii="Arial"/>
          <w:b/>
          <w:w w:val="105"/>
          <w:sz w:val="12"/>
          <w:szCs w:val="12"/>
        </w:rPr>
        <w:t>D</w:t>
      </w:r>
      <w:r>
        <w:rPr>
          <w:rFonts w:cs="Arial" w:hAnsi="Arial" w:eastAsia="Arial" w:ascii="Arial"/>
          <w:b/>
          <w:w w:val="100"/>
          <w:sz w:val="12"/>
          <w:szCs w:val="12"/>
        </w:rPr>
        <w:t>    </w:t>
      </w:r>
      <w:r>
        <w:rPr>
          <w:rFonts w:cs="Arial" w:hAnsi="Arial" w:eastAsia="Arial" w:ascii="Arial"/>
          <w:b/>
          <w:w w:val="105"/>
          <w:sz w:val="12"/>
          <w:szCs w:val="12"/>
        </w:rPr>
        <w:t>D</w:t>
      </w:r>
      <w:r>
        <w:rPr>
          <w:rFonts w:cs="Arial" w:hAnsi="Arial" w:eastAsia="Arial" w:ascii="Arial"/>
          <w:b/>
          <w:w w:val="100"/>
          <w:sz w:val="12"/>
          <w:szCs w:val="12"/>
        </w:rPr>
        <w:t>            </w:t>
      </w:r>
      <w:r>
        <w:rPr>
          <w:rFonts w:cs="Arial" w:hAnsi="Arial" w:eastAsia="Arial" w:ascii="Arial"/>
          <w:b/>
          <w:w w:val="105"/>
          <w:sz w:val="12"/>
          <w:szCs w:val="12"/>
        </w:rPr>
        <w:t>M</w:t>
      </w:r>
      <w:r>
        <w:rPr>
          <w:rFonts w:cs="Arial" w:hAnsi="Arial" w:eastAsia="Arial" w:ascii="Arial"/>
          <w:b/>
          <w:w w:val="100"/>
          <w:sz w:val="12"/>
          <w:szCs w:val="12"/>
        </w:rPr>
        <w:t>    </w:t>
      </w:r>
      <w:r>
        <w:rPr>
          <w:rFonts w:cs="Arial" w:hAnsi="Arial" w:eastAsia="Arial" w:ascii="Arial"/>
          <w:b/>
          <w:w w:val="105"/>
          <w:sz w:val="12"/>
          <w:szCs w:val="12"/>
        </w:rPr>
        <w:t>M</w:t>
      </w:r>
      <w:r>
        <w:rPr>
          <w:rFonts w:cs="Arial" w:hAnsi="Arial" w:eastAsia="Arial" w:ascii="Arial"/>
          <w:b/>
          <w:w w:val="100"/>
          <w:sz w:val="12"/>
          <w:szCs w:val="12"/>
        </w:rPr>
        <w:t>            </w:t>
      </w:r>
      <w:r>
        <w:rPr>
          <w:rFonts w:cs="Arial" w:hAnsi="Arial" w:eastAsia="Arial" w:ascii="Arial"/>
          <w:b/>
          <w:w w:val="105"/>
          <w:sz w:val="12"/>
          <w:szCs w:val="12"/>
        </w:rPr>
        <w:t>Y</w:t>
      </w:r>
      <w:r>
        <w:rPr>
          <w:rFonts w:cs="Arial" w:hAnsi="Arial" w:eastAsia="Arial" w:ascii="Arial"/>
          <w:b/>
          <w:w w:val="100"/>
          <w:sz w:val="12"/>
          <w:szCs w:val="12"/>
        </w:rPr>
        <w:t>     </w:t>
      </w:r>
      <w:r>
        <w:rPr>
          <w:rFonts w:cs="Arial" w:hAnsi="Arial" w:eastAsia="Arial" w:ascii="Arial"/>
          <w:b/>
          <w:w w:val="105"/>
          <w:sz w:val="12"/>
          <w:szCs w:val="12"/>
        </w:rPr>
        <w:t>Y</w:t>
      </w:r>
      <w:r>
        <w:rPr>
          <w:rFonts w:cs="Arial" w:hAnsi="Arial" w:eastAsia="Arial" w:ascii="Arial"/>
          <w:b/>
          <w:w w:val="100"/>
          <w:sz w:val="12"/>
          <w:szCs w:val="12"/>
        </w:rPr>
        <w:t>    </w:t>
      </w:r>
      <w:r>
        <w:rPr>
          <w:rFonts w:cs="Arial" w:hAnsi="Arial" w:eastAsia="Arial" w:ascii="Arial"/>
          <w:b/>
          <w:w w:val="105"/>
          <w:sz w:val="12"/>
          <w:szCs w:val="12"/>
        </w:rPr>
        <w:t>Y</w:t>
      </w:r>
      <w:r>
        <w:rPr>
          <w:rFonts w:cs="Arial" w:hAnsi="Arial" w:eastAsia="Arial" w:ascii="Arial"/>
          <w:b/>
          <w:w w:val="100"/>
          <w:sz w:val="12"/>
          <w:szCs w:val="12"/>
        </w:rPr>
        <w:t>     </w:t>
      </w:r>
      <w:r>
        <w:rPr>
          <w:rFonts w:cs="Arial" w:hAnsi="Arial" w:eastAsia="Arial" w:ascii="Arial"/>
          <w:b/>
          <w:w w:val="105"/>
          <w:sz w:val="12"/>
          <w:szCs w:val="12"/>
        </w:rPr>
        <w:t>Y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40"/>
        <w:sectPr>
          <w:type w:val="continuous"/>
          <w:pgSz w:w="11920" w:h="16840"/>
          <w:pgMar w:top="1420" w:bottom="280" w:left="580" w:right="680"/>
          <w:cols w:num="3" w:equalWidth="off">
            <w:col w:w="524" w:space="135"/>
            <w:col w:w="2168" w:space="233"/>
            <w:col w:w="7600"/>
          </w:cols>
        </w:sectPr>
      </w:pPr>
      <w:r>
        <w:br w:type="column"/>
      </w:r>
      <w:r>
        <w:rPr>
          <w:rFonts w:cs="Arial" w:hAnsi="Arial" w:eastAsia="Arial" w:ascii="Arial"/>
          <w:w w:val="105"/>
          <w:sz w:val="12"/>
          <w:szCs w:val="12"/>
        </w:rPr>
        <w:t>Place:</w:t>
      </w:r>
      <w:r>
        <w:rPr>
          <w:rFonts w:cs="Arial" w:hAnsi="Arial" w:eastAsia="Arial" w:ascii="Arial"/>
          <w:w w:val="100"/>
          <w:sz w:val="12"/>
          <w:szCs w:val="12"/>
        </w:rPr>
        <w:t>                                                                                        </w:t>
      </w:r>
      <w:r>
        <w:rPr>
          <w:rFonts w:cs="Arial" w:hAnsi="Arial" w:eastAsia="Arial" w:ascii="Arial"/>
          <w:w w:val="105"/>
          <w:sz w:val="12"/>
          <w:szCs w:val="12"/>
        </w:rPr>
        <w:t>Signature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of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the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Insured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2"/>
          <w:szCs w:val="12"/>
        </w:rPr>
        <w:jc w:val="center"/>
        <w:spacing w:before="36"/>
        <w:ind w:left="3012" w:right="2844"/>
      </w:pPr>
      <w:r>
        <w:pict>
          <v:group style="position:absolute;margin-left:418.801pt;margin-top:-63.1837pt;width:120.974pt;height:35.7406pt;mso-position-horizontal-relative:page;mso-position-vertical-relative:paragraph;z-index:-2425" coordorigin="8376,-1264" coordsize="2419,715">
            <v:shape style="position:absolute;left:8376;top:-1264;width:2419;height:715" coordorigin="8376,-1264" coordsize="2419,715" path="m8376,-1264l10795,-1264,10795,-549,8376,-549,8376,-1264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128.766pt;margin-top:-36.8028pt;width:44.7979pt;height:9.9349pt;mso-position-horizontal-relative:page;mso-position-vertical-relative:paragraph;z-index:-2423" coordorigin="2575,-736" coordsize="896,199">
            <v:shape style="position:absolute;left:3044;top:-731;width:187;height:189" coordorigin="3044,-731" coordsize="187,189" path="m3044,-731l3232,-731,3232,-542,3044,-542,3044,-731xe" filled="f" stroked="t" strokeweight="0.5pt" strokecolor="#000000">
              <v:path arrowok="t"/>
            </v:shape>
            <v:shape style="position:absolute;left:3279;top:-731;width:187;height:189" coordorigin="3279,-731" coordsize="187,189" path="m3279,-731l3466,-731,3466,-542,3279,-542,3279,-731xe" filled="f" stroked="t" strokeweight="0.5pt" strokecolor="#000000">
              <v:path arrowok="t"/>
            </v:shape>
            <v:shape style="position:absolute;left:2580;top:-731;width:187;height:189" coordorigin="2580,-731" coordsize="187,189" path="m2580,-731l2767,-731,2767,-542,2580,-542,2580,-731xe" filled="f" stroked="t" strokeweight="0.5pt" strokecolor="#000000">
              <v:path arrowok="t"/>
            </v:shape>
            <v:shape style="position:absolute;left:2815;top:-731;width:187;height:189" coordorigin="2815,-731" coordsize="187,189" path="m2815,-731l3002,-731,3002,-542,2815,-542,2815,-731xe" filled="f" stroked="t" strokeweight="0.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w w:val="105"/>
          <w:sz w:val="12"/>
          <w:szCs w:val="12"/>
        </w:rPr>
        <w:t>GUIDANCE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5"/>
          <w:sz w:val="12"/>
          <w:szCs w:val="12"/>
        </w:rPr>
        <w:t>FOR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5"/>
          <w:sz w:val="12"/>
          <w:szCs w:val="12"/>
        </w:rPr>
        <w:t>FILLING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5"/>
          <w:sz w:val="12"/>
          <w:szCs w:val="12"/>
        </w:rPr>
        <w:t>CLAIM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5"/>
          <w:sz w:val="12"/>
          <w:szCs w:val="12"/>
        </w:rPr>
        <w:t>FORM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5"/>
          <w:sz w:val="12"/>
          <w:szCs w:val="12"/>
        </w:rPr>
        <w:t>-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5"/>
          <w:sz w:val="12"/>
          <w:szCs w:val="12"/>
        </w:rPr>
        <w:t>PART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5"/>
          <w:sz w:val="12"/>
          <w:szCs w:val="12"/>
        </w:rPr>
        <w:t>A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5"/>
          <w:sz w:val="12"/>
          <w:szCs w:val="12"/>
        </w:rPr>
        <w:t>(To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5"/>
          <w:sz w:val="12"/>
          <w:szCs w:val="12"/>
        </w:rPr>
        <w:t>be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5"/>
          <w:sz w:val="12"/>
          <w:szCs w:val="12"/>
        </w:rPr>
        <w:t>filled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5"/>
          <w:sz w:val="12"/>
          <w:szCs w:val="12"/>
        </w:rPr>
        <w:t>in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5"/>
          <w:sz w:val="12"/>
          <w:szCs w:val="12"/>
        </w:rPr>
        <w:t>by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5"/>
          <w:sz w:val="12"/>
          <w:szCs w:val="12"/>
        </w:rPr>
        <w:t>the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5"/>
          <w:sz w:val="12"/>
          <w:szCs w:val="12"/>
        </w:rPr>
        <w:t>insured)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center"/>
        <w:spacing w:before="83" w:lineRule="auto" w:line="370"/>
        <w:ind w:left="1387" w:right="1307"/>
      </w:pPr>
      <w:r>
        <w:rPr>
          <w:rFonts w:cs="Arial" w:hAnsi="Arial" w:eastAsia="Arial" w:ascii="Arial"/>
          <w:b/>
          <w:w w:val="105"/>
          <w:sz w:val="12"/>
          <w:szCs w:val="12"/>
        </w:rPr>
        <w:t>DATA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5"/>
          <w:sz w:val="12"/>
          <w:szCs w:val="12"/>
        </w:rPr>
        <w:t>ELEMENT</w:t>
      </w:r>
      <w:r>
        <w:rPr>
          <w:rFonts w:cs="Arial" w:hAnsi="Arial" w:eastAsia="Arial" w:ascii="Arial"/>
          <w:b/>
          <w:w w:val="100"/>
          <w:sz w:val="12"/>
          <w:szCs w:val="12"/>
        </w:rPr>
        <w:t>                                                                                       </w:t>
      </w:r>
      <w:r>
        <w:rPr>
          <w:rFonts w:cs="Arial" w:hAnsi="Arial" w:eastAsia="Arial" w:ascii="Arial"/>
          <w:b/>
          <w:w w:val="105"/>
          <w:sz w:val="12"/>
          <w:szCs w:val="12"/>
        </w:rPr>
        <w:t>DESCRIPTION</w:t>
      </w:r>
      <w:r>
        <w:rPr>
          <w:rFonts w:cs="Arial" w:hAnsi="Arial" w:eastAsia="Arial" w:ascii="Arial"/>
          <w:b/>
          <w:w w:val="100"/>
          <w:sz w:val="12"/>
          <w:szCs w:val="12"/>
        </w:rPr>
        <w:t>                                                                                </w:t>
      </w:r>
      <w:r>
        <w:rPr>
          <w:rFonts w:cs="Arial" w:hAnsi="Arial" w:eastAsia="Arial" w:ascii="Arial"/>
          <w:b/>
          <w:w w:val="105"/>
          <w:sz w:val="12"/>
          <w:szCs w:val="12"/>
        </w:rPr>
        <w:t>FORMAT</w:t>
      </w:r>
      <w:r>
        <w:rPr>
          <w:rFonts w:cs="Arial" w:hAnsi="Arial" w:eastAsia="Arial" w:ascii="Arial"/>
          <w:b/>
          <w:w w:val="105"/>
          <w:sz w:val="12"/>
          <w:szCs w:val="12"/>
        </w:rPr>
        <w:t> SECTION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5"/>
          <w:sz w:val="12"/>
          <w:szCs w:val="12"/>
        </w:rPr>
        <w:t>A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5"/>
          <w:sz w:val="12"/>
          <w:szCs w:val="12"/>
        </w:rPr>
        <w:t>-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5"/>
          <w:sz w:val="12"/>
          <w:szCs w:val="12"/>
        </w:rPr>
        <w:t>DETAILS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5"/>
          <w:sz w:val="12"/>
          <w:szCs w:val="12"/>
        </w:rPr>
        <w:t>OF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5"/>
          <w:sz w:val="12"/>
          <w:szCs w:val="12"/>
        </w:rPr>
        <w:t>PRIMARY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5"/>
          <w:sz w:val="12"/>
          <w:szCs w:val="12"/>
        </w:rPr>
        <w:t>INSURED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24"/>
        <w:ind w:left="108"/>
      </w:pPr>
      <w:r>
        <w:rPr>
          <w:rFonts w:cs="Arial" w:hAnsi="Arial" w:eastAsia="Arial" w:ascii="Arial"/>
          <w:w w:val="105"/>
          <w:sz w:val="12"/>
          <w:szCs w:val="12"/>
        </w:rPr>
        <w:t>a)</w:t>
      </w:r>
      <w:r>
        <w:rPr>
          <w:rFonts w:cs="Arial" w:hAnsi="Arial" w:eastAsia="Arial" w:ascii="Arial"/>
          <w:w w:val="100"/>
          <w:sz w:val="12"/>
          <w:szCs w:val="12"/>
        </w:rPr>
        <w:t>      </w:t>
      </w:r>
      <w:r>
        <w:rPr>
          <w:rFonts w:cs="Arial" w:hAnsi="Arial" w:eastAsia="Arial" w:ascii="Arial"/>
          <w:w w:val="105"/>
          <w:sz w:val="12"/>
          <w:szCs w:val="12"/>
        </w:rPr>
        <w:t>Policy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No.</w:t>
      </w:r>
      <w:r>
        <w:rPr>
          <w:rFonts w:cs="Arial" w:hAnsi="Arial" w:eastAsia="Arial" w:ascii="Arial"/>
          <w:w w:val="100"/>
          <w:sz w:val="12"/>
          <w:szCs w:val="12"/>
        </w:rPr>
        <w:t>                                                                                            </w:t>
      </w:r>
      <w:r>
        <w:rPr>
          <w:rFonts w:cs="Arial" w:hAnsi="Arial" w:eastAsia="Arial" w:ascii="Arial"/>
          <w:w w:val="105"/>
          <w:sz w:val="12"/>
          <w:szCs w:val="12"/>
        </w:rPr>
        <w:t>Enter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the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policy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number</w:t>
      </w:r>
      <w:r>
        <w:rPr>
          <w:rFonts w:cs="Arial" w:hAnsi="Arial" w:eastAsia="Arial" w:ascii="Arial"/>
          <w:w w:val="100"/>
          <w:sz w:val="12"/>
          <w:szCs w:val="12"/>
        </w:rPr>
        <w:t>                                                                          </w:t>
      </w:r>
      <w:r>
        <w:rPr>
          <w:rFonts w:cs="Arial" w:hAnsi="Arial" w:eastAsia="Arial" w:ascii="Arial"/>
          <w:w w:val="105"/>
          <w:sz w:val="12"/>
          <w:szCs w:val="12"/>
        </w:rPr>
        <w:t>As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allotted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by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the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Insurance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Company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tabs>
          <w:tab w:pos="420" w:val="left"/>
        </w:tabs>
        <w:jc w:val="left"/>
        <w:spacing w:before="64" w:lineRule="auto" w:line="160"/>
        <w:ind w:left="4062" w:right="996" w:hanging="3954"/>
      </w:pPr>
      <w:r>
        <w:rPr>
          <w:rFonts w:cs="Arial" w:hAnsi="Arial" w:eastAsia="Arial" w:ascii="Arial"/>
          <w:w w:val="105"/>
          <w:position w:val="-8"/>
          <w:sz w:val="12"/>
          <w:szCs w:val="12"/>
        </w:rPr>
        <w:t>b)</w:t>
      </w:r>
      <w:r>
        <w:rPr>
          <w:rFonts w:cs="Arial" w:hAnsi="Arial" w:eastAsia="Arial" w:ascii="Arial"/>
          <w:w w:val="100"/>
          <w:position w:val="-8"/>
          <w:sz w:val="12"/>
          <w:szCs w:val="12"/>
        </w:rPr>
        <w:tab/>
      </w:r>
      <w:r>
        <w:rPr>
          <w:rFonts w:cs="Arial" w:hAnsi="Arial" w:eastAsia="Arial" w:ascii="Arial"/>
          <w:w w:val="105"/>
          <w:position w:val="-8"/>
          <w:sz w:val="12"/>
          <w:szCs w:val="12"/>
        </w:rPr>
        <w:t>Sl.</w:t>
      </w:r>
      <w:r>
        <w:rPr>
          <w:rFonts w:cs="Arial" w:hAnsi="Arial" w:eastAsia="Arial" w:ascii="Arial"/>
          <w:w w:val="100"/>
          <w:position w:val="-8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-8"/>
          <w:sz w:val="12"/>
          <w:szCs w:val="12"/>
        </w:rPr>
        <w:t>No/</w:t>
      </w:r>
      <w:r>
        <w:rPr>
          <w:rFonts w:cs="Arial" w:hAnsi="Arial" w:eastAsia="Arial" w:ascii="Arial"/>
          <w:w w:val="100"/>
          <w:position w:val="-8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-8"/>
          <w:sz w:val="12"/>
          <w:szCs w:val="12"/>
        </w:rPr>
        <w:t>Certificate</w:t>
      </w:r>
      <w:r>
        <w:rPr>
          <w:rFonts w:cs="Arial" w:hAnsi="Arial" w:eastAsia="Arial" w:ascii="Arial"/>
          <w:w w:val="100"/>
          <w:position w:val="-8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-8"/>
          <w:sz w:val="12"/>
          <w:szCs w:val="12"/>
        </w:rPr>
        <w:t>No.</w:t>
      </w:r>
      <w:r>
        <w:rPr>
          <w:rFonts w:cs="Arial" w:hAnsi="Arial" w:eastAsia="Arial" w:ascii="Arial"/>
          <w:w w:val="100"/>
          <w:position w:val="-8"/>
          <w:sz w:val="12"/>
          <w:szCs w:val="12"/>
        </w:rPr>
        <w:t>                                                                         </w:t>
      </w:r>
      <w:r>
        <w:rPr>
          <w:rFonts w:cs="Arial" w:hAnsi="Arial" w:eastAsia="Arial" w:ascii="Arial"/>
          <w:w w:val="105"/>
          <w:position w:val="0"/>
          <w:sz w:val="12"/>
          <w:szCs w:val="12"/>
        </w:rPr>
        <w:t>Enter</w:t>
      </w:r>
      <w:r>
        <w:rPr>
          <w:rFonts w:cs="Arial" w:hAnsi="Arial" w:eastAsia="Arial" w:ascii="Arial"/>
          <w:w w:val="100"/>
          <w:position w:val="0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0"/>
          <w:sz w:val="12"/>
          <w:szCs w:val="12"/>
        </w:rPr>
        <w:t>the</w:t>
      </w:r>
      <w:r>
        <w:rPr>
          <w:rFonts w:cs="Arial" w:hAnsi="Arial" w:eastAsia="Arial" w:ascii="Arial"/>
          <w:w w:val="100"/>
          <w:position w:val="0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0"/>
          <w:sz w:val="12"/>
          <w:szCs w:val="12"/>
        </w:rPr>
        <w:t>social</w:t>
      </w:r>
      <w:r>
        <w:rPr>
          <w:rFonts w:cs="Arial" w:hAnsi="Arial" w:eastAsia="Arial" w:ascii="Arial"/>
          <w:w w:val="100"/>
          <w:position w:val="0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0"/>
          <w:sz w:val="12"/>
          <w:szCs w:val="12"/>
        </w:rPr>
        <w:t>Insurance</w:t>
      </w:r>
      <w:r>
        <w:rPr>
          <w:rFonts w:cs="Arial" w:hAnsi="Arial" w:eastAsia="Arial" w:ascii="Arial"/>
          <w:w w:val="100"/>
          <w:position w:val="0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0"/>
          <w:sz w:val="12"/>
          <w:szCs w:val="12"/>
        </w:rPr>
        <w:t>number</w:t>
      </w:r>
      <w:r>
        <w:rPr>
          <w:rFonts w:cs="Arial" w:hAnsi="Arial" w:eastAsia="Arial" w:ascii="Arial"/>
          <w:w w:val="100"/>
          <w:position w:val="0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0"/>
          <w:sz w:val="12"/>
          <w:szCs w:val="12"/>
        </w:rPr>
        <w:t>or</w:t>
      </w:r>
      <w:r>
        <w:rPr>
          <w:rFonts w:cs="Arial" w:hAnsi="Arial" w:eastAsia="Arial" w:ascii="Arial"/>
          <w:w w:val="100"/>
          <w:position w:val="0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0"/>
          <w:sz w:val="12"/>
          <w:szCs w:val="12"/>
        </w:rPr>
        <w:t>the</w:t>
      </w:r>
      <w:r>
        <w:rPr>
          <w:rFonts w:cs="Arial" w:hAnsi="Arial" w:eastAsia="Arial" w:ascii="Arial"/>
          <w:w w:val="100"/>
          <w:position w:val="0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0"/>
          <w:sz w:val="12"/>
          <w:szCs w:val="12"/>
        </w:rPr>
        <w:t>certificate</w:t>
      </w:r>
      <w:r>
        <w:rPr>
          <w:rFonts w:cs="Arial" w:hAnsi="Arial" w:eastAsia="Arial" w:ascii="Arial"/>
          <w:w w:val="100"/>
          <w:position w:val="0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0"/>
          <w:sz w:val="12"/>
          <w:szCs w:val="12"/>
        </w:rPr>
        <w:t>number</w:t>
      </w:r>
      <w:r>
        <w:rPr>
          <w:rFonts w:cs="Arial" w:hAnsi="Arial" w:eastAsia="Arial" w:ascii="Arial"/>
          <w:w w:val="100"/>
          <w:position w:val="0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0"/>
          <w:sz w:val="12"/>
          <w:szCs w:val="12"/>
        </w:rPr>
        <w:t>of</w:t>
      </w:r>
      <w:r>
        <w:rPr>
          <w:rFonts w:cs="Arial" w:hAnsi="Arial" w:eastAsia="Arial" w:ascii="Arial"/>
          <w:w w:val="100"/>
          <w:position w:val="0"/>
          <w:sz w:val="12"/>
          <w:szCs w:val="12"/>
        </w:rPr>
        <w:t>          </w:t>
      </w:r>
      <w:r>
        <w:rPr>
          <w:rFonts w:cs="Arial" w:hAnsi="Arial" w:eastAsia="Arial" w:ascii="Arial"/>
          <w:w w:val="105"/>
          <w:position w:val="-7"/>
          <w:sz w:val="12"/>
          <w:szCs w:val="12"/>
        </w:rPr>
        <w:t>As</w:t>
      </w:r>
      <w:r>
        <w:rPr>
          <w:rFonts w:cs="Arial" w:hAnsi="Arial" w:eastAsia="Arial" w:ascii="Arial"/>
          <w:w w:val="100"/>
          <w:position w:val="-7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-7"/>
          <w:sz w:val="12"/>
          <w:szCs w:val="12"/>
        </w:rPr>
        <w:t>allotted</w:t>
      </w:r>
      <w:r>
        <w:rPr>
          <w:rFonts w:cs="Arial" w:hAnsi="Arial" w:eastAsia="Arial" w:ascii="Arial"/>
          <w:w w:val="100"/>
          <w:position w:val="-7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-7"/>
          <w:sz w:val="12"/>
          <w:szCs w:val="12"/>
        </w:rPr>
        <w:t>by</w:t>
      </w:r>
      <w:r>
        <w:rPr>
          <w:rFonts w:cs="Arial" w:hAnsi="Arial" w:eastAsia="Arial" w:ascii="Arial"/>
          <w:w w:val="100"/>
          <w:position w:val="-7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-7"/>
          <w:sz w:val="12"/>
          <w:szCs w:val="12"/>
        </w:rPr>
        <w:t>the</w:t>
      </w:r>
      <w:r>
        <w:rPr>
          <w:rFonts w:cs="Arial" w:hAnsi="Arial" w:eastAsia="Arial" w:ascii="Arial"/>
          <w:w w:val="100"/>
          <w:position w:val="-7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-7"/>
          <w:sz w:val="12"/>
          <w:szCs w:val="12"/>
        </w:rPr>
        <w:t>oraganization</w:t>
      </w:r>
      <w:r>
        <w:rPr>
          <w:rFonts w:cs="Arial" w:hAnsi="Arial" w:eastAsia="Arial" w:ascii="Arial"/>
          <w:w w:val="105"/>
          <w:position w:val="-7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0"/>
          <w:sz w:val="12"/>
          <w:szCs w:val="12"/>
        </w:rPr>
        <w:t>social</w:t>
      </w:r>
      <w:r>
        <w:rPr>
          <w:rFonts w:cs="Arial" w:hAnsi="Arial" w:eastAsia="Arial" w:ascii="Arial"/>
          <w:w w:val="100"/>
          <w:position w:val="0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0"/>
          <w:sz w:val="12"/>
          <w:szCs w:val="12"/>
        </w:rPr>
        <w:t>health</w:t>
      </w:r>
      <w:r>
        <w:rPr>
          <w:rFonts w:cs="Arial" w:hAnsi="Arial" w:eastAsia="Arial" w:ascii="Arial"/>
          <w:w w:val="100"/>
          <w:position w:val="0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0"/>
          <w:sz w:val="12"/>
          <w:szCs w:val="12"/>
        </w:rPr>
        <w:t>insurance</w:t>
      </w:r>
      <w:r>
        <w:rPr>
          <w:rFonts w:cs="Arial" w:hAnsi="Arial" w:eastAsia="Arial" w:ascii="Arial"/>
          <w:w w:val="100"/>
          <w:position w:val="0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0"/>
          <w:sz w:val="12"/>
          <w:szCs w:val="12"/>
        </w:rPr>
        <w:t>scheme</w:t>
      </w:r>
      <w:r>
        <w:rPr>
          <w:rFonts w:cs="Arial" w:hAnsi="Arial" w:eastAsia="Arial" w:ascii="Arial"/>
          <w:w w:val="100"/>
          <w:position w:val="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center"/>
        <w:spacing w:before="28"/>
        <w:ind w:left="73" w:right="78"/>
      </w:pPr>
      <w:r>
        <w:pict>
          <v:shape type="#_x0000_t202" style="position:absolute;margin-left:421.831pt;margin-top:9.23968pt;width:52.4417pt;height:6.122pt;mso-position-horizontal-relative:page;mso-position-vertical-relative:paragraph;z-index:-2416" filled="f" stroked="f">
            <v:textbox inset="0,0,0,0">
              <w:txbxContent>
                <w:p>
                  <w:pPr>
                    <w:rPr>
                      <w:rFonts w:cs="Arial" w:hAnsi="Arial" w:eastAsia="Arial" w:ascii="Arial"/>
                      <w:sz w:val="12"/>
                      <w:szCs w:val="12"/>
                    </w:rPr>
                    <w:jc w:val="left"/>
                    <w:spacing w:lineRule="exact" w:line="100"/>
                    <w:ind w:right="-38"/>
                  </w:pPr>
                  <w:r>
                    <w:rPr>
                      <w:rFonts w:cs="Arial" w:hAnsi="Arial" w:eastAsia="Arial" w:ascii="Arial"/>
                      <w:w w:val="105"/>
                      <w:sz w:val="12"/>
                      <w:szCs w:val="12"/>
                    </w:rPr>
                    <w:t>in</w:t>
                  </w:r>
                  <w:r>
                    <w:rPr>
                      <w:rFonts w:cs="Arial" w:hAnsi="Arial" w:eastAsia="Arial" w:ascii="Arial"/>
                      <w:w w:val="100"/>
                      <w:sz w:val="12"/>
                      <w:szCs w:val="12"/>
                    </w:rPr>
                    <w:t> </w:t>
                  </w:r>
                  <w:r>
                    <w:rPr>
                      <w:rFonts w:cs="Arial" w:hAnsi="Arial" w:eastAsia="Arial" w:ascii="Arial"/>
                      <w:w w:val="105"/>
                      <w:sz w:val="12"/>
                      <w:szCs w:val="12"/>
                    </w:rPr>
                    <w:t>TPA</w:t>
                  </w:r>
                  <w:r>
                    <w:rPr>
                      <w:rFonts w:cs="Arial" w:hAnsi="Arial" w:eastAsia="Arial" w:ascii="Arial"/>
                      <w:w w:val="100"/>
                      <w:sz w:val="12"/>
                      <w:szCs w:val="12"/>
                    </w:rPr>
                    <w:t> </w:t>
                  </w:r>
                  <w:r>
                    <w:rPr>
                      <w:rFonts w:cs="Arial" w:hAnsi="Arial" w:eastAsia="Arial" w:ascii="Arial"/>
                      <w:w w:val="105"/>
                      <w:sz w:val="12"/>
                      <w:szCs w:val="12"/>
                    </w:rPr>
                    <w:t>documents.</w:t>
                  </w:r>
                  <w:r>
                    <w:rPr>
                      <w:rFonts w:cs="Arial" w:hAnsi="Arial" w:eastAsia="Arial" w:ascii="Arial"/>
                      <w:w w:val="100"/>
                      <w:sz w:val="12"/>
                      <w:szCs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w w:val="105"/>
          <w:position w:val="-8"/>
          <w:sz w:val="12"/>
          <w:szCs w:val="12"/>
        </w:rPr>
        <w:t>c)</w:t>
      </w:r>
      <w:r>
        <w:rPr>
          <w:rFonts w:cs="Arial" w:hAnsi="Arial" w:eastAsia="Arial" w:ascii="Arial"/>
          <w:w w:val="100"/>
          <w:position w:val="-8"/>
          <w:sz w:val="12"/>
          <w:szCs w:val="12"/>
        </w:rPr>
        <w:t>      </w:t>
      </w:r>
      <w:r>
        <w:rPr>
          <w:rFonts w:cs="Arial" w:hAnsi="Arial" w:eastAsia="Arial" w:ascii="Arial"/>
          <w:w w:val="105"/>
          <w:position w:val="-8"/>
          <w:sz w:val="12"/>
          <w:szCs w:val="12"/>
        </w:rPr>
        <w:t>Company</w:t>
      </w:r>
      <w:r>
        <w:rPr>
          <w:rFonts w:cs="Arial" w:hAnsi="Arial" w:eastAsia="Arial" w:ascii="Arial"/>
          <w:w w:val="100"/>
          <w:position w:val="-8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-8"/>
          <w:sz w:val="12"/>
          <w:szCs w:val="12"/>
        </w:rPr>
        <w:t>TPA</w:t>
      </w:r>
      <w:r>
        <w:rPr>
          <w:rFonts w:cs="Arial" w:hAnsi="Arial" w:eastAsia="Arial" w:ascii="Arial"/>
          <w:w w:val="100"/>
          <w:position w:val="-8"/>
          <w:sz w:val="12"/>
          <w:szCs w:val="12"/>
        </w:rPr>
        <w:t>  </w:t>
      </w:r>
      <w:r>
        <w:rPr>
          <w:rFonts w:cs="Arial" w:hAnsi="Arial" w:eastAsia="Arial" w:ascii="Arial"/>
          <w:w w:val="105"/>
          <w:position w:val="-8"/>
          <w:sz w:val="12"/>
          <w:szCs w:val="12"/>
        </w:rPr>
        <w:t>ID</w:t>
      </w:r>
      <w:r>
        <w:rPr>
          <w:rFonts w:cs="Arial" w:hAnsi="Arial" w:eastAsia="Arial" w:ascii="Arial"/>
          <w:w w:val="100"/>
          <w:position w:val="-8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-8"/>
          <w:sz w:val="12"/>
          <w:szCs w:val="12"/>
        </w:rPr>
        <w:t>No.</w:t>
      </w:r>
      <w:r>
        <w:rPr>
          <w:rFonts w:cs="Arial" w:hAnsi="Arial" w:eastAsia="Arial" w:ascii="Arial"/>
          <w:w w:val="100"/>
          <w:position w:val="-8"/>
          <w:sz w:val="12"/>
          <w:szCs w:val="12"/>
        </w:rPr>
        <w:t>                                                                        </w:t>
      </w:r>
      <w:r>
        <w:rPr>
          <w:rFonts w:cs="Arial" w:hAnsi="Arial" w:eastAsia="Arial" w:ascii="Arial"/>
          <w:w w:val="105"/>
          <w:position w:val="-8"/>
          <w:sz w:val="12"/>
          <w:szCs w:val="12"/>
        </w:rPr>
        <w:t>Enter</w:t>
      </w:r>
      <w:r>
        <w:rPr>
          <w:rFonts w:cs="Arial" w:hAnsi="Arial" w:eastAsia="Arial" w:ascii="Arial"/>
          <w:w w:val="100"/>
          <w:position w:val="-8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-8"/>
          <w:sz w:val="12"/>
          <w:szCs w:val="12"/>
        </w:rPr>
        <w:t>the</w:t>
      </w:r>
      <w:r>
        <w:rPr>
          <w:rFonts w:cs="Arial" w:hAnsi="Arial" w:eastAsia="Arial" w:ascii="Arial"/>
          <w:w w:val="100"/>
          <w:position w:val="-8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-8"/>
          <w:sz w:val="12"/>
          <w:szCs w:val="12"/>
        </w:rPr>
        <w:t>TPA</w:t>
      </w:r>
      <w:r>
        <w:rPr>
          <w:rFonts w:cs="Arial" w:hAnsi="Arial" w:eastAsia="Arial" w:ascii="Arial"/>
          <w:w w:val="100"/>
          <w:position w:val="-8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-8"/>
          <w:sz w:val="12"/>
          <w:szCs w:val="12"/>
        </w:rPr>
        <w:t>ID</w:t>
      </w:r>
      <w:r>
        <w:rPr>
          <w:rFonts w:cs="Arial" w:hAnsi="Arial" w:eastAsia="Arial" w:ascii="Arial"/>
          <w:w w:val="100"/>
          <w:position w:val="-8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-8"/>
          <w:sz w:val="12"/>
          <w:szCs w:val="12"/>
        </w:rPr>
        <w:t>No.</w:t>
      </w:r>
      <w:r>
        <w:rPr>
          <w:rFonts w:cs="Arial" w:hAnsi="Arial" w:eastAsia="Arial" w:ascii="Arial"/>
          <w:w w:val="100"/>
          <w:position w:val="-8"/>
          <w:sz w:val="12"/>
          <w:szCs w:val="12"/>
        </w:rPr>
        <w:t>                                                                               </w:t>
      </w:r>
      <w:r>
        <w:rPr>
          <w:rFonts w:cs="Arial" w:hAnsi="Arial" w:eastAsia="Arial" w:ascii="Arial"/>
          <w:w w:val="105"/>
          <w:position w:val="0"/>
          <w:sz w:val="12"/>
          <w:szCs w:val="12"/>
        </w:rPr>
        <w:t>Licence</w:t>
      </w:r>
      <w:r>
        <w:rPr>
          <w:rFonts w:cs="Arial" w:hAnsi="Arial" w:eastAsia="Arial" w:ascii="Arial"/>
          <w:w w:val="100"/>
          <w:position w:val="0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0"/>
          <w:sz w:val="12"/>
          <w:szCs w:val="12"/>
        </w:rPr>
        <w:t>number</w:t>
      </w:r>
      <w:r>
        <w:rPr>
          <w:rFonts w:cs="Arial" w:hAnsi="Arial" w:eastAsia="Arial" w:ascii="Arial"/>
          <w:w w:val="100"/>
          <w:position w:val="0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0"/>
          <w:sz w:val="12"/>
          <w:szCs w:val="12"/>
        </w:rPr>
        <w:t>as</w:t>
      </w:r>
      <w:r>
        <w:rPr>
          <w:rFonts w:cs="Arial" w:hAnsi="Arial" w:eastAsia="Arial" w:ascii="Arial"/>
          <w:w w:val="100"/>
          <w:position w:val="0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0"/>
          <w:sz w:val="12"/>
          <w:szCs w:val="12"/>
        </w:rPr>
        <w:t>allotted</w:t>
      </w:r>
      <w:r>
        <w:rPr>
          <w:rFonts w:cs="Arial" w:hAnsi="Arial" w:eastAsia="Arial" w:ascii="Arial"/>
          <w:w w:val="100"/>
          <w:position w:val="0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0"/>
          <w:sz w:val="12"/>
          <w:szCs w:val="12"/>
        </w:rPr>
        <w:t>by</w:t>
      </w:r>
      <w:r>
        <w:rPr>
          <w:rFonts w:cs="Arial" w:hAnsi="Arial" w:eastAsia="Arial" w:ascii="Arial"/>
          <w:w w:val="100"/>
          <w:position w:val="0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0"/>
          <w:sz w:val="12"/>
          <w:szCs w:val="12"/>
        </w:rPr>
        <w:t>IRDA</w:t>
      </w:r>
      <w:r>
        <w:rPr>
          <w:rFonts w:cs="Arial" w:hAnsi="Arial" w:eastAsia="Arial" w:ascii="Arial"/>
          <w:w w:val="100"/>
          <w:position w:val="0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0"/>
          <w:sz w:val="12"/>
          <w:szCs w:val="12"/>
        </w:rPr>
        <w:t>and</w:t>
      </w:r>
      <w:r>
        <w:rPr>
          <w:rFonts w:cs="Arial" w:hAnsi="Arial" w:eastAsia="Arial" w:ascii="Arial"/>
          <w:w w:val="100"/>
          <w:position w:val="0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0"/>
          <w:sz w:val="12"/>
          <w:szCs w:val="12"/>
        </w:rPr>
        <w:t>printed</w:t>
      </w:r>
      <w:r>
        <w:rPr>
          <w:rFonts w:cs="Arial" w:hAnsi="Arial" w:eastAsia="Arial" w:ascii="Arial"/>
          <w:w w:val="100"/>
          <w:position w:val="0"/>
          <w:sz w:val="12"/>
          <w:szCs w:val="12"/>
        </w:rPr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ind w:left="108"/>
        <w:sectPr>
          <w:type w:val="continuous"/>
          <w:pgSz w:w="11920" w:h="16840"/>
          <w:pgMar w:top="1420" w:bottom="280" w:left="580" w:right="680"/>
        </w:sectPr>
      </w:pPr>
      <w:r>
        <w:rPr>
          <w:rFonts w:cs="Arial" w:hAnsi="Arial" w:eastAsia="Arial" w:ascii="Arial"/>
          <w:w w:val="105"/>
          <w:sz w:val="12"/>
          <w:szCs w:val="12"/>
        </w:rPr>
        <w:t>d)</w:t>
      </w:r>
      <w:r>
        <w:rPr>
          <w:rFonts w:cs="Arial" w:hAnsi="Arial" w:eastAsia="Arial" w:ascii="Arial"/>
          <w:w w:val="100"/>
          <w:sz w:val="12"/>
          <w:szCs w:val="12"/>
        </w:rPr>
        <w:t>       </w:t>
      </w:r>
      <w:r>
        <w:rPr>
          <w:rFonts w:cs="Arial" w:hAnsi="Arial" w:eastAsia="Arial" w:ascii="Arial"/>
          <w:w w:val="105"/>
          <w:sz w:val="12"/>
          <w:szCs w:val="12"/>
        </w:rPr>
        <w:t>Name</w:t>
      </w:r>
      <w:r>
        <w:rPr>
          <w:rFonts w:cs="Arial" w:hAnsi="Arial" w:eastAsia="Arial" w:ascii="Arial"/>
          <w:w w:val="100"/>
          <w:sz w:val="12"/>
          <w:szCs w:val="12"/>
        </w:rPr>
        <w:t>                                                                                                  </w:t>
      </w:r>
      <w:r>
        <w:rPr>
          <w:rFonts w:cs="Arial" w:hAnsi="Arial" w:eastAsia="Arial" w:ascii="Arial"/>
          <w:w w:val="105"/>
          <w:position w:val="2"/>
          <w:sz w:val="12"/>
          <w:szCs w:val="12"/>
        </w:rPr>
        <w:t>Enter</w:t>
      </w:r>
      <w:r>
        <w:rPr>
          <w:rFonts w:cs="Arial" w:hAnsi="Arial" w:eastAsia="Arial" w:ascii="Arial"/>
          <w:w w:val="100"/>
          <w:position w:val="2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2"/>
          <w:sz w:val="12"/>
          <w:szCs w:val="12"/>
        </w:rPr>
        <w:t>the</w:t>
      </w:r>
      <w:r>
        <w:rPr>
          <w:rFonts w:cs="Arial" w:hAnsi="Arial" w:eastAsia="Arial" w:ascii="Arial"/>
          <w:w w:val="100"/>
          <w:position w:val="2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2"/>
          <w:sz w:val="12"/>
          <w:szCs w:val="12"/>
        </w:rPr>
        <w:t>full</w:t>
      </w:r>
      <w:r>
        <w:rPr>
          <w:rFonts w:cs="Arial" w:hAnsi="Arial" w:eastAsia="Arial" w:ascii="Arial"/>
          <w:w w:val="100"/>
          <w:position w:val="2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2"/>
          <w:sz w:val="12"/>
          <w:szCs w:val="12"/>
        </w:rPr>
        <w:t>name</w:t>
      </w:r>
      <w:r>
        <w:rPr>
          <w:rFonts w:cs="Arial" w:hAnsi="Arial" w:eastAsia="Arial" w:ascii="Arial"/>
          <w:w w:val="100"/>
          <w:position w:val="2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2"/>
          <w:sz w:val="12"/>
          <w:szCs w:val="12"/>
        </w:rPr>
        <w:t>of</w:t>
      </w:r>
      <w:r>
        <w:rPr>
          <w:rFonts w:cs="Arial" w:hAnsi="Arial" w:eastAsia="Arial" w:ascii="Arial"/>
          <w:w w:val="100"/>
          <w:position w:val="2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2"/>
          <w:sz w:val="12"/>
          <w:szCs w:val="12"/>
        </w:rPr>
        <w:t>the</w:t>
      </w:r>
      <w:r>
        <w:rPr>
          <w:rFonts w:cs="Arial" w:hAnsi="Arial" w:eastAsia="Arial" w:ascii="Arial"/>
          <w:w w:val="100"/>
          <w:position w:val="2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2"/>
          <w:sz w:val="12"/>
          <w:szCs w:val="12"/>
        </w:rPr>
        <w:t>policyholder</w:t>
      </w:r>
      <w:r>
        <w:rPr>
          <w:rFonts w:cs="Arial" w:hAnsi="Arial" w:eastAsia="Arial" w:ascii="Arial"/>
          <w:w w:val="100"/>
          <w:position w:val="2"/>
          <w:sz w:val="12"/>
          <w:szCs w:val="12"/>
        </w:rPr>
        <w:t>                                                  </w:t>
      </w:r>
      <w:r>
        <w:rPr>
          <w:rFonts w:cs="Arial" w:hAnsi="Arial" w:eastAsia="Arial" w:ascii="Arial"/>
          <w:w w:val="105"/>
          <w:position w:val="1"/>
          <w:sz w:val="12"/>
          <w:szCs w:val="12"/>
        </w:rPr>
        <w:t>Surname,</w:t>
      </w:r>
      <w:r>
        <w:rPr>
          <w:rFonts w:cs="Arial" w:hAnsi="Arial" w:eastAsia="Arial" w:ascii="Arial"/>
          <w:w w:val="100"/>
          <w:position w:val="1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1"/>
          <w:sz w:val="12"/>
          <w:szCs w:val="12"/>
        </w:rPr>
        <w:t>First</w:t>
      </w:r>
      <w:r>
        <w:rPr>
          <w:rFonts w:cs="Arial" w:hAnsi="Arial" w:eastAsia="Arial" w:ascii="Arial"/>
          <w:w w:val="100"/>
          <w:position w:val="1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1"/>
          <w:sz w:val="12"/>
          <w:szCs w:val="12"/>
        </w:rPr>
        <w:t>name,</w:t>
      </w:r>
      <w:r>
        <w:rPr>
          <w:rFonts w:cs="Arial" w:hAnsi="Arial" w:eastAsia="Arial" w:ascii="Arial"/>
          <w:w w:val="100"/>
          <w:position w:val="1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1"/>
          <w:sz w:val="12"/>
          <w:szCs w:val="12"/>
        </w:rPr>
        <w:t>Middle</w:t>
      </w:r>
      <w:r>
        <w:rPr>
          <w:rFonts w:cs="Arial" w:hAnsi="Arial" w:eastAsia="Arial" w:ascii="Arial"/>
          <w:w w:val="100"/>
          <w:position w:val="1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1"/>
          <w:sz w:val="12"/>
          <w:szCs w:val="12"/>
        </w:rPr>
        <w:t>name</w:t>
      </w:r>
      <w:r>
        <w:rPr>
          <w:rFonts w:cs="Arial" w:hAnsi="Arial" w:eastAsia="Arial" w:ascii="Arial"/>
          <w:w w:val="100"/>
          <w:position w:val="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51"/>
        <w:ind w:left="108"/>
      </w:pPr>
      <w:r>
        <w:rPr>
          <w:rFonts w:cs="Arial" w:hAnsi="Arial" w:eastAsia="Arial" w:ascii="Arial"/>
          <w:w w:val="105"/>
          <w:sz w:val="12"/>
          <w:szCs w:val="12"/>
        </w:rPr>
        <w:t>e)</w:t>
      </w:r>
      <w:r>
        <w:rPr>
          <w:rFonts w:cs="Arial" w:hAnsi="Arial" w:eastAsia="Arial" w:ascii="Arial"/>
          <w:w w:val="100"/>
          <w:sz w:val="12"/>
          <w:szCs w:val="12"/>
        </w:rPr>
        <w:t>      </w:t>
      </w:r>
      <w:r>
        <w:rPr>
          <w:rFonts w:cs="Arial" w:hAnsi="Arial" w:eastAsia="Arial" w:ascii="Arial"/>
          <w:w w:val="105"/>
          <w:sz w:val="12"/>
          <w:szCs w:val="12"/>
        </w:rPr>
        <w:t>Address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lineRule="exact" w:line="80"/>
        <w:ind w:left="108" w:right="-38"/>
      </w:pPr>
      <w:r>
        <w:rPr>
          <w:rFonts w:cs="Arial" w:hAnsi="Arial" w:eastAsia="Arial" w:ascii="Arial"/>
          <w:w w:val="105"/>
          <w:position w:val="-4"/>
          <w:sz w:val="12"/>
          <w:szCs w:val="12"/>
        </w:rPr>
        <w:t>a)</w:t>
      </w:r>
      <w:r>
        <w:rPr>
          <w:rFonts w:cs="Arial" w:hAnsi="Arial" w:eastAsia="Arial" w:ascii="Arial"/>
          <w:w w:val="100"/>
          <w:position w:val="-4"/>
          <w:sz w:val="12"/>
          <w:szCs w:val="12"/>
        </w:rPr>
        <w:t>      </w:t>
      </w:r>
      <w:r>
        <w:rPr>
          <w:rFonts w:cs="Arial" w:hAnsi="Arial" w:eastAsia="Arial" w:ascii="Arial"/>
          <w:w w:val="105"/>
          <w:position w:val="-4"/>
          <w:sz w:val="12"/>
          <w:szCs w:val="12"/>
        </w:rPr>
        <w:t>Currently</w:t>
      </w:r>
      <w:r>
        <w:rPr>
          <w:rFonts w:cs="Arial" w:hAnsi="Arial" w:eastAsia="Arial" w:ascii="Arial"/>
          <w:w w:val="100"/>
          <w:position w:val="-4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-4"/>
          <w:sz w:val="12"/>
          <w:szCs w:val="12"/>
        </w:rPr>
        <w:t>covered</w:t>
      </w:r>
      <w:r>
        <w:rPr>
          <w:rFonts w:cs="Arial" w:hAnsi="Arial" w:eastAsia="Arial" w:ascii="Arial"/>
          <w:w w:val="100"/>
          <w:position w:val="-4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-4"/>
          <w:sz w:val="12"/>
          <w:szCs w:val="12"/>
        </w:rPr>
        <w:t>by</w:t>
      </w:r>
      <w:r>
        <w:rPr>
          <w:rFonts w:cs="Arial" w:hAnsi="Arial" w:eastAsia="Arial" w:ascii="Arial"/>
          <w:w w:val="100"/>
          <w:position w:val="-4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-4"/>
          <w:sz w:val="12"/>
          <w:szCs w:val="12"/>
        </w:rPr>
        <w:t>any</w:t>
      </w:r>
      <w:r>
        <w:rPr>
          <w:rFonts w:cs="Arial" w:hAnsi="Arial" w:eastAsia="Arial" w:ascii="Arial"/>
          <w:w w:val="100"/>
          <w:position w:val="-4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-4"/>
          <w:sz w:val="12"/>
          <w:szCs w:val="12"/>
        </w:rPr>
        <w:t>other</w:t>
      </w:r>
      <w:r>
        <w:rPr>
          <w:rFonts w:cs="Arial" w:hAnsi="Arial" w:eastAsia="Arial" w:ascii="Arial"/>
          <w:w w:val="100"/>
          <w:position w:val="-4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-4"/>
          <w:sz w:val="12"/>
          <w:szCs w:val="12"/>
        </w:rPr>
        <w:t>Mediclaim</w:t>
      </w:r>
      <w:r>
        <w:rPr>
          <w:rFonts w:cs="Arial" w:hAnsi="Arial" w:eastAsia="Arial" w:ascii="Arial"/>
          <w:w w:val="100"/>
          <w:position w:val="-4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-4"/>
          <w:sz w:val="12"/>
          <w:szCs w:val="12"/>
        </w:rPr>
        <w:t>/</w:t>
      </w:r>
      <w:r>
        <w:rPr>
          <w:rFonts w:cs="Arial" w:hAnsi="Arial" w:eastAsia="Arial" w:ascii="Arial"/>
          <w:w w:val="100"/>
          <w:position w:val="-4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-4"/>
          <w:sz w:val="12"/>
          <w:szCs w:val="12"/>
        </w:rPr>
        <w:t>Health</w:t>
      </w:r>
      <w:r>
        <w:rPr>
          <w:rFonts w:cs="Arial" w:hAnsi="Arial" w:eastAsia="Arial" w:ascii="Arial"/>
          <w:w w:val="100"/>
          <w:position w:val="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63"/>
        <w:ind w:left="144"/>
      </w:pPr>
      <w:r>
        <w:br w:type="column"/>
      </w:r>
      <w:r>
        <w:rPr>
          <w:rFonts w:cs="Arial" w:hAnsi="Arial" w:eastAsia="Arial" w:ascii="Arial"/>
          <w:w w:val="105"/>
          <w:sz w:val="12"/>
          <w:szCs w:val="12"/>
        </w:rPr>
        <w:t>Enter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the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full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postal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address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60"/>
      </w:pPr>
      <w:r>
        <w:rPr>
          <w:rFonts w:cs="Arial" w:hAnsi="Arial" w:eastAsia="Arial" w:ascii="Arial"/>
          <w:b/>
          <w:w w:val="105"/>
          <w:sz w:val="12"/>
          <w:szCs w:val="12"/>
        </w:rPr>
        <w:t>SECTION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5"/>
          <w:sz w:val="12"/>
          <w:szCs w:val="12"/>
        </w:rPr>
        <w:t>B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5"/>
          <w:sz w:val="12"/>
          <w:szCs w:val="12"/>
        </w:rPr>
        <w:t>-DETAILS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5"/>
          <w:sz w:val="12"/>
          <w:szCs w:val="12"/>
        </w:rPr>
        <w:t>OF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5"/>
          <w:sz w:val="12"/>
          <w:szCs w:val="12"/>
        </w:rPr>
        <w:t>INSURANCE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5"/>
          <w:sz w:val="12"/>
          <w:szCs w:val="12"/>
        </w:rPr>
        <w:t>HISTORY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66" w:lineRule="exact" w:line="60"/>
        <w:ind w:left="144" w:right="-38"/>
      </w:pPr>
      <w:r>
        <w:rPr>
          <w:rFonts w:cs="Arial" w:hAnsi="Arial" w:eastAsia="Arial" w:ascii="Arial"/>
          <w:w w:val="105"/>
          <w:position w:val="-5"/>
          <w:sz w:val="12"/>
          <w:szCs w:val="12"/>
        </w:rPr>
        <w:t>Indicate</w:t>
      </w:r>
      <w:r>
        <w:rPr>
          <w:rFonts w:cs="Arial" w:hAnsi="Arial" w:eastAsia="Arial" w:ascii="Arial"/>
          <w:w w:val="100"/>
          <w:position w:val="-5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-5"/>
          <w:sz w:val="12"/>
          <w:szCs w:val="12"/>
        </w:rPr>
        <w:t>whether</w:t>
      </w:r>
      <w:r>
        <w:rPr>
          <w:rFonts w:cs="Arial" w:hAnsi="Arial" w:eastAsia="Arial" w:ascii="Arial"/>
          <w:w w:val="100"/>
          <w:position w:val="-5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-5"/>
          <w:sz w:val="12"/>
          <w:szCs w:val="12"/>
        </w:rPr>
        <w:t>currently</w:t>
      </w:r>
      <w:r>
        <w:rPr>
          <w:rFonts w:cs="Arial" w:hAnsi="Arial" w:eastAsia="Arial" w:ascii="Arial"/>
          <w:w w:val="100"/>
          <w:position w:val="-5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-5"/>
          <w:sz w:val="12"/>
          <w:szCs w:val="12"/>
        </w:rPr>
        <w:t>covered</w:t>
      </w:r>
      <w:r>
        <w:rPr>
          <w:rFonts w:cs="Arial" w:hAnsi="Arial" w:eastAsia="Arial" w:ascii="Arial"/>
          <w:w w:val="100"/>
          <w:position w:val="-5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-5"/>
          <w:sz w:val="12"/>
          <w:szCs w:val="12"/>
        </w:rPr>
        <w:t>by</w:t>
      </w:r>
      <w:r>
        <w:rPr>
          <w:rFonts w:cs="Arial" w:hAnsi="Arial" w:eastAsia="Arial" w:ascii="Arial"/>
          <w:w w:val="100"/>
          <w:position w:val="-5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-5"/>
          <w:sz w:val="12"/>
          <w:szCs w:val="12"/>
        </w:rPr>
        <w:t>another</w:t>
      </w:r>
      <w:r>
        <w:rPr>
          <w:rFonts w:cs="Arial" w:hAnsi="Arial" w:eastAsia="Arial" w:ascii="Arial"/>
          <w:w w:val="100"/>
          <w:position w:val="-5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-5"/>
          <w:sz w:val="12"/>
          <w:szCs w:val="12"/>
        </w:rPr>
        <w:t>Mediclaim</w:t>
      </w:r>
      <w:r>
        <w:rPr>
          <w:rFonts w:cs="Arial" w:hAnsi="Arial" w:eastAsia="Arial" w:ascii="Arial"/>
          <w:w w:val="100"/>
          <w:position w:val="-5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-5"/>
          <w:sz w:val="12"/>
          <w:szCs w:val="12"/>
        </w:rPr>
        <w:t>/</w:t>
      </w:r>
      <w:r>
        <w:rPr>
          <w:rFonts w:cs="Arial" w:hAnsi="Arial" w:eastAsia="Arial" w:ascii="Arial"/>
          <w:w w:val="100"/>
          <w:position w:val="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51"/>
        <w:sectPr>
          <w:type w:val="continuous"/>
          <w:pgSz w:w="11920" w:h="16840"/>
          <w:pgMar w:top="1420" w:bottom="280" w:left="580" w:right="680"/>
          <w:cols w:num="3" w:equalWidth="off">
            <w:col w:w="3234" w:space="684"/>
            <w:col w:w="3382" w:space="557"/>
            <w:col w:w="2803"/>
          </w:cols>
        </w:sectPr>
      </w:pPr>
      <w:r>
        <w:br w:type="column"/>
      </w:r>
      <w:r>
        <w:rPr>
          <w:rFonts w:cs="Arial" w:hAnsi="Arial" w:eastAsia="Arial" w:ascii="Arial"/>
          <w:w w:val="105"/>
          <w:sz w:val="12"/>
          <w:szCs w:val="12"/>
        </w:rPr>
        <w:t>Include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Street,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City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and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Pin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code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49"/>
        <w:ind w:left="424" w:right="-38"/>
      </w:pPr>
      <w:r>
        <w:rPr>
          <w:rFonts w:cs="Arial" w:hAnsi="Arial" w:eastAsia="Arial" w:ascii="Arial"/>
          <w:w w:val="105"/>
          <w:sz w:val="12"/>
          <w:szCs w:val="12"/>
        </w:rPr>
        <w:t>Insurance?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lineRule="exact" w:line="180"/>
        <w:sectPr>
          <w:type w:val="continuous"/>
          <w:pgSz w:w="11920" w:h="16840"/>
          <w:pgMar w:top="1420" w:bottom="280" w:left="580" w:right="680"/>
          <w:cols w:num="2" w:equalWidth="off">
            <w:col w:w="1050" w:space="3012"/>
            <w:col w:w="6598"/>
          </w:cols>
        </w:sectPr>
      </w:pPr>
      <w:r>
        <w:br w:type="column"/>
      </w:r>
      <w:r>
        <w:rPr>
          <w:rFonts w:cs="Arial" w:hAnsi="Arial" w:eastAsia="Arial" w:ascii="Arial"/>
          <w:w w:val="105"/>
          <w:position w:val="-1"/>
          <w:sz w:val="12"/>
          <w:szCs w:val="12"/>
        </w:rPr>
        <w:t>Health</w:t>
      </w:r>
      <w:r>
        <w:rPr>
          <w:rFonts w:cs="Arial" w:hAnsi="Arial" w:eastAsia="Arial" w:ascii="Arial"/>
          <w:w w:val="100"/>
          <w:position w:val="-1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-1"/>
          <w:sz w:val="12"/>
          <w:szCs w:val="12"/>
        </w:rPr>
        <w:t>Insurance</w:t>
      </w:r>
      <w:r>
        <w:rPr>
          <w:rFonts w:cs="Arial" w:hAnsi="Arial" w:eastAsia="Arial" w:ascii="Arial"/>
          <w:w w:val="100"/>
          <w:position w:val="-1"/>
          <w:sz w:val="12"/>
          <w:szCs w:val="12"/>
        </w:rPr>
        <w:t>                                                                                     </w:t>
      </w:r>
      <w:r>
        <w:rPr>
          <w:rFonts w:cs="Arial" w:hAnsi="Arial" w:eastAsia="Arial" w:ascii="Arial"/>
          <w:w w:val="105"/>
          <w:position w:val="6"/>
          <w:sz w:val="12"/>
          <w:szCs w:val="12"/>
        </w:rPr>
        <w:t>Tick</w:t>
      </w:r>
      <w:r>
        <w:rPr>
          <w:rFonts w:cs="Arial" w:hAnsi="Arial" w:eastAsia="Arial" w:ascii="Arial"/>
          <w:w w:val="100"/>
          <w:position w:val="6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6"/>
          <w:sz w:val="12"/>
          <w:szCs w:val="12"/>
        </w:rPr>
        <w:t>Yes</w:t>
      </w:r>
      <w:r>
        <w:rPr>
          <w:rFonts w:cs="Arial" w:hAnsi="Arial" w:eastAsia="Arial" w:ascii="Arial"/>
          <w:w w:val="100"/>
          <w:position w:val="6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6"/>
          <w:sz w:val="12"/>
          <w:szCs w:val="12"/>
        </w:rPr>
        <w:t>or</w:t>
      </w:r>
      <w:r>
        <w:rPr>
          <w:rFonts w:cs="Arial" w:hAnsi="Arial" w:eastAsia="Arial" w:ascii="Arial"/>
          <w:w w:val="100"/>
          <w:position w:val="6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6"/>
          <w:sz w:val="12"/>
          <w:szCs w:val="12"/>
        </w:rPr>
        <w:t>No</w:t>
      </w:r>
      <w:r>
        <w:rPr>
          <w:rFonts w:cs="Arial" w:hAnsi="Arial" w:eastAsia="Arial" w:ascii="Arial"/>
          <w:w w:val="100"/>
          <w:position w:val="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61"/>
        <w:ind w:left="108"/>
      </w:pPr>
      <w:r>
        <w:rPr>
          <w:rFonts w:cs="Arial" w:hAnsi="Arial" w:eastAsia="Arial" w:ascii="Arial"/>
          <w:w w:val="105"/>
          <w:sz w:val="12"/>
          <w:szCs w:val="12"/>
        </w:rPr>
        <w:t>b)</w:t>
      </w:r>
      <w:r>
        <w:rPr>
          <w:rFonts w:cs="Arial" w:hAnsi="Arial" w:eastAsia="Arial" w:ascii="Arial"/>
          <w:w w:val="100"/>
          <w:sz w:val="12"/>
          <w:szCs w:val="12"/>
        </w:rPr>
        <w:t>      </w:t>
      </w:r>
      <w:r>
        <w:rPr>
          <w:rFonts w:cs="Arial" w:hAnsi="Arial" w:eastAsia="Arial" w:ascii="Arial"/>
          <w:w w:val="105"/>
          <w:sz w:val="12"/>
          <w:szCs w:val="12"/>
        </w:rPr>
        <w:t>Date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of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commencement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of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first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Insurance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without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break</w:t>
      </w:r>
      <w:r>
        <w:rPr>
          <w:rFonts w:cs="Arial" w:hAnsi="Arial" w:eastAsia="Arial" w:ascii="Arial"/>
          <w:w w:val="100"/>
          <w:sz w:val="12"/>
          <w:szCs w:val="12"/>
        </w:rPr>
        <w:t>                </w:t>
      </w:r>
      <w:r>
        <w:rPr>
          <w:rFonts w:cs="Arial" w:hAnsi="Arial" w:eastAsia="Arial" w:ascii="Arial"/>
          <w:w w:val="105"/>
          <w:sz w:val="12"/>
          <w:szCs w:val="12"/>
        </w:rPr>
        <w:t>Enter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the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date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of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commencement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of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first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Insurance</w:t>
      </w:r>
      <w:r>
        <w:rPr>
          <w:rFonts w:cs="Arial" w:hAnsi="Arial" w:eastAsia="Arial" w:ascii="Arial"/>
          <w:w w:val="100"/>
          <w:sz w:val="12"/>
          <w:szCs w:val="12"/>
        </w:rPr>
        <w:t>                             </w:t>
      </w:r>
      <w:r>
        <w:rPr>
          <w:rFonts w:cs="Arial" w:hAnsi="Arial" w:eastAsia="Arial" w:ascii="Arial"/>
          <w:w w:val="105"/>
          <w:sz w:val="12"/>
          <w:szCs w:val="12"/>
        </w:rPr>
        <w:t>Use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dd-mm-yy-forrmat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63"/>
        <w:ind w:left="108"/>
      </w:pPr>
      <w:r>
        <w:rPr>
          <w:rFonts w:cs="Arial" w:hAnsi="Arial" w:eastAsia="Arial" w:ascii="Arial"/>
          <w:w w:val="105"/>
          <w:sz w:val="12"/>
          <w:szCs w:val="12"/>
        </w:rPr>
        <w:t>c)</w:t>
      </w:r>
      <w:r>
        <w:rPr>
          <w:rFonts w:cs="Arial" w:hAnsi="Arial" w:eastAsia="Arial" w:ascii="Arial"/>
          <w:w w:val="100"/>
          <w:sz w:val="12"/>
          <w:szCs w:val="12"/>
        </w:rPr>
        <w:t>      </w:t>
      </w:r>
      <w:r>
        <w:rPr>
          <w:rFonts w:cs="Arial" w:hAnsi="Arial" w:eastAsia="Arial" w:ascii="Arial"/>
          <w:w w:val="105"/>
          <w:sz w:val="12"/>
          <w:szCs w:val="12"/>
        </w:rPr>
        <w:t>Company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Name</w:t>
      </w:r>
      <w:r>
        <w:rPr>
          <w:rFonts w:cs="Arial" w:hAnsi="Arial" w:eastAsia="Arial" w:ascii="Arial"/>
          <w:w w:val="100"/>
          <w:sz w:val="12"/>
          <w:szCs w:val="12"/>
        </w:rPr>
        <w:t>                                                                                  </w:t>
      </w:r>
      <w:r>
        <w:rPr>
          <w:rFonts w:cs="Arial" w:hAnsi="Arial" w:eastAsia="Arial" w:ascii="Arial"/>
          <w:w w:val="105"/>
          <w:sz w:val="12"/>
          <w:szCs w:val="12"/>
        </w:rPr>
        <w:t>Enter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the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full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name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of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the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Insurance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Company</w:t>
      </w:r>
      <w:r>
        <w:rPr>
          <w:rFonts w:cs="Arial" w:hAnsi="Arial" w:eastAsia="Arial" w:ascii="Arial"/>
          <w:w w:val="100"/>
          <w:sz w:val="12"/>
          <w:szCs w:val="12"/>
        </w:rPr>
        <w:t>                                     </w:t>
      </w:r>
      <w:r>
        <w:rPr>
          <w:rFonts w:cs="Arial" w:hAnsi="Arial" w:eastAsia="Arial" w:ascii="Arial"/>
          <w:w w:val="105"/>
          <w:sz w:val="12"/>
          <w:szCs w:val="12"/>
        </w:rPr>
        <w:t>Name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of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the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organization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in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full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88"/>
        <w:ind w:left="425"/>
        <w:sectPr>
          <w:type w:val="continuous"/>
          <w:pgSz w:w="11920" w:h="16840"/>
          <w:pgMar w:top="1420" w:bottom="280" w:left="580" w:right="680"/>
        </w:sectPr>
      </w:pPr>
      <w:r>
        <w:rPr>
          <w:rFonts w:cs="Arial" w:hAnsi="Arial" w:eastAsia="Arial" w:ascii="Arial"/>
          <w:w w:val="105"/>
          <w:sz w:val="12"/>
          <w:szCs w:val="12"/>
        </w:rPr>
        <w:t>Policy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No.</w:t>
      </w:r>
      <w:r>
        <w:rPr>
          <w:rFonts w:cs="Arial" w:hAnsi="Arial" w:eastAsia="Arial" w:ascii="Arial"/>
          <w:w w:val="100"/>
          <w:sz w:val="12"/>
          <w:szCs w:val="12"/>
        </w:rPr>
        <w:t>                                                                                            </w:t>
      </w:r>
      <w:r>
        <w:rPr>
          <w:rFonts w:cs="Arial" w:hAnsi="Arial" w:eastAsia="Arial" w:ascii="Arial"/>
          <w:w w:val="105"/>
          <w:sz w:val="12"/>
          <w:szCs w:val="12"/>
        </w:rPr>
        <w:t>Enter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the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policy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number</w:t>
      </w:r>
      <w:r>
        <w:rPr>
          <w:rFonts w:cs="Arial" w:hAnsi="Arial" w:eastAsia="Arial" w:ascii="Arial"/>
          <w:w w:val="100"/>
          <w:sz w:val="12"/>
          <w:szCs w:val="12"/>
        </w:rPr>
        <w:t>                                                                          </w:t>
      </w:r>
      <w:r>
        <w:rPr>
          <w:rFonts w:cs="Arial" w:hAnsi="Arial" w:eastAsia="Arial" w:ascii="Arial"/>
          <w:w w:val="105"/>
          <w:sz w:val="12"/>
          <w:szCs w:val="12"/>
        </w:rPr>
        <w:t>As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allotted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by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the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Insurance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Company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76"/>
        <w:ind w:left="425"/>
      </w:pPr>
      <w:r>
        <w:rPr>
          <w:rFonts w:cs="Arial" w:hAnsi="Arial" w:eastAsia="Arial" w:ascii="Arial"/>
          <w:w w:val="105"/>
          <w:sz w:val="12"/>
          <w:szCs w:val="12"/>
        </w:rPr>
        <w:t>Sum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insured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58" w:lineRule="exact" w:line="60"/>
        <w:ind w:left="108" w:right="-38"/>
      </w:pPr>
      <w:r>
        <w:rPr>
          <w:rFonts w:cs="Arial" w:hAnsi="Arial" w:eastAsia="Arial" w:ascii="Arial"/>
          <w:w w:val="105"/>
          <w:position w:val="-6"/>
          <w:sz w:val="12"/>
          <w:szCs w:val="12"/>
        </w:rPr>
        <w:t>d)</w:t>
      </w:r>
      <w:r>
        <w:rPr>
          <w:rFonts w:cs="Arial" w:hAnsi="Arial" w:eastAsia="Arial" w:ascii="Arial"/>
          <w:w w:val="100"/>
          <w:position w:val="-6"/>
          <w:sz w:val="12"/>
          <w:szCs w:val="12"/>
        </w:rPr>
        <w:t>      </w:t>
      </w:r>
      <w:r>
        <w:rPr>
          <w:rFonts w:cs="Arial" w:hAnsi="Arial" w:eastAsia="Arial" w:ascii="Arial"/>
          <w:w w:val="105"/>
          <w:position w:val="-6"/>
          <w:sz w:val="12"/>
          <w:szCs w:val="12"/>
        </w:rPr>
        <w:t>Have</w:t>
      </w:r>
      <w:r>
        <w:rPr>
          <w:rFonts w:cs="Arial" w:hAnsi="Arial" w:eastAsia="Arial" w:ascii="Arial"/>
          <w:w w:val="100"/>
          <w:position w:val="-6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-6"/>
          <w:sz w:val="12"/>
          <w:szCs w:val="12"/>
        </w:rPr>
        <w:t>you</w:t>
      </w:r>
      <w:r>
        <w:rPr>
          <w:rFonts w:cs="Arial" w:hAnsi="Arial" w:eastAsia="Arial" w:ascii="Arial"/>
          <w:w w:val="100"/>
          <w:position w:val="-6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-6"/>
          <w:sz w:val="12"/>
          <w:szCs w:val="12"/>
        </w:rPr>
        <w:t>been</w:t>
      </w:r>
      <w:r>
        <w:rPr>
          <w:rFonts w:cs="Arial" w:hAnsi="Arial" w:eastAsia="Arial" w:ascii="Arial"/>
          <w:w w:val="100"/>
          <w:position w:val="-6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-6"/>
          <w:sz w:val="12"/>
          <w:szCs w:val="12"/>
        </w:rPr>
        <w:t>Hospitalized</w:t>
      </w:r>
      <w:r>
        <w:rPr>
          <w:rFonts w:cs="Arial" w:hAnsi="Arial" w:eastAsia="Arial" w:ascii="Arial"/>
          <w:w w:val="100"/>
          <w:position w:val="-6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-6"/>
          <w:sz w:val="12"/>
          <w:szCs w:val="12"/>
        </w:rPr>
        <w:t>in</w:t>
      </w:r>
      <w:r>
        <w:rPr>
          <w:rFonts w:cs="Arial" w:hAnsi="Arial" w:eastAsia="Arial" w:ascii="Arial"/>
          <w:w w:val="100"/>
          <w:position w:val="-6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-6"/>
          <w:sz w:val="12"/>
          <w:szCs w:val="12"/>
        </w:rPr>
        <w:t>the</w:t>
      </w:r>
      <w:r>
        <w:rPr>
          <w:rFonts w:cs="Arial" w:hAnsi="Arial" w:eastAsia="Arial" w:ascii="Arial"/>
          <w:w w:val="100"/>
          <w:position w:val="-6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-6"/>
          <w:sz w:val="12"/>
          <w:szCs w:val="12"/>
        </w:rPr>
        <w:t>last</w:t>
      </w:r>
      <w:r>
        <w:rPr>
          <w:rFonts w:cs="Arial" w:hAnsi="Arial" w:eastAsia="Arial" w:ascii="Arial"/>
          <w:w w:val="100"/>
          <w:position w:val="-6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-6"/>
          <w:sz w:val="12"/>
          <w:szCs w:val="12"/>
        </w:rPr>
        <w:t>four</w:t>
      </w:r>
      <w:r>
        <w:rPr>
          <w:rFonts w:cs="Arial" w:hAnsi="Arial" w:eastAsia="Arial" w:ascii="Arial"/>
          <w:w w:val="100"/>
          <w:position w:val="-6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-6"/>
          <w:sz w:val="12"/>
          <w:szCs w:val="12"/>
        </w:rPr>
        <w:t>years</w:t>
      </w:r>
      <w:r>
        <w:rPr>
          <w:rFonts w:cs="Arial" w:hAnsi="Arial" w:eastAsia="Arial" w:ascii="Arial"/>
          <w:w w:val="100"/>
          <w:position w:val="-6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-6"/>
          <w:sz w:val="12"/>
          <w:szCs w:val="12"/>
        </w:rPr>
        <w:t>since</w:t>
      </w:r>
      <w:r>
        <w:rPr>
          <w:rFonts w:cs="Arial" w:hAnsi="Arial" w:eastAsia="Arial" w:ascii="Arial"/>
          <w:w w:val="100"/>
          <w:position w:val="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76"/>
        <w:ind w:right="-38"/>
      </w:pPr>
      <w:r>
        <w:br w:type="column"/>
      </w:r>
      <w:r>
        <w:rPr>
          <w:rFonts w:cs="Arial" w:hAnsi="Arial" w:eastAsia="Arial" w:ascii="Arial"/>
          <w:w w:val="105"/>
          <w:sz w:val="12"/>
          <w:szCs w:val="12"/>
        </w:rPr>
        <w:t>Enter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the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total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sum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insured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as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per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the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policy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72"/>
        <w:sectPr>
          <w:type w:val="continuous"/>
          <w:pgSz w:w="11920" w:h="16840"/>
          <w:pgMar w:top="1420" w:bottom="280" w:left="580" w:right="680"/>
          <w:cols w:num="3" w:equalWidth="off">
            <w:col w:w="3508" w:space="554"/>
            <w:col w:w="2466" w:space="1329"/>
            <w:col w:w="2803"/>
          </w:cols>
        </w:sectPr>
      </w:pPr>
      <w:r>
        <w:br w:type="column"/>
      </w:r>
      <w:r>
        <w:rPr>
          <w:rFonts w:cs="Arial" w:hAnsi="Arial" w:eastAsia="Arial" w:ascii="Arial"/>
          <w:w w:val="105"/>
          <w:sz w:val="12"/>
          <w:szCs w:val="12"/>
        </w:rPr>
        <w:t>In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rupees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lineRule="exact" w:line="200"/>
        <w:ind w:left="424"/>
      </w:pPr>
      <w:r>
        <w:rPr>
          <w:rFonts w:cs="Arial" w:hAnsi="Arial" w:eastAsia="Arial" w:ascii="Arial"/>
          <w:w w:val="105"/>
          <w:position w:val="-1"/>
          <w:sz w:val="12"/>
          <w:szCs w:val="12"/>
        </w:rPr>
        <w:t>Inception</w:t>
      </w:r>
      <w:r>
        <w:rPr>
          <w:rFonts w:cs="Arial" w:hAnsi="Arial" w:eastAsia="Arial" w:ascii="Arial"/>
          <w:w w:val="100"/>
          <w:position w:val="-1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-1"/>
          <w:sz w:val="12"/>
          <w:szCs w:val="12"/>
        </w:rPr>
        <w:t>of</w:t>
      </w:r>
      <w:r>
        <w:rPr>
          <w:rFonts w:cs="Arial" w:hAnsi="Arial" w:eastAsia="Arial" w:ascii="Arial"/>
          <w:w w:val="100"/>
          <w:position w:val="-1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-1"/>
          <w:sz w:val="12"/>
          <w:szCs w:val="12"/>
        </w:rPr>
        <w:t>the</w:t>
      </w:r>
      <w:r>
        <w:rPr>
          <w:rFonts w:cs="Arial" w:hAnsi="Arial" w:eastAsia="Arial" w:ascii="Arial"/>
          <w:w w:val="100"/>
          <w:position w:val="-1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-1"/>
          <w:sz w:val="12"/>
          <w:szCs w:val="12"/>
        </w:rPr>
        <w:t>contract?</w:t>
      </w:r>
      <w:r>
        <w:rPr>
          <w:rFonts w:cs="Arial" w:hAnsi="Arial" w:eastAsia="Arial" w:ascii="Arial"/>
          <w:w w:val="100"/>
          <w:position w:val="-1"/>
          <w:sz w:val="12"/>
          <w:szCs w:val="12"/>
        </w:rPr>
        <w:t>                                                                   </w:t>
      </w:r>
      <w:r>
        <w:rPr>
          <w:rFonts w:cs="Arial" w:hAnsi="Arial" w:eastAsia="Arial" w:ascii="Arial"/>
          <w:w w:val="105"/>
          <w:position w:val="6"/>
          <w:sz w:val="12"/>
          <w:szCs w:val="12"/>
        </w:rPr>
        <w:t>Indicate</w:t>
      </w:r>
      <w:r>
        <w:rPr>
          <w:rFonts w:cs="Arial" w:hAnsi="Arial" w:eastAsia="Arial" w:ascii="Arial"/>
          <w:w w:val="100"/>
          <w:position w:val="6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6"/>
          <w:sz w:val="12"/>
          <w:szCs w:val="12"/>
        </w:rPr>
        <w:t>whether</w:t>
      </w:r>
      <w:r>
        <w:rPr>
          <w:rFonts w:cs="Arial" w:hAnsi="Arial" w:eastAsia="Arial" w:ascii="Arial"/>
          <w:w w:val="100"/>
          <w:position w:val="6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6"/>
          <w:sz w:val="12"/>
          <w:szCs w:val="12"/>
        </w:rPr>
        <w:t>hospitalized</w:t>
      </w:r>
      <w:r>
        <w:rPr>
          <w:rFonts w:cs="Arial" w:hAnsi="Arial" w:eastAsia="Arial" w:ascii="Arial"/>
          <w:w w:val="100"/>
          <w:position w:val="6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6"/>
          <w:sz w:val="12"/>
          <w:szCs w:val="12"/>
        </w:rPr>
        <w:t>in</w:t>
      </w:r>
      <w:r>
        <w:rPr>
          <w:rFonts w:cs="Arial" w:hAnsi="Arial" w:eastAsia="Arial" w:ascii="Arial"/>
          <w:w w:val="100"/>
          <w:position w:val="6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6"/>
          <w:sz w:val="12"/>
          <w:szCs w:val="12"/>
        </w:rPr>
        <w:t>the</w:t>
      </w:r>
      <w:r>
        <w:rPr>
          <w:rFonts w:cs="Arial" w:hAnsi="Arial" w:eastAsia="Arial" w:ascii="Arial"/>
          <w:w w:val="100"/>
          <w:position w:val="6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6"/>
          <w:sz w:val="12"/>
          <w:szCs w:val="12"/>
        </w:rPr>
        <w:t>last</w:t>
      </w:r>
      <w:r>
        <w:rPr>
          <w:rFonts w:cs="Arial" w:hAnsi="Arial" w:eastAsia="Arial" w:ascii="Arial"/>
          <w:w w:val="100"/>
          <w:position w:val="6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6"/>
          <w:sz w:val="12"/>
          <w:szCs w:val="12"/>
        </w:rPr>
        <w:t>four</w:t>
      </w:r>
      <w:r>
        <w:rPr>
          <w:rFonts w:cs="Arial" w:hAnsi="Arial" w:eastAsia="Arial" w:ascii="Arial"/>
          <w:w w:val="100"/>
          <w:position w:val="6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6"/>
          <w:sz w:val="12"/>
          <w:szCs w:val="12"/>
        </w:rPr>
        <w:t>years</w:t>
      </w:r>
      <w:r>
        <w:rPr>
          <w:rFonts w:cs="Arial" w:hAnsi="Arial" w:eastAsia="Arial" w:ascii="Arial"/>
          <w:w w:val="100"/>
          <w:position w:val="6"/>
          <w:sz w:val="12"/>
          <w:szCs w:val="12"/>
        </w:rPr>
        <w:t>                              </w:t>
      </w:r>
      <w:r>
        <w:rPr>
          <w:rFonts w:cs="Arial" w:hAnsi="Arial" w:eastAsia="Arial" w:ascii="Arial"/>
          <w:w w:val="105"/>
          <w:position w:val="8"/>
          <w:sz w:val="12"/>
          <w:szCs w:val="12"/>
        </w:rPr>
        <w:t>Tick</w:t>
      </w:r>
      <w:r>
        <w:rPr>
          <w:rFonts w:cs="Arial" w:hAnsi="Arial" w:eastAsia="Arial" w:ascii="Arial"/>
          <w:w w:val="100"/>
          <w:position w:val="8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8"/>
          <w:sz w:val="12"/>
          <w:szCs w:val="12"/>
        </w:rPr>
        <w:t>Yes</w:t>
      </w:r>
      <w:r>
        <w:rPr>
          <w:rFonts w:cs="Arial" w:hAnsi="Arial" w:eastAsia="Arial" w:ascii="Arial"/>
          <w:w w:val="100"/>
          <w:position w:val="8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8"/>
          <w:sz w:val="12"/>
          <w:szCs w:val="12"/>
        </w:rPr>
        <w:t>or</w:t>
      </w:r>
      <w:r>
        <w:rPr>
          <w:rFonts w:cs="Arial" w:hAnsi="Arial" w:eastAsia="Arial" w:ascii="Arial"/>
          <w:w w:val="100"/>
          <w:position w:val="8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8"/>
          <w:sz w:val="12"/>
          <w:szCs w:val="12"/>
        </w:rPr>
        <w:t>No</w:t>
      </w:r>
      <w:r>
        <w:rPr>
          <w:rFonts w:cs="Arial" w:hAnsi="Arial" w:eastAsia="Arial" w:ascii="Arial"/>
          <w:w w:val="100"/>
          <w:position w:val="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31"/>
        <w:ind w:left="425"/>
      </w:pPr>
      <w:r>
        <w:rPr>
          <w:rFonts w:cs="Arial" w:hAnsi="Arial" w:eastAsia="Arial" w:ascii="Arial"/>
          <w:w w:val="105"/>
          <w:position w:val="-2"/>
          <w:sz w:val="12"/>
          <w:szCs w:val="12"/>
        </w:rPr>
        <w:t>Date</w:t>
      </w:r>
      <w:r>
        <w:rPr>
          <w:rFonts w:cs="Arial" w:hAnsi="Arial" w:eastAsia="Arial" w:ascii="Arial"/>
          <w:w w:val="100"/>
          <w:position w:val="-2"/>
          <w:sz w:val="12"/>
          <w:szCs w:val="12"/>
        </w:rPr>
        <w:t>                                                                                                     </w:t>
      </w:r>
      <w:r>
        <w:rPr>
          <w:rFonts w:cs="Arial" w:hAnsi="Arial" w:eastAsia="Arial" w:ascii="Arial"/>
          <w:w w:val="105"/>
          <w:position w:val="0"/>
          <w:sz w:val="12"/>
          <w:szCs w:val="12"/>
        </w:rPr>
        <w:t>Enter</w:t>
      </w:r>
      <w:r>
        <w:rPr>
          <w:rFonts w:cs="Arial" w:hAnsi="Arial" w:eastAsia="Arial" w:ascii="Arial"/>
          <w:w w:val="100"/>
          <w:position w:val="0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0"/>
          <w:sz w:val="12"/>
          <w:szCs w:val="12"/>
        </w:rPr>
        <w:t>the</w:t>
      </w:r>
      <w:r>
        <w:rPr>
          <w:rFonts w:cs="Arial" w:hAnsi="Arial" w:eastAsia="Arial" w:ascii="Arial"/>
          <w:w w:val="100"/>
          <w:position w:val="0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0"/>
          <w:sz w:val="12"/>
          <w:szCs w:val="12"/>
        </w:rPr>
        <w:t>date</w:t>
      </w:r>
      <w:r>
        <w:rPr>
          <w:rFonts w:cs="Arial" w:hAnsi="Arial" w:eastAsia="Arial" w:ascii="Arial"/>
          <w:w w:val="100"/>
          <w:position w:val="0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0"/>
          <w:sz w:val="12"/>
          <w:szCs w:val="12"/>
        </w:rPr>
        <w:t>of</w:t>
      </w:r>
      <w:r>
        <w:rPr>
          <w:rFonts w:cs="Arial" w:hAnsi="Arial" w:eastAsia="Arial" w:ascii="Arial"/>
          <w:w w:val="100"/>
          <w:position w:val="0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0"/>
          <w:sz w:val="12"/>
          <w:szCs w:val="12"/>
        </w:rPr>
        <w:t>Hospitalization</w:t>
      </w:r>
      <w:r>
        <w:rPr>
          <w:rFonts w:cs="Arial" w:hAnsi="Arial" w:eastAsia="Arial" w:ascii="Arial"/>
          <w:w w:val="100"/>
          <w:position w:val="0"/>
          <w:sz w:val="12"/>
          <w:szCs w:val="12"/>
        </w:rPr>
        <w:t>                                                            </w:t>
      </w:r>
      <w:r>
        <w:rPr>
          <w:rFonts w:cs="Arial" w:hAnsi="Arial" w:eastAsia="Arial" w:ascii="Arial"/>
          <w:w w:val="105"/>
          <w:position w:val="-1"/>
          <w:sz w:val="12"/>
          <w:szCs w:val="12"/>
        </w:rPr>
        <w:t>Use</w:t>
      </w:r>
      <w:r>
        <w:rPr>
          <w:rFonts w:cs="Arial" w:hAnsi="Arial" w:eastAsia="Arial" w:ascii="Arial"/>
          <w:w w:val="100"/>
          <w:position w:val="-1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-1"/>
          <w:sz w:val="12"/>
          <w:szCs w:val="12"/>
        </w:rPr>
        <w:t>mm-yy</w:t>
      </w:r>
      <w:r>
        <w:rPr>
          <w:rFonts w:cs="Arial" w:hAnsi="Arial" w:eastAsia="Arial" w:ascii="Arial"/>
          <w:w w:val="100"/>
          <w:position w:val="-1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-1"/>
          <w:sz w:val="12"/>
          <w:szCs w:val="12"/>
        </w:rPr>
        <w:t>format</w:t>
      </w:r>
      <w:r>
        <w:rPr>
          <w:rFonts w:cs="Arial" w:hAnsi="Arial" w:eastAsia="Arial" w:ascii="Arial"/>
          <w:w w:val="100"/>
          <w:position w:val="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55"/>
        <w:ind w:left="425"/>
        <w:sectPr>
          <w:type w:val="continuous"/>
          <w:pgSz w:w="11920" w:h="16840"/>
          <w:pgMar w:top="1420" w:bottom="280" w:left="580" w:right="680"/>
        </w:sectPr>
      </w:pPr>
      <w:r>
        <w:rPr>
          <w:rFonts w:cs="Arial" w:hAnsi="Arial" w:eastAsia="Arial" w:ascii="Arial"/>
          <w:w w:val="105"/>
          <w:sz w:val="12"/>
          <w:szCs w:val="12"/>
        </w:rPr>
        <w:t>Diagnosis</w:t>
      </w:r>
      <w:r>
        <w:rPr>
          <w:rFonts w:cs="Arial" w:hAnsi="Arial" w:eastAsia="Arial" w:ascii="Arial"/>
          <w:w w:val="100"/>
          <w:sz w:val="12"/>
          <w:szCs w:val="12"/>
        </w:rPr>
        <w:t>                                                                                             </w:t>
      </w:r>
      <w:r>
        <w:rPr>
          <w:rFonts w:cs="Arial" w:hAnsi="Arial" w:eastAsia="Arial" w:ascii="Arial"/>
          <w:w w:val="105"/>
          <w:sz w:val="12"/>
          <w:szCs w:val="12"/>
        </w:rPr>
        <w:t>Enter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the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diagnosis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details</w:t>
      </w:r>
      <w:r>
        <w:rPr>
          <w:rFonts w:cs="Arial" w:hAnsi="Arial" w:eastAsia="Arial" w:ascii="Arial"/>
          <w:w w:val="100"/>
          <w:sz w:val="12"/>
          <w:szCs w:val="12"/>
        </w:rPr>
        <w:t>                                                                      </w:t>
      </w:r>
      <w:r>
        <w:rPr>
          <w:rFonts w:cs="Arial" w:hAnsi="Arial" w:eastAsia="Arial" w:ascii="Arial"/>
          <w:w w:val="105"/>
          <w:position w:val="3"/>
          <w:sz w:val="12"/>
          <w:szCs w:val="12"/>
        </w:rPr>
        <w:t>Open</w:t>
      </w:r>
      <w:r>
        <w:rPr>
          <w:rFonts w:cs="Arial" w:hAnsi="Arial" w:eastAsia="Arial" w:ascii="Arial"/>
          <w:w w:val="100"/>
          <w:position w:val="3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3"/>
          <w:sz w:val="12"/>
          <w:szCs w:val="12"/>
        </w:rPr>
        <w:t>Text</w:t>
      </w:r>
      <w:r>
        <w:rPr>
          <w:rFonts w:cs="Arial" w:hAnsi="Arial" w:eastAsia="Arial" w:ascii="Arial"/>
          <w:w w:val="100"/>
          <w:position w:val="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45"/>
        <w:ind w:left="108" w:right="-41"/>
      </w:pPr>
      <w:r>
        <w:rPr>
          <w:rFonts w:cs="Arial" w:hAnsi="Arial" w:eastAsia="Arial" w:ascii="Arial"/>
          <w:w w:val="105"/>
          <w:sz w:val="12"/>
          <w:szCs w:val="12"/>
        </w:rPr>
        <w:t>e)</w:t>
      </w:r>
      <w:r>
        <w:rPr>
          <w:rFonts w:cs="Arial" w:hAnsi="Arial" w:eastAsia="Arial" w:ascii="Arial"/>
          <w:w w:val="100"/>
          <w:sz w:val="12"/>
          <w:szCs w:val="12"/>
        </w:rPr>
        <w:t>      </w:t>
      </w:r>
      <w:r>
        <w:rPr>
          <w:rFonts w:cs="Arial" w:hAnsi="Arial" w:eastAsia="Arial" w:ascii="Arial"/>
          <w:w w:val="105"/>
          <w:sz w:val="12"/>
          <w:szCs w:val="12"/>
        </w:rPr>
        <w:t>Previously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covered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by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any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other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Mediclaim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/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Health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lineRule="exact" w:line="120"/>
        <w:ind w:left="389"/>
      </w:pPr>
      <w:r>
        <w:rPr>
          <w:rFonts w:cs="Arial" w:hAnsi="Arial" w:eastAsia="Arial" w:ascii="Arial"/>
          <w:w w:val="105"/>
          <w:sz w:val="12"/>
          <w:szCs w:val="12"/>
        </w:rPr>
        <w:t>Insurance?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35" w:lineRule="exact" w:line="120"/>
        <w:ind w:right="-21"/>
      </w:pPr>
      <w:r>
        <w:br w:type="column"/>
      </w:r>
      <w:r>
        <w:rPr>
          <w:rFonts w:cs="Arial" w:hAnsi="Arial" w:eastAsia="Arial" w:ascii="Arial"/>
          <w:w w:val="105"/>
          <w:sz w:val="12"/>
          <w:szCs w:val="12"/>
        </w:rPr>
        <w:t>Indicate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whether</w:t>
      </w:r>
      <w:r>
        <w:rPr>
          <w:rFonts w:cs="Arial" w:hAnsi="Arial" w:eastAsia="Arial" w:ascii="Arial"/>
          <w:w w:val="100"/>
          <w:sz w:val="12"/>
          <w:szCs w:val="12"/>
        </w:rPr>
        <w:t>  </w:t>
      </w:r>
      <w:r>
        <w:rPr>
          <w:rFonts w:cs="Arial" w:hAnsi="Arial" w:eastAsia="Arial" w:ascii="Arial"/>
          <w:w w:val="105"/>
          <w:sz w:val="12"/>
          <w:szCs w:val="12"/>
        </w:rPr>
        <w:t>previously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covered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by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another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mediclaim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/</w:t>
      </w:r>
      <w:r>
        <w:rPr>
          <w:rFonts w:cs="Arial" w:hAnsi="Arial" w:eastAsia="Arial" w:ascii="Arial"/>
          <w:w w:val="105"/>
          <w:sz w:val="12"/>
          <w:szCs w:val="12"/>
        </w:rPr>
        <w:t> Health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Insurance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95"/>
        <w:sectPr>
          <w:type w:val="continuous"/>
          <w:pgSz w:w="11920" w:h="16840"/>
          <w:pgMar w:top="1420" w:bottom="280" w:left="580" w:right="680"/>
          <w:cols w:num="3" w:equalWidth="off">
            <w:col w:w="3304" w:space="758"/>
            <w:col w:w="3357" w:space="437"/>
            <w:col w:w="2804"/>
          </w:cols>
        </w:sectPr>
      </w:pPr>
      <w:r>
        <w:br w:type="column"/>
      </w:r>
      <w:r>
        <w:rPr>
          <w:rFonts w:cs="Arial" w:hAnsi="Arial" w:eastAsia="Arial" w:ascii="Arial"/>
          <w:w w:val="105"/>
          <w:sz w:val="12"/>
          <w:szCs w:val="12"/>
        </w:rPr>
        <w:t>Tick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Yes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or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No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23"/>
        <w:ind w:left="108"/>
      </w:pPr>
      <w:r>
        <w:rPr>
          <w:rFonts w:cs="Arial" w:hAnsi="Arial" w:eastAsia="Arial" w:ascii="Arial"/>
          <w:w w:val="105"/>
          <w:sz w:val="12"/>
          <w:szCs w:val="12"/>
        </w:rPr>
        <w:t>f)</w:t>
      </w:r>
      <w:r>
        <w:rPr>
          <w:rFonts w:cs="Arial" w:hAnsi="Arial" w:eastAsia="Arial" w:ascii="Arial"/>
          <w:w w:val="100"/>
          <w:sz w:val="12"/>
          <w:szCs w:val="12"/>
        </w:rPr>
        <w:t>      </w:t>
      </w:r>
      <w:r>
        <w:rPr>
          <w:rFonts w:cs="Arial" w:hAnsi="Arial" w:eastAsia="Arial" w:ascii="Arial"/>
          <w:w w:val="105"/>
          <w:sz w:val="12"/>
          <w:szCs w:val="12"/>
        </w:rPr>
        <w:t>Company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Name</w:t>
      </w:r>
      <w:r>
        <w:rPr>
          <w:rFonts w:cs="Arial" w:hAnsi="Arial" w:eastAsia="Arial" w:ascii="Arial"/>
          <w:w w:val="100"/>
          <w:sz w:val="12"/>
          <w:szCs w:val="12"/>
        </w:rPr>
        <w:t>                                                                                   </w:t>
      </w:r>
      <w:r>
        <w:rPr>
          <w:rFonts w:cs="Arial" w:hAnsi="Arial" w:eastAsia="Arial" w:ascii="Arial"/>
          <w:w w:val="105"/>
          <w:position w:val="2"/>
          <w:sz w:val="12"/>
          <w:szCs w:val="12"/>
        </w:rPr>
        <w:t>Enter</w:t>
      </w:r>
      <w:r>
        <w:rPr>
          <w:rFonts w:cs="Arial" w:hAnsi="Arial" w:eastAsia="Arial" w:ascii="Arial"/>
          <w:w w:val="100"/>
          <w:position w:val="2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2"/>
          <w:sz w:val="12"/>
          <w:szCs w:val="12"/>
        </w:rPr>
        <w:t>the</w:t>
      </w:r>
      <w:r>
        <w:rPr>
          <w:rFonts w:cs="Arial" w:hAnsi="Arial" w:eastAsia="Arial" w:ascii="Arial"/>
          <w:w w:val="100"/>
          <w:position w:val="2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2"/>
          <w:sz w:val="12"/>
          <w:szCs w:val="12"/>
        </w:rPr>
        <w:t>full</w:t>
      </w:r>
      <w:r>
        <w:rPr>
          <w:rFonts w:cs="Arial" w:hAnsi="Arial" w:eastAsia="Arial" w:ascii="Arial"/>
          <w:w w:val="100"/>
          <w:position w:val="2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2"/>
          <w:sz w:val="12"/>
          <w:szCs w:val="12"/>
        </w:rPr>
        <w:t>name</w:t>
      </w:r>
      <w:r>
        <w:rPr>
          <w:rFonts w:cs="Arial" w:hAnsi="Arial" w:eastAsia="Arial" w:ascii="Arial"/>
          <w:w w:val="100"/>
          <w:position w:val="2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2"/>
          <w:sz w:val="12"/>
          <w:szCs w:val="12"/>
        </w:rPr>
        <w:t>of</w:t>
      </w:r>
      <w:r>
        <w:rPr>
          <w:rFonts w:cs="Arial" w:hAnsi="Arial" w:eastAsia="Arial" w:ascii="Arial"/>
          <w:w w:val="100"/>
          <w:position w:val="2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2"/>
          <w:sz w:val="12"/>
          <w:szCs w:val="12"/>
        </w:rPr>
        <w:t>the</w:t>
      </w:r>
      <w:r>
        <w:rPr>
          <w:rFonts w:cs="Arial" w:hAnsi="Arial" w:eastAsia="Arial" w:ascii="Arial"/>
          <w:w w:val="100"/>
          <w:position w:val="2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2"/>
          <w:sz w:val="12"/>
          <w:szCs w:val="12"/>
        </w:rPr>
        <w:t>Insurance</w:t>
      </w:r>
      <w:r>
        <w:rPr>
          <w:rFonts w:cs="Arial" w:hAnsi="Arial" w:eastAsia="Arial" w:ascii="Arial"/>
          <w:w w:val="100"/>
          <w:position w:val="2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2"/>
          <w:sz w:val="12"/>
          <w:szCs w:val="12"/>
        </w:rPr>
        <w:t>Company</w:t>
      </w:r>
      <w:r>
        <w:rPr>
          <w:rFonts w:cs="Arial" w:hAnsi="Arial" w:eastAsia="Arial" w:ascii="Arial"/>
          <w:w w:val="100"/>
          <w:position w:val="2"/>
          <w:sz w:val="12"/>
          <w:szCs w:val="12"/>
        </w:rPr>
        <w:t>                                     </w:t>
      </w:r>
      <w:r>
        <w:rPr>
          <w:rFonts w:cs="Arial" w:hAnsi="Arial" w:eastAsia="Arial" w:ascii="Arial"/>
          <w:w w:val="105"/>
          <w:position w:val="1"/>
          <w:sz w:val="12"/>
          <w:szCs w:val="12"/>
        </w:rPr>
        <w:t>Name</w:t>
      </w:r>
      <w:r>
        <w:rPr>
          <w:rFonts w:cs="Arial" w:hAnsi="Arial" w:eastAsia="Arial" w:ascii="Arial"/>
          <w:w w:val="100"/>
          <w:position w:val="1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1"/>
          <w:sz w:val="12"/>
          <w:szCs w:val="12"/>
        </w:rPr>
        <w:t>of</w:t>
      </w:r>
      <w:r>
        <w:rPr>
          <w:rFonts w:cs="Arial" w:hAnsi="Arial" w:eastAsia="Arial" w:ascii="Arial"/>
          <w:w w:val="100"/>
          <w:position w:val="1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1"/>
          <w:sz w:val="12"/>
          <w:szCs w:val="12"/>
        </w:rPr>
        <w:t>the</w:t>
      </w:r>
      <w:r>
        <w:rPr>
          <w:rFonts w:cs="Arial" w:hAnsi="Arial" w:eastAsia="Arial" w:ascii="Arial"/>
          <w:w w:val="100"/>
          <w:position w:val="1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1"/>
          <w:sz w:val="12"/>
          <w:szCs w:val="12"/>
        </w:rPr>
        <w:t>organization</w:t>
      </w:r>
      <w:r>
        <w:rPr>
          <w:rFonts w:cs="Arial" w:hAnsi="Arial" w:eastAsia="Arial" w:ascii="Arial"/>
          <w:w w:val="100"/>
          <w:position w:val="1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1"/>
          <w:sz w:val="12"/>
          <w:szCs w:val="12"/>
        </w:rPr>
        <w:t>in</w:t>
      </w:r>
      <w:r>
        <w:rPr>
          <w:rFonts w:cs="Arial" w:hAnsi="Arial" w:eastAsia="Arial" w:ascii="Arial"/>
          <w:w w:val="100"/>
          <w:position w:val="1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1"/>
          <w:sz w:val="12"/>
          <w:szCs w:val="12"/>
        </w:rPr>
        <w:t>full</w:t>
      </w:r>
      <w:r>
        <w:rPr>
          <w:rFonts w:cs="Arial" w:hAnsi="Arial" w:eastAsia="Arial" w:ascii="Arial"/>
          <w:w w:val="100"/>
          <w:position w:val="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81"/>
        <w:ind w:left="3547"/>
      </w:pPr>
      <w:r>
        <w:rPr>
          <w:rFonts w:cs="Arial" w:hAnsi="Arial" w:eastAsia="Arial" w:ascii="Arial"/>
          <w:b/>
          <w:w w:val="105"/>
          <w:sz w:val="12"/>
          <w:szCs w:val="12"/>
        </w:rPr>
        <w:t>SECTION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5"/>
          <w:sz w:val="12"/>
          <w:szCs w:val="12"/>
        </w:rPr>
        <w:t>C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5"/>
          <w:sz w:val="12"/>
          <w:szCs w:val="12"/>
        </w:rPr>
        <w:t>-DETAILS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5"/>
          <w:sz w:val="12"/>
          <w:szCs w:val="12"/>
        </w:rPr>
        <w:t>OF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5"/>
          <w:sz w:val="12"/>
          <w:szCs w:val="12"/>
        </w:rPr>
        <w:t>INSURED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5"/>
          <w:sz w:val="12"/>
          <w:szCs w:val="12"/>
        </w:rPr>
        <w:t>PERSON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5"/>
          <w:sz w:val="12"/>
          <w:szCs w:val="12"/>
        </w:rPr>
        <w:t>HOSPITALIZED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85" w:lineRule="auto" w:line="347"/>
        <w:ind w:left="108" w:right="794"/>
      </w:pPr>
      <w:r>
        <w:rPr>
          <w:rFonts w:cs="Arial" w:hAnsi="Arial" w:eastAsia="Arial" w:ascii="Arial"/>
          <w:w w:val="105"/>
          <w:sz w:val="12"/>
          <w:szCs w:val="12"/>
        </w:rPr>
        <w:t>a)</w:t>
      </w:r>
      <w:r>
        <w:rPr>
          <w:rFonts w:cs="Arial" w:hAnsi="Arial" w:eastAsia="Arial" w:ascii="Arial"/>
          <w:w w:val="100"/>
          <w:sz w:val="12"/>
          <w:szCs w:val="12"/>
        </w:rPr>
        <w:t>       </w:t>
      </w:r>
      <w:r>
        <w:rPr>
          <w:rFonts w:cs="Arial" w:hAnsi="Arial" w:eastAsia="Arial" w:ascii="Arial"/>
          <w:w w:val="105"/>
          <w:sz w:val="12"/>
          <w:szCs w:val="12"/>
        </w:rPr>
        <w:t>Name</w:t>
      </w:r>
      <w:r>
        <w:rPr>
          <w:rFonts w:cs="Arial" w:hAnsi="Arial" w:eastAsia="Arial" w:ascii="Arial"/>
          <w:w w:val="100"/>
          <w:sz w:val="12"/>
          <w:szCs w:val="12"/>
        </w:rPr>
        <w:t>                                                                                                  </w:t>
      </w:r>
      <w:r>
        <w:rPr>
          <w:rFonts w:cs="Arial" w:hAnsi="Arial" w:eastAsia="Arial" w:ascii="Arial"/>
          <w:w w:val="105"/>
          <w:sz w:val="12"/>
          <w:szCs w:val="12"/>
        </w:rPr>
        <w:t>Enter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the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full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name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of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the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patient</w:t>
      </w:r>
      <w:r>
        <w:rPr>
          <w:rFonts w:cs="Arial" w:hAnsi="Arial" w:eastAsia="Arial" w:ascii="Arial"/>
          <w:w w:val="100"/>
          <w:sz w:val="12"/>
          <w:szCs w:val="12"/>
        </w:rPr>
        <w:t>                                                           </w:t>
      </w:r>
      <w:r>
        <w:rPr>
          <w:rFonts w:cs="Arial" w:hAnsi="Arial" w:eastAsia="Arial" w:ascii="Arial"/>
          <w:w w:val="105"/>
          <w:sz w:val="12"/>
          <w:szCs w:val="12"/>
        </w:rPr>
        <w:t>Surname,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First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name,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Middle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name</w:t>
      </w:r>
      <w:r>
        <w:rPr>
          <w:rFonts w:cs="Arial" w:hAnsi="Arial" w:eastAsia="Arial" w:ascii="Arial"/>
          <w:w w:val="105"/>
          <w:sz w:val="12"/>
          <w:szCs w:val="12"/>
        </w:rPr>
        <w:t> b)</w:t>
      </w:r>
      <w:r>
        <w:rPr>
          <w:rFonts w:cs="Arial" w:hAnsi="Arial" w:eastAsia="Arial" w:ascii="Arial"/>
          <w:w w:val="100"/>
          <w:sz w:val="12"/>
          <w:szCs w:val="12"/>
        </w:rPr>
        <w:t>       </w:t>
      </w:r>
      <w:r>
        <w:rPr>
          <w:rFonts w:cs="Arial" w:hAnsi="Arial" w:eastAsia="Arial" w:ascii="Arial"/>
          <w:w w:val="105"/>
          <w:sz w:val="12"/>
          <w:szCs w:val="12"/>
        </w:rPr>
        <w:t>Gender</w:t>
      </w:r>
      <w:r>
        <w:rPr>
          <w:rFonts w:cs="Arial" w:hAnsi="Arial" w:eastAsia="Arial" w:ascii="Arial"/>
          <w:w w:val="100"/>
          <w:sz w:val="12"/>
          <w:szCs w:val="12"/>
        </w:rPr>
        <w:t>                                                                                               </w:t>
      </w:r>
      <w:r>
        <w:rPr>
          <w:rFonts w:cs="Arial" w:hAnsi="Arial" w:eastAsia="Arial" w:ascii="Arial"/>
          <w:w w:val="105"/>
          <w:position w:val="1"/>
          <w:sz w:val="12"/>
          <w:szCs w:val="12"/>
        </w:rPr>
        <w:t>Indicate</w:t>
      </w:r>
      <w:r>
        <w:rPr>
          <w:rFonts w:cs="Arial" w:hAnsi="Arial" w:eastAsia="Arial" w:ascii="Arial"/>
          <w:w w:val="100"/>
          <w:position w:val="1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1"/>
          <w:sz w:val="12"/>
          <w:szCs w:val="12"/>
        </w:rPr>
        <w:t>Gender</w:t>
      </w:r>
      <w:r>
        <w:rPr>
          <w:rFonts w:cs="Arial" w:hAnsi="Arial" w:eastAsia="Arial" w:ascii="Arial"/>
          <w:w w:val="100"/>
          <w:position w:val="1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1"/>
          <w:sz w:val="12"/>
          <w:szCs w:val="12"/>
        </w:rPr>
        <w:t>of</w:t>
      </w:r>
      <w:r>
        <w:rPr>
          <w:rFonts w:cs="Arial" w:hAnsi="Arial" w:eastAsia="Arial" w:ascii="Arial"/>
          <w:w w:val="100"/>
          <w:position w:val="1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1"/>
          <w:sz w:val="12"/>
          <w:szCs w:val="12"/>
        </w:rPr>
        <w:t>the</w:t>
      </w:r>
      <w:r>
        <w:rPr>
          <w:rFonts w:cs="Arial" w:hAnsi="Arial" w:eastAsia="Arial" w:ascii="Arial"/>
          <w:w w:val="100"/>
          <w:position w:val="1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1"/>
          <w:sz w:val="12"/>
          <w:szCs w:val="12"/>
        </w:rPr>
        <w:t>patient</w:t>
      </w:r>
      <w:r>
        <w:rPr>
          <w:rFonts w:cs="Arial" w:hAnsi="Arial" w:eastAsia="Arial" w:ascii="Arial"/>
          <w:w w:val="100"/>
          <w:position w:val="1"/>
          <w:sz w:val="12"/>
          <w:szCs w:val="12"/>
        </w:rPr>
        <w:t>                                                                </w:t>
      </w:r>
      <w:r>
        <w:rPr>
          <w:rFonts w:cs="Arial" w:hAnsi="Arial" w:eastAsia="Arial" w:ascii="Arial"/>
          <w:w w:val="105"/>
          <w:position w:val="1"/>
          <w:sz w:val="12"/>
          <w:szCs w:val="12"/>
        </w:rPr>
        <w:t>Tick</w:t>
      </w:r>
      <w:r>
        <w:rPr>
          <w:rFonts w:cs="Arial" w:hAnsi="Arial" w:eastAsia="Arial" w:ascii="Arial"/>
          <w:w w:val="100"/>
          <w:position w:val="1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1"/>
          <w:sz w:val="12"/>
          <w:szCs w:val="12"/>
        </w:rPr>
        <w:t>Male</w:t>
      </w:r>
      <w:r>
        <w:rPr>
          <w:rFonts w:cs="Arial" w:hAnsi="Arial" w:eastAsia="Arial" w:ascii="Arial"/>
          <w:w w:val="100"/>
          <w:position w:val="1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1"/>
          <w:sz w:val="12"/>
          <w:szCs w:val="12"/>
        </w:rPr>
        <w:t>or</w:t>
      </w:r>
      <w:r>
        <w:rPr>
          <w:rFonts w:cs="Arial" w:hAnsi="Arial" w:eastAsia="Arial" w:ascii="Arial"/>
          <w:w w:val="100"/>
          <w:position w:val="1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1"/>
          <w:sz w:val="12"/>
          <w:szCs w:val="12"/>
        </w:rPr>
        <w:t>Female</w:t>
      </w:r>
      <w:r>
        <w:rPr>
          <w:rFonts w:cs="Arial" w:hAnsi="Arial" w:eastAsia="Arial" w:ascii="Arial"/>
          <w:w w:val="100"/>
          <w:position w:val="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9" w:lineRule="auto" w:line="318"/>
        <w:ind w:left="108" w:right="1136"/>
      </w:pPr>
      <w:r>
        <w:rPr>
          <w:rFonts w:cs="Arial" w:hAnsi="Arial" w:eastAsia="Arial" w:ascii="Arial"/>
          <w:w w:val="105"/>
          <w:sz w:val="12"/>
          <w:szCs w:val="12"/>
        </w:rPr>
        <w:t>c)</w:t>
      </w:r>
      <w:r>
        <w:rPr>
          <w:rFonts w:cs="Arial" w:hAnsi="Arial" w:eastAsia="Arial" w:ascii="Arial"/>
          <w:w w:val="100"/>
          <w:sz w:val="12"/>
          <w:szCs w:val="12"/>
        </w:rPr>
        <w:t>       </w:t>
      </w:r>
      <w:r>
        <w:rPr>
          <w:rFonts w:cs="Arial" w:hAnsi="Arial" w:eastAsia="Arial" w:ascii="Arial"/>
          <w:w w:val="105"/>
          <w:sz w:val="12"/>
          <w:szCs w:val="12"/>
        </w:rPr>
        <w:t>Age</w:t>
      </w:r>
      <w:r>
        <w:rPr>
          <w:rFonts w:cs="Arial" w:hAnsi="Arial" w:eastAsia="Arial" w:ascii="Arial"/>
          <w:w w:val="100"/>
          <w:sz w:val="12"/>
          <w:szCs w:val="12"/>
        </w:rPr>
        <w:t>                                                                                                      </w:t>
      </w:r>
      <w:r>
        <w:rPr>
          <w:rFonts w:cs="Arial" w:hAnsi="Arial" w:eastAsia="Arial" w:ascii="Arial"/>
          <w:w w:val="105"/>
          <w:position w:val="2"/>
          <w:sz w:val="12"/>
          <w:szCs w:val="12"/>
        </w:rPr>
        <w:t>Enter</w:t>
      </w:r>
      <w:r>
        <w:rPr>
          <w:rFonts w:cs="Arial" w:hAnsi="Arial" w:eastAsia="Arial" w:ascii="Arial"/>
          <w:w w:val="100"/>
          <w:position w:val="2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2"/>
          <w:sz w:val="12"/>
          <w:szCs w:val="12"/>
        </w:rPr>
        <w:t>age</w:t>
      </w:r>
      <w:r>
        <w:rPr>
          <w:rFonts w:cs="Arial" w:hAnsi="Arial" w:eastAsia="Arial" w:ascii="Arial"/>
          <w:w w:val="100"/>
          <w:position w:val="2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2"/>
          <w:sz w:val="12"/>
          <w:szCs w:val="12"/>
        </w:rPr>
        <w:t>of</w:t>
      </w:r>
      <w:r>
        <w:rPr>
          <w:rFonts w:cs="Arial" w:hAnsi="Arial" w:eastAsia="Arial" w:ascii="Arial"/>
          <w:w w:val="100"/>
          <w:position w:val="2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2"/>
          <w:sz w:val="12"/>
          <w:szCs w:val="12"/>
        </w:rPr>
        <w:t>the</w:t>
      </w:r>
      <w:r>
        <w:rPr>
          <w:rFonts w:cs="Arial" w:hAnsi="Arial" w:eastAsia="Arial" w:ascii="Arial"/>
          <w:w w:val="100"/>
          <w:position w:val="2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2"/>
          <w:sz w:val="12"/>
          <w:szCs w:val="12"/>
        </w:rPr>
        <w:t>patient</w:t>
      </w:r>
      <w:r>
        <w:rPr>
          <w:rFonts w:cs="Arial" w:hAnsi="Arial" w:eastAsia="Arial" w:ascii="Arial"/>
          <w:w w:val="100"/>
          <w:position w:val="2"/>
          <w:sz w:val="12"/>
          <w:szCs w:val="12"/>
        </w:rPr>
        <w:t>                                                                           </w:t>
      </w:r>
      <w:r>
        <w:rPr>
          <w:rFonts w:cs="Arial" w:hAnsi="Arial" w:eastAsia="Arial" w:ascii="Arial"/>
          <w:w w:val="105"/>
          <w:position w:val="2"/>
          <w:sz w:val="12"/>
          <w:szCs w:val="12"/>
        </w:rPr>
        <w:t>Number</w:t>
      </w:r>
      <w:r>
        <w:rPr>
          <w:rFonts w:cs="Arial" w:hAnsi="Arial" w:eastAsia="Arial" w:ascii="Arial"/>
          <w:w w:val="100"/>
          <w:position w:val="2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2"/>
          <w:sz w:val="12"/>
          <w:szCs w:val="12"/>
        </w:rPr>
        <w:t>of</w:t>
      </w:r>
      <w:r>
        <w:rPr>
          <w:rFonts w:cs="Arial" w:hAnsi="Arial" w:eastAsia="Arial" w:ascii="Arial"/>
          <w:w w:val="100"/>
          <w:position w:val="2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2"/>
          <w:sz w:val="12"/>
          <w:szCs w:val="12"/>
        </w:rPr>
        <w:t>years</w:t>
      </w:r>
      <w:r>
        <w:rPr>
          <w:rFonts w:cs="Arial" w:hAnsi="Arial" w:eastAsia="Arial" w:ascii="Arial"/>
          <w:w w:val="100"/>
          <w:position w:val="2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2"/>
          <w:sz w:val="12"/>
          <w:szCs w:val="12"/>
        </w:rPr>
        <w:t>and</w:t>
      </w:r>
      <w:r>
        <w:rPr>
          <w:rFonts w:cs="Arial" w:hAnsi="Arial" w:eastAsia="Arial" w:ascii="Arial"/>
          <w:w w:val="100"/>
          <w:position w:val="2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2"/>
          <w:sz w:val="12"/>
          <w:szCs w:val="12"/>
        </w:rPr>
        <w:t>months</w:t>
      </w:r>
      <w:r>
        <w:rPr>
          <w:rFonts w:cs="Arial" w:hAnsi="Arial" w:eastAsia="Arial" w:ascii="Arial"/>
          <w:w w:val="105"/>
          <w:position w:val="2"/>
          <w:sz w:val="12"/>
          <w:szCs w:val="12"/>
        </w:rPr>
        <w:t> d)</w:t>
      </w:r>
      <w:r>
        <w:rPr>
          <w:rFonts w:cs="Arial" w:hAnsi="Arial" w:eastAsia="Arial" w:ascii="Arial"/>
          <w:w w:val="100"/>
          <w:position w:val="2"/>
          <w:sz w:val="12"/>
          <w:szCs w:val="12"/>
        </w:rPr>
        <w:t>      </w:t>
      </w:r>
      <w:r>
        <w:rPr>
          <w:rFonts w:cs="Arial" w:hAnsi="Arial" w:eastAsia="Arial" w:ascii="Arial"/>
          <w:w w:val="105"/>
          <w:position w:val="2"/>
          <w:sz w:val="12"/>
          <w:szCs w:val="12"/>
        </w:rPr>
        <w:t>Date</w:t>
      </w:r>
      <w:r>
        <w:rPr>
          <w:rFonts w:cs="Arial" w:hAnsi="Arial" w:eastAsia="Arial" w:ascii="Arial"/>
          <w:w w:val="100"/>
          <w:position w:val="2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2"/>
          <w:sz w:val="12"/>
          <w:szCs w:val="12"/>
        </w:rPr>
        <w:t>of</w:t>
      </w:r>
      <w:r>
        <w:rPr>
          <w:rFonts w:cs="Arial" w:hAnsi="Arial" w:eastAsia="Arial" w:ascii="Arial"/>
          <w:w w:val="100"/>
          <w:position w:val="2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2"/>
          <w:sz w:val="12"/>
          <w:szCs w:val="12"/>
        </w:rPr>
        <w:t>Birth</w:t>
      </w:r>
      <w:r>
        <w:rPr>
          <w:rFonts w:cs="Arial" w:hAnsi="Arial" w:eastAsia="Arial" w:ascii="Arial"/>
          <w:w w:val="100"/>
          <w:position w:val="2"/>
          <w:sz w:val="12"/>
          <w:szCs w:val="12"/>
        </w:rPr>
        <w:t>                                                                                        </w:t>
      </w:r>
      <w:r>
        <w:rPr>
          <w:rFonts w:cs="Arial" w:hAnsi="Arial" w:eastAsia="Arial" w:ascii="Arial"/>
          <w:w w:val="105"/>
          <w:position w:val="0"/>
          <w:sz w:val="12"/>
          <w:szCs w:val="12"/>
        </w:rPr>
        <w:t>Enter</w:t>
      </w:r>
      <w:r>
        <w:rPr>
          <w:rFonts w:cs="Arial" w:hAnsi="Arial" w:eastAsia="Arial" w:ascii="Arial"/>
          <w:w w:val="100"/>
          <w:position w:val="0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0"/>
          <w:sz w:val="12"/>
          <w:szCs w:val="12"/>
        </w:rPr>
        <w:t>Date</w:t>
      </w:r>
      <w:r>
        <w:rPr>
          <w:rFonts w:cs="Arial" w:hAnsi="Arial" w:eastAsia="Arial" w:ascii="Arial"/>
          <w:w w:val="100"/>
          <w:position w:val="0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0"/>
          <w:sz w:val="12"/>
          <w:szCs w:val="12"/>
        </w:rPr>
        <w:t>of</w:t>
      </w:r>
      <w:r>
        <w:rPr>
          <w:rFonts w:cs="Arial" w:hAnsi="Arial" w:eastAsia="Arial" w:ascii="Arial"/>
          <w:w w:val="100"/>
          <w:position w:val="0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0"/>
          <w:sz w:val="12"/>
          <w:szCs w:val="12"/>
        </w:rPr>
        <w:t>Birth</w:t>
      </w:r>
      <w:r>
        <w:rPr>
          <w:rFonts w:cs="Arial" w:hAnsi="Arial" w:eastAsia="Arial" w:ascii="Arial"/>
          <w:w w:val="100"/>
          <w:position w:val="0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0"/>
          <w:sz w:val="12"/>
          <w:szCs w:val="12"/>
        </w:rPr>
        <w:t>of</w:t>
      </w:r>
      <w:r>
        <w:rPr>
          <w:rFonts w:cs="Arial" w:hAnsi="Arial" w:eastAsia="Arial" w:ascii="Arial"/>
          <w:w w:val="100"/>
          <w:position w:val="0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0"/>
          <w:sz w:val="12"/>
          <w:szCs w:val="12"/>
        </w:rPr>
        <w:t>patient</w:t>
      </w:r>
      <w:r>
        <w:rPr>
          <w:rFonts w:cs="Arial" w:hAnsi="Arial" w:eastAsia="Arial" w:ascii="Arial"/>
          <w:w w:val="100"/>
          <w:position w:val="0"/>
          <w:sz w:val="12"/>
          <w:szCs w:val="12"/>
        </w:rPr>
        <w:t>                                                                  </w:t>
      </w:r>
      <w:r>
        <w:rPr>
          <w:rFonts w:cs="Arial" w:hAnsi="Arial" w:eastAsia="Arial" w:ascii="Arial"/>
          <w:w w:val="105"/>
          <w:position w:val="0"/>
          <w:sz w:val="12"/>
          <w:szCs w:val="12"/>
        </w:rPr>
        <w:t>Use</w:t>
      </w:r>
      <w:r>
        <w:rPr>
          <w:rFonts w:cs="Arial" w:hAnsi="Arial" w:eastAsia="Arial" w:ascii="Arial"/>
          <w:w w:val="100"/>
          <w:position w:val="0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0"/>
          <w:sz w:val="12"/>
          <w:szCs w:val="12"/>
        </w:rPr>
        <w:t>dd-mm-yy</w:t>
      </w:r>
      <w:r>
        <w:rPr>
          <w:rFonts w:cs="Arial" w:hAnsi="Arial" w:eastAsia="Arial" w:ascii="Arial"/>
          <w:w w:val="100"/>
          <w:position w:val="0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0"/>
          <w:sz w:val="12"/>
          <w:szCs w:val="12"/>
        </w:rPr>
        <w:t>format</w:t>
      </w:r>
      <w:r>
        <w:rPr>
          <w:rFonts w:cs="Arial" w:hAnsi="Arial" w:eastAsia="Arial" w:ascii="Arial"/>
          <w:w w:val="100"/>
          <w:position w:val="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7" w:lineRule="auto" w:line="373"/>
        <w:ind w:left="108" w:right="247"/>
      </w:pPr>
      <w:r>
        <w:rPr>
          <w:rFonts w:cs="Arial" w:hAnsi="Arial" w:eastAsia="Arial" w:ascii="Arial"/>
          <w:w w:val="105"/>
          <w:sz w:val="12"/>
          <w:szCs w:val="12"/>
        </w:rPr>
        <w:t>e)</w:t>
      </w:r>
      <w:r>
        <w:rPr>
          <w:rFonts w:cs="Arial" w:hAnsi="Arial" w:eastAsia="Arial" w:ascii="Arial"/>
          <w:w w:val="100"/>
          <w:sz w:val="12"/>
          <w:szCs w:val="12"/>
        </w:rPr>
        <w:t>      </w:t>
      </w:r>
      <w:r>
        <w:rPr>
          <w:rFonts w:cs="Arial" w:hAnsi="Arial" w:eastAsia="Arial" w:ascii="Arial"/>
          <w:w w:val="105"/>
          <w:sz w:val="12"/>
          <w:szCs w:val="12"/>
        </w:rPr>
        <w:t>Relationship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to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primary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Insured</w:t>
      </w:r>
      <w:r>
        <w:rPr>
          <w:rFonts w:cs="Arial" w:hAnsi="Arial" w:eastAsia="Arial" w:ascii="Arial"/>
          <w:w w:val="100"/>
          <w:sz w:val="12"/>
          <w:szCs w:val="12"/>
        </w:rPr>
        <w:t>                                                         </w:t>
      </w:r>
      <w:r>
        <w:rPr>
          <w:rFonts w:cs="Arial" w:hAnsi="Arial" w:eastAsia="Arial" w:ascii="Arial"/>
          <w:w w:val="105"/>
          <w:position w:val="1"/>
          <w:sz w:val="12"/>
          <w:szCs w:val="12"/>
        </w:rPr>
        <w:t>Indicate</w:t>
      </w:r>
      <w:r>
        <w:rPr>
          <w:rFonts w:cs="Arial" w:hAnsi="Arial" w:eastAsia="Arial" w:ascii="Arial"/>
          <w:w w:val="100"/>
          <w:position w:val="1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1"/>
          <w:sz w:val="12"/>
          <w:szCs w:val="12"/>
        </w:rPr>
        <w:t>relationship</w:t>
      </w:r>
      <w:r>
        <w:rPr>
          <w:rFonts w:cs="Arial" w:hAnsi="Arial" w:eastAsia="Arial" w:ascii="Arial"/>
          <w:w w:val="100"/>
          <w:position w:val="1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1"/>
          <w:sz w:val="12"/>
          <w:szCs w:val="12"/>
        </w:rPr>
        <w:t>of</w:t>
      </w:r>
      <w:r>
        <w:rPr>
          <w:rFonts w:cs="Arial" w:hAnsi="Arial" w:eastAsia="Arial" w:ascii="Arial"/>
          <w:w w:val="100"/>
          <w:position w:val="1"/>
          <w:sz w:val="12"/>
          <w:szCs w:val="12"/>
        </w:rPr>
        <w:t>  </w:t>
      </w:r>
      <w:r>
        <w:rPr>
          <w:rFonts w:cs="Arial" w:hAnsi="Arial" w:eastAsia="Arial" w:ascii="Arial"/>
          <w:w w:val="105"/>
          <w:position w:val="1"/>
          <w:sz w:val="12"/>
          <w:szCs w:val="12"/>
        </w:rPr>
        <w:t>patient</w:t>
      </w:r>
      <w:r>
        <w:rPr>
          <w:rFonts w:cs="Arial" w:hAnsi="Arial" w:eastAsia="Arial" w:ascii="Arial"/>
          <w:w w:val="100"/>
          <w:position w:val="1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1"/>
          <w:sz w:val="12"/>
          <w:szCs w:val="12"/>
        </w:rPr>
        <w:t>with</w:t>
      </w:r>
      <w:r>
        <w:rPr>
          <w:rFonts w:cs="Arial" w:hAnsi="Arial" w:eastAsia="Arial" w:ascii="Arial"/>
          <w:w w:val="100"/>
          <w:position w:val="1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1"/>
          <w:sz w:val="12"/>
          <w:szCs w:val="12"/>
        </w:rPr>
        <w:t>policyholder</w:t>
      </w:r>
      <w:r>
        <w:rPr>
          <w:rFonts w:cs="Arial" w:hAnsi="Arial" w:eastAsia="Arial" w:ascii="Arial"/>
          <w:w w:val="100"/>
          <w:position w:val="1"/>
          <w:sz w:val="12"/>
          <w:szCs w:val="12"/>
        </w:rPr>
        <w:t>                                 </w:t>
      </w:r>
      <w:r>
        <w:rPr>
          <w:rFonts w:cs="Arial" w:hAnsi="Arial" w:eastAsia="Arial" w:ascii="Arial"/>
          <w:w w:val="105"/>
          <w:position w:val="1"/>
          <w:sz w:val="12"/>
          <w:szCs w:val="12"/>
        </w:rPr>
        <w:t>Tick</w:t>
      </w:r>
      <w:r>
        <w:rPr>
          <w:rFonts w:cs="Arial" w:hAnsi="Arial" w:eastAsia="Arial" w:ascii="Arial"/>
          <w:w w:val="100"/>
          <w:position w:val="1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1"/>
          <w:sz w:val="12"/>
          <w:szCs w:val="12"/>
        </w:rPr>
        <w:t>the</w:t>
      </w:r>
      <w:r>
        <w:rPr>
          <w:rFonts w:cs="Arial" w:hAnsi="Arial" w:eastAsia="Arial" w:ascii="Arial"/>
          <w:w w:val="100"/>
          <w:position w:val="1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1"/>
          <w:sz w:val="12"/>
          <w:szCs w:val="12"/>
        </w:rPr>
        <w:t>right</w:t>
      </w:r>
      <w:r>
        <w:rPr>
          <w:rFonts w:cs="Arial" w:hAnsi="Arial" w:eastAsia="Arial" w:ascii="Arial"/>
          <w:w w:val="100"/>
          <w:position w:val="1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1"/>
          <w:sz w:val="12"/>
          <w:szCs w:val="12"/>
        </w:rPr>
        <w:t>option,</w:t>
      </w:r>
      <w:r>
        <w:rPr>
          <w:rFonts w:cs="Arial" w:hAnsi="Arial" w:eastAsia="Arial" w:ascii="Arial"/>
          <w:w w:val="100"/>
          <w:position w:val="1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1"/>
          <w:sz w:val="12"/>
          <w:szCs w:val="12"/>
        </w:rPr>
        <w:t>if</w:t>
      </w:r>
      <w:r>
        <w:rPr>
          <w:rFonts w:cs="Arial" w:hAnsi="Arial" w:eastAsia="Arial" w:ascii="Arial"/>
          <w:w w:val="100"/>
          <w:position w:val="1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1"/>
          <w:sz w:val="12"/>
          <w:szCs w:val="12"/>
        </w:rPr>
        <w:t>others,</w:t>
      </w:r>
      <w:r>
        <w:rPr>
          <w:rFonts w:cs="Arial" w:hAnsi="Arial" w:eastAsia="Arial" w:ascii="Arial"/>
          <w:w w:val="100"/>
          <w:position w:val="1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1"/>
          <w:sz w:val="12"/>
          <w:szCs w:val="12"/>
        </w:rPr>
        <w:t>please</w:t>
      </w:r>
      <w:r>
        <w:rPr>
          <w:rFonts w:cs="Arial" w:hAnsi="Arial" w:eastAsia="Arial" w:ascii="Arial"/>
          <w:w w:val="100"/>
          <w:position w:val="1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1"/>
          <w:sz w:val="12"/>
          <w:szCs w:val="12"/>
        </w:rPr>
        <w:t>specify</w:t>
      </w:r>
      <w:r>
        <w:rPr>
          <w:rFonts w:cs="Arial" w:hAnsi="Arial" w:eastAsia="Arial" w:ascii="Arial"/>
          <w:w w:val="105"/>
          <w:position w:val="1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0"/>
          <w:sz w:val="12"/>
          <w:szCs w:val="12"/>
        </w:rPr>
        <w:t>f)</w:t>
      </w:r>
      <w:r>
        <w:rPr>
          <w:rFonts w:cs="Arial" w:hAnsi="Arial" w:eastAsia="Arial" w:ascii="Arial"/>
          <w:w w:val="100"/>
          <w:position w:val="0"/>
          <w:sz w:val="12"/>
          <w:szCs w:val="12"/>
        </w:rPr>
        <w:t>       </w:t>
      </w:r>
      <w:r>
        <w:rPr>
          <w:rFonts w:cs="Arial" w:hAnsi="Arial" w:eastAsia="Arial" w:ascii="Arial"/>
          <w:w w:val="105"/>
          <w:position w:val="0"/>
          <w:sz w:val="12"/>
          <w:szCs w:val="12"/>
        </w:rPr>
        <w:t>Occupation</w:t>
      </w:r>
      <w:r>
        <w:rPr>
          <w:rFonts w:cs="Arial" w:hAnsi="Arial" w:eastAsia="Arial" w:ascii="Arial"/>
          <w:w w:val="100"/>
          <w:position w:val="0"/>
          <w:sz w:val="12"/>
          <w:szCs w:val="12"/>
        </w:rPr>
        <w:t>                                                                                          </w:t>
      </w:r>
      <w:r>
        <w:rPr>
          <w:rFonts w:cs="Arial" w:hAnsi="Arial" w:eastAsia="Arial" w:ascii="Arial"/>
          <w:w w:val="105"/>
          <w:position w:val="0"/>
          <w:sz w:val="12"/>
          <w:szCs w:val="12"/>
        </w:rPr>
        <w:t>indicate</w:t>
      </w:r>
      <w:r>
        <w:rPr>
          <w:rFonts w:cs="Arial" w:hAnsi="Arial" w:eastAsia="Arial" w:ascii="Arial"/>
          <w:w w:val="100"/>
          <w:position w:val="0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0"/>
          <w:sz w:val="12"/>
          <w:szCs w:val="12"/>
        </w:rPr>
        <w:t>occupation</w:t>
      </w:r>
      <w:r>
        <w:rPr>
          <w:rFonts w:cs="Arial" w:hAnsi="Arial" w:eastAsia="Arial" w:ascii="Arial"/>
          <w:w w:val="100"/>
          <w:position w:val="0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0"/>
          <w:sz w:val="12"/>
          <w:szCs w:val="12"/>
        </w:rPr>
        <w:t>of</w:t>
      </w:r>
      <w:r>
        <w:rPr>
          <w:rFonts w:cs="Arial" w:hAnsi="Arial" w:eastAsia="Arial" w:ascii="Arial"/>
          <w:w w:val="100"/>
          <w:position w:val="0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0"/>
          <w:sz w:val="12"/>
          <w:szCs w:val="12"/>
        </w:rPr>
        <w:t>patient</w:t>
      </w:r>
      <w:r>
        <w:rPr>
          <w:rFonts w:cs="Arial" w:hAnsi="Arial" w:eastAsia="Arial" w:ascii="Arial"/>
          <w:w w:val="100"/>
          <w:position w:val="0"/>
          <w:sz w:val="12"/>
          <w:szCs w:val="12"/>
        </w:rPr>
        <w:t>                                                                 </w:t>
      </w:r>
      <w:r>
        <w:rPr>
          <w:rFonts w:cs="Arial" w:hAnsi="Arial" w:eastAsia="Arial" w:ascii="Arial"/>
          <w:w w:val="105"/>
          <w:position w:val="0"/>
          <w:sz w:val="12"/>
          <w:szCs w:val="12"/>
        </w:rPr>
        <w:t>Tick</w:t>
      </w:r>
      <w:r>
        <w:rPr>
          <w:rFonts w:cs="Arial" w:hAnsi="Arial" w:eastAsia="Arial" w:ascii="Arial"/>
          <w:w w:val="100"/>
          <w:position w:val="0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0"/>
          <w:sz w:val="12"/>
          <w:szCs w:val="12"/>
        </w:rPr>
        <w:t>the</w:t>
      </w:r>
      <w:r>
        <w:rPr>
          <w:rFonts w:cs="Arial" w:hAnsi="Arial" w:eastAsia="Arial" w:ascii="Arial"/>
          <w:w w:val="100"/>
          <w:position w:val="0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0"/>
          <w:sz w:val="12"/>
          <w:szCs w:val="12"/>
        </w:rPr>
        <w:t>right</w:t>
      </w:r>
      <w:r>
        <w:rPr>
          <w:rFonts w:cs="Arial" w:hAnsi="Arial" w:eastAsia="Arial" w:ascii="Arial"/>
          <w:w w:val="100"/>
          <w:position w:val="0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0"/>
          <w:sz w:val="12"/>
          <w:szCs w:val="12"/>
        </w:rPr>
        <w:t>option.</w:t>
      </w:r>
      <w:r>
        <w:rPr>
          <w:rFonts w:cs="Arial" w:hAnsi="Arial" w:eastAsia="Arial" w:ascii="Arial"/>
          <w:w w:val="100"/>
          <w:position w:val="0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0"/>
          <w:sz w:val="12"/>
          <w:szCs w:val="12"/>
        </w:rPr>
        <w:t>If</w:t>
      </w:r>
      <w:r>
        <w:rPr>
          <w:rFonts w:cs="Arial" w:hAnsi="Arial" w:eastAsia="Arial" w:ascii="Arial"/>
          <w:w w:val="100"/>
          <w:position w:val="0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0"/>
          <w:sz w:val="12"/>
          <w:szCs w:val="12"/>
        </w:rPr>
        <w:t>others,</w:t>
      </w:r>
      <w:r>
        <w:rPr>
          <w:rFonts w:cs="Arial" w:hAnsi="Arial" w:eastAsia="Arial" w:ascii="Arial"/>
          <w:w w:val="100"/>
          <w:position w:val="0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0"/>
          <w:sz w:val="12"/>
          <w:szCs w:val="12"/>
        </w:rPr>
        <w:t>please</w:t>
      </w:r>
      <w:r>
        <w:rPr>
          <w:rFonts w:cs="Arial" w:hAnsi="Arial" w:eastAsia="Arial" w:ascii="Arial"/>
          <w:w w:val="100"/>
          <w:position w:val="0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0"/>
          <w:sz w:val="12"/>
          <w:szCs w:val="12"/>
        </w:rPr>
        <w:t>specify.</w:t>
      </w:r>
      <w:r>
        <w:rPr>
          <w:rFonts w:cs="Arial" w:hAnsi="Arial" w:eastAsia="Arial" w:ascii="Arial"/>
          <w:w w:val="100"/>
          <w:position w:val="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1"/>
        <w:ind w:left="108"/>
        <w:sectPr>
          <w:type w:val="continuous"/>
          <w:pgSz w:w="11920" w:h="16840"/>
          <w:pgMar w:top="1420" w:bottom="280" w:left="580" w:right="680"/>
        </w:sectPr>
      </w:pPr>
      <w:r>
        <w:rPr>
          <w:rFonts w:cs="Arial" w:hAnsi="Arial" w:eastAsia="Arial" w:ascii="Arial"/>
          <w:w w:val="105"/>
          <w:sz w:val="12"/>
          <w:szCs w:val="12"/>
        </w:rPr>
        <w:t>g)</w:t>
      </w:r>
      <w:r>
        <w:rPr>
          <w:rFonts w:cs="Arial" w:hAnsi="Arial" w:eastAsia="Arial" w:ascii="Arial"/>
          <w:w w:val="100"/>
          <w:sz w:val="12"/>
          <w:szCs w:val="12"/>
        </w:rPr>
        <w:t>      </w:t>
      </w:r>
      <w:r>
        <w:rPr>
          <w:rFonts w:cs="Arial" w:hAnsi="Arial" w:eastAsia="Arial" w:ascii="Arial"/>
          <w:w w:val="105"/>
          <w:sz w:val="12"/>
          <w:szCs w:val="12"/>
        </w:rPr>
        <w:t>Address</w:t>
      </w:r>
      <w:r>
        <w:rPr>
          <w:rFonts w:cs="Arial" w:hAnsi="Arial" w:eastAsia="Arial" w:ascii="Arial"/>
          <w:w w:val="100"/>
          <w:sz w:val="12"/>
          <w:szCs w:val="12"/>
        </w:rPr>
        <w:t>                                                                                               </w:t>
      </w:r>
      <w:r>
        <w:rPr>
          <w:rFonts w:cs="Arial" w:hAnsi="Arial" w:eastAsia="Arial" w:ascii="Arial"/>
          <w:w w:val="105"/>
          <w:sz w:val="12"/>
          <w:szCs w:val="12"/>
        </w:rPr>
        <w:t>Enter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the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full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postal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address</w:t>
      </w:r>
      <w:r>
        <w:rPr>
          <w:rFonts w:cs="Arial" w:hAnsi="Arial" w:eastAsia="Arial" w:ascii="Arial"/>
          <w:w w:val="100"/>
          <w:sz w:val="12"/>
          <w:szCs w:val="12"/>
        </w:rPr>
        <w:t>                                                                   </w:t>
      </w:r>
      <w:r>
        <w:rPr>
          <w:rFonts w:cs="Arial" w:hAnsi="Arial" w:eastAsia="Arial" w:ascii="Arial"/>
          <w:w w:val="105"/>
          <w:sz w:val="12"/>
          <w:szCs w:val="12"/>
        </w:rPr>
        <w:t>Include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Street,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City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and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Pin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code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71"/>
        <w:ind w:left="108" w:right="-38"/>
      </w:pPr>
      <w:r>
        <w:rPr>
          <w:rFonts w:cs="Arial" w:hAnsi="Arial" w:eastAsia="Arial" w:ascii="Arial"/>
          <w:w w:val="105"/>
          <w:sz w:val="12"/>
          <w:szCs w:val="12"/>
        </w:rPr>
        <w:t>h)</w:t>
      </w:r>
      <w:r>
        <w:rPr>
          <w:rFonts w:cs="Arial" w:hAnsi="Arial" w:eastAsia="Arial" w:ascii="Arial"/>
          <w:w w:val="100"/>
          <w:sz w:val="12"/>
          <w:szCs w:val="12"/>
        </w:rPr>
        <w:t>      </w:t>
      </w:r>
      <w:r>
        <w:rPr>
          <w:rFonts w:cs="Arial" w:hAnsi="Arial" w:eastAsia="Arial" w:ascii="Arial"/>
          <w:w w:val="105"/>
          <w:sz w:val="12"/>
          <w:szCs w:val="12"/>
        </w:rPr>
        <w:t>Phone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No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92"/>
        <w:ind w:left="108"/>
      </w:pPr>
      <w:r>
        <w:rPr>
          <w:rFonts w:cs="Arial" w:hAnsi="Arial" w:eastAsia="Arial" w:ascii="Arial"/>
          <w:w w:val="105"/>
          <w:sz w:val="12"/>
          <w:szCs w:val="12"/>
        </w:rPr>
        <w:t>1)</w:t>
      </w:r>
      <w:r>
        <w:rPr>
          <w:rFonts w:cs="Arial" w:hAnsi="Arial" w:eastAsia="Arial" w:ascii="Arial"/>
          <w:w w:val="100"/>
          <w:sz w:val="12"/>
          <w:szCs w:val="12"/>
        </w:rPr>
        <w:t>      </w:t>
      </w:r>
      <w:r>
        <w:rPr>
          <w:rFonts w:cs="Arial" w:hAnsi="Arial" w:eastAsia="Arial" w:ascii="Arial"/>
          <w:w w:val="105"/>
          <w:sz w:val="12"/>
          <w:szCs w:val="12"/>
        </w:rPr>
        <w:t>E-mail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ID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74"/>
        <w:ind w:left="49"/>
      </w:pPr>
      <w:r>
        <w:br w:type="column"/>
      </w:r>
      <w:r>
        <w:rPr>
          <w:rFonts w:cs="Arial" w:hAnsi="Arial" w:eastAsia="Arial" w:ascii="Arial"/>
          <w:w w:val="105"/>
          <w:sz w:val="12"/>
          <w:szCs w:val="12"/>
        </w:rPr>
        <w:t>Enter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the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phone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number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of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patient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90"/>
        <w:ind w:left="49"/>
      </w:pPr>
      <w:r>
        <w:rPr>
          <w:rFonts w:cs="Arial" w:hAnsi="Arial" w:eastAsia="Arial" w:ascii="Arial"/>
          <w:w w:val="105"/>
          <w:sz w:val="12"/>
          <w:szCs w:val="12"/>
        </w:rPr>
        <w:t>Enter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e-mail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address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of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patient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69"/>
        <w:ind w:right="-38"/>
      </w:pPr>
      <w:r>
        <w:rPr>
          <w:rFonts w:cs="Arial" w:hAnsi="Arial" w:eastAsia="Arial" w:ascii="Arial"/>
          <w:b/>
          <w:w w:val="105"/>
          <w:sz w:val="12"/>
          <w:szCs w:val="12"/>
        </w:rPr>
        <w:t>SECTION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5"/>
          <w:sz w:val="12"/>
          <w:szCs w:val="12"/>
        </w:rPr>
        <w:t>D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5"/>
          <w:sz w:val="12"/>
          <w:szCs w:val="12"/>
        </w:rPr>
        <w:t>-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5"/>
          <w:sz w:val="12"/>
          <w:szCs w:val="12"/>
        </w:rPr>
        <w:t>DETAILS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5"/>
          <w:sz w:val="12"/>
          <w:szCs w:val="12"/>
        </w:rPr>
        <w:t>OF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5"/>
          <w:sz w:val="12"/>
          <w:szCs w:val="12"/>
        </w:rPr>
        <w:t>HOSPITALIZATION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72"/>
      </w:pPr>
      <w:r>
        <w:br w:type="column"/>
      </w:r>
      <w:r>
        <w:rPr>
          <w:rFonts w:cs="Arial" w:hAnsi="Arial" w:eastAsia="Arial" w:ascii="Arial"/>
          <w:w w:val="105"/>
          <w:sz w:val="12"/>
          <w:szCs w:val="12"/>
        </w:rPr>
        <w:t>Include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STD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code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with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telephone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number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85"/>
        <w:sectPr>
          <w:type w:val="continuous"/>
          <w:pgSz w:w="11920" w:h="16840"/>
          <w:pgMar w:top="1420" w:bottom="280" w:left="580" w:right="680"/>
          <w:cols w:num="3" w:equalWidth="off">
            <w:col w:w="994" w:space="3020"/>
            <w:col w:w="2703" w:space="1140"/>
            <w:col w:w="2803"/>
          </w:cols>
        </w:sectPr>
      </w:pPr>
      <w:r>
        <w:rPr>
          <w:rFonts w:cs="Arial" w:hAnsi="Arial" w:eastAsia="Arial" w:ascii="Arial"/>
          <w:w w:val="105"/>
          <w:sz w:val="12"/>
          <w:szCs w:val="12"/>
        </w:rPr>
        <w:t>Complete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e-mail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address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80"/>
        <w:ind w:left="108"/>
        <w:sectPr>
          <w:type w:val="continuous"/>
          <w:pgSz w:w="11920" w:h="16840"/>
          <w:pgMar w:top="1420" w:bottom="280" w:left="580" w:right="680"/>
        </w:sectPr>
      </w:pPr>
      <w:r>
        <w:rPr>
          <w:rFonts w:cs="Arial" w:hAnsi="Arial" w:eastAsia="Arial" w:ascii="Arial"/>
          <w:w w:val="105"/>
          <w:position w:val="1"/>
          <w:sz w:val="12"/>
          <w:szCs w:val="12"/>
        </w:rPr>
        <w:t>a)</w:t>
      </w:r>
      <w:r>
        <w:rPr>
          <w:rFonts w:cs="Arial" w:hAnsi="Arial" w:eastAsia="Arial" w:ascii="Arial"/>
          <w:w w:val="100"/>
          <w:position w:val="1"/>
          <w:sz w:val="12"/>
          <w:szCs w:val="12"/>
        </w:rPr>
        <w:t>       </w:t>
      </w:r>
      <w:r>
        <w:rPr>
          <w:rFonts w:cs="Arial" w:hAnsi="Arial" w:eastAsia="Arial" w:ascii="Arial"/>
          <w:w w:val="105"/>
          <w:position w:val="1"/>
          <w:sz w:val="12"/>
          <w:szCs w:val="12"/>
        </w:rPr>
        <w:t>Name</w:t>
      </w:r>
      <w:r>
        <w:rPr>
          <w:rFonts w:cs="Arial" w:hAnsi="Arial" w:eastAsia="Arial" w:ascii="Arial"/>
          <w:w w:val="100"/>
          <w:position w:val="1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1"/>
          <w:sz w:val="12"/>
          <w:szCs w:val="12"/>
        </w:rPr>
        <w:t>of</w:t>
      </w:r>
      <w:r>
        <w:rPr>
          <w:rFonts w:cs="Arial" w:hAnsi="Arial" w:eastAsia="Arial" w:ascii="Arial"/>
          <w:w w:val="100"/>
          <w:position w:val="1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1"/>
          <w:sz w:val="12"/>
          <w:szCs w:val="12"/>
        </w:rPr>
        <w:t>Hospital</w:t>
      </w:r>
      <w:r>
        <w:rPr>
          <w:rFonts w:cs="Arial" w:hAnsi="Arial" w:eastAsia="Arial" w:ascii="Arial"/>
          <w:w w:val="100"/>
          <w:position w:val="1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1"/>
          <w:sz w:val="12"/>
          <w:szCs w:val="12"/>
        </w:rPr>
        <w:t>where</w:t>
      </w:r>
      <w:r>
        <w:rPr>
          <w:rFonts w:cs="Arial" w:hAnsi="Arial" w:eastAsia="Arial" w:ascii="Arial"/>
          <w:w w:val="100"/>
          <w:position w:val="1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1"/>
          <w:sz w:val="12"/>
          <w:szCs w:val="12"/>
        </w:rPr>
        <w:t>admited</w:t>
      </w:r>
      <w:r>
        <w:rPr>
          <w:rFonts w:cs="Arial" w:hAnsi="Arial" w:eastAsia="Arial" w:ascii="Arial"/>
          <w:w w:val="100"/>
          <w:position w:val="1"/>
          <w:sz w:val="12"/>
          <w:szCs w:val="12"/>
        </w:rPr>
        <w:t>                                                     </w:t>
      </w:r>
      <w:r>
        <w:rPr>
          <w:rFonts w:cs="Arial" w:hAnsi="Arial" w:eastAsia="Arial" w:ascii="Arial"/>
          <w:w w:val="105"/>
          <w:position w:val="0"/>
          <w:sz w:val="12"/>
          <w:szCs w:val="12"/>
        </w:rPr>
        <w:t>Enter</w:t>
      </w:r>
      <w:r>
        <w:rPr>
          <w:rFonts w:cs="Arial" w:hAnsi="Arial" w:eastAsia="Arial" w:ascii="Arial"/>
          <w:w w:val="100"/>
          <w:position w:val="0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0"/>
          <w:sz w:val="12"/>
          <w:szCs w:val="12"/>
        </w:rPr>
        <w:t>the</w:t>
      </w:r>
      <w:r>
        <w:rPr>
          <w:rFonts w:cs="Arial" w:hAnsi="Arial" w:eastAsia="Arial" w:ascii="Arial"/>
          <w:w w:val="100"/>
          <w:position w:val="0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0"/>
          <w:sz w:val="12"/>
          <w:szCs w:val="12"/>
        </w:rPr>
        <w:t>name</w:t>
      </w:r>
      <w:r>
        <w:rPr>
          <w:rFonts w:cs="Arial" w:hAnsi="Arial" w:eastAsia="Arial" w:ascii="Arial"/>
          <w:w w:val="100"/>
          <w:position w:val="0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0"/>
          <w:sz w:val="12"/>
          <w:szCs w:val="12"/>
        </w:rPr>
        <w:t>of</w:t>
      </w:r>
      <w:r>
        <w:rPr>
          <w:rFonts w:cs="Arial" w:hAnsi="Arial" w:eastAsia="Arial" w:ascii="Arial"/>
          <w:w w:val="100"/>
          <w:position w:val="0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0"/>
          <w:sz w:val="12"/>
          <w:szCs w:val="12"/>
        </w:rPr>
        <w:t>hospital</w:t>
      </w:r>
      <w:r>
        <w:rPr>
          <w:rFonts w:cs="Arial" w:hAnsi="Arial" w:eastAsia="Arial" w:ascii="Arial"/>
          <w:w w:val="100"/>
          <w:position w:val="0"/>
          <w:sz w:val="12"/>
          <w:szCs w:val="12"/>
        </w:rPr>
        <w:t>                                                                      </w:t>
      </w:r>
      <w:r>
        <w:rPr>
          <w:rFonts w:cs="Arial" w:hAnsi="Arial" w:eastAsia="Arial" w:ascii="Arial"/>
          <w:w w:val="105"/>
          <w:position w:val="0"/>
          <w:sz w:val="12"/>
          <w:szCs w:val="12"/>
        </w:rPr>
        <w:t>Name</w:t>
      </w:r>
      <w:r>
        <w:rPr>
          <w:rFonts w:cs="Arial" w:hAnsi="Arial" w:eastAsia="Arial" w:ascii="Arial"/>
          <w:w w:val="100"/>
          <w:position w:val="0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0"/>
          <w:sz w:val="12"/>
          <w:szCs w:val="12"/>
        </w:rPr>
        <w:t>of</w:t>
      </w:r>
      <w:r>
        <w:rPr>
          <w:rFonts w:cs="Arial" w:hAnsi="Arial" w:eastAsia="Arial" w:ascii="Arial"/>
          <w:w w:val="100"/>
          <w:position w:val="0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0"/>
          <w:sz w:val="12"/>
          <w:szCs w:val="12"/>
        </w:rPr>
        <w:t>hospital</w:t>
      </w:r>
      <w:r>
        <w:rPr>
          <w:rFonts w:cs="Arial" w:hAnsi="Arial" w:eastAsia="Arial" w:ascii="Arial"/>
          <w:w w:val="100"/>
          <w:position w:val="0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0"/>
          <w:sz w:val="12"/>
          <w:szCs w:val="12"/>
        </w:rPr>
        <w:t>in</w:t>
      </w:r>
      <w:r>
        <w:rPr>
          <w:rFonts w:cs="Arial" w:hAnsi="Arial" w:eastAsia="Arial" w:ascii="Arial"/>
          <w:w w:val="100"/>
          <w:position w:val="0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0"/>
          <w:sz w:val="12"/>
          <w:szCs w:val="12"/>
        </w:rPr>
        <w:t>full</w:t>
      </w:r>
      <w:r>
        <w:rPr>
          <w:rFonts w:cs="Arial" w:hAnsi="Arial" w:eastAsia="Arial" w:ascii="Arial"/>
          <w:w w:val="100"/>
          <w:position w:val="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67" w:lineRule="auto" w:line="377"/>
        <w:ind w:left="108" w:right="1517"/>
      </w:pPr>
      <w:r>
        <w:rPr>
          <w:rFonts w:cs="Arial" w:hAnsi="Arial" w:eastAsia="Arial" w:ascii="Arial"/>
          <w:w w:val="105"/>
          <w:sz w:val="12"/>
          <w:szCs w:val="12"/>
        </w:rPr>
        <w:t>b)</w:t>
      </w:r>
      <w:r>
        <w:rPr>
          <w:rFonts w:cs="Arial" w:hAnsi="Arial" w:eastAsia="Arial" w:ascii="Arial"/>
          <w:w w:val="100"/>
          <w:sz w:val="12"/>
          <w:szCs w:val="12"/>
        </w:rPr>
        <w:t>       </w:t>
      </w:r>
      <w:r>
        <w:rPr>
          <w:rFonts w:cs="Arial" w:hAnsi="Arial" w:eastAsia="Arial" w:ascii="Arial"/>
          <w:w w:val="105"/>
          <w:sz w:val="12"/>
          <w:szCs w:val="12"/>
        </w:rPr>
        <w:t>Room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category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occupied</w:t>
      </w:r>
      <w:r>
        <w:rPr>
          <w:rFonts w:cs="Arial" w:hAnsi="Arial" w:eastAsia="Arial" w:ascii="Arial"/>
          <w:w w:val="105"/>
          <w:sz w:val="12"/>
          <w:szCs w:val="12"/>
        </w:rPr>
        <w:t> c)</w:t>
      </w:r>
      <w:r>
        <w:rPr>
          <w:rFonts w:cs="Arial" w:hAnsi="Arial" w:eastAsia="Arial" w:ascii="Arial"/>
          <w:w w:val="100"/>
          <w:sz w:val="12"/>
          <w:szCs w:val="12"/>
        </w:rPr>
        <w:t>       </w:t>
      </w:r>
      <w:r>
        <w:rPr>
          <w:rFonts w:cs="Arial" w:hAnsi="Arial" w:eastAsia="Arial" w:ascii="Arial"/>
          <w:w w:val="105"/>
          <w:sz w:val="12"/>
          <w:szCs w:val="12"/>
        </w:rPr>
        <w:t>Hospitalization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due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to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lineRule="exact" w:line="100"/>
        <w:ind w:left="108"/>
      </w:pPr>
      <w:r>
        <w:rPr>
          <w:rFonts w:cs="Arial" w:hAnsi="Arial" w:eastAsia="Arial" w:ascii="Arial"/>
          <w:w w:val="105"/>
          <w:sz w:val="12"/>
          <w:szCs w:val="12"/>
        </w:rPr>
        <w:t>d)</w:t>
      </w:r>
      <w:r>
        <w:rPr>
          <w:rFonts w:cs="Arial" w:hAnsi="Arial" w:eastAsia="Arial" w:ascii="Arial"/>
          <w:w w:val="100"/>
          <w:sz w:val="12"/>
          <w:szCs w:val="12"/>
        </w:rPr>
        <w:t>       </w:t>
      </w:r>
      <w:r>
        <w:rPr>
          <w:rFonts w:cs="Arial" w:hAnsi="Arial" w:eastAsia="Arial" w:ascii="Arial"/>
          <w:w w:val="105"/>
          <w:sz w:val="12"/>
          <w:szCs w:val="12"/>
        </w:rPr>
        <w:t>Date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of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injury/Date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Disease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first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detected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/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Date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of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lineRule="exact" w:line="120"/>
        <w:ind w:left="459"/>
      </w:pPr>
      <w:r>
        <w:rPr>
          <w:rFonts w:cs="Arial" w:hAnsi="Arial" w:eastAsia="Arial" w:ascii="Arial"/>
          <w:w w:val="105"/>
          <w:sz w:val="12"/>
          <w:szCs w:val="12"/>
        </w:rPr>
        <w:t>Delivery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50" w:lineRule="auto" w:line="381"/>
        <w:ind w:left="108" w:right="1904"/>
      </w:pPr>
      <w:r>
        <w:rPr>
          <w:rFonts w:cs="Arial" w:hAnsi="Arial" w:eastAsia="Arial" w:ascii="Arial"/>
          <w:w w:val="105"/>
          <w:sz w:val="12"/>
          <w:szCs w:val="12"/>
        </w:rPr>
        <w:t>e)</w:t>
      </w:r>
      <w:r>
        <w:rPr>
          <w:rFonts w:cs="Arial" w:hAnsi="Arial" w:eastAsia="Arial" w:ascii="Arial"/>
          <w:w w:val="100"/>
          <w:sz w:val="12"/>
          <w:szCs w:val="12"/>
        </w:rPr>
        <w:t>       </w:t>
      </w:r>
      <w:r>
        <w:rPr>
          <w:rFonts w:cs="Arial" w:hAnsi="Arial" w:eastAsia="Arial" w:ascii="Arial"/>
          <w:w w:val="105"/>
          <w:sz w:val="12"/>
          <w:szCs w:val="12"/>
        </w:rPr>
        <w:t>Date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of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admission</w:t>
      </w:r>
      <w:r>
        <w:rPr>
          <w:rFonts w:cs="Arial" w:hAnsi="Arial" w:eastAsia="Arial" w:ascii="Arial"/>
          <w:w w:val="105"/>
          <w:sz w:val="12"/>
          <w:szCs w:val="12"/>
        </w:rPr>
        <w:t> f)</w:t>
      </w:r>
      <w:r>
        <w:rPr>
          <w:rFonts w:cs="Arial" w:hAnsi="Arial" w:eastAsia="Arial" w:ascii="Arial"/>
          <w:w w:val="100"/>
          <w:sz w:val="12"/>
          <w:szCs w:val="12"/>
        </w:rPr>
        <w:t>       </w:t>
      </w:r>
      <w:r>
        <w:rPr>
          <w:rFonts w:cs="Arial" w:hAnsi="Arial" w:eastAsia="Arial" w:ascii="Arial"/>
          <w:w w:val="105"/>
          <w:sz w:val="12"/>
          <w:szCs w:val="12"/>
        </w:rPr>
        <w:t>Time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lineRule="exact" w:line="120"/>
        <w:ind w:left="108"/>
      </w:pPr>
      <w:r>
        <w:rPr>
          <w:rFonts w:cs="Arial" w:hAnsi="Arial" w:eastAsia="Arial" w:ascii="Arial"/>
          <w:w w:val="105"/>
          <w:sz w:val="12"/>
          <w:szCs w:val="12"/>
        </w:rPr>
        <w:t>g)</w:t>
      </w:r>
      <w:r>
        <w:rPr>
          <w:rFonts w:cs="Arial" w:hAnsi="Arial" w:eastAsia="Arial" w:ascii="Arial"/>
          <w:w w:val="100"/>
          <w:sz w:val="12"/>
          <w:szCs w:val="12"/>
        </w:rPr>
        <w:t>       </w:t>
      </w:r>
      <w:r>
        <w:rPr>
          <w:rFonts w:cs="Arial" w:hAnsi="Arial" w:eastAsia="Arial" w:ascii="Arial"/>
          <w:w w:val="105"/>
          <w:sz w:val="12"/>
          <w:szCs w:val="12"/>
        </w:rPr>
        <w:t>Date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of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discharge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83"/>
        <w:ind w:left="108"/>
      </w:pPr>
      <w:r>
        <w:rPr>
          <w:rFonts w:cs="Arial" w:hAnsi="Arial" w:eastAsia="Arial" w:ascii="Arial"/>
          <w:w w:val="105"/>
          <w:sz w:val="12"/>
          <w:szCs w:val="12"/>
        </w:rPr>
        <w:t>h)</w:t>
      </w:r>
      <w:r>
        <w:rPr>
          <w:rFonts w:cs="Arial" w:hAnsi="Arial" w:eastAsia="Arial" w:ascii="Arial"/>
          <w:w w:val="100"/>
          <w:sz w:val="12"/>
          <w:szCs w:val="12"/>
        </w:rPr>
        <w:t>       </w:t>
      </w:r>
      <w:r>
        <w:rPr>
          <w:rFonts w:cs="Arial" w:hAnsi="Arial" w:eastAsia="Arial" w:ascii="Arial"/>
          <w:w w:val="105"/>
          <w:sz w:val="12"/>
          <w:szCs w:val="12"/>
        </w:rPr>
        <w:t>Time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71"/>
        <w:ind w:left="108"/>
      </w:pPr>
      <w:r>
        <w:rPr>
          <w:rFonts w:cs="Arial" w:hAnsi="Arial" w:eastAsia="Arial" w:ascii="Arial"/>
          <w:w w:val="105"/>
          <w:sz w:val="12"/>
          <w:szCs w:val="12"/>
        </w:rPr>
        <w:t>I)</w:t>
      </w:r>
      <w:r>
        <w:rPr>
          <w:rFonts w:cs="Arial" w:hAnsi="Arial" w:eastAsia="Arial" w:ascii="Arial"/>
          <w:w w:val="100"/>
          <w:sz w:val="12"/>
          <w:szCs w:val="12"/>
        </w:rPr>
        <w:t>       </w:t>
      </w:r>
      <w:r>
        <w:rPr>
          <w:rFonts w:cs="Arial" w:hAnsi="Arial" w:eastAsia="Arial" w:ascii="Arial"/>
          <w:w w:val="105"/>
          <w:sz w:val="12"/>
          <w:szCs w:val="12"/>
        </w:rPr>
        <w:t>If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injury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give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cause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85"/>
        <w:ind w:left="428"/>
      </w:pPr>
      <w:r>
        <w:rPr>
          <w:rFonts w:cs="Arial" w:hAnsi="Arial" w:eastAsia="Arial" w:ascii="Arial"/>
          <w:w w:val="105"/>
          <w:sz w:val="12"/>
          <w:szCs w:val="12"/>
        </w:rPr>
        <w:t>If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Medico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legal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51"/>
        <w:ind w:left="428"/>
      </w:pPr>
      <w:r>
        <w:rPr>
          <w:rFonts w:cs="Arial" w:hAnsi="Arial" w:eastAsia="Arial" w:ascii="Arial"/>
          <w:w w:val="105"/>
          <w:sz w:val="12"/>
          <w:szCs w:val="12"/>
        </w:rPr>
        <w:t>Reported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to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Police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75" w:lineRule="auto" w:line="406"/>
        <w:ind w:left="114" w:right="1015" w:firstLine="314"/>
      </w:pPr>
      <w:r>
        <w:rPr>
          <w:rFonts w:cs="Arial" w:hAnsi="Arial" w:eastAsia="Arial" w:ascii="Arial"/>
          <w:w w:val="105"/>
          <w:sz w:val="12"/>
          <w:szCs w:val="12"/>
        </w:rPr>
        <w:t>MLC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Report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&amp;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Police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FIR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attached</w:t>
      </w:r>
      <w:r>
        <w:rPr>
          <w:rFonts w:cs="Arial" w:hAnsi="Arial" w:eastAsia="Arial" w:ascii="Arial"/>
          <w:w w:val="105"/>
          <w:sz w:val="12"/>
          <w:szCs w:val="12"/>
        </w:rPr>
        <w:t> j)</w:t>
      </w:r>
      <w:r>
        <w:rPr>
          <w:rFonts w:cs="Arial" w:hAnsi="Arial" w:eastAsia="Arial" w:ascii="Arial"/>
          <w:w w:val="100"/>
          <w:sz w:val="12"/>
          <w:szCs w:val="12"/>
        </w:rPr>
        <w:t>       </w:t>
      </w:r>
      <w:r>
        <w:rPr>
          <w:rFonts w:cs="Arial" w:hAnsi="Arial" w:eastAsia="Arial" w:ascii="Arial"/>
          <w:w w:val="105"/>
          <w:sz w:val="12"/>
          <w:szCs w:val="12"/>
        </w:rPr>
        <w:t>System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of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Medicene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ind w:left="108"/>
      </w:pPr>
      <w:r>
        <w:rPr>
          <w:rFonts w:cs="Arial" w:hAnsi="Arial" w:eastAsia="Arial" w:ascii="Arial"/>
          <w:w w:val="105"/>
          <w:sz w:val="12"/>
          <w:szCs w:val="12"/>
        </w:rPr>
        <w:t>a)</w:t>
      </w:r>
      <w:r>
        <w:rPr>
          <w:rFonts w:cs="Arial" w:hAnsi="Arial" w:eastAsia="Arial" w:ascii="Arial"/>
          <w:w w:val="100"/>
          <w:sz w:val="12"/>
          <w:szCs w:val="12"/>
        </w:rPr>
        <w:t>       </w:t>
      </w:r>
      <w:r>
        <w:rPr>
          <w:rFonts w:cs="Arial" w:hAnsi="Arial" w:eastAsia="Arial" w:ascii="Arial"/>
          <w:w w:val="105"/>
          <w:sz w:val="12"/>
          <w:szCs w:val="12"/>
        </w:rPr>
        <w:t>Details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of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Treatment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Expences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79"/>
        <w:ind w:left="108"/>
      </w:pPr>
      <w:r>
        <w:rPr>
          <w:rFonts w:cs="Arial" w:hAnsi="Arial" w:eastAsia="Arial" w:ascii="Arial"/>
          <w:w w:val="105"/>
          <w:sz w:val="12"/>
          <w:szCs w:val="12"/>
        </w:rPr>
        <w:t>b)</w:t>
      </w:r>
      <w:r>
        <w:rPr>
          <w:rFonts w:cs="Arial" w:hAnsi="Arial" w:eastAsia="Arial" w:ascii="Arial"/>
          <w:w w:val="100"/>
          <w:sz w:val="12"/>
          <w:szCs w:val="12"/>
        </w:rPr>
        <w:t>       </w:t>
      </w:r>
      <w:r>
        <w:rPr>
          <w:rFonts w:cs="Arial" w:hAnsi="Arial" w:eastAsia="Arial" w:ascii="Arial"/>
          <w:w w:val="105"/>
          <w:sz w:val="12"/>
          <w:szCs w:val="12"/>
        </w:rPr>
        <w:t>Claim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for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Domiciliary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Hospitalization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75" w:lineRule="auto" w:line="366"/>
        <w:ind w:left="108" w:right="562"/>
      </w:pPr>
      <w:r>
        <w:rPr>
          <w:rFonts w:cs="Arial" w:hAnsi="Arial" w:eastAsia="Arial" w:ascii="Arial"/>
          <w:w w:val="105"/>
          <w:sz w:val="12"/>
          <w:szCs w:val="12"/>
        </w:rPr>
        <w:t>c)</w:t>
      </w:r>
      <w:r>
        <w:rPr>
          <w:rFonts w:cs="Arial" w:hAnsi="Arial" w:eastAsia="Arial" w:ascii="Arial"/>
          <w:w w:val="100"/>
          <w:sz w:val="12"/>
          <w:szCs w:val="12"/>
        </w:rPr>
        <w:t>       </w:t>
      </w:r>
      <w:r>
        <w:rPr>
          <w:rFonts w:cs="Arial" w:hAnsi="Arial" w:eastAsia="Arial" w:ascii="Arial"/>
          <w:w w:val="105"/>
          <w:sz w:val="12"/>
          <w:szCs w:val="12"/>
        </w:rPr>
        <w:t>Details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of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Lump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sum/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Cash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benifit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claimed</w:t>
      </w:r>
      <w:r>
        <w:rPr>
          <w:rFonts w:cs="Arial" w:hAnsi="Arial" w:eastAsia="Arial" w:ascii="Arial"/>
          <w:w w:val="105"/>
          <w:sz w:val="12"/>
          <w:szCs w:val="12"/>
        </w:rPr>
        <w:t> d)</w:t>
      </w:r>
      <w:r>
        <w:rPr>
          <w:rFonts w:cs="Arial" w:hAnsi="Arial" w:eastAsia="Arial" w:ascii="Arial"/>
          <w:w w:val="100"/>
          <w:sz w:val="12"/>
          <w:szCs w:val="12"/>
        </w:rPr>
        <w:t>       </w:t>
      </w:r>
      <w:r>
        <w:rPr>
          <w:rFonts w:cs="Arial" w:hAnsi="Arial" w:eastAsia="Arial" w:ascii="Arial"/>
          <w:w w:val="105"/>
          <w:sz w:val="12"/>
          <w:szCs w:val="12"/>
        </w:rPr>
        <w:t>Claim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documents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Submitted-Check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List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ind w:left="108" w:right="-38"/>
      </w:pPr>
      <w:r>
        <w:rPr>
          <w:rFonts w:cs="Arial" w:hAnsi="Arial" w:eastAsia="Arial" w:ascii="Arial"/>
          <w:w w:val="105"/>
          <w:sz w:val="12"/>
          <w:szCs w:val="12"/>
        </w:rPr>
        <w:t>Indicate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which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bills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are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enclosed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with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the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amount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in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rupees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63" w:lineRule="auto" w:line="411"/>
        <w:ind w:left="32" w:right="1293"/>
      </w:pPr>
      <w:r>
        <w:br w:type="column"/>
      </w:r>
      <w:r>
        <w:rPr>
          <w:rFonts w:cs="Arial" w:hAnsi="Arial" w:eastAsia="Arial" w:ascii="Arial"/>
          <w:w w:val="105"/>
          <w:sz w:val="12"/>
          <w:szCs w:val="12"/>
        </w:rPr>
        <w:t>indicate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the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room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category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occupied</w:t>
      </w:r>
      <w:r>
        <w:rPr>
          <w:rFonts w:cs="Arial" w:hAnsi="Arial" w:eastAsia="Arial" w:ascii="Arial"/>
          <w:w w:val="105"/>
          <w:sz w:val="12"/>
          <w:szCs w:val="12"/>
        </w:rPr>
        <w:t> indicate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reason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of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hospitalization</w:t>
      </w:r>
      <w:r>
        <w:rPr>
          <w:rFonts w:cs="Arial" w:hAnsi="Arial" w:eastAsia="Arial" w:ascii="Arial"/>
          <w:w w:val="105"/>
          <w:sz w:val="12"/>
          <w:szCs w:val="12"/>
        </w:rPr>
        <w:t> Enter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the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relevant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date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both"/>
        <w:spacing w:before="35" w:lineRule="auto" w:line="365"/>
        <w:ind w:left="32" w:right="1995"/>
      </w:pPr>
      <w:r>
        <w:rPr>
          <w:rFonts w:cs="Arial" w:hAnsi="Arial" w:eastAsia="Arial" w:ascii="Arial"/>
          <w:w w:val="105"/>
          <w:sz w:val="12"/>
          <w:szCs w:val="12"/>
        </w:rPr>
        <w:t>Enter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date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of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admission</w:t>
      </w:r>
      <w:r>
        <w:rPr>
          <w:rFonts w:cs="Arial" w:hAnsi="Arial" w:eastAsia="Arial" w:ascii="Arial"/>
          <w:w w:val="105"/>
          <w:sz w:val="12"/>
          <w:szCs w:val="12"/>
        </w:rPr>
        <w:t> Enter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time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of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admission</w:t>
      </w:r>
      <w:r>
        <w:rPr>
          <w:rFonts w:cs="Arial" w:hAnsi="Arial" w:eastAsia="Arial" w:ascii="Arial"/>
          <w:w w:val="105"/>
          <w:sz w:val="12"/>
          <w:szCs w:val="12"/>
        </w:rPr>
        <w:t> Enter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date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of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discharge</w:t>
      </w:r>
      <w:r>
        <w:rPr>
          <w:rFonts w:cs="Arial" w:hAnsi="Arial" w:eastAsia="Arial" w:ascii="Arial"/>
          <w:w w:val="105"/>
          <w:sz w:val="12"/>
          <w:szCs w:val="12"/>
        </w:rPr>
        <w:t> Enter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time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of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discharge</w:t>
      </w:r>
      <w:r>
        <w:rPr>
          <w:rFonts w:cs="Arial" w:hAnsi="Arial" w:eastAsia="Arial" w:ascii="Arial"/>
          <w:w w:val="105"/>
          <w:sz w:val="12"/>
          <w:szCs w:val="12"/>
        </w:rPr>
        <w:t> indicate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cause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of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injury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8" w:lineRule="auto" w:line="345"/>
        <w:ind w:left="32" w:right="1145"/>
      </w:pPr>
      <w:r>
        <w:rPr>
          <w:rFonts w:cs="Arial" w:hAnsi="Arial" w:eastAsia="Arial" w:ascii="Arial"/>
          <w:w w:val="105"/>
          <w:sz w:val="12"/>
          <w:szCs w:val="12"/>
        </w:rPr>
        <w:t>indicate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whether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injury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is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medico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legal</w:t>
      </w:r>
      <w:r>
        <w:rPr>
          <w:rFonts w:cs="Arial" w:hAnsi="Arial" w:eastAsia="Arial" w:ascii="Arial"/>
          <w:w w:val="105"/>
          <w:sz w:val="12"/>
          <w:szCs w:val="12"/>
        </w:rPr>
        <w:t> indicate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whether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police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report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was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filed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33"/>
        <w:ind w:left="32"/>
      </w:pPr>
      <w:r>
        <w:rPr>
          <w:rFonts w:cs="Arial" w:hAnsi="Arial" w:eastAsia="Arial" w:ascii="Arial"/>
          <w:w w:val="105"/>
          <w:sz w:val="12"/>
          <w:szCs w:val="12"/>
        </w:rPr>
        <w:t>indicate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whether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MLC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report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and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Police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FIR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attached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67"/>
        <w:ind w:left="32" w:right="-41"/>
      </w:pPr>
      <w:r>
        <w:rPr>
          <w:rFonts w:cs="Arial" w:hAnsi="Arial" w:eastAsia="Arial" w:ascii="Arial"/>
          <w:w w:val="105"/>
          <w:sz w:val="12"/>
          <w:szCs w:val="12"/>
        </w:rPr>
        <w:t>Enter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the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system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of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medicine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followed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in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treating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the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patient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center"/>
        <w:spacing w:before="90"/>
        <w:ind w:left="320" w:right="1027"/>
      </w:pPr>
      <w:r>
        <w:rPr>
          <w:rFonts w:cs="Arial" w:hAnsi="Arial" w:eastAsia="Arial" w:ascii="Arial"/>
          <w:b/>
          <w:w w:val="105"/>
          <w:sz w:val="12"/>
          <w:szCs w:val="12"/>
        </w:rPr>
        <w:t>SECTION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5"/>
          <w:sz w:val="12"/>
          <w:szCs w:val="12"/>
        </w:rPr>
        <w:t>E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5"/>
          <w:sz w:val="12"/>
          <w:szCs w:val="12"/>
        </w:rPr>
        <w:t>-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5"/>
          <w:sz w:val="12"/>
          <w:szCs w:val="12"/>
        </w:rPr>
        <w:t>DETAILS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5"/>
          <w:sz w:val="12"/>
          <w:szCs w:val="12"/>
        </w:rPr>
        <w:t>OF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5"/>
          <w:sz w:val="12"/>
          <w:szCs w:val="12"/>
        </w:rPr>
        <w:t>CLAIM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83" w:lineRule="auto" w:line="358"/>
        <w:ind w:left="32" w:right="296"/>
      </w:pPr>
      <w:r>
        <w:rPr>
          <w:rFonts w:cs="Arial" w:hAnsi="Arial" w:eastAsia="Arial" w:ascii="Arial"/>
          <w:w w:val="105"/>
          <w:sz w:val="12"/>
          <w:szCs w:val="12"/>
        </w:rPr>
        <w:t>Enter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the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amount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claimed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as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treatment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expences</w:t>
      </w:r>
      <w:r>
        <w:rPr>
          <w:rFonts w:cs="Arial" w:hAnsi="Arial" w:eastAsia="Arial" w:ascii="Arial"/>
          <w:w w:val="105"/>
          <w:sz w:val="12"/>
          <w:szCs w:val="12"/>
        </w:rPr>
        <w:t> indicate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whether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claim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is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for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domiciliary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hospitalization</w:t>
      </w:r>
      <w:r>
        <w:rPr>
          <w:rFonts w:cs="Arial" w:hAnsi="Arial" w:eastAsia="Arial" w:ascii="Arial"/>
          <w:w w:val="105"/>
          <w:sz w:val="12"/>
          <w:szCs w:val="12"/>
        </w:rPr>
        <w:t> Enter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the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amount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claimed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as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lump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sum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/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cash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benefit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23"/>
        <w:ind w:left="32"/>
      </w:pPr>
      <w:r>
        <w:rPr>
          <w:rFonts w:cs="Arial" w:hAnsi="Arial" w:eastAsia="Arial" w:ascii="Arial"/>
          <w:w w:val="105"/>
          <w:sz w:val="12"/>
          <w:szCs w:val="12"/>
        </w:rPr>
        <w:t>indicate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which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supporting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documents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are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submitted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77"/>
      </w:pPr>
      <w:r>
        <w:rPr>
          <w:rFonts w:cs="Arial" w:hAnsi="Arial" w:eastAsia="Arial" w:ascii="Arial"/>
          <w:b/>
          <w:w w:val="105"/>
          <w:sz w:val="12"/>
          <w:szCs w:val="12"/>
        </w:rPr>
        <w:t>SECTION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5"/>
          <w:sz w:val="12"/>
          <w:szCs w:val="12"/>
        </w:rPr>
        <w:t>F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5"/>
          <w:sz w:val="12"/>
          <w:szCs w:val="12"/>
        </w:rPr>
        <w:t>-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5"/>
          <w:sz w:val="12"/>
          <w:szCs w:val="12"/>
        </w:rPr>
        <w:t>DETAILS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5"/>
          <w:sz w:val="12"/>
          <w:szCs w:val="12"/>
        </w:rPr>
        <w:t>OF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5"/>
          <w:sz w:val="12"/>
          <w:szCs w:val="12"/>
        </w:rPr>
        <w:t>BILLS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5"/>
          <w:sz w:val="12"/>
          <w:szCs w:val="12"/>
        </w:rPr>
        <w:t>ENCLOSED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56"/>
      </w:pPr>
      <w:r>
        <w:br w:type="column"/>
      </w:r>
      <w:r>
        <w:rPr>
          <w:rFonts w:cs="Arial" w:hAnsi="Arial" w:eastAsia="Arial" w:ascii="Arial"/>
          <w:w w:val="105"/>
          <w:sz w:val="12"/>
          <w:szCs w:val="12"/>
        </w:rPr>
        <w:t>Tick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the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right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option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73" w:lineRule="auto" w:line="451"/>
        <w:ind w:right="1554"/>
      </w:pPr>
      <w:r>
        <w:rPr>
          <w:rFonts w:cs="Arial" w:hAnsi="Arial" w:eastAsia="Arial" w:ascii="Arial"/>
          <w:w w:val="105"/>
          <w:sz w:val="12"/>
          <w:szCs w:val="12"/>
        </w:rPr>
        <w:t>Tick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the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right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option</w:t>
      </w:r>
      <w:r>
        <w:rPr>
          <w:rFonts w:cs="Arial" w:hAnsi="Arial" w:eastAsia="Arial" w:ascii="Arial"/>
          <w:w w:val="105"/>
          <w:sz w:val="12"/>
          <w:szCs w:val="12"/>
        </w:rPr>
        <w:t> Use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dd-mm-yy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format</w:t>
      </w:r>
      <w:r>
        <w:rPr>
          <w:rFonts w:cs="Arial" w:hAnsi="Arial" w:eastAsia="Arial" w:ascii="Arial"/>
          <w:w w:val="105"/>
          <w:sz w:val="12"/>
          <w:szCs w:val="12"/>
        </w:rPr>
        <w:t> Use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dd-mm-yy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format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lineRule="exact" w:line="100"/>
      </w:pPr>
      <w:r>
        <w:rPr>
          <w:rFonts w:cs="Arial" w:hAnsi="Arial" w:eastAsia="Arial" w:ascii="Arial"/>
          <w:w w:val="105"/>
          <w:position w:val="1"/>
          <w:sz w:val="12"/>
          <w:szCs w:val="12"/>
        </w:rPr>
        <w:t>Use</w:t>
      </w:r>
      <w:r>
        <w:rPr>
          <w:rFonts w:cs="Arial" w:hAnsi="Arial" w:eastAsia="Arial" w:ascii="Arial"/>
          <w:w w:val="100"/>
          <w:position w:val="1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1"/>
          <w:sz w:val="12"/>
          <w:szCs w:val="12"/>
        </w:rPr>
        <w:t>hh-mm-</w:t>
      </w:r>
      <w:r>
        <w:rPr>
          <w:rFonts w:cs="Arial" w:hAnsi="Arial" w:eastAsia="Arial" w:ascii="Arial"/>
          <w:w w:val="100"/>
          <w:position w:val="1"/>
          <w:sz w:val="12"/>
          <w:szCs w:val="12"/>
        </w:rPr>
        <w:t> </w:t>
      </w:r>
      <w:r>
        <w:rPr>
          <w:rFonts w:cs="Arial" w:hAnsi="Arial" w:eastAsia="Arial" w:ascii="Arial"/>
          <w:w w:val="105"/>
          <w:position w:val="1"/>
          <w:sz w:val="12"/>
          <w:szCs w:val="12"/>
        </w:rPr>
        <w:t>format</w:t>
      </w:r>
      <w:r>
        <w:rPr>
          <w:rFonts w:cs="Arial" w:hAnsi="Arial" w:eastAsia="Arial" w:ascii="Arial"/>
          <w:w w:val="100"/>
          <w:position w:val="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82" w:lineRule="auto" w:line="371"/>
        <w:ind w:right="1554"/>
      </w:pPr>
      <w:r>
        <w:rPr>
          <w:rFonts w:cs="Arial" w:hAnsi="Arial" w:eastAsia="Arial" w:ascii="Arial"/>
          <w:w w:val="105"/>
          <w:sz w:val="12"/>
          <w:szCs w:val="12"/>
        </w:rPr>
        <w:t>Use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dd-mm-yy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format</w:t>
      </w:r>
      <w:r>
        <w:rPr>
          <w:rFonts w:cs="Arial" w:hAnsi="Arial" w:eastAsia="Arial" w:ascii="Arial"/>
          <w:w w:val="105"/>
          <w:sz w:val="12"/>
          <w:szCs w:val="12"/>
        </w:rPr>
        <w:t> Use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hh-mm-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format</w:t>
      </w:r>
      <w:r>
        <w:rPr>
          <w:rFonts w:cs="Arial" w:hAnsi="Arial" w:eastAsia="Arial" w:ascii="Arial"/>
          <w:w w:val="105"/>
          <w:sz w:val="12"/>
          <w:szCs w:val="12"/>
        </w:rPr>
        <w:t> Tick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the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right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option</w:t>
      </w:r>
      <w:r>
        <w:rPr>
          <w:rFonts w:cs="Arial" w:hAnsi="Arial" w:eastAsia="Arial" w:ascii="Arial"/>
          <w:w w:val="105"/>
          <w:sz w:val="12"/>
          <w:szCs w:val="12"/>
        </w:rPr>
        <w:t> Tick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Yes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or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No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both"/>
        <w:spacing w:before="8" w:lineRule="auto" w:line="363"/>
        <w:ind w:right="1959"/>
      </w:pPr>
      <w:r>
        <w:rPr>
          <w:rFonts w:cs="Arial" w:hAnsi="Arial" w:eastAsia="Arial" w:ascii="Arial"/>
          <w:w w:val="105"/>
          <w:sz w:val="12"/>
          <w:szCs w:val="12"/>
        </w:rPr>
        <w:t>Tick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Yes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or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No</w:t>
      </w:r>
      <w:r>
        <w:rPr>
          <w:rFonts w:cs="Arial" w:hAnsi="Arial" w:eastAsia="Arial" w:ascii="Arial"/>
          <w:w w:val="105"/>
          <w:sz w:val="12"/>
          <w:szCs w:val="12"/>
        </w:rPr>
        <w:t> Tick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Yes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or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No</w:t>
      </w:r>
      <w:r>
        <w:rPr>
          <w:rFonts w:cs="Arial" w:hAnsi="Arial" w:eastAsia="Arial" w:ascii="Arial"/>
          <w:w w:val="105"/>
          <w:sz w:val="12"/>
          <w:szCs w:val="12"/>
        </w:rPr>
        <w:t> Open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Text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lineRule="auto" w:line="376"/>
        <w:ind w:right="690"/>
      </w:pPr>
      <w:r>
        <w:rPr>
          <w:rFonts w:cs="Arial" w:hAnsi="Arial" w:eastAsia="Arial" w:ascii="Arial"/>
          <w:w w:val="105"/>
          <w:sz w:val="12"/>
          <w:szCs w:val="12"/>
        </w:rPr>
        <w:t>In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rupees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(Do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not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enter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paise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values)</w:t>
      </w:r>
      <w:r>
        <w:rPr>
          <w:rFonts w:cs="Arial" w:hAnsi="Arial" w:eastAsia="Arial" w:ascii="Arial"/>
          <w:w w:val="105"/>
          <w:sz w:val="12"/>
          <w:szCs w:val="12"/>
        </w:rPr>
        <w:t> Tick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Yes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or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No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2" w:lineRule="auto" w:line="376"/>
        <w:ind w:right="690"/>
        <w:sectPr>
          <w:type w:val="continuous"/>
          <w:pgSz w:w="11920" w:h="16840"/>
          <w:pgMar w:top="1420" w:bottom="280" w:left="580" w:right="680"/>
          <w:cols w:num="3" w:equalWidth="off">
            <w:col w:w="3402" w:space="628"/>
            <w:col w:w="3375" w:space="451"/>
            <w:col w:w="2804"/>
          </w:cols>
        </w:sectPr>
      </w:pPr>
      <w:r>
        <w:rPr>
          <w:rFonts w:cs="Arial" w:hAnsi="Arial" w:eastAsia="Arial" w:ascii="Arial"/>
          <w:w w:val="105"/>
          <w:sz w:val="12"/>
          <w:szCs w:val="12"/>
        </w:rPr>
        <w:t>In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rupees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(Do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not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enter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paise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values)</w:t>
      </w:r>
      <w:r>
        <w:rPr>
          <w:rFonts w:cs="Arial" w:hAnsi="Arial" w:eastAsia="Arial" w:ascii="Arial"/>
          <w:w w:val="105"/>
          <w:sz w:val="12"/>
          <w:szCs w:val="12"/>
        </w:rPr>
        <w:t> Tick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the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right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option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ind w:left="108"/>
      </w:pPr>
      <w:r>
        <w:rPr>
          <w:rFonts w:cs="Arial" w:hAnsi="Arial" w:eastAsia="Arial" w:ascii="Arial"/>
          <w:w w:val="105"/>
          <w:sz w:val="12"/>
          <w:szCs w:val="12"/>
        </w:rPr>
        <w:t>a)</w:t>
      </w:r>
      <w:r>
        <w:rPr>
          <w:rFonts w:cs="Arial" w:hAnsi="Arial" w:eastAsia="Arial" w:ascii="Arial"/>
          <w:w w:val="100"/>
          <w:sz w:val="12"/>
          <w:szCs w:val="12"/>
        </w:rPr>
        <w:t>       </w:t>
      </w:r>
      <w:r>
        <w:rPr>
          <w:rFonts w:cs="Arial" w:hAnsi="Arial" w:eastAsia="Arial" w:ascii="Arial"/>
          <w:w w:val="105"/>
          <w:sz w:val="12"/>
          <w:szCs w:val="12"/>
        </w:rPr>
        <w:t>PAN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76"/>
        <w:ind w:left="108"/>
      </w:pPr>
      <w:r>
        <w:rPr>
          <w:rFonts w:cs="Arial" w:hAnsi="Arial" w:eastAsia="Arial" w:ascii="Arial"/>
          <w:w w:val="105"/>
          <w:sz w:val="12"/>
          <w:szCs w:val="12"/>
        </w:rPr>
        <w:t>b)</w:t>
      </w:r>
      <w:r>
        <w:rPr>
          <w:rFonts w:cs="Arial" w:hAnsi="Arial" w:eastAsia="Arial" w:ascii="Arial"/>
          <w:w w:val="100"/>
          <w:sz w:val="12"/>
          <w:szCs w:val="12"/>
        </w:rPr>
        <w:t>       </w:t>
      </w:r>
      <w:r>
        <w:rPr>
          <w:rFonts w:cs="Arial" w:hAnsi="Arial" w:eastAsia="Arial" w:ascii="Arial"/>
          <w:w w:val="105"/>
          <w:sz w:val="12"/>
          <w:szCs w:val="12"/>
        </w:rPr>
        <w:t>Account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Number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87"/>
        <w:ind w:left="108"/>
      </w:pPr>
      <w:r>
        <w:rPr>
          <w:rFonts w:cs="Arial" w:hAnsi="Arial" w:eastAsia="Arial" w:ascii="Arial"/>
          <w:w w:val="105"/>
          <w:sz w:val="12"/>
          <w:szCs w:val="12"/>
        </w:rPr>
        <w:t>c)</w:t>
      </w:r>
      <w:r>
        <w:rPr>
          <w:rFonts w:cs="Arial" w:hAnsi="Arial" w:eastAsia="Arial" w:ascii="Arial"/>
          <w:w w:val="100"/>
          <w:sz w:val="12"/>
          <w:szCs w:val="12"/>
        </w:rPr>
        <w:t>       </w:t>
      </w:r>
      <w:r>
        <w:rPr>
          <w:rFonts w:cs="Arial" w:hAnsi="Arial" w:eastAsia="Arial" w:ascii="Arial"/>
          <w:w w:val="105"/>
          <w:sz w:val="12"/>
          <w:szCs w:val="12"/>
        </w:rPr>
        <w:t>Bank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Name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and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Branch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lineRule="auto" w:line="431"/>
        <w:ind w:left="108" w:right="-21"/>
      </w:pPr>
      <w:r>
        <w:rPr>
          <w:rFonts w:cs="Arial" w:hAnsi="Arial" w:eastAsia="Arial" w:ascii="Arial"/>
          <w:w w:val="105"/>
          <w:sz w:val="12"/>
          <w:szCs w:val="12"/>
        </w:rPr>
        <w:t>c)</w:t>
      </w:r>
      <w:r>
        <w:rPr>
          <w:rFonts w:cs="Arial" w:hAnsi="Arial" w:eastAsia="Arial" w:ascii="Arial"/>
          <w:w w:val="100"/>
          <w:sz w:val="12"/>
          <w:szCs w:val="12"/>
        </w:rPr>
        <w:t>       </w:t>
      </w:r>
      <w:r>
        <w:rPr>
          <w:rFonts w:cs="Arial" w:hAnsi="Arial" w:eastAsia="Arial" w:ascii="Arial"/>
          <w:w w:val="105"/>
          <w:sz w:val="12"/>
          <w:szCs w:val="12"/>
        </w:rPr>
        <w:t>Cheque/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DD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payable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details</w:t>
      </w:r>
      <w:r>
        <w:rPr>
          <w:rFonts w:cs="Arial" w:hAnsi="Arial" w:eastAsia="Arial" w:ascii="Arial"/>
          <w:w w:val="105"/>
          <w:sz w:val="12"/>
          <w:szCs w:val="12"/>
        </w:rPr>
        <w:t> c)</w:t>
      </w:r>
      <w:r>
        <w:rPr>
          <w:rFonts w:cs="Arial" w:hAnsi="Arial" w:eastAsia="Arial" w:ascii="Arial"/>
          <w:w w:val="100"/>
          <w:sz w:val="12"/>
          <w:szCs w:val="12"/>
        </w:rPr>
        <w:t>       </w:t>
      </w:r>
      <w:r>
        <w:rPr>
          <w:rFonts w:cs="Arial" w:hAnsi="Arial" w:eastAsia="Arial" w:ascii="Arial"/>
          <w:w w:val="105"/>
          <w:sz w:val="12"/>
          <w:szCs w:val="12"/>
        </w:rPr>
        <w:t>IFSC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Code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center"/>
        <w:spacing w:before="66"/>
        <w:ind w:left="-30" w:right="100"/>
      </w:pPr>
      <w:r>
        <w:br w:type="column"/>
      </w:r>
      <w:r>
        <w:rPr>
          <w:rFonts w:cs="Arial" w:hAnsi="Arial" w:eastAsia="Arial" w:ascii="Arial"/>
          <w:b/>
          <w:w w:val="105"/>
          <w:sz w:val="12"/>
          <w:szCs w:val="12"/>
        </w:rPr>
        <w:t>SECTION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5"/>
          <w:sz w:val="12"/>
          <w:szCs w:val="12"/>
        </w:rPr>
        <w:t>G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5"/>
          <w:sz w:val="12"/>
          <w:szCs w:val="12"/>
        </w:rPr>
        <w:t>-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5"/>
          <w:sz w:val="12"/>
          <w:szCs w:val="12"/>
        </w:rPr>
        <w:t>DETAILS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5"/>
          <w:sz w:val="12"/>
          <w:szCs w:val="12"/>
        </w:rPr>
        <w:t>OF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5"/>
          <w:sz w:val="12"/>
          <w:szCs w:val="12"/>
        </w:rPr>
        <w:t>PRIMARY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5"/>
          <w:sz w:val="12"/>
          <w:szCs w:val="12"/>
        </w:rPr>
        <w:t>INSURED’s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5"/>
          <w:sz w:val="12"/>
          <w:szCs w:val="12"/>
        </w:rPr>
        <w:t>BANK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5"/>
          <w:sz w:val="12"/>
          <w:szCs w:val="12"/>
        </w:rPr>
        <w:t>ACCOUNT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65"/>
        <w:ind w:left="664"/>
      </w:pPr>
      <w:r>
        <w:rPr>
          <w:rFonts w:cs="Arial" w:hAnsi="Arial" w:eastAsia="Arial" w:ascii="Arial"/>
          <w:w w:val="105"/>
          <w:sz w:val="12"/>
          <w:szCs w:val="12"/>
        </w:rPr>
        <w:t>Enter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the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permanent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account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number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95"/>
        <w:ind w:left="664"/>
      </w:pPr>
      <w:r>
        <w:rPr>
          <w:rFonts w:cs="Arial" w:hAnsi="Arial" w:eastAsia="Arial" w:ascii="Arial"/>
          <w:w w:val="105"/>
          <w:sz w:val="12"/>
          <w:szCs w:val="12"/>
        </w:rPr>
        <w:t>Enter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the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Bank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account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number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65"/>
        <w:ind w:left="664"/>
      </w:pPr>
      <w:r>
        <w:rPr>
          <w:rFonts w:cs="Arial" w:hAnsi="Arial" w:eastAsia="Arial" w:ascii="Arial"/>
          <w:w w:val="105"/>
          <w:sz w:val="12"/>
          <w:szCs w:val="12"/>
        </w:rPr>
        <w:t>Enter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the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Bank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name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along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with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the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branch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62" w:lineRule="exact" w:line="120"/>
        <w:ind w:left="664" w:right="-21"/>
      </w:pPr>
      <w:r>
        <w:rPr>
          <w:rFonts w:cs="Arial" w:hAnsi="Arial" w:eastAsia="Arial" w:ascii="Arial"/>
          <w:w w:val="105"/>
          <w:sz w:val="12"/>
          <w:szCs w:val="12"/>
        </w:rPr>
        <w:t>Enter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the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name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of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the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beneficiary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the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cheque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/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DD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should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be</w:t>
      </w:r>
      <w:r>
        <w:rPr>
          <w:rFonts w:cs="Arial" w:hAnsi="Arial" w:eastAsia="Arial" w:ascii="Arial"/>
          <w:w w:val="105"/>
          <w:sz w:val="12"/>
          <w:szCs w:val="12"/>
        </w:rPr>
        <w:t> made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out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to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34"/>
        <w:ind w:left="664"/>
      </w:pPr>
      <w:r>
        <w:rPr>
          <w:rFonts w:cs="Arial" w:hAnsi="Arial" w:eastAsia="Arial" w:ascii="Arial"/>
          <w:w w:val="105"/>
          <w:sz w:val="12"/>
          <w:szCs w:val="12"/>
        </w:rPr>
        <w:t>Enter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the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IFSC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code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of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the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Bank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branch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98"/>
        <w:ind w:left="664"/>
      </w:pPr>
      <w:r>
        <w:rPr>
          <w:rFonts w:cs="Arial" w:hAnsi="Arial" w:eastAsia="Arial" w:ascii="Arial"/>
          <w:b/>
          <w:w w:val="105"/>
          <w:sz w:val="12"/>
          <w:szCs w:val="12"/>
        </w:rPr>
        <w:t>SECTION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5"/>
          <w:sz w:val="12"/>
          <w:szCs w:val="12"/>
        </w:rPr>
        <w:t>H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5"/>
          <w:sz w:val="12"/>
          <w:szCs w:val="12"/>
        </w:rPr>
        <w:t>-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5"/>
          <w:sz w:val="12"/>
          <w:szCs w:val="12"/>
        </w:rPr>
        <w:t>DECLARATION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5"/>
          <w:sz w:val="12"/>
          <w:szCs w:val="12"/>
        </w:rPr>
        <w:t>BY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5"/>
          <w:sz w:val="12"/>
          <w:szCs w:val="12"/>
        </w:rPr>
        <w:t>THE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5"/>
          <w:sz w:val="12"/>
          <w:szCs w:val="12"/>
        </w:rPr>
        <w:t>INSURED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br w:type="column"/>
      </w: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</w:pPr>
      <w:r>
        <w:rPr>
          <w:rFonts w:cs="Arial" w:hAnsi="Arial" w:eastAsia="Arial" w:ascii="Arial"/>
          <w:w w:val="105"/>
          <w:sz w:val="12"/>
          <w:szCs w:val="12"/>
        </w:rPr>
        <w:t>As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allotted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by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the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Income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Tax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Department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86"/>
      </w:pPr>
      <w:r>
        <w:rPr>
          <w:rFonts w:cs="Arial" w:hAnsi="Arial" w:eastAsia="Arial" w:ascii="Arial"/>
          <w:w w:val="105"/>
          <w:sz w:val="12"/>
          <w:szCs w:val="12"/>
        </w:rPr>
        <w:t>As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allotted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by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the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Bank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75"/>
      </w:pPr>
      <w:r>
        <w:rPr>
          <w:rFonts w:cs="Arial" w:hAnsi="Arial" w:eastAsia="Arial" w:ascii="Arial"/>
          <w:w w:val="105"/>
          <w:sz w:val="12"/>
          <w:szCs w:val="12"/>
        </w:rPr>
        <w:t>Name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of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the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Bank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in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full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</w:pPr>
      <w:r>
        <w:rPr>
          <w:rFonts w:cs="Arial" w:hAnsi="Arial" w:eastAsia="Arial" w:ascii="Arial"/>
          <w:w w:val="105"/>
          <w:sz w:val="12"/>
          <w:szCs w:val="12"/>
        </w:rPr>
        <w:t>Name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of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the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individual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/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organization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in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full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ectPr>
          <w:type w:val="continuous"/>
          <w:pgSz w:w="11920" w:h="16840"/>
          <w:pgMar w:top="1420" w:bottom="280" w:left="580" w:right="680"/>
          <w:cols w:num="3" w:equalWidth="off">
            <w:col w:w="2033" w:space="1365"/>
            <w:col w:w="4057" w:space="402"/>
            <w:col w:w="2803"/>
          </w:cols>
        </w:sectPr>
      </w:pPr>
      <w:r>
        <w:rPr>
          <w:rFonts w:cs="Arial" w:hAnsi="Arial" w:eastAsia="Arial" w:ascii="Arial"/>
          <w:w w:val="105"/>
          <w:sz w:val="12"/>
          <w:szCs w:val="12"/>
        </w:rPr>
        <w:t>IFSC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code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of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the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Bank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branch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in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full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68"/>
        <w:ind w:left="116"/>
        <w:sectPr>
          <w:type w:val="continuous"/>
          <w:pgSz w:w="11920" w:h="16840"/>
          <w:pgMar w:top="1420" w:bottom="280" w:left="580" w:right="680"/>
        </w:sectPr>
      </w:pPr>
      <w:r>
        <w:pict>
          <v:shape type="#_x0000_t202" style="position:absolute;margin-left:559.451pt;margin-top:65.9714pt;width:8.3179pt;height:35.3343pt;mso-position-horizontal-relative:page;mso-position-vertical-relative:page;z-index:-2415" filled="f" stroked="f">
            <v:textbox inset="0,0,0,0" style="layout-flow:vertical">
              <w:txbxContent>
                <w:p>
                  <w:pPr>
                    <w:rPr>
                      <w:rFonts w:cs="Arial" w:hAnsi="Arial" w:eastAsia="Arial" w:ascii="Arial"/>
                      <w:sz w:val="13"/>
                      <w:szCs w:val="13"/>
                    </w:rPr>
                    <w:jc w:val="left"/>
                    <w:spacing w:lineRule="exact" w:line="120"/>
                    <w:ind w:left="20"/>
                  </w:pPr>
                  <w:r>
                    <w:rPr>
                      <w:rFonts w:cs="Arial" w:hAnsi="Arial" w:eastAsia="Arial" w:ascii="Arial"/>
                      <w:b/>
                      <w:w w:val="102"/>
                      <w:sz w:val="13"/>
                      <w:szCs w:val="13"/>
                    </w:rPr>
                    <w:t>SECTION</w:t>
                  </w:r>
                  <w:r>
                    <w:rPr>
                      <w:rFonts w:cs="Arial" w:hAnsi="Arial" w:eastAsia="Arial" w:ascii="Arial"/>
                      <w:b/>
                      <w:w w:val="100"/>
                      <w:sz w:val="13"/>
                      <w:szCs w:val="13"/>
                    </w:rPr>
                    <w:t> </w:t>
                  </w:r>
                  <w:r>
                    <w:rPr>
                      <w:rFonts w:cs="Arial" w:hAnsi="Arial" w:eastAsia="Arial" w:ascii="Arial"/>
                      <w:b/>
                      <w:w w:val="102"/>
                      <w:sz w:val="13"/>
                      <w:szCs w:val="13"/>
                    </w:rPr>
                    <w:t>H</w:t>
                  </w:r>
                  <w:r>
                    <w:rPr>
                      <w:rFonts w:cs="Arial" w:hAnsi="Arial" w:eastAsia="Arial" w:ascii="Arial"/>
                      <w:w w:val="100"/>
                      <w:sz w:val="13"/>
                      <w:szCs w:val="13"/>
                    </w:rPr>
                  </w:r>
                </w:p>
              </w:txbxContent>
            </v:textbox>
            <w10:wrap type="none"/>
          </v:shape>
        </w:pict>
      </w:r>
      <w:r>
        <w:pict>
          <v:group style="position:absolute;margin-left:561.309pt;margin-top:105.309pt;width:5.8702pt;height:39.4959pt;mso-position-horizontal-relative:page;mso-position-vertical-relative:page;z-index:-2417" coordorigin="11226,2106" coordsize="117,790">
            <v:shape style="position:absolute;left:11231;top:2111;width:107;height:780" coordorigin="11231,2111" coordsize="107,780" path="m11231,2111l11231,2891,11339,2891,11339,2111,11231,2111xe" filled="t" fillcolor="#000000" stroked="f">
              <v:path arrowok="t"/>
              <v:fill/>
            </v:shape>
            <v:shape style="position:absolute;left:11231;top:2111;width:107;height:780" coordorigin="11231,2111" coordsize="107,780" path="m11231,2111l11339,2111,11339,2891,11231,2891,11231,2111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28.0965pt;margin-top:160.991pt;width:537.77pt;height:657.065pt;mso-position-horizontal-relative:page;mso-position-vertical-relative:page;z-index:-2418" coordorigin="562,3220" coordsize="10755,13141">
            <v:shape style="position:absolute;left:567;top:3225;width:10745;height:13131" coordorigin="567,3225" coordsize="10745,13131" path="m567,3225l11312,3225,11312,16356,567,16356,567,3225xe" filled="f" stroked="t" strokeweight="0.5pt" strokecolor="#000000">
              <v:path arrowok="t"/>
            </v:shape>
            <v:shape style="position:absolute;left:567;top:3454;width:10745;height:0" coordorigin="567,3454" coordsize="10745,0" path="m567,3454l11312,3454e" filled="f" stroked="t" strokeweight="0.5pt" strokecolor="#000000">
              <v:path arrowok="t"/>
            </v:shape>
            <v:shape style="position:absolute;left:567;top:3668;width:10745;height:0" coordorigin="567,3668" coordsize="10745,0" path="m567,3668l11312,3668e" filled="f" stroked="t" strokeweight="0.5pt" strokecolor="#000000">
              <v:path arrowok="t"/>
            </v:shape>
            <v:shape style="position:absolute;left:567;top:3894;width:10745;height:0" coordorigin="567,3894" coordsize="10745,0" path="m567,3894l11312,3894e" filled="f" stroked="t" strokeweight="0.5pt" strokecolor="#000000">
              <v:path arrowok="t"/>
            </v:shape>
            <v:shape style="position:absolute;left:567;top:3894;width:10745;height:0" coordorigin="567,3894" coordsize="10745,0" path="m567,3894l11312,3894e" filled="f" stroked="t" strokeweight="0.5pt" strokecolor="#000000">
              <v:path arrowok="t"/>
            </v:shape>
            <v:shape style="position:absolute;left:567;top:4392;width:10745;height:0" coordorigin="567,4392" coordsize="10745,0" path="m567,4392l11312,4392e" filled="f" stroked="t" strokeweight="0.5pt" strokecolor="#000000">
              <v:path arrowok="t"/>
            </v:shape>
            <v:shape style="position:absolute;left:567;top:4689;width:10745;height:0" coordorigin="567,4689" coordsize="10745,0" path="m567,4689l11312,4689e" filled="f" stroked="t" strokeweight="0.5pt" strokecolor="#000000">
              <v:path arrowok="t"/>
            </v:shape>
            <v:shape style="position:absolute;left:567;top:4923;width:10745;height:0" coordorigin="567,4923" coordsize="10745,0" path="m567,4923l11312,4923e" filled="f" stroked="t" strokeweight="0.5pt" strokecolor="#000000">
              <v:path arrowok="t"/>
            </v:shape>
            <v:shape style="position:absolute;left:567;top:5134;width:10745;height:0" coordorigin="567,5134" coordsize="10745,0" path="m567,5134l11312,5134e" filled="f" stroked="t" strokeweight="0.5pt" strokecolor="#000000">
              <v:path arrowok="t"/>
            </v:shape>
            <v:shape style="position:absolute;left:567;top:5345;width:10745;height:0" coordorigin="567,5345" coordsize="10745,0" path="m567,5345l11312,5345e" filled="f" stroked="t" strokeweight="0.5pt" strokecolor="#000000">
              <v:path arrowok="t"/>
            </v:shape>
            <v:shape style="position:absolute;left:567;top:5655;width:10745;height:0" coordorigin="567,5655" coordsize="10745,0" path="m567,5655l11312,5655e" filled="f" stroked="t" strokeweight="0.5pt" strokecolor="#000000">
              <v:path arrowok="t"/>
            </v:shape>
            <v:shape style="position:absolute;left:567;top:5859;width:10745;height:0" coordorigin="567,5859" coordsize="10745,0" path="m567,5859l11312,5859e" filled="f" stroked="t" strokeweight="0.5pt" strokecolor="#000000">
              <v:path arrowok="t"/>
            </v:shape>
            <v:shape style="position:absolute;left:567;top:6090;width:10745;height:0" coordorigin="567,6090" coordsize="10745,0" path="m567,6090l11312,6090e" filled="f" stroked="t" strokeweight="0.5pt" strokecolor="#000000">
              <v:path arrowok="t"/>
            </v:shape>
            <v:shape style="position:absolute;left:567;top:6307;width:10745;height:0" coordorigin="567,6307" coordsize="10745,0" path="m567,6307l11312,6307e" filled="f" stroked="t" strokeweight="0.5pt" strokecolor="#000000">
              <v:path arrowok="t"/>
            </v:shape>
            <v:shape style="position:absolute;left:567;top:6525;width:10745;height:0" coordorigin="567,6525" coordsize="10745,0" path="m567,6525l11312,6525e" filled="f" stroked="t" strokeweight="0.5pt" strokecolor="#000000">
              <v:path arrowok="t"/>
            </v:shape>
            <v:shape style="position:absolute;left:567;top:6814;width:10745;height:0" coordorigin="567,6814" coordsize="10745,0" path="m567,6814l11312,6814e" filled="f" stroked="t" strokeweight="0.5pt" strokecolor="#000000">
              <v:path arrowok="t"/>
            </v:shape>
            <v:shape style="position:absolute;left:567;top:7039;width:10745;height:0" coordorigin="567,7039" coordsize="10745,0" path="m567,7039l11312,7039e" filled="f" stroked="t" strokeweight="0.5pt" strokecolor="#000000">
              <v:path arrowok="t"/>
            </v:shape>
            <v:shape style="position:absolute;left:567;top:7263;width:10745;height:0" coordorigin="567,7263" coordsize="10745,0" path="m567,7263l11312,7263e" filled="f" stroked="t" strokeweight="0.5pt" strokecolor="#000000">
              <v:path arrowok="t"/>
            </v:shape>
            <v:shape style="position:absolute;left:567;top:5859;width:10745;height:0" coordorigin="567,5859" coordsize="10745,0" path="m567,5859l11312,5859e" filled="f" stroked="t" strokeweight="0.5pt" strokecolor="#000000">
              <v:path arrowok="t"/>
            </v:shape>
            <v:shape style="position:absolute;left:567;top:6307;width:10745;height:0" coordorigin="567,6307" coordsize="10745,0" path="m567,6307l11312,6307e" filled="f" stroked="t" strokeweight="0.5pt" strokecolor="#000000">
              <v:path arrowok="t"/>
            </v:shape>
            <v:shape style="position:absolute;left:567;top:6528;width:10745;height:0" coordorigin="567,6528" coordsize="10745,0" path="m567,6528l11312,6528e" filled="f" stroked="t" strokeweight="0.5pt" strokecolor="#000000">
              <v:path arrowok="t"/>
            </v:shape>
            <v:shape style="position:absolute;left:567;top:6814;width:10745;height:0" coordorigin="567,6814" coordsize="10745,0" path="m567,6814l11312,6814e" filled="f" stroked="t" strokeweight="0.5pt" strokecolor="#000000">
              <v:path arrowok="t"/>
            </v:shape>
            <v:shape style="position:absolute;left:567;top:7039;width:10745;height:0" coordorigin="567,7039" coordsize="10745,0" path="m567,7039l11312,7039e" filled="f" stroked="t" strokeweight="0.5pt" strokecolor="#000000">
              <v:path arrowok="t"/>
            </v:shape>
            <v:shape style="position:absolute;left:567;top:7257;width:10745;height:0" coordorigin="567,7257" coordsize="10745,0" path="m567,7257l11312,7257e" filled="f" stroked="t" strokeweight="0.5pt" strokecolor="#000000">
              <v:path arrowok="t"/>
            </v:shape>
            <v:shape style="position:absolute;left:567;top:7549;width:10745;height:0" coordorigin="567,7549" coordsize="10745,0" path="m567,7549l11312,7549e" filled="f" stroked="t" strokeweight="0.5pt" strokecolor="#000000">
              <v:path arrowok="t"/>
            </v:shape>
            <v:shape style="position:absolute;left:567;top:7981;width:10745;height:0" coordorigin="567,7981" coordsize="10745,0" path="m567,7981l11312,7981e" filled="f" stroked="t" strokeweight="0.5pt" strokecolor="#000000">
              <v:path arrowok="t"/>
            </v:shape>
            <v:shape style="position:absolute;left:567;top:8197;width:10745;height:0" coordorigin="567,8197" coordsize="10745,0" path="m567,8197l11312,8197e" filled="f" stroked="t" strokeweight="0.5pt" strokecolor="#000000">
              <v:path arrowok="t"/>
            </v:shape>
            <v:shape style="position:absolute;left:567;top:8403;width:10745;height:0" coordorigin="567,8403" coordsize="10745,0" path="m567,8403l11312,8403e" filled="f" stroked="t" strokeweight="0.5pt" strokecolor="#000000">
              <v:path arrowok="t"/>
            </v:shape>
            <v:shape style="position:absolute;left:567;top:8629;width:10745;height:0" coordorigin="567,8629" coordsize="10745,0" path="m567,8629l11312,8629e" filled="f" stroked="t" strokeweight="0.5pt" strokecolor="#000000">
              <v:path arrowok="t"/>
            </v:shape>
            <v:shape style="position:absolute;left:567;top:8840;width:10745;height:0" coordorigin="567,8840" coordsize="10745,0" path="m567,8840l11312,8840e" filled="f" stroked="t" strokeweight="0.5pt" strokecolor="#000000">
              <v:path arrowok="t"/>
            </v:shape>
            <v:shape style="position:absolute;left:567;top:9066;width:10745;height:0" coordorigin="567,9066" coordsize="10745,0" path="m567,9066l11312,9066e" filled="f" stroked="t" strokeweight="0.5pt" strokecolor="#000000">
              <v:path arrowok="t"/>
            </v:shape>
            <v:shape style="position:absolute;left:567;top:9277;width:10745;height:0" coordorigin="567,9277" coordsize="10745,0" path="m567,9277l11312,9277e" filled="f" stroked="t" strokeweight="0.5pt" strokecolor="#000000">
              <v:path arrowok="t"/>
            </v:shape>
            <v:shape style="position:absolute;left:567;top:9494;width:10745;height:0" coordorigin="567,9494" coordsize="10745,0" path="m567,9494l11312,9494e" filled="f" stroked="t" strokeweight="0.5pt" strokecolor="#000000">
              <v:path arrowok="t"/>
            </v:shape>
            <v:shape style="position:absolute;left:567;top:9719;width:10745;height:0" coordorigin="567,9719" coordsize="10745,0" path="m567,9719l11312,9719e" filled="f" stroked="t" strokeweight="0.5pt" strokecolor="#000000">
              <v:path arrowok="t"/>
            </v:shape>
            <v:shape style="position:absolute;left:567;top:9941;width:10745;height:0" coordorigin="567,9941" coordsize="10745,0" path="m567,9941l11312,9941e" filled="f" stroked="t" strokeweight="0.5pt" strokecolor="#000000">
              <v:path arrowok="t"/>
            </v:shape>
            <v:shape style="position:absolute;left:567;top:10140;width:10745;height:0" coordorigin="567,10140" coordsize="10745,0" path="m567,10140l11312,10140e" filled="f" stroked="t" strokeweight="0.5pt" strokecolor="#000000">
              <v:path arrowok="t"/>
            </v:shape>
            <v:shape style="position:absolute;left:567;top:10368;width:10745;height:0" coordorigin="567,10368" coordsize="10745,0" path="m567,10368l11312,10368e" filled="f" stroked="t" strokeweight="0.5pt" strokecolor="#000000">
              <v:path arrowok="t"/>
            </v:shape>
            <v:shape style="position:absolute;left:567;top:10577;width:10745;height:0" coordorigin="567,10577" coordsize="10745,0" path="m567,10577l11312,10577e" filled="f" stroked="t" strokeweight="0.5pt" strokecolor="#000000">
              <v:path arrowok="t"/>
            </v:shape>
            <v:shape style="position:absolute;left:567;top:10790;width:10745;height:0" coordorigin="567,10790" coordsize="10745,0" path="m567,10790l11312,10790e" filled="f" stroked="t" strokeweight="0.5pt" strokecolor="#000000">
              <v:path arrowok="t"/>
            </v:shape>
            <v:shape style="position:absolute;left:567;top:11091;width:10745;height:0" coordorigin="567,11091" coordsize="10745,0" path="m567,11091l11312,11091e" filled="f" stroked="t" strokeweight="0.5pt" strokecolor="#000000">
              <v:path arrowok="t"/>
            </v:shape>
            <v:shape style="position:absolute;left:567;top:11307;width:10745;height:0" coordorigin="567,11307" coordsize="10745,0" path="m567,11307l11312,11307e" filled="f" stroked="t" strokeweight="0.5pt" strokecolor="#000000">
              <v:path arrowok="t"/>
            </v:shape>
            <v:shape style="position:absolute;left:567;top:11518;width:10745;height:0" coordorigin="567,11518" coordsize="10745,0" path="m567,11518l11312,11518e" filled="f" stroked="t" strokeweight="0.5pt" strokecolor="#000000">
              <v:path arrowok="t"/>
            </v:shape>
            <v:shape style="position:absolute;left:567;top:11739;width:10745;height:0" coordorigin="567,11739" coordsize="10745,0" path="m567,11739l11312,11739e" filled="f" stroked="t" strokeweight="0.5pt" strokecolor="#000000">
              <v:path arrowok="t"/>
            </v:shape>
            <v:shape style="position:absolute;left:567;top:11950;width:10745;height:0" coordorigin="567,11950" coordsize="10745,0" path="m567,11950l11312,11950e" filled="f" stroked="t" strokeweight="0.5pt" strokecolor="#000000">
              <v:path arrowok="t"/>
            </v:shape>
            <v:shape style="position:absolute;left:567;top:12171;width:10745;height:0" coordorigin="567,12171" coordsize="10745,0" path="m567,12171l11312,12171e" filled="f" stroked="t" strokeweight="0.5pt" strokecolor="#000000">
              <v:path arrowok="t"/>
            </v:shape>
            <v:shape style="position:absolute;left:567;top:12382;width:10745;height:0" coordorigin="567,12382" coordsize="10745,0" path="m567,12382l11312,12382e" filled="f" stroked="t" strokeweight="0.5pt" strokecolor="#000000">
              <v:path arrowok="t"/>
            </v:shape>
            <v:shape style="position:absolute;left:567;top:12592;width:10745;height:0" coordorigin="567,12592" coordsize="10745,0" path="m567,12592l11312,12592e" filled="f" stroked="t" strokeweight="0.5pt" strokecolor="#000000">
              <v:path arrowok="t"/>
            </v:shape>
            <v:shape style="position:absolute;left:567;top:12797;width:10745;height:0" coordorigin="567,12797" coordsize="10745,0" path="m567,12797l11312,12797e" filled="f" stroked="t" strokeweight="0.5pt" strokecolor="#000000">
              <v:path arrowok="t"/>
            </v:shape>
            <v:shape style="position:absolute;left:567;top:13027;width:10745;height:0" coordorigin="567,13027" coordsize="10745,0" path="m567,13027l11312,13027e" filled="f" stroked="t" strokeweight="0.5pt" strokecolor="#000000">
              <v:path arrowok="t"/>
            </v:shape>
            <v:shape style="position:absolute;left:567;top:13237;width:10745;height:0" coordorigin="567,13237" coordsize="10745,0" path="m567,13237l11312,13237e" filled="f" stroked="t" strokeweight="0.5pt" strokecolor="#000000">
              <v:path arrowok="t"/>
            </v:shape>
            <v:shape style="position:absolute;left:567;top:13442;width:10745;height:0" coordorigin="567,13442" coordsize="10745,0" path="m567,13442l11312,13442e" filled="f" stroked="t" strokeweight="0.5pt" strokecolor="#000000">
              <v:path arrowok="t"/>
            </v:shape>
            <v:shape style="position:absolute;left:567;top:13658;width:10745;height:0" coordorigin="567,13658" coordsize="10745,0" path="m567,13658l11312,13658e" filled="f" stroked="t" strokeweight="0.5pt" strokecolor="#000000">
              <v:path arrowok="t"/>
            </v:shape>
            <v:shape style="position:absolute;left:567;top:13884;width:10745;height:0" coordorigin="567,13884" coordsize="10745,0" path="m567,13884l11312,13884e" filled="f" stroked="t" strokeweight="0.5pt" strokecolor="#000000">
              <v:path arrowok="t"/>
            </v:shape>
            <v:shape style="position:absolute;left:567;top:14095;width:10745;height:0" coordorigin="567,14095" coordsize="10745,0" path="m567,14095l11312,14095e" filled="f" stroked="t" strokeweight="0.5pt" strokecolor="#000000">
              <v:path arrowok="t"/>
            </v:shape>
            <v:shape style="position:absolute;left:567;top:14312;width:10745;height:0" coordorigin="567,14312" coordsize="10745,0" path="m567,14312l11312,14312e" filled="f" stroked="t" strokeweight="0.5pt" strokecolor="#000000">
              <v:path arrowok="t"/>
            </v:shape>
            <v:shape style="position:absolute;left:567;top:14528;width:10745;height:0" coordorigin="567,14528" coordsize="10745,0" path="m567,14528l11312,14528e" filled="f" stroked="t" strokeweight="0.5pt" strokecolor="#000000">
              <v:path arrowok="t"/>
            </v:shape>
            <v:shape style="position:absolute;left:567;top:14749;width:10745;height:0" coordorigin="567,14749" coordsize="10745,0" path="m567,14749l11312,14749e" filled="f" stroked="t" strokeweight="0.5pt" strokecolor="#000000">
              <v:path arrowok="t"/>
            </v:shape>
            <v:shape style="position:absolute;left:567;top:14961;width:10745;height:0" coordorigin="567,14961" coordsize="10745,0" path="m567,14961l11312,14961e" filled="f" stroked="t" strokeweight="0.5pt" strokecolor="#000000">
              <v:path arrowok="t"/>
            </v:shape>
            <v:shape style="position:absolute;left:567;top:15186;width:10745;height:0" coordorigin="567,15186" coordsize="10745,0" path="m567,15186l11312,15186e" filled="f" stroked="t" strokeweight="0.5pt" strokecolor="#000000">
              <v:path arrowok="t"/>
            </v:shape>
            <v:shape style="position:absolute;left:567;top:15397;width:10745;height:0" coordorigin="567,15397" coordsize="10745,0" path="m567,15397l11312,15397e" filled="f" stroked="t" strokeweight="0.5pt" strokecolor="#000000">
              <v:path arrowok="t"/>
            </v:shape>
            <v:shape style="position:absolute;left:567;top:15692;width:10745;height:0" coordorigin="567,15692" coordsize="10745,0" path="m567,15692l11312,15692e" filled="f" stroked="t" strokeweight="0.5pt" strokecolor="#000000">
              <v:path arrowok="t"/>
            </v:shape>
            <v:shape style="position:absolute;left:567;top:15908;width:10745;height:0" coordorigin="567,15908" coordsize="10745,0" path="m567,15908l11312,15908e" filled="f" stroked="t" strokeweight="0.5pt" strokecolor="#000000">
              <v:path arrowok="t"/>
            </v:shape>
            <v:shape style="position:absolute;left:567;top:16113;width:10745;height:0" coordorigin="567,16113" coordsize="10745,0" path="m567,16113l11312,16113e" filled="f" stroked="t" strokeweight="0.5pt" strokecolor="#000000">
              <v:path arrowok="t"/>
            </v:shape>
            <v:shape style="position:absolute;left:4481;top:14749;width:0;height:1159" coordorigin="4481,14749" coordsize="0,1159" path="m4481,14749l4481,15908e" filled="f" stroked="t" strokeweight="0.5pt" strokecolor="#000000">
              <v:path arrowok="t"/>
            </v:shape>
            <v:shape style="position:absolute;left:8290;top:14749;width:0;height:1159" coordorigin="8290,14749" coordsize="0,1159" path="m8290,14749l8290,15908e" filled="f" stroked="t" strokeweight="0.5pt" strokecolor="#000000">
              <v:path arrowok="t"/>
            </v:shape>
            <v:shape style="position:absolute;left:4481;top:13273;width:0;height:836" coordorigin="4481,13273" coordsize="0,836" path="m4481,13273l4481,14108e" filled="f" stroked="t" strokeweight="0.5pt" strokecolor="#000000">
              <v:path arrowok="t"/>
            </v:shape>
            <v:shape style="position:absolute;left:8290;top:13273;width:0;height:836" coordorigin="8290,13273" coordsize="0,836" path="m8290,13273l8290,14108e" filled="f" stroked="t" strokeweight="0.5pt" strokecolor="#000000">
              <v:path arrowok="t"/>
            </v:shape>
            <v:shape style="position:absolute;left:4481;top:10140;width:0;height:2887" coordorigin="4481,10140" coordsize="0,2887" path="m4481,10140l4481,13027e" filled="f" stroked="t" strokeweight="0.5pt" strokecolor="#000000">
              <v:path arrowok="t"/>
            </v:shape>
            <v:shape style="position:absolute;left:8290;top:10140;width:0;height:2887" coordorigin="8290,10140" coordsize="0,2887" path="m8290,10140l8290,13027e" filled="f" stroked="t" strokeweight="0.5pt" strokecolor="#000000">
              <v:path arrowok="t"/>
            </v:shape>
            <v:shape style="position:absolute;left:4481;top:7979;width:0;height:1902" coordorigin="4481,7979" coordsize="0,1902" path="m4481,7979l4481,9881e" filled="f" stroked="t" strokeweight="0.5pt" strokecolor="#000000">
              <v:path arrowok="t"/>
            </v:shape>
            <v:shape style="position:absolute;left:8290;top:7979;width:0;height:1902" coordorigin="8290,7979" coordsize="0,1902" path="m8290,7979l8290,9881e" filled="f" stroked="t" strokeweight="0.5pt" strokecolor="#000000">
              <v:path arrowok="t"/>
            </v:shape>
            <v:shape style="position:absolute;left:4481;top:5361;width:0;height:2411" coordorigin="4481,5361" coordsize="0,2411" path="m4481,5361l4481,7773e" filled="f" stroked="t" strokeweight="0.5pt" strokecolor="#000000">
              <v:path arrowok="t"/>
            </v:shape>
            <v:shape style="position:absolute;left:8290;top:5361;width:0;height:2411" coordorigin="8290,5361" coordsize="0,2411" path="m8290,5361l8290,7773e" filled="f" stroked="t" strokeweight="0.5pt" strokecolor="#000000">
              <v:path arrowok="t"/>
            </v:shape>
            <v:shape style="position:absolute;left:4481;top:3878;width:0;height:1223" coordorigin="4481,3878" coordsize="0,1223" path="m4481,3878l4481,5102e" filled="f" stroked="t" strokeweight="0.5pt" strokecolor="#000000">
              <v:path arrowok="t"/>
            </v:shape>
            <v:shape style="position:absolute;left:8290;top:3878;width:0;height:1223" coordorigin="8290,3878" coordsize="0,1223" path="m8290,3878l8290,5102e" filled="f" stroked="t" strokeweight="0.5pt" strokecolor="#000000">
              <v:path arrowok="t"/>
            </v:shape>
            <v:shape style="position:absolute;left:4423;top:3472;width:0;height:195" coordorigin="4423,3472" coordsize="0,195" path="m4423,3472l4423,3668e" filled="f" stroked="t" strokeweight="0.5pt" strokecolor="#000000">
              <v:path arrowok="t"/>
            </v:shape>
            <v:shape style="position:absolute;left:8232;top:3472;width:0;height:195" coordorigin="8232,3472" coordsize="0,195" path="m8232,3472l8232,3668e" filled="f" stroked="t" strokeweight="0.5pt" strokecolor="#000000">
              <v:path arrowok="t"/>
            </v:shape>
            <v:shape style="position:absolute;left:567;top:7773;width:10745;height:0" coordorigin="567,7773" coordsize="10745,0" path="m567,7773l11312,7773e" filled="f" stroked="t" strokeweight="0.5pt" strokecolor="#000000">
              <v:path arrowok="t"/>
            </v:shape>
            <v:shape style="position:absolute;left:567;top:4090;width:10745;height:0" coordorigin="567,4090" coordsize="10745,0" path="m567,4090l11312,4090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29.6629pt;margin-top:148.627pt;width:537.266pt;height:0pt;mso-position-horizontal-relative:page;mso-position-vertical-relative:page;z-index:-2419" coordorigin="593,2973" coordsize="10745,0">
            <v:shape style="position:absolute;left:593;top:2973;width:10745;height:0" coordorigin="593,2973" coordsize="10745,0" path="m593,2973l11339,2973e" filled="f" stroked="t" strokeweight="0.6999pt" strokecolor="#000000">
              <v:path arrowok="t"/>
            </v:shape>
            <w10:wrap type="none"/>
          </v:group>
        </w:pict>
      </w:r>
      <w:r>
        <w:pict>
          <v:group style="position:absolute;margin-left:29.313pt;margin-top:30.1514pt;width:537.966pt;height:32.1258pt;mso-position-horizontal-relative:page;mso-position-vertical-relative:page;z-index:-2420" coordorigin="586,603" coordsize="10759,643">
            <v:shape style="position:absolute;left:593;top:610;width:10745;height:0" coordorigin="593,610" coordsize="10745,0" path="m593,610l11339,610e" filled="f" stroked="t" strokeweight="0.6999pt" strokecolor="#000000">
              <v:path arrowok="t"/>
            </v:shape>
            <v:shape style="position:absolute;left:11231;top:610;width:107;height:631" coordorigin="11231,610" coordsize="107,631" path="m11231,610l11231,1241,11339,1241,11339,610,11231,610xe" filled="t" fillcolor="#000000" stroked="f">
              <v:path arrowok="t"/>
              <v:fill/>
            </v:shape>
            <v:shape style="position:absolute;left:11231;top:610;width:107;height:631" coordorigin="11231,610" coordsize="107,631" path="m11231,610l11339,610,11339,1241,11231,1241,11231,610xe" filled="f" stroked="t" strokeweight="0.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w w:val="105"/>
          <w:sz w:val="12"/>
          <w:szCs w:val="12"/>
        </w:rPr>
        <w:t>Read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declaration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carefully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and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mention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date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(in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dd:mm:yy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format),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place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(open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text)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and</w:t>
      </w:r>
      <w:r>
        <w:rPr>
          <w:rFonts w:cs="Arial" w:hAnsi="Arial" w:eastAsia="Arial" w:ascii="Arial"/>
          <w:w w:val="100"/>
          <w:sz w:val="12"/>
          <w:szCs w:val="12"/>
        </w:rPr>
        <w:t> </w:t>
      </w:r>
      <w:r>
        <w:rPr>
          <w:rFonts w:cs="Arial" w:hAnsi="Arial" w:eastAsia="Arial" w:ascii="Arial"/>
          <w:w w:val="105"/>
          <w:sz w:val="12"/>
          <w:szCs w:val="12"/>
        </w:rPr>
        <w:t>sign.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ind w:left="131" w:right="-38"/>
      </w:pPr>
      <w:r>
        <w:pict>
          <v:group style="position:absolute;margin-left:37.527pt;margin-top:8.28543pt;width:526.918pt;height:0pt;mso-position-horizontal-relative:page;mso-position-vertical-relative:paragraph;z-index:-2414" coordorigin="751,166" coordsize="10538,0">
            <v:shape style="position:absolute;left:751;top:166;width:10538;height:0" coordorigin="751,166" coordsize="10538,0" path="m751,166l11289,166e" filled="f" stroked="t" strokeweight="0.6999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w w:val="107"/>
          <w:sz w:val="12"/>
          <w:szCs w:val="12"/>
        </w:rPr>
        <w:t>DETAILS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7"/>
          <w:sz w:val="12"/>
          <w:szCs w:val="12"/>
        </w:rPr>
        <w:t>OF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7"/>
          <w:sz w:val="12"/>
          <w:szCs w:val="12"/>
        </w:rPr>
        <w:t>HOSPITAL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8"/>
          <w:szCs w:val="18"/>
        </w:rPr>
        <w:jc w:val="center"/>
        <w:spacing w:before="69"/>
        <w:ind w:left="1492" w:right="1656"/>
      </w:pPr>
      <w:r>
        <w:br w:type="column"/>
      </w:r>
      <w:r>
        <w:rPr>
          <w:rFonts w:cs="Arial" w:hAnsi="Arial" w:eastAsia="Arial" w:ascii="Arial"/>
          <w:b/>
          <w:w w:val="107"/>
          <w:sz w:val="18"/>
          <w:szCs w:val="18"/>
        </w:rPr>
        <w:t>CLAIM</w:t>
      </w:r>
      <w:r>
        <w:rPr>
          <w:rFonts w:cs="Arial" w:hAnsi="Arial" w:eastAsia="Arial" w:ascii="Arial"/>
          <w:b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w w:val="107"/>
          <w:sz w:val="18"/>
          <w:szCs w:val="18"/>
        </w:rPr>
        <w:t>FORM</w:t>
      </w:r>
      <w:r>
        <w:rPr>
          <w:rFonts w:cs="Arial" w:hAnsi="Arial" w:eastAsia="Arial" w:ascii="Arial"/>
          <w:b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w w:val="107"/>
          <w:sz w:val="18"/>
          <w:szCs w:val="18"/>
        </w:rPr>
        <w:t>-</w:t>
      </w:r>
      <w:r>
        <w:rPr>
          <w:rFonts w:cs="Arial" w:hAnsi="Arial" w:eastAsia="Arial" w:ascii="Arial"/>
          <w:b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w w:val="107"/>
          <w:sz w:val="18"/>
          <w:szCs w:val="18"/>
        </w:rPr>
        <w:t>PART</w:t>
      </w:r>
      <w:r>
        <w:rPr>
          <w:rFonts w:cs="Arial" w:hAnsi="Arial" w:eastAsia="Arial" w:ascii="Arial"/>
          <w:b/>
          <w:w w:val="100"/>
          <w:sz w:val="18"/>
          <w:szCs w:val="18"/>
        </w:rPr>
        <w:t> </w:t>
      </w:r>
      <w:r>
        <w:rPr>
          <w:rFonts w:cs="Arial" w:hAnsi="Arial" w:eastAsia="Arial" w:ascii="Arial"/>
          <w:b/>
          <w:w w:val="107"/>
          <w:sz w:val="18"/>
          <w:szCs w:val="18"/>
        </w:rPr>
        <w:t>B</w:t>
      </w:r>
      <w:r>
        <w:rPr>
          <w:rFonts w:cs="Arial" w:hAnsi="Arial" w:eastAsia="Arial" w:ascii="Arial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14"/>
          <w:szCs w:val="14"/>
        </w:rPr>
        <w:jc w:val="center"/>
        <w:spacing w:before="20"/>
        <w:ind w:left="1334" w:right="1334"/>
      </w:pPr>
      <w:r>
        <w:rPr>
          <w:rFonts w:cs="Arial" w:hAnsi="Arial" w:eastAsia="Arial" w:ascii="Arial"/>
          <w:b/>
          <w:w w:val="107"/>
          <w:sz w:val="14"/>
          <w:szCs w:val="14"/>
        </w:rPr>
        <w:t>TO</w:t>
      </w:r>
      <w:r>
        <w:rPr>
          <w:rFonts w:cs="Arial" w:hAnsi="Arial" w:eastAsia="Arial" w:ascii="Arial"/>
          <w:b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sz w:val="14"/>
          <w:szCs w:val="14"/>
        </w:rPr>
        <w:t>BE</w:t>
      </w:r>
      <w:r>
        <w:rPr>
          <w:rFonts w:cs="Arial" w:hAnsi="Arial" w:eastAsia="Arial" w:ascii="Arial"/>
          <w:b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sz w:val="14"/>
          <w:szCs w:val="14"/>
        </w:rPr>
        <w:t>FILLED</w:t>
      </w:r>
      <w:r>
        <w:rPr>
          <w:rFonts w:cs="Arial" w:hAnsi="Arial" w:eastAsia="Arial" w:ascii="Arial"/>
          <w:b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sz w:val="14"/>
          <w:szCs w:val="14"/>
        </w:rPr>
        <w:t>IN</w:t>
      </w:r>
      <w:r>
        <w:rPr>
          <w:rFonts w:cs="Arial" w:hAnsi="Arial" w:eastAsia="Arial" w:ascii="Arial"/>
          <w:b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sz w:val="14"/>
          <w:szCs w:val="14"/>
        </w:rPr>
        <w:t>BY</w:t>
      </w:r>
      <w:r>
        <w:rPr>
          <w:rFonts w:cs="Arial" w:hAnsi="Arial" w:eastAsia="Arial" w:ascii="Arial"/>
          <w:b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sz w:val="14"/>
          <w:szCs w:val="14"/>
        </w:rPr>
        <w:t>THE</w:t>
      </w:r>
      <w:r>
        <w:rPr>
          <w:rFonts w:cs="Arial" w:hAnsi="Arial" w:eastAsia="Arial" w:ascii="Arial"/>
          <w:b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sz w:val="14"/>
          <w:szCs w:val="14"/>
        </w:rPr>
        <w:t>HOSPITAL</w:t>
      </w:r>
      <w:r>
        <w:rPr>
          <w:rFonts w:cs="Arial" w:hAnsi="Arial" w:eastAsia="Arial" w:ascii="Arial"/>
          <w:w w:val="100"/>
          <w:sz w:val="14"/>
          <w:szCs w:val="14"/>
        </w:rPr>
      </w:r>
    </w:p>
    <w:p>
      <w:pPr>
        <w:rPr>
          <w:rFonts w:cs="Arial" w:hAnsi="Arial" w:eastAsia="Arial" w:ascii="Arial"/>
          <w:sz w:val="14"/>
          <w:szCs w:val="14"/>
        </w:rPr>
        <w:jc w:val="center"/>
        <w:spacing w:lineRule="exact" w:line="160"/>
        <w:ind w:left="211" w:right="210"/>
      </w:pPr>
      <w:r>
        <w:rPr>
          <w:rFonts w:cs="Arial" w:hAnsi="Arial" w:eastAsia="Arial" w:ascii="Arial"/>
          <w:b/>
          <w:w w:val="107"/>
          <w:sz w:val="14"/>
          <w:szCs w:val="14"/>
        </w:rPr>
        <w:t>The</w:t>
      </w:r>
      <w:r>
        <w:rPr>
          <w:rFonts w:cs="Arial" w:hAnsi="Arial" w:eastAsia="Arial" w:ascii="Arial"/>
          <w:b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sz w:val="14"/>
          <w:szCs w:val="14"/>
        </w:rPr>
        <w:t>issue</w:t>
      </w:r>
      <w:r>
        <w:rPr>
          <w:rFonts w:cs="Arial" w:hAnsi="Arial" w:eastAsia="Arial" w:ascii="Arial"/>
          <w:b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sz w:val="14"/>
          <w:szCs w:val="14"/>
        </w:rPr>
        <w:t>of</w:t>
      </w:r>
      <w:r>
        <w:rPr>
          <w:rFonts w:cs="Arial" w:hAnsi="Arial" w:eastAsia="Arial" w:ascii="Arial"/>
          <w:b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sz w:val="14"/>
          <w:szCs w:val="14"/>
        </w:rPr>
        <w:t>this</w:t>
      </w:r>
      <w:r>
        <w:rPr>
          <w:rFonts w:cs="Arial" w:hAnsi="Arial" w:eastAsia="Arial" w:ascii="Arial"/>
          <w:b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sz w:val="14"/>
          <w:szCs w:val="14"/>
        </w:rPr>
        <w:t>Form</w:t>
      </w:r>
      <w:r>
        <w:rPr>
          <w:rFonts w:cs="Arial" w:hAnsi="Arial" w:eastAsia="Arial" w:ascii="Arial"/>
          <w:b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sz w:val="14"/>
          <w:szCs w:val="14"/>
        </w:rPr>
        <w:t>is</w:t>
      </w:r>
      <w:r>
        <w:rPr>
          <w:rFonts w:cs="Arial" w:hAnsi="Arial" w:eastAsia="Arial" w:ascii="Arial"/>
          <w:b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sz w:val="14"/>
          <w:szCs w:val="14"/>
        </w:rPr>
        <w:t>not</w:t>
      </w:r>
      <w:r>
        <w:rPr>
          <w:rFonts w:cs="Arial" w:hAnsi="Arial" w:eastAsia="Arial" w:ascii="Arial"/>
          <w:b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sz w:val="14"/>
          <w:szCs w:val="14"/>
        </w:rPr>
        <w:t>to</w:t>
      </w:r>
      <w:r>
        <w:rPr>
          <w:rFonts w:cs="Arial" w:hAnsi="Arial" w:eastAsia="Arial" w:ascii="Arial"/>
          <w:b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sz w:val="14"/>
          <w:szCs w:val="14"/>
        </w:rPr>
        <w:t>be</w:t>
      </w:r>
      <w:r>
        <w:rPr>
          <w:rFonts w:cs="Arial" w:hAnsi="Arial" w:eastAsia="Arial" w:ascii="Arial"/>
          <w:b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sz w:val="14"/>
          <w:szCs w:val="14"/>
        </w:rPr>
        <w:t>taken</w:t>
      </w:r>
      <w:r>
        <w:rPr>
          <w:rFonts w:cs="Arial" w:hAnsi="Arial" w:eastAsia="Arial" w:ascii="Arial"/>
          <w:b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sz w:val="14"/>
          <w:szCs w:val="14"/>
        </w:rPr>
        <w:t>as</w:t>
      </w:r>
      <w:r>
        <w:rPr>
          <w:rFonts w:cs="Arial" w:hAnsi="Arial" w:eastAsia="Arial" w:ascii="Arial"/>
          <w:b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sz w:val="14"/>
          <w:szCs w:val="14"/>
        </w:rPr>
        <w:t>an</w:t>
      </w:r>
      <w:r>
        <w:rPr>
          <w:rFonts w:cs="Arial" w:hAnsi="Arial" w:eastAsia="Arial" w:ascii="Arial"/>
          <w:b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sz w:val="14"/>
          <w:szCs w:val="14"/>
        </w:rPr>
        <w:t>admission</w:t>
      </w:r>
      <w:r>
        <w:rPr>
          <w:rFonts w:cs="Arial" w:hAnsi="Arial" w:eastAsia="Arial" w:ascii="Arial"/>
          <w:b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sz w:val="14"/>
          <w:szCs w:val="14"/>
        </w:rPr>
        <w:t>of</w:t>
      </w:r>
      <w:r>
        <w:rPr>
          <w:rFonts w:cs="Arial" w:hAnsi="Arial" w:eastAsia="Arial" w:ascii="Arial"/>
          <w:b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sz w:val="14"/>
          <w:szCs w:val="14"/>
        </w:rPr>
        <w:t>liability</w:t>
      </w:r>
      <w:r>
        <w:rPr>
          <w:rFonts w:cs="Arial" w:hAnsi="Arial" w:eastAsia="Arial" w:ascii="Arial"/>
          <w:w w:val="100"/>
          <w:sz w:val="14"/>
          <w:szCs w:val="14"/>
        </w:rPr>
      </w:r>
    </w:p>
    <w:p>
      <w:pPr>
        <w:rPr>
          <w:rFonts w:cs="Arial" w:hAnsi="Arial" w:eastAsia="Arial" w:ascii="Arial"/>
          <w:sz w:val="14"/>
          <w:szCs w:val="14"/>
        </w:rPr>
        <w:jc w:val="center"/>
        <w:spacing w:lineRule="exact" w:line="160"/>
        <w:ind w:left="-31" w:right="-31"/>
      </w:pPr>
      <w:r>
        <w:pict>
          <v:group style="position:absolute;margin-left:349.039pt;margin-top:72.0698pt;width:217.353pt;height:9.9615pt;mso-position-horizontal-relative:page;mso-position-vertical-relative:page;z-index:-2404" coordorigin="6981,1441" coordsize="4347,199">
            <v:shape style="position:absolute;left:6986;top:1446;width:191;height:189" coordorigin="6986,1446" coordsize="191,189" path="m6986,1446l7177,1446,7177,1636,6986,1636,6986,1446xe" filled="f" stroked="t" strokeweight="0.5pt" strokecolor="#000000">
              <v:path arrowok="t"/>
            </v:shape>
            <v:shape style="position:absolute;left:7230;top:1446;width:191;height:189" coordorigin="7230,1446" coordsize="191,189" path="m7230,1446l7421,1446,7421,1636,7230,1636,7230,1446xe" filled="f" stroked="t" strokeweight="0.5pt" strokecolor="#000000">
              <v:path arrowok="t"/>
            </v:shape>
            <v:shape style="position:absolute;left:7474;top:1446;width:191;height:189" coordorigin="7474,1446" coordsize="191,189" path="m7474,1446l7665,1446,7665,1636,7474,1636,7474,1446xe" filled="f" stroked="t" strokeweight="0.5pt" strokecolor="#000000">
              <v:path arrowok="t"/>
            </v:shape>
            <v:shape style="position:absolute;left:7717;top:1446;width:191;height:189" coordorigin="7717,1446" coordsize="191,189" path="m7717,1446l7909,1446,7909,1636,7717,1636,7717,1446xe" filled="f" stroked="t" strokeweight="0.5pt" strokecolor="#000000">
              <v:path arrowok="t"/>
            </v:shape>
            <v:shape style="position:absolute;left:7961;top:1446;width:191;height:189" coordorigin="7961,1446" coordsize="191,189" path="m7961,1446l8152,1446,8152,1636,7961,1636,7961,1446xe" filled="f" stroked="t" strokeweight="0.5pt" strokecolor="#000000">
              <v:path arrowok="t"/>
            </v:shape>
            <v:shape style="position:absolute;left:8205;top:1446;width:191;height:189" coordorigin="8205,1446" coordsize="191,189" path="m8205,1446l8396,1446,8396,1636,8205,1636,8205,1446xe" filled="f" stroked="t" strokeweight="0.5pt" strokecolor="#000000">
              <v:path arrowok="t"/>
            </v:shape>
            <v:shape style="position:absolute;left:8449;top:1446;width:191;height:189" coordorigin="8449,1446" coordsize="191,189" path="m8449,1446l8640,1446,8640,1636,8449,1636,8449,1446xe" filled="f" stroked="t" strokeweight="0.5pt" strokecolor="#000000">
              <v:path arrowok="t"/>
            </v:shape>
            <v:shape style="position:absolute;left:8693;top:1446;width:191;height:189" coordorigin="8693,1446" coordsize="191,189" path="m8693,1446l8884,1446,8884,1636,8693,1636,8693,1446xe" filled="f" stroked="t" strokeweight="0.5pt" strokecolor="#000000">
              <v:path arrowok="t"/>
            </v:shape>
            <v:shape style="position:absolute;left:8937;top:1446;width:191;height:189" coordorigin="8937,1446" coordsize="191,189" path="m8937,1446l9128,1446,9128,1636,8937,1636,8937,1446xe" filled="f" stroked="t" strokeweight="0.5pt" strokecolor="#000000">
              <v:path arrowok="t"/>
            </v:shape>
            <v:shape style="position:absolute;left:9181;top:1446;width:191;height:189" coordorigin="9181,1446" coordsize="191,189" path="m9181,1446l9372,1446,9372,1636,9181,1636,9181,1446xe" filled="f" stroked="t" strokeweight="0.5pt" strokecolor="#000000">
              <v:path arrowok="t"/>
            </v:shape>
            <v:shape style="position:absolute;left:9425;top:1446;width:191;height:189" coordorigin="9425,1446" coordsize="191,189" path="m9425,1446l9616,1446,9616,1636,9425,1636,9425,1446xe" filled="f" stroked="t" strokeweight="0.5pt" strokecolor="#000000">
              <v:path arrowok="t"/>
            </v:shape>
            <v:shape style="position:absolute;left:9668;top:1446;width:191;height:189" coordorigin="9668,1446" coordsize="191,189" path="m9668,1446l9860,1446,9860,1636,9668,1636,9668,1446xe" filled="f" stroked="t" strokeweight="0.5pt" strokecolor="#000000">
              <v:path arrowok="t"/>
            </v:shape>
            <v:shape style="position:absolute;left:9912;top:1446;width:191;height:189" coordorigin="9912,1446" coordsize="191,189" path="m9912,1446l10103,1446,10103,1636,9912,1636,9912,1446xe" filled="f" stroked="t" strokeweight="0.5pt" strokecolor="#000000">
              <v:path arrowok="t"/>
            </v:shape>
            <v:shape style="position:absolute;left:10156;top:1446;width:191;height:189" coordorigin="10156,1446" coordsize="191,189" path="m10156,1446l10347,1446,10347,1636,10156,1636,10156,1446xe" filled="f" stroked="t" strokeweight="0.5pt" strokecolor="#000000">
              <v:path arrowok="t"/>
            </v:shape>
            <v:shape style="position:absolute;left:10400;top:1446;width:191;height:189" coordorigin="10400,1446" coordsize="191,189" path="m10400,1446l10591,1446,10591,1636,10400,1636,10400,1446xe" filled="f" stroked="t" strokeweight="0.5pt" strokecolor="#000000">
              <v:path arrowok="t"/>
            </v:shape>
            <v:shape style="position:absolute;left:10644;top:1446;width:191;height:189" coordorigin="10644,1446" coordsize="191,189" path="m10644,1446l10835,1446,10835,1636,10644,1636,10644,1446xe" filled="f" stroked="t" strokeweight="0.5pt" strokecolor="#000000">
              <v:path arrowok="t"/>
            </v:shape>
            <v:shape style="position:absolute;left:10888;top:1446;width:191;height:189" coordorigin="10888,1446" coordsize="191,189" path="m10888,1446l11079,1446,11079,1636,10888,1636,10888,1446xe" filled="f" stroked="t" strokeweight="0.5pt" strokecolor="#000000">
              <v:path arrowok="t"/>
            </v:shape>
            <v:shape style="position:absolute;left:11132;top:1446;width:191;height:189" coordorigin="11132,1446" coordsize="191,189" path="m11132,1446l11323,1446,11323,1636,11132,1636,11132,1446xe" filled="f" stroked="t" strokeweight="0.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w w:val="107"/>
          <w:sz w:val="14"/>
          <w:szCs w:val="14"/>
        </w:rPr>
        <w:t>Please</w:t>
      </w:r>
      <w:r>
        <w:rPr>
          <w:rFonts w:cs="Arial" w:hAnsi="Arial" w:eastAsia="Arial" w:ascii="Arial"/>
          <w:b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sz w:val="14"/>
          <w:szCs w:val="14"/>
        </w:rPr>
        <w:t>include</w:t>
      </w:r>
      <w:r>
        <w:rPr>
          <w:rFonts w:cs="Arial" w:hAnsi="Arial" w:eastAsia="Arial" w:ascii="Arial"/>
          <w:b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sz w:val="14"/>
          <w:szCs w:val="14"/>
        </w:rPr>
        <w:t>the</w:t>
      </w:r>
      <w:r>
        <w:rPr>
          <w:rFonts w:cs="Arial" w:hAnsi="Arial" w:eastAsia="Arial" w:ascii="Arial"/>
          <w:b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sz w:val="14"/>
          <w:szCs w:val="14"/>
        </w:rPr>
        <w:t>original</w:t>
      </w:r>
      <w:r>
        <w:rPr>
          <w:rFonts w:cs="Arial" w:hAnsi="Arial" w:eastAsia="Arial" w:ascii="Arial"/>
          <w:b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sz w:val="14"/>
          <w:szCs w:val="14"/>
        </w:rPr>
        <w:t>preauthorization</w:t>
      </w:r>
      <w:r>
        <w:rPr>
          <w:rFonts w:cs="Arial" w:hAnsi="Arial" w:eastAsia="Arial" w:ascii="Arial"/>
          <w:b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sz w:val="14"/>
          <w:szCs w:val="14"/>
        </w:rPr>
        <w:t>request</w:t>
      </w:r>
      <w:r>
        <w:rPr>
          <w:rFonts w:cs="Arial" w:hAnsi="Arial" w:eastAsia="Arial" w:ascii="Arial"/>
          <w:b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sz w:val="14"/>
          <w:szCs w:val="14"/>
        </w:rPr>
        <w:t>form</w:t>
      </w:r>
      <w:r>
        <w:rPr>
          <w:rFonts w:cs="Arial" w:hAnsi="Arial" w:eastAsia="Arial" w:ascii="Arial"/>
          <w:b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sz w:val="14"/>
          <w:szCs w:val="14"/>
        </w:rPr>
        <w:t>in</w:t>
      </w:r>
      <w:r>
        <w:rPr>
          <w:rFonts w:cs="Arial" w:hAnsi="Arial" w:eastAsia="Arial" w:ascii="Arial"/>
          <w:b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sz w:val="14"/>
          <w:szCs w:val="14"/>
        </w:rPr>
        <w:t>lieu</w:t>
      </w:r>
      <w:r>
        <w:rPr>
          <w:rFonts w:cs="Arial" w:hAnsi="Arial" w:eastAsia="Arial" w:ascii="Arial"/>
          <w:b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sz w:val="14"/>
          <w:szCs w:val="14"/>
        </w:rPr>
        <w:t>of</w:t>
      </w:r>
      <w:r>
        <w:rPr>
          <w:rFonts w:cs="Arial" w:hAnsi="Arial" w:eastAsia="Arial" w:ascii="Arial"/>
          <w:b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sz w:val="14"/>
          <w:szCs w:val="14"/>
        </w:rPr>
        <w:t>PART</w:t>
      </w:r>
      <w:r>
        <w:rPr>
          <w:rFonts w:cs="Arial" w:hAnsi="Arial" w:eastAsia="Arial" w:ascii="Arial"/>
          <w:b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sz w:val="14"/>
          <w:szCs w:val="14"/>
        </w:rPr>
        <w:t>A</w:t>
      </w:r>
      <w:r>
        <w:rPr>
          <w:rFonts w:cs="Arial" w:hAnsi="Arial" w:eastAsia="Arial" w:ascii="Arial"/>
          <w:w w:val="100"/>
          <w:sz w:val="14"/>
          <w:szCs w:val="14"/>
        </w:rPr>
      </w:r>
    </w:p>
    <w:p>
      <w:pPr>
        <w:rPr>
          <w:sz w:val="12"/>
          <w:szCs w:val="12"/>
        </w:rPr>
        <w:jc w:val="left"/>
        <w:spacing w:before="7" w:lineRule="exact" w:line="120"/>
      </w:pPr>
      <w:r>
        <w:br w:type="column"/>
      </w: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ectPr>
          <w:pgSz w:w="11920" w:h="16840"/>
          <w:pgMar w:top="320" w:bottom="280" w:left="620" w:right="520"/>
          <w:cols w:num="3" w:equalWidth="off">
            <w:col w:w="1568" w:space="1233"/>
            <w:col w:w="5332" w:space="548"/>
            <w:col w:w="2099"/>
          </w:cols>
        </w:sectPr>
      </w:pPr>
      <w:r>
        <w:rPr>
          <w:rFonts w:cs="Arial" w:hAnsi="Arial" w:eastAsia="Arial" w:ascii="Arial"/>
          <w:b/>
          <w:w w:val="107"/>
          <w:sz w:val="12"/>
          <w:szCs w:val="12"/>
        </w:rPr>
        <w:t>(To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7"/>
          <w:sz w:val="12"/>
          <w:szCs w:val="12"/>
        </w:rPr>
        <w:t>be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7"/>
          <w:sz w:val="12"/>
          <w:szCs w:val="12"/>
        </w:rPr>
        <w:t>Filled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7"/>
          <w:sz w:val="12"/>
          <w:szCs w:val="12"/>
        </w:rPr>
        <w:t>in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7"/>
          <w:sz w:val="12"/>
          <w:szCs w:val="12"/>
        </w:rPr>
        <w:t>block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7"/>
          <w:sz w:val="12"/>
          <w:szCs w:val="12"/>
        </w:rPr>
        <w:t>letters)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before="23" w:lineRule="exact" w:line="140"/>
        <w:ind w:left="139"/>
        <w:sectPr>
          <w:type w:val="continuous"/>
          <w:pgSz w:w="11920" w:h="16840"/>
          <w:pgMar w:top="1420" w:bottom="280" w:left="620" w:right="520"/>
        </w:sectPr>
      </w:pPr>
      <w:r>
        <w:pict>
          <v:group style="position:absolute;margin-left:104.667pt;margin-top:0.828816pt;width:241.74pt;height:9.9615pt;mso-position-horizontal-relative:page;mso-position-vertical-relative:paragraph;z-index:-2405" coordorigin="2093,17" coordsize="4835,199">
            <v:shape style="position:absolute;left:2098;top:22;width:191;height:189" coordorigin="2098,22" coordsize="191,189" path="m2098,22l2290,22,2290,211,2098,211,2098,22xe" filled="f" stroked="t" strokeweight="0.5pt" strokecolor="#000000">
              <v:path arrowok="t"/>
            </v:shape>
            <v:shape style="position:absolute;left:2342;top:22;width:191;height:189" coordorigin="2342,22" coordsize="191,189" path="m2342,22l2533,22,2533,211,2342,211,2342,22xe" filled="f" stroked="t" strokeweight="0.5pt" strokecolor="#000000">
              <v:path arrowok="t"/>
            </v:shape>
            <v:shape style="position:absolute;left:2586;top:22;width:191;height:189" coordorigin="2586,22" coordsize="191,189" path="m2586,22l2777,22,2777,211,2586,211,2586,22xe" filled="f" stroked="t" strokeweight="0.5pt" strokecolor="#000000">
              <v:path arrowok="t"/>
            </v:shape>
            <v:shape style="position:absolute;left:2830;top:22;width:191;height:189" coordorigin="2830,22" coordsize="191,189" path="m2830,22l3021,22,3021,211,2830,211,2830,22xe" filled="f" stroked="t" strokeweight="0.5pt" strokecolor="#000000">
              <v:path arrowok="t"/>
            </v:shape>
            <v:shape style="position:absolute;left:3074;top:22;width:191;height:189" coordorigin="3074,22" coordsize="191,189" path="m3074,22l3265,22,3265,211,3074,211,3074,22xe" filled="f" stroked="t" strokeweight="0.5pt" strokecolor="#000000">
              <v:path arrowok="t"/>
            </v:shape>
            <v:shape style="position:absolute;left:3318;top:22;width:191;height:189" coordorigin="3318,22" coordsize="191,189" path="m3318,22l3509,22,3509,211,3318,211,3318,22xe" filled="f" stroked="t" strokeweight="0.5pt" strokecolor="#000000">
              <v:path arrowok="t"/>
            </v:shape>
            <v:shape style="position:absolute;left:3562;top:22;width:191;height:189" coordorigin="3562,22" coordsize="191,189" path="m3562,22l3753,22,3753,211,3562,211,3562,22xe" filled="f" stroked="t" strokeweight="0.5pt" strokecolor="#000000">
              <v:path arrowok="t"/>
            </v:shape>
            <v:shape style="position:absolute;left:3805;top:22;width:191;height:189" coordorigin="3805,22" coordsize="191,189" path="m3805,22l3997,22,3997,211,3805,211,3805,22xe" filled="f" stroked="t" strokeweight="0.5pt" strokecolor="#000000">
              <v:path arrowok="t"/>
            </v:shape>
            <v:shape style="position:absolute;left:4049;top:22;width:191;height:189" coordorigin="4049,22" coordsize="191,189" path="m4049,22l4241,22,4241,211,4049,211,4049,22xe" filled="f" stroked="t" strokeweight="0.5pt" strokecolor="#000000">
              <v:path arrowok="t"/>
            </v:shape>
            <v:shape style="position:absolute;left:4293;top:22;width:191;height:189" coordorigin="4293,22" coordsize="191,189" path="m4293,22l4484,22,4484,211,4293,211,4293,22xe" filled="f" stroked="t" strokeweight="0.5pt" strokecolor="#000000">
              <v:path arrowok="t"/>
            </v:shape>
            <v:shape style="position:absolute;left:4537;top:22;width:191;height:189" coordorigin="4537,22" coordsize="191,189" path="m4537,22l4728,22,4728,211,4537,211,4537,22xe" filled="f" stroked="t" strokeweight="0.5pt" strokecolor="#000000">
              <v:path arrowok="t"/>
            </v:shape>
            <v:shape style="position:absolute;left:4781;top:22;width:191;height:189" coordorigin="4781,22" coordsize="191,189" path="m4781,22l4972,22,4972,211,4781,211,4781,22xe" filled="f" stroked="t" strokeweight="0.5pt" strokecolor="#000000">
              <v:path arrowok="t"/>
            </v:shape>
            <v:shape style="position:absolute;left:5025;top:22;width:191;height:189" coordorigin="5025,22" coordsize="191,189" path="m5025,22l5216,22,5216,211,5025,211,5025,22xe" filled="f" stroked="t" strokeweight="0.5pt" strokecolor="#000000">
              <v:path arrowok="t"/>
            </v:shape>
            <v:shape style="position:absolute;left:5269;top:22;width:191;height:189" coordorigin="5269,22" coordsize="191,189" path="m5269,22l5460,22,5460,211,5269,211,5269,22xe" filled="f" stroked="t" strokeweight="0.5pt" strokecolor="#000000">
              <v:path arrowok="t"/>
            </v:shape>
            <v:shape style="position:absolute;left:5513;top:22;width:191;height:189" coordorigin="5513,22" coordsize="191,189" path="m5513,22l5704,22,5704,211,5513,211,5513,22xe" filled="f" stroked="t" strokeweight="0.5pt" strokecolor="#000000">
              <v:path arrowok="t"/>
            </v:shape>
            <v:shape style="position:absolute;left:5756;top:22;width:191;height:189" coordorigin="5756,22" coordsize="191,189" path="m5756,22l5948,22,5948,211,5756,211,5756,22xe" filled="f" stroked="t" strokeweight="0.5pt" strokecolor="#000000">
              <v:path arrowok="t"/>
            </v:shape>
            <v:shape style="position:absolute;left:6000;top:22;width:191;height:189" coordorigin="6000,22" coordsize="191,189" path="m6000,22l6192,22,6192,211,6000,211,6000,22xe" filled="f" stroked="t" strokeweight="0.5pt" strokecolor="#000000">
              <v:path arrowok="t"/>
            </v:shape>
            <v:shape style="position:absolute;left:6244;top:22;width:191;height:189" coordorigin="6244,22" coordsize="191,189" path="m6244,22l6435,22,6435,211,6244,211,6244,22xe" filled="f" stroked="t" strokeweight="0.5pt" strokecolor="#000000">
              <v:path arrowok="t"/>
            </v:shape>
            <v:shape style="position:absolute;left:6488;top:22;width:191;height:189" coordorigin="6488,22" coordsize="191,189" path="m6488,22l6679,22,6679,211,6488,211,6488,22xe" filled="f" stroked="t" strokeweight="0.5pt" strokecolor="#000000">
              <v:path arrowok="t"/>
            </v:shape>
            <v:shape style="position:absolute;left:6732;top:22;width:191;height:189" coordorigin="6732,22" coordsize="191,189" path="m6732,22l6923,22,6923,211,6732,211,6732,22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107"/>
          <w:sz w:val="12"/>
          <w:szCs w:val="12"/>
        </w:rPr>
        <w:t>a)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Name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of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the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hospital: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ind w:left="139"/>
      </w:pPr>
      <w:r>
        <w:pict>
          <v:group style="position:absolute;margin-left:104.667pt;margin-top:-1.40068pt;width:107.61pt;height:9.9615pt;mso-position-horizontal-relative:page;mso-position-vertical-relative:paragraph;z-index:-2403" coordorigin="2093,-28" coordsize="2152,199">
            <v:shape style="position:absolute;left:2098;top:-23;width:191;height:189" coordorigin="2098,-23" coordsize="191,189" path="m2098,-23l2290,-23,2290,166,2098,166,2098,-23xe" filled="f" stroked="t" strokeweight="0.5pt" strokecolor="#000000">
              <v:path arrowok="t"/>
            </v:shape>
            <v:shape style="position:absolute;left:2342;top:-23;width:191;height:189" coordorigin="2342,-23" coordsize="191,189" path="m2342,-23l2533,-23,2533,166,2342,166,2342,-23xe" filled="f" stroked="t" strokeweight="0.5pt" strokecolor="#000000">
              <v:path arrowok="t"/>
            </v:shape>
            <v:shape style="position:absolute;left:2586;top:-23;width:191;height:189" coordorigin="2586,-23" coordsize="191,189" path="m2586,-23l2777,-23,2777,166,2586,166,2586,-23xe" filled="f" stroked="t" strokeweight="0.5pt" strokecolor="#000000">
              <v:path arrowok="t"/>
            </v:shape>
            <v:shape style="position:absolute;left:2830;top:-23;width:191;height:189" coordorigin="2830,-23" coordsize="191,189" path="m2830,-23l3021,-23,3021,166,2830,166,2830,-23xe" filled="f" stroked="t" strokeweight="0.5pt" strokecolor="#000000">
              <v:path arrowok="t"/>
            </v:shape>
            <v:shape style="position:absolute;left:3074;top:-23;width:191;height:189" coordorigin="3074,-23" coordsize="191,189" path="m3074,-23l3265,-23,3265,166,3074,166,3074,-23xe" filled="f" stroked="t" strokeweight="0.5pt" strokecolor="#000000">
              <v:path arrowok="t"/>
            </v:shape>
            <v:shape style="position:absolute;left:3318;top:-23;width:191;height:189" coordorigin="3318,-23" coordsize="191,189" path="m3318,-23l3509,-23,3509,166,3318,166,3318,-23xe" filled="f" stroked="t" strokeweight="0.5pt" strokecolor="#000000">
              <v:path arrowok="t"/>
            </v:shape>
            <v:shape style="position:absolute;left:3562;top:-23;width:191;height:189" coordorigin="3562,-23" coordsize="191,189" path="m3562,-23l3753,-23,3753,166,3562,166,3562,-23xe" filled="f" stroked="t" strokeweight="0.5pt" strokecolor="#000000">
              <v:path arrowok="t"/>
            </v:shape>
            <v:shape style="position:absolute;left:3805;top:-23;width:191;height:189" coordorigin="3805,-23" coordsize="191,189" path="m3805,-23l3997,-23,3997,166,3805,166,3805,-23xe" filled="f" stroked="t" strokeweight="0.5pt" strokecolor="#000000">
              <v:path arrowok="t"/>
            </v:shape>
            <v:shape style="position:absolute;left:4049;top:-23;width:191;height:189" coordorigin="4049,-23" coordsize="191,189" path="m4049,-23l4241,-23,4241,166,4049,166,4049,-23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107"/>
          <w:sz w:val="12"/>
          <w:szCs w:val="12"/>
        </w:rPr>
        <w:t>a)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Hospital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ID: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ind w:left="129" w:right="-45"/>
      </w:pPr>
      <w:r>
        <w:rPr>
          <w:rFonts w:cs="Arial Black" w:hAnsi="Arial Black" w:eastAsia="Arial Black" w:ascii="Arial Black"/>
          <w:w w:val="107"/>
          <w:sz w:val="12"/>
          <w:szCs w:val="12"/>
        </w:rPr>
        <w:t>c)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Name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of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the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treating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doctor: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sz w:val="13"/>
          <w:szCs w:val="13"/>
        </w:rPr>
        <w:jc w:val="left"/>
        <w:spacing w:before="10" w:lineRule="exact" w:line="120"/>
      </w:pPr>
      <w:r>
        <w:rPr>
          <w:sz w:val="13"/>
          <w:szCs w:val="13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lineRule="exact" w:line="160"/>
        <w:ind w:left="126"/>
      </w:pPr>
      <w:r>
        <w:rPr>
          <w:rFonts w:cs="Arial Black" w:hAnsi="Arial Black" w:eastAsia="Arial Black" w:ascii="Arial Black"/>
          <w:w w:val="107"/>
          <w:sz w:val="12"/>
          <w:szCs w:val="12"/>
        </w:rPr>
        <w:t>e)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Qualification: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br w:type="column"/>
      </w:r>
      <w:r>
        <w:rPr>
          <w:sz w:val="16"/>
          <w:szCs w:val="16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ind w:left="2437"/>
      </w:pPr>
      <w:r>
        <w:pict>
          <v:group style="position:absolute;margin-left:342.414pt;margin-top:0.816216pt;width:7.149pt;height:7.0753pt;mso-position-horizontal-relative:page;mso-position-vertical-relative:paragraph;z-index:-2402" coordorigin="6848,16" coordsize="143,142">
            <v:shape style="position:absolute;left:6848;top:16;width:143;height:142" coordorigin="6848,16" coordsize="143,142" path="m6848,16l6991,16,6991,158,6848,158,6848,16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413.333pt;margin-top:0.816216pt;width:7.149pt;height:7.0753pt;mso-position-horizontal-relative:page;mso-position-vertical-relative:paragraph;z-index:-2401" coordorigin="8267,16" coordsize="143,142">
            <v:shape style="position:absolute;left:8267;top:16;width:143;height:142" coordorigin="8267,16" coordsize="143,142" path="m8267,16l8410,16,8410,158,8267,158,8267,16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107"/>
          <w:sz w:val="12"/>
          <w:szCs w:val="12"/>
        </w:rPr>
        <w:t>c)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Type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of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Hospital:</w:t>
      </w:r>
      <w:r>
        <w:rPr>
          <w:rFonts w:cs="Arial Black" w:hAnsi="Arial Black" w:eastAsia="Arial Black" w:ascii="Arial Black"/>
          <w:w w:val="100"/>
          <w:sz w:val="12"/>
          <w:szCs w:val="12"/>
        </w:rPr>
        <w:t>         </w:t>
      </w:r>
      <w:r>
        <w:rPr>
          <w:rFonts w:cs="Arial Black" w:hAnsi="Arial Black" w:eastAsia="Arial Black" w:ascii="Arial Black"/>
          <w:w w:val="107"/>
          <w:sz w:val="12"/>
          <w:szCs w:val="12"/>
        </w:rPr>
        <w:t>Network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:</w:t>
      </w:r>
      <w:r>
        <w:rPr>
          <w:rFonts w:cs="Arial Black" w:hAnsi="Arial Black" w:eastAsia="Arial Black" w:ascii="Arial Black"/>
          <w:w w:val="100"/>
          <w:sz w:val="12"/>
          <w:szCs w:val="12"/>
        </w:rPr>
        <w:t>                  </w:t>
      </w:r>
      <w:r>
        <w:rPr>
          <w:rFonts w:cs="Arial Black" w:hAnsi="Arial Black" w:eastAsia="Arial Black" w:ascii="Arial Black"/>
          <w:w w:val="107"/>
          <w:sz w:val="12"/>
          <w:szCs w:val="12"/>
        </w:rPr>
        <w:t>Non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Network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:</w:t>
      </w:r>
      <w:r>
        <w:rPr>
          <w:rFonts w:cs="Arial Black" w:hAnsi="Arial Black" w:eastAsia="Arial Black" w:ascii="Arial Black"/>
          <w:w w:val="100"/>
          <w:sz w:val="12"/>
          <w:szCs w:val="12"/>
        </w:rPr>
        <w:t>                     </w:t>
      </w:r>
      <w:r>
        <w:rPr>
          <w:rFonts w:cs="Arial Black" w:hAnsi="Arial Black" w:eastAsia="Arial Black" w:ascii="Arial Black"/>
          <w:w w:val="107"/>
          <w:sz w:val="12"/>
          <w:szCs w:val="12"/>
        </w:rPr>
        <w:t>(if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non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network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fill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section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E)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</w:pPr>
      <w:r>
        <w:pict>
          <v:group style="position:absolute;margin-left:116.86pt;margin-top:-1.83117pt;width:229.547pt;height:9.9615pt;mso-position-horizontal-relative:page;mso-position-vertical-relative:paragraph;z-index:-2399" coordorigin="2337,-37" coordsize="4591,199">
            <v:shape style="position:absolute;left:2342;top:-32;width:191;height:189" coordorigin="2342,-32" coordsize="191,189" path="m2342,-32l2533,-32,2533,158,2342,158,2342,-32xe" filled="f" stroked="t" strokeweight="0.5pt" strokecolor="#000000">
              <v:path arrowok="t"/>
            </v:shape>
            <v:shape style="position:absolute;left:2586;top:-32;width:191;height:189" coordorigin="2586,-32" coordsize="191,189" path="m2586,-32l2777,-32,2777,158,2586,158,2586,-32xe" filled="f" stroked="t" strokeweight="0.5pt" strokecolor="#000000">
              <v:path arrowok="t"/>
            </v:shape>
            <v:shape style="position:absolute;left:2830;top:-32;width:191;height:189" coordorigin="2830,-32" coordsize="191,189" path="m2830,-32l3021,-32,3021,158,2830,158,2830,-32xe" filled="f" stroked="t" strokeweight="0.5pt" strokecolor="#000000">
              <v:path arrowok="t"/>
            </v:shape>
            <v:shape style="position:absolute;left:3074;top:-32;width:191;height:189" coordorigin="3074,-32" coordsize="191,189" path="m3074,-32l3265,-32,3265,158,3074,158,3074,-32xe" filled="f" stroked="t" strokeweight="0.5pt" strokecolor="#000000">
              <v:path arrowok="t"/>
            </v:shape>
            <v:shape style="position:absolute;left:3318;top:-32;width:191;height:189" coordorigin="3318,-32" coordsize="191,189" path="m3318,-32l3509,-32,3509,158,3318,158,3318,-32xe" filled="f" stroked="t" strokeweight="0.5pt" strokecolor="#000000">
              <v:path arrowok="t"/>
            </v:shape>
            <v:shape style="position:absolute;left:3562;top:-32;width:191;height:189" coordorigin="3562,-32" coordsize="191,189" path="m3562,-32l3753,-32,3753,158,3562,158,3562,-32xe" filled="f" stroked="t" strokeweight="0.5pt" strokecolor="#000000">
              <v:path arrowok="t"/>
            </v:shape>
            <v:shape style="position:absolute;left:3805;top:-32;width:191;height:189" coordorigin="3805,-32" coordsize="191,189" path="m3805,-32l3997,-32,3997,158,3805,158,3805,-32xe" filled="f" stroked="t" strokeweight="0.5pt" strokecolor="#000000">
              <v:path arrowok="t"/>
            </v:shape>
            <v:shape style="position:absolute;left:4049;top:-32;width:191;height:189" coordorigin="4049,-32" coordsize="191,189" path="m4049,-32l4241,-32,4241,158,4049,158,4049,-32xe" filled="f" stroked="t" strokeweight="0.5pt" strokecolor="#000000">
              <v:path arrowok="t"/>
            </v:shape>
            <v:shape style="position:absolute;left:4293;top:-32;width:191;height:189" coordorigin="4293,-32" coordsize="191,189" path="m4293,-32l4484,-32,4484,158,4293,158,4293,-32xe" filled="f" stroked="t" strokeweight="0.5pt" strokecolor="#000000">
              <v:path arrowok="t"/>
            </v:shape>
            <v:shape style="position:absolute;left:4537;top:-32;width:191;height:189" coordorigin="4537,-32" coordsize="191,189" path="m4537,-32l4728,-32,4728,158,4537,158,4537,-32xe" filled="f" stroked="t" strokeweight="0.5pt" strokecolor="#000000">
              <v:path arrowok="t"/>
            </v:shape>
            <v:shape style="position:absolute;left:4781;top:-32;width:191;height:189" coordorigin="4781,-32" coordsize="191,189" path="m4781,-32l4972,-32,4972,158,4781,158,4781,-32xe" filled="f" stroked="t" strokeweight="0.5pt" strokecolor="#000000">
              <v:path arrowok="t"/>
            </v:shape>
            <v:shape style="position:absolute;left:5025;top:-32;width:191;height:189" coordorigin="5025,-32" coordsize="191,189" path="m5025,-32l5216,-32,5216,158,5025,158,5025,-32xe" filled="f" stroked="t" strokeweight="0.5pt" strokecolor="#000000">
              <v:path arrowok="t"/>
            </v:shape>
            <v:shape style="position:absolute;left:5269;top:-32;width:191;height:189" coordorigin="5269,-32" coordsize="191,189" path="m5269,-32l5460,-32,5460,158,5269,158,5269,-32xe" filled="f" stroked="t" strokeweight="0.5pt" strokecolor="#000000">
              <v:path arrowok="t"/>
            </v:shape>
            <v:shape style="position:absolute;left:5513;top:-32;width:191;height:189" coordorigin="5513,-32" coordsize="191,189" path="m5513,-32l5704,-32,5704,158,5513,158,5513,-32xe" filled="f" stroked="t" strokeweight="0.5pt" strokecolor="#000000">
              <v:path arrowok="t"/>
            </v:shape>
            <v:shape style="position:absolute;left:5756;top:-32;width:191;height:189" coordorigin="5756,-32" coordsize="191,189" path="m5756,-32l5948,-32,5948,158,5756,158,5756,-32xe" filled="f" stroked="t" strokeweight="0.5pt" strokecolor="#000000">
              <v:path arrowok="t"/>
            </v:shape>
            <v:shape style="position:absolute;left:6000;top:-32;width:191;height:189" coordorigin="6000,-32" coordsize="191,189" path="m6000,-32l6192,-32,6192,158,6000,158,6000,-32xe" filled="f" stroked="t" strokeweight="0.5pt" strokecolor="#000000">
              <v:path arrowok="t"/>
            </v:shape>
            <v:shape style="position:absolute;left:6244;top:-32;width:191;height:189" coordorigin="6244,-32" coordsize="191,189" path="m6244,-32l6435,-32,6435,158,6244,158,6244,-32xe" filled="f" stroked="t" strokeweight="0.5pt" strokecolor="#000000">
              <v:path arrowok="t"/>
            </v:shape>
            <v:shape style="position:absolute;left:6488;top:-32;width:191;height:189" coordorigin="6488,-32" coordsize="191,189" path="m6488,-32l6679,-32,6679,158,6488,158,6488,-32xe" filled="f" stroked="t" strokeweight="0.5pt" strokecolor="#000000">
              <v:path arrowok="t"/>
            </v:shape>
            <v:shape style="position:absolute;left:6732;top:-32;width:191;height:189" coordorigin="6732,-32" coordsize="191,189" path="m6732,-32l6923,-32,6923,158,6732,158,6732,-32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349.039pt;margin-top:-1.83117pt;width:217.353pt;height:9.9615pt;mso-position-horizontal-relative:page;mso-position-vertical-relative:paragraph;z-index:-2398" coordorigin="6981,-37" coordsize="4347,199">
            <v:shape style="position:absolute;left:6986;top:-32;width:191;height:189" coordorigin="6986,-32" coordsize="191,189" path="m6986,-32l7177,-32,7177,158,6986,158,6986,-32xe" filled="f" stroked="t" strokeweight="0.5pt" strokecolor="#000000">
              <v:path arrowok="t"/>
            </v:shape>
            <v:shape style="position:absolute;left:7230;top:-32;width:191;height:189" coordorigin="7230,-32" coordsize="191,189" path="m7230,-32l7421,-32,7421,158,7230,158,7230,-32xe" filled="f" stroked="t" strokeweight="0.5pt" strokecolor="#000000">
              <v:path arrowok="t"/>
            </v:shape>
            <v:shape style="position:absolute;left:7474;top:-32;width:191;height:189" coordorigin="7474,-32" coordsize="191,189" path="m7474,-32l7665,-32,7665,158,7474,158,7474,-32xe" filled="f" stroked="t" strokeweight="0.5pt" strokecolor="#000000">
              <v:path arrowok="t"/>
            </v:shape>
            <v:shape style="position:absolute;left:7717;top:-32;width:191;height:189" coordorigin="7717,-32" coordsize="191,189" path="m7717,-32l7909,-32,7909,158,7717,158,7717,-32xe" filled="f" stroked="t" strokeweight="0.5pt" strokecolor="#000000">
              <v:path arrowok="t"/>
            </v:shape>
            <v:shape style="position:absolute;left:7961;top:-32;width:191;height:189" coordorigin="7961,-32" coordsize="191,189" path="m7961,-32l8152,-32,8152,158,7961,158,7961,-32xe" filled="f" stroked="t" strokeweight="0.5pt" strokecolor="#000000">
              <v:path arrowok="t"/>
            </v:shape>
            <v:shape style="position:absolute;left:8205;top:-32;width:191;height:189" coordorigin="8205,-32" coordsize="191,189" path="m8205,-32l8396,-32,8396,158,8205,158,8205,-32xe" filled="f" stroked="t" strokeweight="0.5pt" strokecolor="#000000">
              <v:path arrowok="t"/>
            </v:shape>
            <v:shape style="position:absolute;left:8449;top:-32;width:191;height:189" coordorigin="8449,-32" coordsize="191,189" path="m8449,-32l8640,-32,8640,158,8449,158,8449,-32xe" filled="f" stroked="t" strokeweight="0.5pt" strokecolor="#000000">
              <v:path arrowok="t"/>
            </v:shape>
            <v:shape style="position:absolute;left:8693;top:-32;width:191;height:189" coordorigin="8693,-32" coordsize="191,189" path="m8693,-32l8884,-32,8884,158,8693,158,8693,-32xe" filled="f" stroked="t" strokeweight="0.5pt" strokecolor="#000000">
              <v:path arrowok="t"/>
            </v:shape>
            <v:shape style="position:absolute;left:8937;top:-32;width:191;height:189" coordorigin="8937,-32" coordsize="191,189" path="m8937,-32l9128,-32,9128,158,8937,158,8937,-32xe" filled="f" stroked="t" strokeweight="0.5pt" strokecolor="#000000">
              <v:path arrowok="t"/>
            </v:shape>
            <v:shape style="position:absolute;left:9181;top:-32;width:191;height:189" coordorigin="9181,-32" coordsize="191,189" path="m9181,-32l9372,-32,9372,158,9181,158,9181,-32xe" filled="f" stroked="t" strokeweight="0.5pt" strokecolor="#000000">
              <v:path arrowok="t"/>
            </v:shape>
            <v:shape style="position:absolute;left:9425;top:-32;width:191;height:189" coordorigin="9425,-32" coordsize="191,189" path="m9425,-32l9616,-32,9616,158,9425,158,9425,-32xe" filled="f" stroked="t" strokeweight="0.5pt" strokecolor="#000000">
              <v:path arrowok="t"/>
            </v:shape>
            <v:shape style="position:absolute;left:9668;top:-32;width:191;height:189" coordorigin="9668,-32" coordsize="191,189" path="m9668,-32l9860,-32,9860,158,9668,158,9668,-32xe" filled="f" stroked="t" strokeweight="0.5pt" strokecolor="#000000">
              <v:path arrowok="t"/>
            </v:shape>
            <v:shape style="position:absolute;left:9912;top:-32;width:191;height:189" coordorigin="9912,-32" coordsize="191,189" path="m9912,-32l10103,-32,10103,158,9912,158,9912,-32xe" filled="f" stroked="t" strokeweight="0.5pt" strokecolor="#000000">
              <v:path arrowok="t"/>
            </v:shape>
            <v:shape style="position:absolute;left:10156;top:-32;width:191;height:189" coordorigin="10156,-32" coordsize="191,189" path="m10156,-32l10347,-32,10347,158,10156,158,10156,-32xe" filled="f" stroked="t" strokeweight="0.5pt" strokecolor="#000000">
              <v:path arrowok="t"/>
            </v:shape>
            <v:shape style="position:absolute;left:10400;top:-32;width:191;height:189" coordorigin="10400,-32" coordsize="191,189" path="m10400,-32l10591,-32,10591,158,10400,158,10400,-32xe" filled="f" stroked="t" strokeweight="0.5pt" strokecolor="#000000">
              <v:path arrowok="t"/>
            </v:shape>
            <v:shape style="position:absolute;left:10644;top:-32;width:191;height:189" coordorigin="10644,-32" coordsize="191,189" path="m10644,-32l10835,-32,10835,158,10644,158,10644,-32xe" filled="f" stroked="t" strokeweight="0.5pt" strokecolor="#000000">
              <v:path arrowok="t"/>
            </v:shape>
            <v:shape style="position:absolute;left:10888;top:-32;width:191;height:189" coordorigin="10888,-32" coordsize="191,189" path="m10888,-32l11079,-32,11079,158,10888,158,10888,-32xe" filled="f" stroked="t" strokeweight="0.5pt" strokecolor="#000000">
              <v:path arrowok="t"/>
            </v:shape>
            <v:shape style="position:absolute;left:11132;top:-32;width:191;height:189" coordorigin="11132,-32" coordsize="191,189" path="m11132,-32l11323,-32,11323,158,11132,158,11132,-32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349.039pt;margin-top:48.8608pt;width:217.353pt;height:9.9617pt;mso-position-horizontal-relative:page;mso-position-vertical-relative:paragraph;z-index:-2393" coordorigin="6981,977" coordsize="4347,199">
            <v:shape style="position:absolute;left:6986;top:982;width:191;height:189" coordorigin="6986,982" coordsize="191,189" path="m6986,982l7177,982,7177,1171,6986,1171,6986,982xe" filled="f" stroked="t" strokeweight="0.5pt" strokecolor="#000000">
              <v:path arrowok="t"/>
            </v:shape>
            <v:shape style="position:absolute;left:7230;top:982;width:191;height:189" coordorigin="7230,982" coordsize="191,189" path="m7230,982l7421,982,7421,1171,7230,1171,7230,982xe" filled="f" stroked="t" strokeweight="0.5pt" strokecolor="#000000">
              <v:path arrowok="t"/>
            </v:shape>
            <v:shape style="position:absolute;left:7474;top:982;width:191;height:189" coordorigin="7474,982" coordsize="191,189" path="m7474,982l7665,982,7665,1171,7474,1171,7474,982xe" filled="f" stroked="t" strokeweight="0.5pt" strokecolor="#000000">
              <v:path arrowok="t"/>
            </v:shape>
            <v:shape style="position:absolute;left:7717;top:982;width:191;height:189" coordorigin="7717,982" coordsize="191,189" path="m7717,982l7909,982,7909,1171,7717,1171,7717,982xe" filled="f" stroked="t" strokeweight="0.5pt" strokecolor="#000000">
              <v:path arrowok="t"/>
            </v:shape>
            <v:shape style="position:absolute;left:7961;top:982;width:191;height:189" coordorigin="7961,982" coordsize="191,189" path="m7961,982l8152,982,8152,1171,7961,1171,7961,982xe" filled="f" stroked="t" strokeweight="0.5pt" strokecolor="#000000">
              <v:path arrowok="t"/>
            </v:shape>
            <v:shape style="position:absolute;left:8205;top:982;width:191;height:189" coordorigin="8205,982" coordsize="191,189" path="m8205,982l8396,982,8396,1171,8205,1171,8205,982xe" filled="f" stroked="t" strokeweight="0.5pt" strokecolor="#000000">
              <v:path arrowok="t"/>
            </v:shape>
            <v:shape style="position:absolute;left:8449;top:982;width:191;height:189" coordorigin="8449,982" coordsize="191,189" path="m8449,982l8640,982,8640,1171,8449,1171,8449,982xe" filled="f" stroked="t" strokeweight="0.5pt" strokecolor="#000000">
              <v:path arrowok="t"/>
            </v:shape>
            <v:shape style="position:absolute;left:8693;top:982;width:191;height:189" coordorigin="8693,982" coordsize="191,189" path="m8693,982l8884,982,8884,1171,8693,1171,8693,982xe" filled="f" stroked="t" strokeweight="0.5pt" strokecolor="#000000">
              <v:path arrowok="t"/>
            </v:shape>
            <v:shape style="position:absolute;left:8937;top:982;width:191;height:189" coordorigin="8937,982" coordsize="191,189" path="m8937,982l9128,982,9128,1171,8937,1171,8937,982xe" filled="f" stroked="t" strokeweight="0.5pt" strokecolor="#000000">
              <v:path arrowok="t"/>
            </v:shape>
            <v:shape style="position:absolute;left:9181;top:982;width:191;height:189" coordorigin="9181,982" coordsize="191,189" path="m9181,982l9372,982,9372,1171,9181,1171,9181,982xe" filled="f" stroked="t" strokeweight="0.5pt" strokecolor="#000000">
              <v:path arrowok="t"/>
            </v:shape>
            <v:shape style="position:absolute;left:9425;top:982;width:191;height:189" coordorigin="9425,982" coordsize="191,189" path="m9425,982l9616,982,9616,1171,9425,1171,9425,982xe" filled="f" stroked="t" strokeweight="0.5pt" strokecolor="#000000">
              <v:path arrowok="t"/>
            </v:shape>
            <v:shape style="position:absolute;left:9668;top:982;width:191;height:189" coordorigin="9668,982" coordsize="191,189" path="m9668,982l9860,982,9860,1171,9668,1171,9668,982xe" filled="f" stroked="t" strokeweight="0.5pt" strokecolor="#000000">
              <v:path arrowok="t"/>
            </v:shape>
            <v:shape style="position:absolute;left:9912;top:982;width:191;height:189" coordorigin="9912,982" coordsize="191,189" path="m9912,982l10103,982,10103,1171,9912,1171,9912,982xe" filled="f" stroked="t" strokeweight="0.5pt" strokecolor="#000000">
              <v:path arrowok="t"/>
            </v:shape>
            <v:shape style="position:absolute;left:10156;top:982;width:191;height:189" coordorigin="10156,982" coordsize="191,189" path="m10156,982l10347,982,10347,1171,10156,1171,10156,982xe" filled="f" stroked="t" strokeweight="0.5pt" strokecolor="#000000">
              <v:path arrowok="t"/>
            </v:shape>
            <v:shape style="position:absolute;left:10400;top:982;width:191;height:189" coordorigin="10400,982" coordsize="191,189" path="m10400,982l10591,982,10591,1171,10400,1171,10400,982xe" filled="f" stroked="t" strokeweight="0.5pt" strokecolor="#000000">
              <v:path arrowok="t"/>
            </v:shape>
            <v:shape style="position:absolute;left:10644;top:982;width:191;height:189" coordorigin="10644,982" coordsize="191,189" path="m10644,982l10835,982,10835,1171,10644,1171,10644,982xe" filled="f" stroked="t" strokeweight="0.5pt" strokecolor="#000000">
              <v:path arrowok="t"/>
            </v:shape>
            <v:shape style="position:absolute;left:10888;top:982;width:191;height:189" coordorigin="10888,982" coordsize="191,189" path="m10888,982l11079,982,11079,1171,10888,1171,10888,982xe" filled="f" stroked="t" strokeweight="0.5pt" strokecolor="#000000">
              <v:path arrowok="t"/>
            </v:shape>
            <v:shape style="position:absolute;left:11132;top:982;width:191;height:189" coordorigin="11132,982" coordsize="191,189" path="m11132,982l11323,982,11323,1171,11132,1171,11132,982xe" filled="f" stroked="t" strokeweight="0.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w w:val="107"/>
          <w:sz w:val="12"/>
          <w:szCs w:val="12"/>
        </w:rPr>
        <w:t>S</w:t>
      </w:r>
      <w:r>
        <w:rPr>
          <w:rFonts w:cs="Arial" w:hAnsi="Arial" w:eastAsia="Arial" w:ascii="Arial"/>
          <w:b/>
          <w:w w:val="10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sz w:val="12"/>
          <w:szCs w:val="12"/>
        </w:rPr>
        <w:t>U</w:t>
      </w:r>
      <w:r>
        <w:rPr>
          <w:rFonts w:cs="Arial" w:hAnsi="Arial" w:eastAsia="Arial" w:ascii="Arial"/>
          <w:b/>
          <w:w w:val="10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sz w:val="12"/>
          <w:szCs w:val="12"/>
        </w:rPr>
        <w:t>R</w:t>
      </w:r>
      <w:r>
        <w:rPr>
          <w:rFonts w:cs="Arial" w:hAnsi="Arial" w:eastAsia="Arial" w:ascii="Arial"/>
          <w:b/>
          <w:w w:val="10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sz w:val="12"/>
          <w:szCs w:val="12"/>
        </w:rPr>
        <w:t>N</w:t>
      </w:r>
      <w:r>
        <w:rPr>
          <w:rFonts w:cs="Arial" w:hAnsi="Arial" w:eastAsia="Arial" w:ascii="Arial"/>
          <w:b/>
          <w:w w:val="10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sz w:val="12"/>
          <w:szCs w:val="12"/>
        </w:rPr>
        <w:t>A</w:t>
      </w:r>
      <w:r>
        <w:rPr>
          <w:rFonts w:cs="Arial" w:hAnsi="Arial" w:eastAsia="Arial" w:ascii="Arial"/>
          <w:b/>
          <w:w w:val="10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sz w:val="12"/>
          <w:szCs w:val="12"/>
        </w:rPr>
        <w:t>M</w:t>
      </w:r>
      <w:r>
        <w:rPr>
          <w:rFonts w:cs="Arial" w:hAnsi="Arial" w:eastAsia="Arial" w:ascii="Arial"/>
          <w:b/>
          <w:w w:val="10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sz w:val="12"/>
          <w:szCs w:val="12"/>
        </w:rPr>
        <w:t>E</w:t>
      </w:r>
      <w:r>
        <w:rPr>
          <w:rFonts w:cs="Arial" w:hAnsi="Arial" w:eastAsia="Arial" w:ascii="Arial"/>
          <w:b/>
          <w:w w:val="100"/>
          <w:sz w:val="12"/>
          <w:szCs w:val="12"/>
        </w:rPr>
        <w:t>                                          </w:t>
      </w:r>
      <w:r>
        <w:rPr>
          <w:rFonts w:cs="Arial" w:hAnsi="Arial" w:eastAsia="Arial" w:ascii="Arial"/>
          <w:b/>
          <w:w w:val="107"/>
          <w:sz w:val="12"/>
          <w:szCs w:val="12"/>
        </w:rPr>
        <w:t>F</w:t>
      </w:r>
      <w:r>
        <w:rPr>
          <w:rFonts w:cs="Arial" w:hAnsi="Arial" w:eastAsia="Arial" w:ascii="Arial"/>
          <w:b/>
          <w:w w:val="100"/>
          <w:sz w:val="12"/>
          <w:szCs w:val="12"/>
        </w:rPr>
        <w:t>      </w:t>
      </w:r>
      <w:r>
        <w:rPr>
          <w:rFonts w:cs="Arial" w:hAnsi="Arial" w:eastAsia="Arial" w:ascii="Arial"/>
          <w:b/>
          <w:w w:val="107"/>
          <w:sz w:val="12"/>
          <w:szCs w:val="12"/>
        </w:rPr>
        <w:t>I</w:t>
      </w:r>
      <w:r>
        <w:rPr>
          <w:rFonts w:cs="Arial" w:hAnsi="Arial" w:eastAsia="Arial" w:ascii="Arial"/>
          <w:b/>
          <w:w w:val="100"/>
          <w:sz w:val="12"/>
          <w:szCs w:val="12"/>
        </w:rPr>
        <w:t>      </w:t>
      </w:r>
      <w:r>
        <w:rPr>
          <w:rFonts w:cs="Arial" w:hAnsi="Arial" w:eastAsia="Arial" w:ascii="Arial"/>
          <w:b/>
          <w:w w:val="107"/>
          <w:sz w:val="12"/>
          <w:szCs w:val="12"/>
        </w:rPr>
        <w:t>R</w:t>
      </w:r>
      <w:r>
        <w:rPr>
          <w:rFonts w:cs="Arial" w:hAnsi="Arial" w:eastAsia="Arial" w:ascii="Arial"/>
          <w:b/>
          <w:w w:val="100"/>
          <w:sz w:val="12"/>
          <w:szCs w:val="12"/>
        </w:rPr>
        <w:t>      </w:t>
      </w:r>
      <w:r>
        <w:rPr>
          <w:rFonts w:cs="Arial" w:hAnsi="Arial" w:eastAsia="Arial" w:ascii="Arial"/>
          <w:b/>
          <w:w w:val="107"/>
          <w:sz w:val="12"/>
          <w:szCs w:val="12"/>
        </w:rPr>
        <w:t>S</w:t>
      </w:r>
      <w:r>
        <w:rPr>
          <w:rFonts w:cs="Arial" w:hAnsi="Arial" w:eastAsia="Arial" w:ascii="Arial"/>
          <w:b/>
          <w:w w:val="100"/>
          <w:sz w:val="12"/>
          <w:szCs w:val="12"/>
        </w:rPr>
        <w:t>      </w:t>
      </w:r>
      <w:r>
        <w:rPr>
          <w:rFonts w:cs="Arial" w:hAnsi="Arial" w:eastAsia="Arial" w:ascii="Arial"/>
          <w:b/>
          <w:w w:val="107"/>
          <w:sz w:val="12"/>
          <w:szCs w:val="12"/>
        </w:rPr>
        <w:t>T</w:t>
      </w:r>
      <w:r>
        <w:rPr>
          <w:rFonts w:cs="Arial" w:hAnsi="Arial" w:eastAsia="Arial" w:ascii="Arial"/>
          <w:b/>
          <w:w w:val="100"/>
          <w:sz w:val="12"/>
          <w:szCs w:val="12"/>
        </w:rPr>
        <w:t>            </w:t>
      </w:r>
      <w:r>
        <w:rPr>
          <w:rFonts w:cs="Arial" w:hAnsi="Arial" w:eastAsia="Arial" w:ascii="Arial"/>
          <w:b/>
          <w:w w:val="107"/>
          <w:sz w:val="12"/>
          <w:szCs w:val="12"/>
        </w:rPr>
        <w:t>N</w:t>
      </w:r>
      <w:r>
        <w:rPr>
          <w:rFonts w:cs="Arial" w:hAnsi="Arial" w:eastAsia="Arial" w:ascii="Arial"/>
          <w:b/>
          <w:w w:val="10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sz w:val="12"/>
          <w:szCs w:val="12"/>
        </w:rPr>
        <w:t>A</w:t>
      </w:r>
      <w:r>
        <w:rPr>
          <w:rFonts w:cs="Arial" w:hAnsi="Arial" w:eastAsia="Arial" w:ascii="Arial"/>
          <w:b/>
          <w:w w:val="10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sz w:val="12"/>
          <w:szCs w:val="12"/>
        </w:rPr>
        <w:t>M</w:t>
      </w:r>
      <w:r>
        <w:rPr>
          <w:rFonts w:cs="Arial" w:hAnsi="Arial" w:eastAsia="Arial" w:ascii="Arial"/>
          <w:b/>
          <w:w w:val="10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sz w:val="12"/>
          <w:szCs w:val="12"/>
        </w:rPr>
        <w:t>E</w:t>
      </w:r>
      <w:r>
        <w:rPr>
          <w:rFonts w:cs="Arial" w:hAnsi="Arial" w:eastAsia="Arial" w:ascii="Arial"/>
          <w:b/>
          <w:w w:val="100"/>
          <w:sz w:val="12"/>
          <w:szCs w:val="12"/>
        </w:rPr>
        <w:t>                    </w:t>
      </w:r>
      <w:r>
        <w:rPr>
          <w:rFonts w:cs="Arial" w:hAnsi="Arial" w:eastAsia="Arial" w:ascii="Arial"/>
          <w:b/>
          <w:w w:val="107"/>
          <w:sz w:val="12"/>
          <w:szCs w:val="12"/>
        </w:rPr>
        <w:t>M</w:t>
      </w:r>
      <w:r>
        <w:rPr>
          <w:rFonts w:cs="Arial" w:hAnsi="Arial" w:eastAsia="Arial" w:ascii="Arial"/>
          <w:b/>
          <w:w w:val="10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sz w:val="12"/>
          <w:szCs w:val="12"/>
        </w:rPr>
        <w:t>I</w:t>
      </w:r>
      <w:r>
        <w:rPr>
          <w:rFonts w:cs="Arial" w:hAnsi="Arial" w:eastAsia="Arial" w:ascii="Arial"/>
          <w:b/>
          <w:w w:val="100"/>
          <w:sz w:val="12"/>
          <w:szCs w:val="12"/>
        </w:rPr>
        <w:t>      </w:t>
      </w:r>
      <w:r>
        <w:rPr>
          <w:rFonts w:cs="Arial" w:hAnsi="Arial" w:eastAsia="Arial" w:ascii="Arial"/>
          <w:b/>
          <w:w w:val="107"/>
          <w:sz w:val="12"/>
          <w:szCs w:val="12"/>
        </w:rPr>
        <w:t>D</w:t>
      </w:r>
      <w:r>
        <w:rPr>
          <w:rFonts w:cs="Arial" w:hAnsi="Arial" w:eastAsia="Arial" w:ascii="Arial"/>
          <w:b/>
          <w:w w:val="10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sz w:val="12"/>
          <w:szCs w:val="12"/>
        </w:rPr>
        <w:t>D</w:t>
      </w:r>
      <w:r>
        <w:rPr>
          <w:rFonts w:cs="Arial" w:hAnsi="Arial" w:eastAsia="Arial" w:ascii="Arial"/>
          <w:b/>
          <w:w w:val="10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sz w:val="12"/>
          <w:szCs w:val="12"/>
        </w:rPr>
        <w:t>L</w:t>
      </w:r>
      <w:r>
        <w:rPr>
          <w:rFonts w:cs="Arial" w:hAnsi="Arial" w:eastAsia="Arial" w:ascii="Arial"/>
          <w:b/>
          <w:w w:val="10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sz w:val="12"/>
          <w:szCs w:val="12"/>
        </w:rPr>
        <w:t>E</w:t>
      </w:r>
      <w:r>
        <w:rPr>
          <w:rFonts w:cs="Arial" w:hAnsi="Arial" w:eastAsia="Arial" w:ascii="Arial"/>
          <w:b/>
          <w:w w:val="100"/>
          <w:sz w:val="12"/>
          <w:szCs w:val="12"/>
        </w:rPr>
        <w:t>             </w:t>
      </w:r>
      <w:r>
        <w:rPr>
          <w:rFonts w:cs="Arial" w:hAnsi="Arial" w:eastAsia="Arial" w:ascii="Arial"/>
          <w:b/>
          <w:w w:val="107"/>
          <w:sz w:val="12"/>
          <w:szCs w:val="12"/>
        </w:rPr>
        <w:t>N</w:t>
      </w:r>
      <w:r>
        <w:rPr>
          <w:rFonts w:cs="Arial" w:hAnsi="Arial" w:eastAsia="Arial" w:ascii="Arial"/>
          <w:b/>
          <w:w w:val="10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sz w:val="12"/>
          <w:szCs w:val="12"/>
        </w:rPr>
        <w:t>A</w:t>
      </w:r>
      <w:r>
        <w:rPr>
          <w:rFonts w:cs="Arial" w:hAnsi="Arial" w:eastAsia="Arial" w:ascii="Arial"/>
          <w:b/>
          <w:w w:val="10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sz w:val="12"/>
          <w:szCs w:val="12"/>
        </w:rPr>
        <w:t>M</w:t>
      </w:r>
      <w:r>
        <w:rPr>
          <w:rFonts w:cs="Arial" w:hAnsi="Arial" w:eastAsia="Arial" w:ascii="Arial"/>
          <w:b/>
          <w:w w:val="10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sz w:val="12"/>
          <w:szCs w:val="12"/>
        </w:rPr>
        <w:t>E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lineRule="exact" w:line="140"/>
        <w:ind w:left="1407"/>
        <w:sectPr>
          <w:type w:val="continuous"/>
          <w:pgSz w:w="11920" w:h="16840"/>
          <w:pgMar w:top="1420" w:bottom="280" w:left="620" w:right="520"/>
          <w:cols w:num="2" w:equalWidth="off">
            <w:col w:w="1560" w:space="465"/>
            <w:col w:w="8755"/>
          </w:cols>
        </w:sectPr>
      </w:pPr>
      <w:r>
        <w:pict>
          <v:group style="position:absolute;margin-left:434.395pt;margin-top:-1.45478pt;width:131.997pt;height:9.9618pt;mso-position-horizontal-relative:page;mso-position-vertical-relative:paragraph;z-index:-2397" coordorigin="8688,-29" coordsize="2640,199">
            <v:shape style="position:absolute;left:8693;top:-24;width:191;height:189" coordorigin="8693,-24" coordsize="191,189" path="m8693,-24l8884,-24,8884,165,8693,165,8693,-24xe" filled="f" stroked="t" strokeweight="0.5pt" strokecolor="#000000">
              <v:path arrowok="t"/>
            </v:shape>
            <v:shape style="position:absolute;left:8937;top:-24;width:191;height:189" coordorigin="8937,-24" coordsize="191,189" path="m8937,-24l9128,-24,9128,165,8937,165,8937,-24xe" filled="f" stroked="t" strokeweight="0.5pt" strokecolor="#000000">
              <v:path arrowok="t"/>
            </v:shape>
            <v:shape style="position:absolute;left:9181;top:-24;width:191;height:189" coordorigin="9181,-24" coordsize="191,189" path="m9181,-24l9372,-24,9372,165,9181,165,9181,-24xe" filled="f" stroked="t" strokeweight="0.5pt" strokecolor="#000000">
              <v:path arrowok="t"/>
            </v:shape>
            <v:shape style="position:absolute;left:9425;top:-24;width:191;height:189" coordorigin="9425,-24" coordsize="191,189" path="m9425,-24l9616,-24,9616,165,9425,165,9425,-24xe" filled="f" stroked="t" strokeweight="0.5pt" strokecolor="#000000">
              <v:path arrowok="t"/>
            </v:shape>
            <v:shape style="position:absolute;left:9668;top:-24;width:191;height:189" coordorigin="9668,-24" coordsize="191,189" path="m9668,-24l9860,-24,9860,165,9668,165,9668,-24xe" filled="f" stroked="t" strokeweight="0.5pt" strokecolor="#000000">
              <v:path arrowok="t"/>
            </v:shape>
            <v:shape style="position:absolute;left:9912;top:-24;width:191;height:189" coordorigin="9912,-24" coordsize="191,189" path="m9912,-24l10103,-24,10103,165,9912,165,9912,-24xe" filled="f" stroked="t" strokeweight="0.5pt" strokecolor="#000000">
              <v:path arrowok="t"/>
            </v:shape>
            <v:shape style="position:absolute;left:10156;top:-24;width:191;height:189" coordorigin="10156,-24" coordsize="191,189" path="m10156,-24l10347,-24,10347,165,10156,165,10156,-24xe" filled="f" stroked="t" strokeweight="0.5pt" strokecolor="#000000">
              <v:path arrowok="t"/>
            </v:shape>
            <v:shape style="position:absolute;left:10400;top:-24;width:191;height:189" coordorigin="10400,-24" coordsize="191,189" path="m10400,-24l10591,-24,10591,165,10400,165,10400,-24xe" filled="f" stroked="t" strokeweight="0.5pt" strokecolor="#000000">
              <v:path arrowok="t"/>
            </v:shape>
            <v:shape style="position:absolute;left:10644;top:-24;width:191;height:189" coordorigin="10644,-24" coordsize="191,189" path="m10644,-24l10835,-24,10835,165,10644,165,10644,-24xe" filled="f" stroked="t" strokeweight="0.5pt" strokecolor="#000000">
              <v:path arrowok="t"/>
            </v:shape>
            <v:shape style="position:absolute;left:10888;top:-24;width:191;height:189" coordorigin="10888,-24" coordsize="191,189" path="m10888,-24l11079,-24,11079,165,10888,165,10888,-24xe" filled="f" stroked="t" strokeweight="0.5pt" strokecolor="#000000">
              <v:path arrowok="t"/>
            </v:shape>
            <v:shape style="position:absolute;left:11132;top:-24;width:191;height:189" coordorigin="11132,-24" coordsize="191,189" path="m11132,-24l11323,-24,11323,165,11132,165,11132,-24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294.251pt;margin-top:-0.675784pt;width:46.6412pt;height:9.9618pt;mso-position-horizontal-relative:page;mso-position-vertical-relative:paragraph;z-index:-2396" coordorigin="5885,-14" coordsize="933,199">
            <v:shape style="position:absolute;left:5890;top:-9;width:191;height:189" coordorigin="5890,-9" coordsize="191,189" path="m5890,-9l6081,-9,6081,181,5890,181,5890,-9xe" filled="f" stroked="t" strokeweight="0.5pt" strokecolor="#000000">
              <v:path arrowok="t"/>
            </v:shape>
            <v:shape style="position:absolute;left:6134;top:-9;width:191;height:189" coordorigin="6134,-9" coordsize="191,189" path="m6134,-9l6325,-9,6325,181,6134,181,6134,-9xe" filled="f" stroked="t" strokeweight="0.5pt" strokecolor="#000000">
              <v:path arrowok="t"/>
            </v:shape>
            <v:shape style="position:absolute;left:6378;top:-9;width:191;height:189" coordorigin="6378,-9" coordsize="191,189" path="m6378,-9l6569,-9,6569,181,6378,181,6378,-9xe" filled="f" stroked="t" strokeweight="0.5pt" strokecolor="#000000">
              <v:path arrowok="t"/>
            </v:shape>
            <v:shape style="position:absolute;left:6622;top:-9;width:191;height:189" coordorigin="6622,-9" coordsize="191,189" path="m6622,-9l6813,-9,6813,181,6622,181,6622,-9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343.525pt;margin-top:-0.675784pt;width:46.1803pt;height:9.9618pt;mso-position-horizontal-relative:page;mso-position-vertical-relative:paragraph;z-index:-2395" coordorigin="6871,-14" coordsize="924,199">
            <v:shape style="position:absolute;left:6876;top:-9;width:191;height:189" coordorigin="6876,-9" coordsize="191,189" path="m6876,-9l7067,-9,7067,181,6876,181,6876,-9xe" filled="f" stroked="t" strokeweight="0.5pt" strokecolor="#000000">
              <v:path arrowok="t"/>
            </v:shape>
            <v:shape style="position:absolute;left:7119;top:-9;width:191;height:189" coordorigin="7119,-9" coordsize="191,189" path="m7119,-9l7311,-9,7311,181,7119,181,7119,-9xe" filled="f" stroked="t" strokeweight="0.5pt" strokecolor="#000000">
              <v:path arrowok="t"/>
            </v:shape>
            <v:shape style="position:absolute;left:7363;top:-9;width:191;height:189" coordorigin="7363,-9" coordsize="191,189" path="m7363,-9l7554,-9,7554,181,7363,181,7363,-9xe" filled="f" stroked="t" strokeweight="0.5pt" strokecolor="#000000">
              <v:path arrowok="t"/>
            </v:shape>
            <v:shape style="position:absolute;left:7598;top:-9;width:191;height:189" coordorigin="7598,-9" coordsize="191,189" path="m7598,-9l7789,-9,7789,181,7598,181,7598,-9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464.393pt;margin-top:209.624pt;width:98.3109pt;height:19.2767pt;mso-position-horizontal-relative:page;mso-position-vertical-relative:paragraph;z-index:-2350" coordorigin="9288,4192" coordsize="1966,386">
            <v:shape style="position:absolute;left:9293;top:4197;width:1956;height:189" coordorigin="9293,4197" coordsize="1956,189" path="m9293,4197l11249,4197,11249,4387,9293,4387,9293,4197xe" filled="f" stroked="t" strokeweight="0.5pt" strokecolor="#000000">
              <v:path arrowok="t"/>
            </v:shape>
            <v:shape style="position:absolute;left:9293;top:4384;width:1956;height:189" coordorigin="9293,4384" coordsize="1956,189" path="m9293,4384l11249,4384,11249,4573,9293,4573,9293,4384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107"/>
          <w:sz w:val="12"/>
          <w:szCs w:val="12"/>
        </w:rPr>
        <w:t>f)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Registration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No.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with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State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Code:</w:t>
      </w:r>
      <w:r>
        <w:rPr>
          <w:rFonts w:cs="Arial Black" w:hAnsi="Arial Black" w:eastAsia="Arial Black" w:ascii="Arial Black"/>
          <w:w w:val="100"/>
          <w:sz w:val="12"/>
          <w:szCs w:val="12"/>
        </w:rPr>
        <w:t>                                                         </w:t>
      </w:r>
      <w:r>
        <w:rPr>
          <w:rFonts w:cs="Arial Black" w:hAnsi="Arial Black" w:eastAsia="Arial Black" w:ascii="Arial Black"/>
          <w:w w:val="107"/>
          <w:sz w:val="12"/>
          <w:szCs w:val="12"/>
        </w:rPr>
        <w:t>g)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Phone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No.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sz w:val="17"/>
          <w:szCs w:val="17"/>
        </w:rPr>
        <w:jc w:val="left"/>
        <w:spacing w:before="9" w:lineRule="exact" w:line="160"/>
      </w:pPr>
      <w:r>
        <w:rPr>
          <w:sz w:val="17"/>
          <w:szCs w:val="17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37"/>
        <w:ind w:left="131"/>
      </w:pPr>
      <w:r>
        <w:pict>
          <v:group style="position:absolute;margin-left:37.527pt;margin-top:10.2655pt;width:526.669pt;height:0pt;mso-position-horizontal-relative:page;mso-position-vertical-relative:paragraph;z-index:-2294" coordorigin="751,205" coordsize="10533,0">
            <v:shape style="position:absolute;left:751;top:205;width:10533;height:0" coordorigin="751,205" coordsize="10533,0" path="m751,205l11284,205e" filled="f" stroked="t" strokeweight="0.6999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w w:val="107"/>
          <w:sz w:val="12"/>
          <w:szCs w:val="12"/>
        </w:rPr>
        <w:t>DETAILS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7"/>
          <w:sz w:val="12"/>
          <w:szCs w:val="12"/>
        </w:rPr>
        <w:t>OF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7"/>
          <w:sz w:val="12"/>
          <w:szCs w:val="12"/>
        </w:rPr>
        <w:t>THE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7"/>
          <w:sz w:val="12"/>
          <w:szCs w:val="12"/>
        </w:rPr>
        <w:t>PATIENT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7"/>
          <w:sz w:val="12"/>
          <w:szCs w:val="12"/>
        </w:rPr>
        <w:t>ADMITTED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sz w:val="17"/>
          <w:szCs w:val="17"/>
        </w:rPr>
        <w:jc w:val="left"/>
        <w:spacing w:before="8" w:lineRule="exact" w:line="160"/>
        <w:sectPr>
          <w:type w:val="continuous"/>
          <w:pgSz w:w="11920" w:h="16840"/>
          <w:pgMar w:top="1420" w:bottom="280" w:left="620" w:right="520"/>
        </w:sectPr>
      </w:pPr>
      <w:r>
        <w:rPr>
          <w:sz w:val="17"/>
          <w:szCs w:val="17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before="37" w:lineRule="exact" w:line="140"/>
        <w:ind w:left="131" w:right="-38"/>
      </w:pPr>
      <w:r>
        <w:pict>
          <v:group style="position:absolute;margin-left:104.667pt;margin-top:1.02002pt;width:241.74pt;height:9.9617pt;mso-position-horizontal-relative:page;mso-position-vertical-relative:paragraph;z-index:-2394" coordorigin="2093,20" coordsize="4835,199">
            <v:shape style="position:absolute;left:2098;top:25;width:191;height:189" coordorigin="2098,25" coordsize="191,189" path="m2098,25l2290,25,2290,215,2098,215,2098,25xe" filled="f" stroked="t" strokeweight="0.5pt" strokecolor="#000000">
              <v:path arrowok="t"/>
            </v:shape>
            <v:shape style="position:absolute;left:2342;top:25;width:191;height:189" coordorigin="2342,25" coordsize="191,189" path="m2342,25l2533,25,2533,215,2342,215,2342,25xe" filled="f" stroked="t" strokeweight="0.5pt" strokecolor="#000000">
              <v:path arrowok="t"/>
            </v:shape>
            <v:shape style="position:absolute;left:2586;top:25;width:191;height:189" coordorigin="2586,25" coordsize="191,189" path="m2586,25l2777,25,2777,215,2586,215,2586,25xe" filled="f" stroked="t" strokeweight="0.5pt" strokecolor="#000000">
              <v:path arrowok="t"/>
            </v:shape>
            <v:shape style="position:absolute;left:2830;top:25;width:191;height:189" coordorigin="2830,25" coordsize="191,189" path="m2830,25l3021,25,3021,215,2830,215,2830,25xe" filled="f" stroked="t" strokeweight="0.5pt" strokecolor="#000000">
              <v:path arrowok="t"/>
            </v:shape>
            <v:shape style="position:absolute;left:3074;top:25;width:191;height:189" coordorigin="3074,25" coordsize="191,189" path="m3074,25l3265,25,3265,215,3074,215,3074,25xe" filled="f" stroked="t" strokeweight="0.5pt" strokecolor="#000000">
              <v:path arrowok="t"/>
            </v:shape>
            <v:shape style="position:absolute;left:3318;top:25;width:191;height:189" coordorigin="3318,25" coordsize="191,189" path="m3318,25l3509,25,3509,215,3318,215,3318,25xe" filled="f" stroked="t" strokeweight="0.5pt" strokecolor="#000000">
              <v:path arrowok="t"/>
            </v:shape>
            <v:shape style="position:absolute;left:3562;top:25;width:191;height:189" coordorigin="3562,25" coordsize="191,189" path="m3562,25l3753,25,3753,215,3562,215,3562,25xe" filled="f" stroked="t" strokeweight="0.5pt" strokecolor="#000000">
              <v:path arrowok="t"/>
            </v:shape>
            <v:shape style="position:absolute;left:3805;top:25;width:191;height:189" coordorigin="3805,25" coordsize="191,189" path="m3805,25l3997,25,3997,215,3805,215,3805,25xe" filled="f" stroked="t" strokeweight="0.5pt" strokecolor="#000000">
              <v:path arrowok="t"/>
            </v:shape>
            <v:shape style="position:absolute;left:4049;top:25;width:191;height:189" coordorigin="4049,25" coordsize="191,189" path="m4049,25l4241,25,4241,215,4049,215,4049,25xe" filled="f" stroked="t" strokeweight="0.5pt" strokecolor="#000000">
              <v:path arrowok="t"/>
            </v:shape>
            <v:shape style="position:absolute;left:4293;top:25;width:191;height:189" coordorigin="4293,25" coordsize="191,189" path="m4293,25l4484,25,4484,215,4293,215,4293,25xe" filled="f" stroked="t" strokeweight="0.5pt" strokecolor="#000000">
              <v:path arrowok="t"/>
            </v:shape>
            <v:shape style="position:absolute;left:4537;top:25;width:191;height:189" coordorigin="4537,25" coordsize="191,189" path="m4537,25l4728,25,4728,215,4537,215,4537,25xe" filled="f" stroked="t" strokeweight="0.5pt" strokecolor="#000000">
              <v:path arrowok="t"/>
            </v:shape>
            <v:shape style="position:absolute;left:4781;top:25;width:191;height:189" coordorigin="4781,25" coordsize="191,189" path="m4781,25l4972,25,4972,215,4781,215,4781,25xe" filled="f" stroked="t" strokeweight="0.5pt" strokecolor="#000000">
              <v:path arrowok="t"/>
            </v:shape>
            <v:shape style="position:absolute;left:5025;top:25;width:191;height:189" coordorigin="5025,25" coordsize="191,189" path="m5025,25l5216,25,5216,215,5025,215,5025,25xe" filled="f" stroked="t" strokeweight="0.5pt" strokecolor="#000000">
              <v:path arrowok="t"/>
            </v:shape>
            <v:shape style="position:absolute;left:5269;top:25;width:191;height:189" coordorigin="5269,25" coordsize="191,189" path="m5269,25l5460,25,5460,215,5269,215,5269,25xe" filled="f" stroked="t" strokeweight="0.5pt" strokecolor="#000000">
              <v:path arrowok="t"/>
            </v:shape>
            <v:shape style="position:absolute;left:5513;top:25;width:191;height:189" coordorigin="5513,25" coordsize="191,189" path="m5513,25l5704,25,5704,215,5513,215,5513,25xe" filled="f" stroked="t" strokeweight="0.5pt" strokecolor="#000000">
              <v:path arrowok="t"/>
            </v:shape>
            <v:shape style="position:absolute;left:5756;top:25;width:191;height:189" coordorigin="5756,25" coordsize="191,189" path="m5756,25l5948,25,5948,215,5756,215,5756,25xe" filled="f" stroked="t" strokeweight="0.5pt" strokecolor="#000000">
              <v:path arrowok="t"/>
            </v:shape>
            <v:shape style="position:absolute;left:6000;top:25;width:191;height:189" coordorigin="6000,25" coordsize="191,189" path="m6000,25l6192,25,6192,215,6000,215,6000,25xe" filled="f" stroked="t" strokeweight="0.5pt" strokecolor="#000000">
              <v:path arrowok="t"/>
            </v:shape>
            <v:shape style="position:absolute;left:6244;top:25;width:191;height:189" coordorigin="6244,25" coordsize="191,189" path="m6244,25l6435,25,6435,215,6244,215,6244,25xe" filled="f" stroked="t" strokeweight="0.5pt" strokecolor="#000000">
              <v:path arrowok="t"/>
            </v:shape>
            <v:shape style="position:absolute;left:6488;top:25;width:191;height:189" coordorigin="6488,25" coordsize="191,189" path="m6488,25l6679,25,6679,215,6488,215,6488,25xe" filled="f" stroked="t" strokeweight="0.5pt" strokecolor="#000000">
              <v:path arrowok="t"/>
            </v:shape>
            <v:shape style="position:absolute;left:6732;top:25;width:191;height:189" coordorigin="6732,25" coordsize="191,189" path="m6732,25l6923,25,6923,215,6732,215,6732,25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107"/>
          <w:sz w:val="12"/>
          <w:szCs w:val="12"/>
        </w:rPr>
        <w:t>a)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Name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of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the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Patient: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43"/>
        <w:sectPr>
          <w:type w:val="continuous"/>
          <w:pgSz w:w="11920" w:h="16840"/>
          <w:pgMar w:top="1420" w:bottom="280" w:left="620" w:right="520"/>
          <w:cols w:num="2" w:equalWidth="off">
            <w:col w:w="1220" w:space="814"/>
            <w:col w:w="8746"/>
          </w:cols>
        </w:sectPr>
      </w:pPr>
      <w:r>
        <w:br w:type="column"/>
      </w:r>
      <w:r>
        <w:rPr>
          <w:rFonts w:cs="Arial" w:hAnsi="Arial" w:eastAsia="Arial" w:ascii="Arial"/>
          <w:b/>
          <w:w w:val="107"/>
          <w:sz w:val="12"/>
          <w:szCs w:val="12"/>
        </w:rPr>
        <w:t>S</w:t>
      </w:r>
      <w:r>
        <w:rPr>
          <w:rFonts w:cs="Arial" w:hAnsi="Arial" w:eastAsia="Arial" w:ascii="Arial"/>
          <w:b/>
          <w:w w:val="10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sz w:val="12"/>
          <w:szCs w:val="12"/>
        </w:rPr>
        <w:t>U</w:t>
      </w:r>
      <w:r>
        <w:rPr>
          <w:rFonts w:cs="Arial" w:hAnsi="Arial" w:eastAsia="Arial" w:ascii="Arial"/>
          <w:b/>
          <w:w w:val="10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sz w:val="12"/>
          <w:szCs w:val="12"/>
        </w:rPr>
        <w:t>R</w:t>
      </w:r>
      <w:r>
        <w:rPr>
          <w:rFonts w:cs="Arial" w:hAnsi="Arial" w:eastAsia="Arial" w:ascii="Arial"/>
          <w:b/>
          <w:w w:val="10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sz w:val="12"/>
          <w:szCs w:val="12"/>
        </w:rPr>
        <w:t>N</w:t>
      </w:r>
      <w:r>
        <w:rPr>
          <w:rFonts w:cs="Arial" w:hAnsi="Arial" w:eastAsia="Arial" w:ascii="Arial"/>
          <w:b/>
          <w:w w:val="10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sz w:val="12"/>
          <w:szCs w:val="12"/>
        </w:rPr>
        <w:t>A</w:t>
      </w:r>
      <w:r>
        <w:rPr>
          <w:rFonts w:cs="Arial" w:hAnsi="Arial" w:eastAsia="Arial" w:ascii="Arial"/>
          <w:b/>
          <w:w w:val="10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sz w:val="12"/>
          <w:szCs w:val="12"/>
        </w:rPr>
        <w:t>M</w:t>
      </w:r>
      <w:r>
        <w:rPr>
          <w:rFonts w:cs="Arial" w:hAnsi="Arial" w:eastAsia="Arial" w:ascii="Arial"/>
          <w:b/>
          <w:w w:val="10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sz w:val="12"/>
          <w:szCs w:val="12"/>
        </w:rPr>
        <w:t>E</w:t>
      </w:r>
      <w:r>
        <w:rPr>
          <w:rFonts w:cs="Arial" w:hAnsi="Arial" w:eastAsia="Arial" w:ascii="Arial"/>
          <w:b/>
          <w:w w:val="100"/>
          <w:sz w:val="12"/>
          <w:szCs w:val="12"/>
        </w:rPr>
        <w:t>                                          </w:t>
      </w:r>
      <w:r>
        <w:rPr>
          <w:rFonts w:cs="Arial" w:hAnsi="Arial" w:eastAsia="Arial" w:ascii="Arial"/>
          <w:b/>
          <w:w w:val="107"/>
          <w:sz w:val="12"/>
          <w:szCs w:val="12"/>
        </w:rPr>
        <w:t>F</w:t>
      </w:r>
      <w:r>
        <w:rPr>
          <w:rFonts w:cs="Arial" w:hAnsi="Arial" w:eastAsia="Arial" w:ascii="Arial"/>
          <w:b/>
          <w:w w:val="100"/>
          <w:sz w:val="12"/>
          <w:szCs w:val="12"/>
        </w:rPr>
        <w:t>      </w:t>
      </w:r>
      <w:r>
        <w:rPr>
          <w:rFonts w:cs="Arial" w:hAnsi="Arial" w:eastAsia="Arial" w:ascii="Arial"/>
          <w:b/>
          <w:w w:val="107"/>
          <w:sz w:val="12"/>
          <w:szCs w:val="12"/>
        </w:rPr>
        <w:t>I</w:t>
      </w:r>
      <w:r>
        <w:rPr>
          <w:rFonts w:cs="Arial" w:hAnsi="Arial" w:eastAsia="Arial" w:ascii="Arial"/>
          <w:b/>
          <w:w w:val="100"/>
          <w:sz w:val="12"/>
          <w:szCs w:val="12"/>
        </w:rPr>
        <w:t>      </w:t>
      </w:r>
      <w:r>
        <w:rPr>
          <w:rFonts w:cs="Arial" w:hAnsi="Arial" w:eastAsia="Arial" w:ascii="Arial"/>
          <w:b/>
          <w:w w:val="107"/>
          <w:sz w:val="12"/>
          <w:szCs w:val="12"/>
        </w:rPr>
        <w:t>R</w:t>
      </w:r>
      <w:r>
        <w:rPr>
          <w:rFonts w:cs="Arial" w:hAnsi="Arial" w:eastAsia="Arial" w:ascii="Arial"/>
          <w:b/>
          <w:w w:val="100"/>
          <w:sz w:val="12"/>
          <w:szCs w:val="12"/>
        </w:rPr>
        <w:t>      </w:t>
      </w:r>
      <w:r>
        <w:rPr>
          <w:rFonts w:cs="Arial" w:hAnsi="Arial" w:eastAsia="Arial" w:ascii="Arial"/>
          <w:b/>
          <w:w w:val="107"/>
          <w:sz w:val="12"/>
          <w:szCs w:val="12"/>
        </w:rPr>
        <w:t>S</w:t>
      </w:r>
      <w:r>
        <w:rPr>
          <w:rFonts w:cs="Arial" w:hAnsi="Arial" w:eastAsia="Arial" w:ascii="Arial"/>
          <w:b/>
          <w:w w:val="100"/>
          <w:sz w:val="12"/>
          <w:szCs w:val="12"/>
        </w:rPr>
        <w:t>      </w:t>
      </w:r>
      <w:r>
        <w:rPr>
          <w:rFonts w:cs="Arial" w:hAnsi="Arial" w:eastAsia="Arial" w:ascii="Arial"/>
          <w:b/>
          <w:w w:val="107"/>
          <w:sz w:val="12"/>
          <w:szCs w:val="12"/>
        </w:rPr>
        <w:t>T</w:t>
      </w:r>
      <w:r>
        <w:rPr>
          <w:rFonts w:cs="Arial" w:hAnsi="Arial" w:eastAsia="Arial" w:ascii="Arial"/>
          <w:b/>
          <w:w w:val="100"/>
          <w:sz w:val="12"/>
          <w:szCs w:val="12"/>
        </w:rPr>
        <w:t>            </w:t>
      </w:r>
      <w:r>
        <w:rPr>
          <w:rFonts w:cs="Arial" w:hAnsi="Arial" w:eastAsia="Arial" w:ascii="Arial"/>
          <w:b/>
          <w:w w:val="107"/>
          <w:sz w:val="12"/>
          <w:szCs w:val="12"/>
        </w:rPr>
        <w:t>N</w:t>
      </w:r>
      <w:r>
        <w:rPr>
          <w:rFonts w:cs="Arial" w:hAnsi="Arial" w:eastAsia="Arial" w:ascii="Arial"/>
          <w:b/>
          <w:w w:val="10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sz w:val="12"/>
          <w:szCs w:val="12"/>
        </w:rPr>
        <w:t>A</w:t>
      </w:r>
      <w:r>
        <w:rPr>
          <w:rFonts w:cs="Arial" w:hAnsi="Arial" w:eastAsia="Arial" w:ascii="Arial"/>
          <w:b/>
          <w:w w:val="10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sz w:val="12"/>
          <w:szCs w:val="12"/>
        </w:rPr>
        <w:t>M</w:t>
      </w:r>
      <w:r>
        <w:rPr>
          <w:rFonts w:cs="Arial" w:hAnsi="Arial" w:eastAsia="Arial" w:ascii="Arial"/>
          <w:b/>
          <w:w w:val="10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sz w:val="12"/>
          <w:szCs w:val="12"/>
        </w:rPr>
        <w:t>E</w:t>
      </w:r>
      <w:r>
        <w:rPr>
          <w:rFonts w:cs="Arial" w:hAnsi="Arial" w:eastAsia="Arial" w:ascii="Arial"/>
          <w:b/>
          <w:w w:val="100"/>
          <w:sz w:val="12"/>
          <w:szCs w:val="12"/>
        </w:rPr>
        <w:t>                    </w:t>
      </w:r>
      <w:r>
        <w:rPr>
          <w:rFonts w:cs="Arial" w:hAnsi="Arial" w:eastAsia="Arial" w:ascii="Arial"/>
          <w:b/>
          <w:w w:val="107"/>
          <w:sz w:val="12"/>
          <w:szCs w:val="12"/>
        </w:rPr>
        <w:t>M</w:t>
      </w:r>
      <w:r>
        <w:rPr>
          <w:rFonts w:cs="Arial" w:hAnsi="Arial" w:eastAsia="Arial" w:ascii="Arial"/>
          <w:b/>
          <w:w w:val="10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sz w:val="12"/>
          <w:szCs w:val="12"/>
        </w:rPr>
        <w:t>I</w:t>
      </w:r>
      <w:r>
        <w:rPr>
          <w:rFonts w:cs="Arial" w:hAnsi="Arial" w:eastAsia="Arial" w:ascii="Arial"/>
          <w:b/>
          <w:w w:val="100"/>
          <w:sz w:val="12"/>
          <w:szCs w:val="12"/>
        </w:rPr>
        <w:t>      </w:t>
      </w:r>
      <w:r>
        <w:rPr>
          <w:rFonts w:cs="Arial" w:hAnsi="Arial" w:eastAsia="Arial" w:ascii="Arial"/>
          <w:b/>
          <w:w w:val="107"/>
          <w:sz w:val="12"/>
          <w:szCs w:val="12"/>
        </w:rPr>
        <w:t>D</w:t>
      </w:r>
      <w:r>
        <w:rPr>
          <w:rFonts w:cs="Arial" w:hAnsi="Arial" w:eastAsia="Arial" w:ascii="Arial"/>
          <w:b/>
          <w:w w:val="10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sz w:val="12"/>
          <w:szCs w:val="12"/>
        </w:rPr>
        <w:t>D</w:t>
      </w:r>
      <w:r>
        <w:rPr>
          <w:rFonts w:cs="Arial" w:hAnsi="Arial" w:eastAsia="Arial" w:ascii="Arial"/>
          <w:b/>
          <w:w w:val="10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sz w:val="12"/>
          <w:szCs w:val="12"/>
        </w:rPr>
        <w:t>L</w:t>
      </w:r>
      <w:r>
        <w:rPr>
          <w:rFonts w:cs="Arial" w:hAnsi="Arial" w:eastAsia="Arial" w:ascii="Arial"/>
          <w:b/>
          <w:w w:val="10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sz w:val="12"/>
          <w:szCs w:val="12"/>
        </w:rPr>
        <w:t>E</w:t>
      </w:r>
      <w:r>
        <w:rPr>
          <w:rFonts w:cs="Arial" w:hAnsi="Arial" w:eastAsia="Arial" w:ascii="Arial"/>
          <w:b/>
          <w:w w:val="100"/>
          <w:sz w:val="12"/>
          <w:szCs w:val="12"/>
        </w:rPr>
        <w:t>             </w:t>
      </w:r>
      <w:r>
        <w:rPr>
          <w:rFonts w:cs="Arial" w:hAnsi="Arial" w:eastAsia="Arial" w:ascii="Arial"/>
          <w:b/>
          <w:w w:val="107"/>
          <w:sz w:val="12"/>
          <w:szCs w:val="12"/>
        </w:rPr>
        <w:t>N</w:t>
      </w:r>
      <w:r>
        <w:rPr>
          <w:rFonts w:cs="Arial" w:hAnsi="Arial" w:eastAsia="Arial" w:ascii="Arial"/>
          <w:b/>
          <w:w w:val="10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sz w:val="12"/>
          <w:szCs w:val="12"/>
        </w:rPr>
        <w:t>A</w:t>
      </w:r>
      <w:r>
        <w:rPr>
          <w:rFonts w:cs="Arial" w:hAnsi="Arial" w:eastAsia="Arial" w:ascii="Arial"/>
          <w:b/>
          <w:w w:val="10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sz w:val="12"/>
          <w:szCs w:val="12"/>
        </w:rPr>
        <w:t>M</w:t>
      </w:r>
      <w:r>
        <w:rPr>
          <w:rFonts w:cs="Arial" w:hAnsi="Arial" w:eastAsia="Arial" w:ascii="Arial"/>
          <w:b/>
          <w:w w:val="10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sz w:val="12"/>
          <w:szCs w:val="12"/>
        </w:rPr>
        <w:t>E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ind w:left="133" w:right="-41"/>
      </w:pPr>
      <w:r>
        <w:pict>
          <v:group style="position:absolute;margin-left:259.15pt;margin-top:0.653616pt;width:7.149pt;height:7.075pt;mso-position-horizontal-relative:page;mso-position-vertical-relative:paragraph;z-index:-2400" coordorigin="5183,13" coordsize="143,142">
            <v:shape style="position:absolute;left:5183;top:13;width:143;height:142" coordorigin="5183,13" coordsize="143,142" path="m5183,13l5326,13,5326,155,5183,155,5183,13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104.667pt;margin-top:-1.40378pt;width:95.4158pt;height:9.9615pt;mso-position-horizontal-relative:page;mso-position-vertical-relative:paragraph;z-index:-2392" coordorigin="2093,-28" coordsize="1908,199">
            <v:shape style="position:absolute;left:2098;top:-23;width:191;height:189" coordorigin="2098,-23" coordsize="191,189" path="m2098,-23l2290,-23,2290,166,2098,166,2098,-23xe" filled="f" stroked="t" strokeweight="0.5pt" strokecolor="#000000">
              <v:path arrowok="t"/>
            </v:shape>
            <v:shape style="position:absolute;left:2342;top:-23;width:191;height:189" coordorigin="2342,-23" coordsize="191,189" path="m2342,-23l2533,-23,2533,166,2342,166,2342,-23xe" filled="f" stroked="t" strokeweight="0.5pt" strokecolor="#000000">
              <v:path arrowok="t"/>
            </v:shape>
            <v:shape style="position:absolute;left:2586;top:-23;width:191;height:189" coordorigin="2586,-23" coordsize="191,189" path="m2586,-23l2777,-23,2777,166,2586,166,2586,-23xe" filled="f" stroked="t" strokeweight="0.5pt" strokecolor="#000000">
              <v:path arrowok="t"/>
            </v:shape>
            <v:shape style="position:absolute;left:2830;top:-23;width:191;height:189" coordorigin="2830,-23" coordsize="191,189" path="m2830,-23l3021,-23,3021,166,2830,166,2830,-23xe" filled="f" stroked="t" strokeweight="0.5pt" strokecolor="#000000">
              <v:path arrowok="t"/>
            </v:shape>
            <v:shape style="position:absolute;left:3074;top:-23;width:191;height:189" coordorigin="3074,-23" coordsize="191,189" path="m3074,-23l3265,-23,3265,166,3074,166,3074,-23xe" filled="f" stroked="t" strokeweight="0.5pt" strokecolor="#000000">
              <v:path arrowok="t"/>
            </v:shape>
            <v:shape style="position:absolute;left:3318;top:-23;width:191;height:189" coordorigin="3318,-23" coordsize="191,189" path="m3318,-23l3509,-23,3509,166,3318,166,3318,-23xe" filled="f" stroked="t" strokeweight="0.5pt" strokecolor="#000000">
              <v:path arrowok="t"/>
            </v:shape>
            <v:shape style="position:absolute;left:3562;top:-23;width:191;height:189" coordorigin="3562,-23" coordsize="191,189" path="m3562,-23l3753,-23,3753,166,3562,166,3562,-23xe" filled="f" stroked="t" strokeweight="0.5pt" strokecolor="#000000">
              <v:path arrowok="t"/>
            </v:shape>
            <v:shape style="position:absolute;left:3805;top:-23;width:191;height:189" coordorigin="3805,-23" coordsize="191,189" path="m3805,-23l3997,-23,3997,166,3805,166,3805,-23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294.85pt;margin-top:0.653616pt;width:7.149pt;height:7.075pt;mso-position-horizontal-relative:page;mso-position-vertical-relative:paragraph;z-index:-2391" coordorigin="5897,13" coordsize="143,142">
            <v:shape style="position:absolute;left:5897;top:13;width:143;height:142" coordorigin="5897,13" coordsize="143,142" path="m5897,13l6040,13,6040,155,5897,155,5897,13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353.41pt;margin-top:-0.217484pt;width:22.2537pt;height:9.9615pt;mso-position-horizontal-relative:page;mso-position-vertical-relative:paragraph;z-index:-2368" coordorigin="7068,-4" coordsize="445,199">
            <v:shape style="position:absolute;left:7073;top:1;width:191;height:189" coordorigin="7073,1" coordsize="191,189" path="m7073,1l7264,1,7264,190,7073,190,7073,1xe" filled="f" stroked="t" strokeweight="0.5pt" strokecolor="#000000">
              <v:path arrowok="t"/>
            </v:shape>
            <v:shape style="position:absolute;left:7317;top:1;width:191;height:189" coordorigin="7317,1" coordsize="191,189" path="m7317,1l7508,1,7508,190,7317,190,7317,1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107"/>
          <w:position w:val="1"/>
          <w:sz w:val="12"/>
          <w:szCs w:val="12"/>
        </w:rPr>
        <w:t>b)</w:t>
      </w:r>
      <w:r>
        <w:rPr>
          <w:rFonts w:cs="Arial Black" w:hAnsi="Arial Black" w:eastAsia="Arial Black" w:ascii="Arial Black"/>
          <w:w w:val="100"/>
          <w:position w:val="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1"/>
          <w:sz w:val="12"/>
          <w:szCs w:val="12"/>
        </w:rPr>
        <w:t>IP</w:t>
      </w:r>
      <w:r>
        <w:rPr>
          <w:rFonts w:cs="Arial Black" w:hAnsi="Arial Black" w:eastAsia="Arial Black" w:ascii="Arial Black"/>
          <w:w w:val="100"/>
          <w:position w:val="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1"/>
          <w:sz w:val="12"/>
          <w:szCs w:val="12"/>
        </w:rPr>
        <w:t>Registration</w:t>
      </w:r>
      <w:r>
        <w:rPr>
          <w:rFonts w:cs="Arial Black" w:hAnsi="Arial Black" w:eastAsia="Arial Black" w:ascii="Arial Black"/>
          <w:w w:val="100"/>
          <w:position w:val="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1"/>
          <w:sz w:val="12"/>
          <w:szCs w:val="12"/>
        </w:rPr>
        <w:t>Number:</w:t>
      </w:r>
      <w:r>
        <w:rPr>
          <w:rFonts w:cs="Arial Black" w:hAnsi="Arial Black" w:eastAsia="Arial Black" w:ascii="Arial Black"/>
          <w:w w:val="100"/>
          <w:position w:val="1"/>
          <w:sz w:val="12"/>
          <w:szCs w:val="12"/>
        </w:rPr>
        <w:t>                                                        </w:t>
      </w:r>
      <w:r>
        <w:rPr>
          <w:rFonts w:cs="Arial Black" w:hAnsi="Arial Black" w:eastAsia="Arial Black" w:ascii="Arial Black"/>
          <w:w w:val="107"/>
          <w:position w:val="0"/>
          <w:sz w:val="12"/>
          <w:szCs w:val="12"/>
        </w:rPr>
        <w:t>c)</w:t>
      </w:r>
      <w:r>
        <w:rPr>
          <w:rFonts w:cs="Arial Black" w:hAnsi="Arial Black" w:eastAsia="Arial Black" w:ascii="Arial Black"/>
          <w:w w:val="100"/>
          <w:position w:val="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0"/>
          <w:sz w:val="12"/>
          <w:szCs w:val="12"/>
        </w:rPr>
        <w:t>Gender:</w:t>
      </w:r>
      <w:r>
        <w:rPr>
          <w:rFonts w:cs="Arial Black" w:hAnsi="Arial Black" w:eastAsia="Arial Black" w:ascii="Arial Black"/>
          <w:w w:val="100"/>
          <w:position w:val="0"/>
          <w:sz w:val="12"/>
          <w:szCs w:val="12"/>
        </w:rPr>
        <w:t>    </w:t>
      </w:r>
      <w:r>
        <w:rPr>
          <w:rFonts w:cs="Arial Black" w:hAnsi="Arial Black" w:eastAsia="Arial Black" w:ascii="Arial Black"/>
          <w:w w:val="107"/>
          <w:position w:val="0"/>
          <w:sz w:val="12"/>
          <w:szCs w:val="12"/>
        </w:rPr>
        <w:t>Male</w:t>
      </w:r>
      <w:r>
        <w:rPr>
          <w:rFonts w:cs="Arial Black" w:hAnsi="Arial Black" w:eastAsia="Arial Black" w:ascii="Arial Black"/>
          <w:w w:val="100"/>
          <w:position w:val="0"/>
          <w:sz w:val="12"/>
          <w:szCs w:val="12"/>
        </w:rPr>
        <w:t>         </w:t>
      </w:r>
      <w:r>
        <w:rPr>
          <w:rFonts w:cs="Arial Black" w:hAnsi="Arial Black" w:eastAsia="Arial Black" w:ascii="Arial Black"/>
          <w:w w:val="107"/>
          <w:position w:val="0"/>
          <w:sz w:val="12"/>
          <w:szCs w:val="12"/>
        </w:rPr>
        <w:t>Female</w:t>
      </w:r>
      <w:r>
        <w:rPr>
          <w:rFonts w:cs="Arial Black" w:hAnsi="Arial Black" w:eastAsia="Arial Black" w:ascii="Arial Black"/>
          <w:w w:val="100"/>
          <w:position w:val="0"/>
          <w:sz w:val="12"/>
          <w:szCs w:val="12"/>
        </w:rPr>
        <w:t>             </w:t>
      </w:r>
      <w:r>
        <w:rPr>
          <w:rFonts w:cs="Arial Black" w:hAnsi="Arial Black" w:eastAsia="Arial Black" w:ascii="Arial Black"/>
          <w:w w:val="107"/>
          <w:position w:val="1"/>
          <w:sz w:val="12"/>
          <w:szCs w:val="12"/>
        </w:rPr>
        <w:t>d)</w:t>
      </w:r>
      <w:r>
        <w:rPr>
          <w:rFonts w:cs="Arial Black" w:hAnsi="Arial Black" w:eastAsia="Arial Black" w:ascii="Arial Black"/>
          <w:w w:val="100"/>
          <w:position w:val="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1"/>
          <w:sz w:val="12"/>
          <w:szCs w:val="12"/>
        </w:rPr>
        <w:t>Age:</w:t>
      </w:r>
      <w:r>
        <w:rPr>
          <w:rFonts w:cs="Arial Black" w:hAnsi="Arial Black" w:eastAsia="Arial Black" w:ascii="Arial Black"/>
          <w:w w:val="100"/>
          <w:position w:val="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1"/>
          <w:sz w:val="12"/>
          <w:szCs w:val="12"/>
        </w:rPr>
        <w:t>Years</w:t>
      </w:r>
      <w:r>
        <w:rPr>
          <w:rFonts w:cs="Arial Black" w:hAnsi="Arial Black" w:eastAsia="Arial Black" w:ascii="Arial Black"/>
          <w:w w:val="100"/>
          <w:position w:val="1"/>
          <w:sz w:val="12"/>
          <w:szCs w:val="12"/>
        </w:rPr>
        <w:t>   </w:t>
      </w:r>
      <w:r>
        <w:rPr>
          <w:rFonts w:cs="Arial" w:hAnsi="Arial" w:eastAsia="Arial" w:ascii="Arial"/>
          <w:b/>
          <w:w w:val="107"/>
          <w:position w:val="2"/>
          <w:sz w:val="12"/>
          <w:szCs w:val="12"/>
        </w:rPr>
        <w:t>Y</w:t>
      </w:r>
      <w:r>
        <w:rPr>
          <w:rFonts w:cs="Arial" w:hAnsi="Arial" w:eastAsia="Arial" w:ascii="Arial"/>
          <w:b/>
          <w:w w:val="100"/>
          <w:position w:val="2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position w:val="2"/>
          <w:sz w:val="12"/>
          <w:szCs w:val="12"/>
        </w:rPr>
        <w:t>Y</w:t>
      </w:r>
      <w:r>
        <w:rPr>
          <w:rFonts w:cs="Arial" w:hAnsi="Arial" w:eastAsia="Arial" w:ascii="Arial"/>
          <w:w w:val="100"/>
          <w:position w:val="0"/>
          <w:sz w:val="12"/>
          <w:szCs w:val="12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br w:type="column"/>
      </w:r>
      <w:r>
        <w:rPr>
          <w:sz w:val="15"/>
          <w:szCs w:val="15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ind w:right="-41"/>
      </w:pPr>
      <w:r>
        <w:pict>
          <v:group style="position:absolute;margin-left:399.41pt;margin-top:-0.591384pt;width:22.2536pt;height:9.9615pt;mso-position-horizontal-relative:page;mso-position-vertical-relative:paragraph;z-index:-2369" coordorigin="7988,-12" coordsize="445,199">
            <v:shape style="position:absolute;left:7993;top:-7;width:191;height:189" coordorigin="7993,-7" coordsize="191,189" path="m7993,-7l8184,-7,8184,182,7993,182,7993,-7xe" filled="f" stroked="t" strokeweight="0.5pt" strokecolor="#000000">
              <v:path arrowok="t"/>
            </v:shape>
            <v:shape style="position:absolute;left:8237;top:-7;width:191;height:189" coordorigin="8237,-7" coordsize="191,189" path="m8237,-7l8428,-7,8428,182,8237,182,8237,-7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107"/>
          <w:sz w:val="12"/>
          <w:szCs w:val="12"/>
        </w:rPr>
        <w:t>Months</w:t>
      </w:r>
      <w:r>
        <w:rPr>
          <w:rFonts w:cs="Arial Black" w:hAnsi="Arial Black" w:eastAsia="Arial Black" w:ascii="Arial Black"/>
          <w:w w:val="100"/>
          <w:sz w:val="12"/>
          <w:szCs w:val="12"/>
        </w:rPr>
        <w:t>   </w:t>
      </w:r>
      <w:r>
        <w:rPr>
          <w:rFonts w:cs="Arial" w:hAnsi="Arial" w:eastAsia="Arial" w:ascii="Arial"/>
          <w:b/>
          <w:w w:val="107"/>
          <w:position w:val="1"/>
          <w:sz w:val="12"/>
          <w:szCs w:val="12"/>
        </w:rPr>
        <w:t>M</w:t>
      </w:r>
      <w:r>
        <w:rPr>
          <w:rFonts w:cs="Arial" w:hAnsi="Arial" w:eastAsia="Arial" w:ascii="Arial"/>
          <w:b/>
          <w:w w:val="100"/>
          <w:position w:val="1"/>
          <w:sz w:val="12"/>
          <w:szCs w:val="12"/>
        </w:rPr>
        <w:t>    </w:t>
      </w:r>
      <w:r>
        <w:rPr>
          <w:rFonts w:cs="Arial" w:hAnsi="Arial" w:eastAsia="Arial" w:ascii="Arial"/>
          <w:b/>
          <w:w w:val="107"/>
          <w:position w:val="1"/>
          <w:sz w:val="12"/>
          <w:szCs w:val="12"/>
        </w:rPr>
        <w:t>M</w:t>
      </w:r>
      <w:r>
        <w:rPr>
          <w:rFonts w:cs="Arial" w:hAnsi="Arial" w:eastAsia="Arial" w:ascii="Arial"/>
          <w:w w:val="100"/>
          <w:position w:val="0"/>
          <w:sz w:val="12"/>
          <w:szCs w:val="12"/>
        </w:rPr>
      </w:r>
    </w:p>
    <w:p>
      <w:pPr>
        <w:rPr>
          <w:sz w:val="15"/>
          <w:szCs w:val="15"/>
        </w:rPr>
        <w:jc w:val="left"/>
        <w:spacing w:before="7" w:lineRule="exact" w:line="140"/>
      </w:pPr>
      <w:r>
        <w:br w:type="column"/>
      </w:r>
      <w:r>
        <w:rPr>
          <w:sz w:val="15"/>
          <w:szCs w:val="15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lineRule="exact" w:line="180"/>
        <w:sectPr>
          <w:type w:val="continuous"/>
          <w:pgSz w:w="11920" w:h="16840"/>
          <w:pgMar w:top="1420" w:bottom="280" w:left="620" w:right="520"/>
          <w:cols w:num="3" w:equalWidth="off">
            <w:col w:w="6800" w:space="198"/>
            <w:col w:w="763" w:space="280"/>
            <w:col w:w="2739"/>
          </w:cols>
        </w:sectPr>
      </w:pPr>
      <w:r>
        <w:pict>
          <v:group style="position:absolute;margin-left:542.161pt;margin-top:-0.70277pt;width:22.2536pt;height:9.9615pt;mso-position-horizontal-relative:page;mso-position-vertical-relative:paragraph;z-index:-2372" coordorigin="10843,-14" coordsize="445,199">
            <v:shape style="position:absolute;left:10848;top:-9;width:191;height:189" coordorigin="10848,-9" coordsize="191,189" path="m10848,-9l11039,-9,11039,180,10848,180,10848,-9xe" filled="f" stroked="t" strokeweight="0.5pt" strokecolor="#000000">
              <v:path arrowok="t"/>
            </v:shape>
            <v:shape style="position:absolute;left:11092;top:-9;width:191;height:189" coordorigin="11092,-9" coordsize="191,189" path="m11092,-9l11283,-9,11283,180,11092,180,11092,-9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505.91pt;margin-top:-0.70277pt;width:22.2536pt;height:9.9615pt;mso-position-horizontal-relative:page;mso-position-vertical-relative:paragraph;z-index:-2371" coordorigin="10118,-14" coordsize="445,199">
            <v:shape style="position:absolute;left:10123;top:-9;width:191;height:189" coordorigin="10123,-9" coordsize="191,189" path="m10123,-9l10314,-9,10314,180,10123,180,10123,-9xe" filled="f" stroked="t" strokeweight="0.5pt" strokecolor="#000000">
              <v:path arrowok="t"/>
            </v:shape>
            <v:shape style="position:absolute;left:10367;top:-9;width:191;height:189" coordorigin="10367,-9" coordsize="191,189" path="m10367,-9l10558,-9,10558,180,10367,180,10367,-9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471.16pt;margin-top:-0.70277pt;width:22.2536pt;height:9.9615pt;mso-position-horizontal-relative:page;mso-position-vertical-relative:paragraph;z-index:-2370" coordorigin="9423,-14" coordsize="445,199">
            <v:shape style="position:absolute;left:9428;top:-9;width:191;height:189" coordorigin="9428,-9" coordsize="191,189" path="m9428,-9l9619,-9,9619,180,9428,180,9428,-9xe" filled="f" stroked="t" strokeweight="0.5pt" strokecolor="#000000">
              <v:path arrowok="t"/>
            </v:shape>
            <v:shape style="position:absolute;left:9672;top:-9;width:191;height:189" coordorigin="9672,-9" coordsize="191,189" path="m9672,-9l9863,-9,9863,180,9672,180,9672,-9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e)</w:t>
      </w:r>
      <w:r>
        <w:rPr>
          <w:rFonts w:cs="Arial Black" w:hAnsi="Arial Black" w:eastAsia="Arial Black" w:ascii="Arial Black"/>
          <w:w w:val="100"/>
          <w:position w:val="-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Date</w:t>
      </w:r>
      <w:r>
        <w:rPr>
          <w:rFonts w:cs="Arial Black" w:hAnsi="Arial Black" w:eastAsia="Arial Black" w:ascii="Arial Black"/>
          <w:w w:val="100"/>
          <w:position w:val="-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of</w:t>
      </w:r>
      <w:r>
        <w:rPr>
          <w:rFonts w:cs="Arial Black" w:hAnsi="Arial Black" w:eastAsia="Arial Black" w:ascii="Arial Black"/>
          <w:w w:val="100"/>
          <w:position w:val="-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-1"/>
          <w:sz w:val="12"/>
          <w:szCs w:val="12"/>
        </w:rPr>
        <w:t>birth:</w:t>
      </w:r>
      <w:r>
        <w:rPr>
          <w:rFonts w:cs="Arial Black" w:hAnsi="Arial Black" w:eastAsia="Arial Black" w:ascii="Arial Black"/>
          <w:w w:val="100"/>
          <w:position w:val="-1"/>
          <w:sz w:val="12"/>
          <w:szCs w:val="12"/>
        </w:rPr>
        <w:t>  </w:t>
      </w:r>
      <w:r>
        <w:rPr>
          <w:rFonts w:cs="Arial" w:hAnsi="Arial" w:eastAsia="Arial" w:ascii="Arial"/>
          <w:b/>
          <w:w w:val="107"/>
          <w:position w:val="3"/>
          <w:sz w:val="12"/>
          <w:szCs w:val="12"/>
        </w:rPr>
        <w:t>D</w:t>
      </w:r>
      <w:r>
        <w:rPr>
          <w:rFonts w:cs="Arial" w:hAnsi="Arial" w:eastAsia="Arial" w:ascii="Arial"/>
          <w:b/>
          <w:w w:val="100"/>
          <w:position w:val="3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position w:val="3"/>
          <w:sz w:val="12"/>
          <w:szCs w:val="12"/>
        </w:rPr>
        <w:t>D</w:t>
      </w:r>
      <w:r>
        <w:rPr>
          <w:rFonts w:cs="Arial" w:hAnsi="Arial" w:eastAsia="Arial" w:ascii="Arial"/>
          <w:b/>
          <w:w w:val="100"/>
          <w:position w:val="3"/>
          <w:sz w:val="12"/>
          <w:szCs w:val="12"/>
        </w:rPr>
        <w:t>            </w:t>
      </w:r>
      <w:r>
        <w:rPr>
          <w:rFonts w:cs="Arial" w:hAnsi="Arial" w:eastAsia="Arial" w:ascii="Arial"/>
          <w:b/>
          <w:w w:val="107"/>
          <w:position w:val="3"/>
          <w:sz w:val="12"/>
          <w:szCs w:val="12"/>
        </w:rPr>
        <w:t>M</w:t>
      </w:r>
      <w:r>
        <w:rPr>
          <w:rFonts w:cs="Arial" w:hAnsi="Arial" w:eastAsia="Arial" w:ascii="Arial"/>
          <w:b/>
          <w:w w:val="100"/>
          <w:position w:val="3"/>
          <w:sz w:val="12"/>
          <w:szCs w:val="12"/>
        </w:rPr>
        <w:t>    </w:t>
      </w:r>
      <w:r>
        <w:rPr>
          <w:rFonts w:cs="Arial" w:hAnsi="Arial" w:eastAsia="Arial" w:ascii="Arial"/>
          <w:b/>
          <w:w w:val="107"/>
          <w:position w:val="3"/>
          <w:sz w:val="12"/>
          <w:szCs w:val="12"/>
        </w:rPr>
        <w:t>M</w:t>
      </w:r>
      <w:r>
        <w:rPr>
          <w:rFonts w:cs="Arial" w:hAnsi="Arial" w:eastAsia="Arial" w:ascii="Arial"/>
          <w:b/>
          <w:w w:val="100"/>
          <w:position w:val="3"/>
          <w:sz w:val="12"/>
          <w:szCs w:val="12"/>
        </w:rPr>
        <w:t>            </w:t>
      </w:r>
      <w:r>
        <w:rPr>
          <w:rFonts w:cs="Arial" w:hAnsi="Arial" w:eastAsia="Arial" w:ascii="Arial"/>
          <w:b/>
          <w:w w:val="107"/>
          <w:position w:val="3"/>
          <w:sz w:val="12"/>
          <w:szCs w:val="12"/>
        </w:rPr>
        <w:t>Y</w:t>
      </w:r>
      <w:r>
        <w:rPr>
          <w:rFonts w:cs="Arial" w:hAnsi="Arial" w:eastAsia="Arial" w:ascii="Arial"/>
          <w:b/>
          <w:w w:val="100"/>
          <w:position w:val="3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position w:val="3"/>
          <w:sz w:val="12"/>
          <w:szCs w:val="12"/>
        </w:rPr>
        <w:t>Y</w:t>
      </w:r>
      <w:r>
        <w:rPr>
          <w:rFonts w:cs="Arial" w:hAnsi="Arial" w:eastAsia="Arial" w:ascii="Arial"/>
          <w:w w:val="100"/>
          <w:position w:val="0"/>
          <w:sz w:val="12"/>
          <w:szCs w:val="12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ind w:left="162" w:right="-38"/>
      </w:pPr>
      <w:r>
        <w:rPr>
          <w:rFonts w:cs="Arial Black" w:hAnsi="Arial Black" w:eastAsia="Arial Black" w:ascii="Arial Black"/>
          <w:w w:val="107"/>
          <w:sz w:val="12"/>
          <w:szCs w:val="12"/>
        </w:rPr>
        <w:t>f)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Date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of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Admission: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br w:type="column"/>
      </w: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ind w:right="-38"/>
      </w:pPr>
      <w:r>
        <w:pict>
          <v:group style="position:absolute;margin-left:104.667pt;margin-top:-1.55017pt;width:22.2536pt;height:9.9617pt;mso-position-horizontal-relative:page;mso-position-vertical-relative:paragraph;z-index:-2382" coordorigin="2093,-31" coordsize="445,199">
            <v:shape style="position:absolute;left:2098;top:-26;width:191;height:189" coordorigin="2098,-26" coordsize="191,189" path="m2098,-26l2290,-26,2290,163,2098,163,2098,-26xe" filled="f" stroked="t" strokeweight="0.5pt" strokecolor="#000000">
              <v:path arrowok="t"/>
            </v:shape>
            <v:shape style="position:absolute;left:2342;top:-26;width:191;height:189" coordorigin="2342,-26" coordsize="191,189" path="m2342,-26l2533,-26,2533,163,2342,163,2342,-26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140.026pt;margin-top:-1.55017pt;width:22.2536pt;height:9.9617pt;mso-position-horizontal-relative:page;mso-position-vertical-relative:paragraph;z-index:-2381" coordorigin="2801,-31" coordsize="445,199">
            <v:shape style="position:absolute;left:2806;top:-26;width:191;height:189" coordorigin="2806,-26" coordsize="191,189" path="m2806,-26l2997,-26,2997,163,2806,163,2806,-26xe" filled="f" stroked="t" strokeweight="0.5pt" strokecolor="#000000">
              <v:path arrowok="t"/>
            </v:shape>
            <v:shape style="position:absolute;left:3049;top:-26;width:191;height:189" coordorigin="3049,-26" coordsize="191,189" path="m3049,-26l3241,-26,3241,163,3049,163,3049,-26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174.91pt;margin-top:-1.55017pt;width:22.2537pt;height:9.9617pt;mso-position-horizontal-relative:page;mso-position-vertical-relative:paragraph;z-index:-2380" coordorigin="3498,-31" coordsize="445,199">
            <v:shape style="position:absolute;left:3503;top:-26;width:191;height:189" coordorigin="3503,-26" coordsize="191,189" path="m3503,-26l3694,-26,3694,163,3503,163,3503,-26xe" filled="f" stroked="t" strokeweight="0.5pt" strokecolor="#000000">
              <v:path arrowok="t"/>
            </v:shape>
            <v:shape style="position:absolute;left:3747;top:-26;width:191;height:189" coordorigin="3747,-26" coordsize="191,189" path="m3747,-26l3938,-26,3938,163,3747,163,3747,-26xe" filled="f" stroked="t" strokeweight="0.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w w:val="107"/>
          <w:sz w:val="12"/>
          <w:szCs w:val="12"/>
        </w:rPr>
        <w:t>D</w:t>
      </w:r>
      <w:r>
        <w:rPr>
          <w:rFonts w:cs="Arial" w:hAnsi="Arial" w:eastAsia="Arial" w:ascii="Arial"/>
          <w:b/>
          <w:w w:val="10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sz w:val="12"/>
          <w:szCs w:val="12"/>
        </w:rPr>
        <w:t>D</w:t>
      </w:r>
      <w:r>
        <w:rPr>
          <w:rFonts w:cs="Arial" w:hAnsi="Arial" w:eastAsia="Arial" w:ascii="Arial"/>
          <w:b/>
          <w:w w:val="100"/>
          <w:sz w:val="12"/>
          <w:szCs w:val="12"/>
        </w:rPr>
        <w:t>            </w:t>
      </w:r>
      <w:r>
        <w:rPr>
          <w:rFonts w:cs="Arial" w:hAnsi="Arial" w:eastAsia="Arial" w:ascii="Arial"/>
          <w:b/>
          <w:w w:val="107"/>
          <w:sz w:val="12"/>
          <w:szCs w:val="12"/>
        </w:rPr>
        <w:t>M</w:t>
      </w:r>
      <w:r>
        <w:rPr>
          <w:rFonts w:cs="Arial" w:hAnsi="Arial" w:eastAsia="Arial" w:ascii="Arial"/>
          <w:b/>
          <w:w w:val="10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sz w:val="12"/>
          <w:szCs w:val="12"/>
        </w:rPr>
        <w:t>M</w:t>
      </w:r>
      <w:r>
        <w:rPr>
          <w:rFonts w:cs="Arial" w:hAnsi="Arial" w:eastAsia="Arial" w:ascii="Arial"/>
          <w:b/>
          <w:w w:val="100"/>
          <w:sz w:val="12"/>
          <w:szCs w:val="12"/>
        </w:rPr>
        <w:t>           </w:t>
      </w:r>
      <w:r>
        <w:rPr>
          <w:rFonts w:cs="Arial" w:hAnsi="Arial" w:eastAsia="Arial" w:ascii="Arial"/>
          <w:b/>
          <w:w w:val="107"/>
          <w:sz w:val="12"/>
          <w:szCs w:val="12"/>
        </w:rPr>
        <w:t>Y</w:t>
      </w:r>
      <w:r>
        <w:rPr>
          <w:rFonts w:cs="Arial" w:hAnsi="Arial" w:eastAsia="Arial" w:ascii="Arial"/>
          <w:b/>
          <w:w w:val="10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sz w:val="12"/>
          <w:szCs w:val="12"/>
        </w:rPr>
        <w:t>Y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sz w:val="13"/>
          <w:szCs w:val="13"/>
        </w:rPr>
        <w:jc w:val="left"/>
        <w:spacing w:before="10" w:lineRule="exact" w:line="120"/>
      </w:pPr>
      <w:r>
        <w:br w:type="column"/>
      </w:r>
      <w:r>
        <w:rPr>
          <w:sz w:val="13"/>
          <w:szCs w:val="13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lineRule="exact" w:line="140"/>
        <w:ind w:right="-38"/>
      </w:pPr>
      <w:r>
        <w:rPr>
          <w:rFonts w:cs="Arial Black" w:hAnsi="Arial Black" w:eastAsia="Arial Black" w:ascii="Arial Black"/>
          <w:w w:val="107"/>
          <w:sz w:val="12"/>
          <w:szCs w:val="12"/>
        </w:rPr>
        <w:t>g)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Time: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br w:type="column"/>
      </w: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ind w:right="-38"/>
      </w:pPr>
      <w:r>
        <w:pict>
          <v:group style="position:absolute;margin-left:234.66pt;margin-top:-1.55017pt;width:22.2537pt;height:9.9617pt;mso-position-horizontal-relative:page;mso-position-vertical-relative:paragraph;z-index:-2379" coordorigin="4693,-31" coordsize="445,199">
            <v:shape style="position:absolute;left:4698;top:-26;width:191;height:189" coordorigin="4698,-26" coordsize="191,189" path="m4698,-26l4889,-26,4889,163,4698,163,4698,-26xe" filled="f" stroked="t" strokeweight="0.5pt" strokecolor="#000000">
              <v:path arrowok="t"/>
            </v:shape>
            <v:shape style="position:absolute;left:4942;top:-26;width:191;height:189" coordorigin="4942,-26" coordsize="191,189" path="m4942,-26l5133,-26,5133,163,4942,163,4942,-26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270.527pt;margin-top:-1.55017pt;width:22.2536pt;height:9.9617pt;mso-position-horizontal-relative:page;mso-position-vertical-relative:paragraph;z-index:-2378" coordorigin="5411,-31" coordsize="445,199">
            <v:shape style="position:absolute;left:5416;top:-26;width:191;height:189" coordorigin="5416,-26" coordsize="191,189" path="m5416,-26l5607,-26,5607,163,5416,163,5416,-26xe" filled="f" stroked="t" strokeweight="0.5pt" strokecolor="#000000">
              <v:path arrowok="t"/>
            </v:shape>
            <v:shape style="position:absolute;left:5659;top:-26;width:191;height:189" coordorigin="5659,-26" coordsize="191,189" path="m5659,-26l5851,-26,5851,163,5659,163,5659,-26xe" filled="f" stroked="t" strokeweight="0.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w w:val="107"/>
          <w:sz w:val="12"/>
          <w:szCs w:val="12"/>
        </w:rPr>
        <w:t>H</w:t>
      </w:r>
      <w:r>
        <w:rPr>
          <w:rFonts w:cs="Arial" w:hAnsi="Arial" w:eastAsia="Arial" w:ascii="Arial"/>
          <w:b/>
          <w:w w:val="100"/>
          <w:sz w:val="12"/>
          <w:szCs w:val="12"/>
        </w:rPr>
        <w:t>    </w:t>
      </w:r>
      <w:r>
        <w:rPr>
          <w:rFonts w:cs="Arial" w:hAnsi="Arial" w:eastAsia="Arial" w:ascii="Arial"/>
          <w:b/>
          <w:w w:val="107"/>
          <w:sz w:val="12"/>
          <w:szCs w:val="12"/>
        </w:rPr>
        <w:t>H</w:t>
      </w:r>
      <w:r>
        <w:rPr>
          <w:rFonts w:cs="Arial" w:hAnsi="Arial" w:eastAsia="Arial" w:ascii="Arial"/>
          <w:b/>
          <w:w w:val="100"/>
          <w:sz w:val="12"/>
          <w:szCs w:val="12"/>
        </w:rPr>
        <w:t>             </w:t>
      </w:r>
      <w:r>
        <w:rPr>
          <w:rFonts w:cs="Arial" w:hAnsi="Arial" w:eastAsia="Arial" w:ascii="Arial"/>
          <w:b/>
          <w:w w:val="107"/>
          <w:sz w:val="12"/>
          <w:szCs w:val="12"/>
        </w:rPr>
        <w:t>M</w:t>
      </w:r>
      <w:r>
        <w:rPr>
          <w:rFonts w:cs="Arial" w:hAnsi="Arial" w:eastAsia="Arial" w:ascii="Arial"/>
          <w:b/>
          <w:w w:val="100"/>
          <w:sz w:val="12"/>
          <w:szCs w:val="12"/>
        </w:rPr>
        <w:t>    </w:t>
      </w:r>
      <w:r>
        <w:rPr>
          <w:rFonts w:cs="Arial" w:hAnsi="Arial" w:eastAsia="Arial" w:ascii="Arial"/>
          <w:b/>
          <w:w w:val="107"/>
          <w:sz w:val="12"/>
          <w:szCs w:val="12"/>
        </w:rPr>
        <w:t>M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br w:type="column"/>
      </w: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lineRule="exact" w:line="160"/>
        <w:ind w:right="-42"/>
      </w:pPr>
      <w:r>
        <w:pict>
          <v:group style="position:absolute;margin-left:479.479pt;margin-top:2.22248pt;width:17.354pt;height:6.3868pt;mso-position-horizontal-relative:page;mso-position-vertical-relative:paragraph;z-index:-2413" coordorigin="9590,44" coordsize="347,128">
            <v:shape style="position:absolute;left:9597;top:51;width:333;height:91" coordorigin="9597,51" coordsize="333,91" path="m9597,76l9597,139,9606,139,9606,76,9597,76xe" filled="t" fillcolor="#000000" stroked="f">
              <v:path arrowok="t"/>
              <v:fill/>
            </v:shape>
            <v:shape style="position:absolute;left:9597;top:51;width:333;height:91" coordorigin="9597,51" coordsize="333,91" path="m9624,50l9617,50,9622,59,9625,67,9627,72,9629,77,9630,83,9631,89,9632,95,9633,101,9633,108,9631,127,9626,146,9617,165,9624,165,9629,158,9633,149,9637,139,9640,129,9642,119,9642,107,9640,88,9634,69,9624,50xe" filled="t" fillcolor="#000000" stroked="f">
              <v:path arrowok="t"/>
              <v:fill/>
            </v:shape>
            <v:shape style="position:absolute;left:9597;top:51;width:333;height:91" coordorigin="9597,51" coordsize="333,91" path="m9704,139l9714,139,9714,62,9739,62,9739,51,9679,51,9679,62,9704,62,9704,139xe" filled="t" fillcolor="#000000" stroked="f">
              <v:path arrowok="t"/>
              <v:fill/>
            </v:shape>
            <v:shape style="position:absolute;left:9597;top:51;width:333;height:91" coordorigin="9597,51" coordsize="333,91" path="m9745,51l9745,64,9755,64,9755,51,9745,51xe" filled="t" fillcolor="#000000" stroked="f">
              <v:path arrowok="t"/>
              <v:fill/>
            </v:shape>
            <v:shape style="position:absolute;left:9597;top:51;width:333;height:91" coordorigin="9597,51" coordsize="333,91" path="m9745,76l9745,139,9755,139,9755,76,9745,76xe" filled="t" fillcolor="#000000" stroked="f">
              <v:path arrowok="t"/>
              <v:fill/>
            </v:shape>
            <v:shape style="position:absolute;left:9597;top:51;width:333;height:91" coordorigin="9597,51" coordsize="333,91" path="m9843,139l9843,88,9842,83,9836,76,9832,74,9826,74,9820,75,9814,79,9809,85,9806,79,9801,75,9794,74,9787,75,9782,79,9777,85,9777,76,9769,76,9769,139,9778,139,9778,98,9779,92,9782,88,9788,84,9795,84,9799,87,9802,93,9802,139,9811,139,9811,96,9812,91,9817,85,9824,84,9830,85,9833,90,9834,95,9834,139,9843,139xe" filled="t" fillcolor="#000000" stroked="f">
              <v:path arrowok="t"/>
              <v:fill/>
            </v:shape>
            <v:shape style="position:absolute;left:9597;top:51;width:333;height:91" coordorigin="9597,51" coordsize="333,91" path="m9864,96l9866,91,9869,88,9875,83,9880,74,9872,74,9866,77,9864,96xe" filled="t" fillcolor="#000000" stroked="f">
              <v:path arrowok="t"/>
              <v:fill/>
            </v:shape>
            <v:shape style="position:absolute;left:9597;top:51;width:333;height:91" coordorigin="9597,51" coordsize="333,91" path="m9905,110l9905,97,9902,88,9897,83,9893,77,9887,74,9880,74,9875,83,9884,83,9888,85,9893,92,9894,96,9895,101,9864,101,9864,96,9866,77,9861,83,9856,89,9854,97,9854,119,9856,127,9861,132,9866,138,9872,141,9886,141,9891,139,9896,136,9900,132,9903,127,9904,120,9895,119,9892,128,9887,132,9876,132,9872,130,9866,123,9864,117,9864,110,9905,110xe" filled="t" fillcolor="#000000" stroked="f">
              <v:path arrowok="t"/>
              <v:fill/>
            </v:shape>
            <v:shape style="position:absolute;left:9597;top:51;width:333;height:91" coordorigin="9597,51" coordsize="333,91" path="m9919,76l9919,88,9930,88,9930,76,9919,76xe" filled="t" fillcolor="#000000" stroked="f">
              <v:path arrowok="t"/>
              <v:fill/>
            </v:shape>
            <v:shape style="position:absolute;left:9597;top:51;width:333;height:91" coordorigin="9597,51" coordsize="333,91" path="m9919,127l9919,139,9930,139,9930,127,9919,127xe" filled="t" fillcolor="#000000" stroked="f">
              <v:path arrowok="t"/>
              <v:fill/>
            </v:shape>
            <v:shape style="position:absolute;left:9597;top:51;width:333;height:91" coordorigin="9597,51" coordsize="333,91" path="m9597,51l9597,64,9606,64,9606,51,9597,51xe" filled="t" fillcolor="#000000" stroked="f">
              <v:path arrowok="t"/>
              <v:fill/>
            </v:shape>
            <v:shape style="position:absolute;left:9601;top:53;width:0;height:86" coordorigin="9601,53" coordsize="0,86" path="m9601,53l9601,139e" filled="f" stroked="t" strokeweight="0.5637pt" strokecolor="#000000">
              <v:path arrowok="t"/>
            </v:shape>
            <v:shape style="position:absolute;left:9750;top:53;width:0;height:86" coordorigin="9750,53" coordsize="0,86" path="m9750,53l9750,139e" filled="f" stroked="t" strokeweight="0.5638pt" strokecolor="#000000">
              <v:path arrowok="t"/>
            </v:shape>
            <v:shape style="position:absolute;left:9919;top:82;width:11;height:0" coordorigin="9919,82" coordsize="11,0" path="m9919,82l9930,82e" filled="f" stroked="t" strokeweight="0.714pt" strokecolor="#000000">
              <v:path arrowok="t"/>
            </v:shape>
            <v:shape style="position:absolute;left:9919;top:133;width:11;height:0" coordorigin="9919,133" coordsize="11,0" path="m9919,133l9930,133e" filled="f" stroked="t" strokeweight="0.7148pt" strokecolor="#000000">
              <v:path arrowok="t"/>
            </v:shape>
            <w10:wrap type="none"/>
          </v:group>
        </w:pict>
      </w:r>
      <w:r>
        <w:pict>
          <v:group style="position:absolute;margin-left:375.66pt;margin-top:-1.73677pt;width:22.2536pt;height:9.9617pt;mso-position-horizontal-relative:page;mso-position-vertical-relative:paragraph;z-index:-2377" coordorigin="7513,-35" coordsize="445,199">
            <v:shape style="position:absolute;left:7518;top:-30;width:191;height:189" coordorigin="7518,-30" coordsize="191,189" path="m7518,-30l7709,-30,7709,159,7518,159,7518,-30xe" filled="f" stroked="t" strokeweight="0.5pt" strokecolor="#000000">
              <v:path arrowok="t"/>
            </v:shape>
            <v:shape style="position:absolute;left:7762;top:-30;width:191;height:189" coordorigin="7762,-30" coordsize="191,189" path="m7762,-30l7953,-30,7953,159,7762,159,7762,-30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410.91pt;margin-top:-1.73677pt;width:22.2536pt;height:9.9617pt;mso-position-horizontal-relative:page;mso-position-vertical-relative:paragraph;z-index:-2376" coordorigin="8218,-35" coordsize="445,199">
            <v:shape style="position:absolute;left:8223;top:-30;width:191;height:189" coordorigin="8223,-30" coordsize="191,189" path="m8223,-30l8414,-30,8414,159,8223,159,8223,-30xe" filled="f" stroked="t" strokeweight="0.5pt" strokecolor="#000000">
              <v:path arrowok="t"/>
            </v:shape>
            <v:shape style="position:absolute;left:8467;top:-30;width:191;height:189" coordorigin="8467,-30" coordsize="191,189" path="m8467,-30l8658,-30,8658,159,8467,159,8467,-30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447.41pt;margin-top:-1.73677pt;width:22.2536pt;height:9.9617pt;mso-position-horizontal-relative:page;mso-position-vertical-relative:paragraph;z-index:-2375" coordorigin="8948,-35" coordsize="445,199">
            <v:shape style="position:absolute;left:8953;top:-30;width:191;height:189" coordorigin="8953,-30" coordsize="191,189" path="m8953,-30l9144,-30,9144,159,8953,159,8953,-30xe" filled="f" stroked="t" strokeweight="0.5pt" strokecolor="#000000">
              <v:path arrowok="t"/>
            </v:shape>
            <v:shape style="position:absolute;left:9197;top:-30;width:191;height:189" coordorigin="9197,-30" coordsize="191,189" path="m9197,-30l9388,-30,9388,159,9197,159,9197,-30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107"/>
          <w:sz w:val="12"/>
          <w:szCs w:val="12"/>
        </w:rPr>
        <w:t>h)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Date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of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Discharge:</w:t>
      </w:r>
      <w:r>
        <w:rPr>
          <w:rFonts w:cs="Arial Black" w:hAnsi="Arial Black" w:eastAsia="Arial Black" w:ascii="Arial Black"/>
          <w:w w:val="100"/>
          <w:sz w:val="12"/>
          <w:szCs w:val="12"/>
        </w:rPr>
        <w:t>      </w:t>
      </w:r>
      <w:r>
        <w:rPr>
          <w:rFonts w:cs="Arial" w:hAnsi="Arial" w:eastAsia="Arial" w:ascii="Arial"/>
          <w:b/>
          <w:w w:val="107"/>
          <w:position w:val="2"/>
          <w:sz w:val="12"/>
          <w:szCs w:val="12"/>
        </w:rPr>
        <w:t>D</w:t>
      </w:r>
      <w:r>
        <w:rPr>
          <w:rFonts w:cs="Arial" w:hAnsi="Arial" w:eastAsia="Arial" w:ascii="Arial"/>
          <w:b/>
          <w:w w:val="100"/>
          <w:position w:val="2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position w:val="2"/>
          <w:sz w:val="12"/>
          <w:szCs w:val="12"/>
        </w:rPr>
        <w:t>D</w:t>
      </w:r>
      <w:r>
        <w:rPr>
          <w:rFonts w:cs="Arial" w:hAnsi="Arial" w:eastAsia="Arial" w:ascii="Arial"/>
          <w:b/>
          <w:w w:val="100"/>
          <w:position w:val="2"/>
          <w:sz w:val="12"/>
          <w:szCs w:val="12"/>
        </w:rPr>
        <w:t>          </w:t>
      </w:r>
      <w:r>
        <w:rPr>
          <w:rFonts w:cs="Arial" w:hAnsi="Arial" w:eastAsia="Arial" w:ascii="Arial"/>
          <w:b/>
          <w:w w:val="107"/>
          <w:position w:val="2"/>
          <w:sz w:val="12"/>
          <w:szCs w:val="12"/>
        </w:rPr>
        <w:t>M</w:t>
      </w:r>
      <w:r>
        <w:rPr>
          <w:rFonts w:cs="Arial" w:hAnsi="Arial" w:eastAsia="Arial" w:ascii="Arial"/>
          <w:b/>
          <w:w w:val="100"/>
          <w:position w:val="2"/>
          <w:sz w:val="12"/>
          <w:szCs w:val="12"/>
        </w:rPr>
        <w:t>    </w:t>
      </w:r>
      <w:r>
        <w:rPr>
          <w:rFonts w:cs="Arial" w:hAnsi="Arial" w:eastAsia="Arial" w:ascii="Arial"/>
          <w:b/>
          <w:w w:val="107"/>
          <w:position w:val="2"/>
          <w:sz w:val="12"/>
          <w:szCs w:val="12"/>
        </w:rPr>
        <w:t>M</w:t>
      </w:r>
      <w:r>
        <w:rPr>
          <w:rFonts w:cs="Arial" w:hAnsi="Arial" w:eastAsia="Arial" w:ascii="Arial"/>
          <w:b/>
          <w:w w:val="100"/>
          <w:position w:val="2"/>
          <w:sz w:val="12"/>
          <w:szCs w:val="12"/>
        </w:rPr>
        <w:t>            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Y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Y</w:t>
      </w:r>
      <w:r>
        <w:rPr>
          <w:rFonts w:cs="Arial" w:hAnsi="Arial" w:eastAsia="Arial" w:ascii="Arial"/>
          <w:w w:val="100"/>
          <w:position w:val="0"/>
          <w:sz w:val="12"/>
          <w:szCs w:val="12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br w:type="column"/>
      </w: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ectPr>
          <w:type w:val="continuous"/>
          <w:pgSz w:w="11920" w:h="16840"/>
          <w:pgMar w:top="1420" w:bottom="280" w:left="620" w:right="520"/>
          <w:cols w:num="6" w:equalWidth="off">
            <w:col w:w="1139" w:space="399"/>
            <w:col w:w="1720" w:space="362"/>
            <w:col w:w="385" w:space="145"/>
            <w:col w:w="1007" w:space="577"/>
            <w:col w:w="2974" w:space="885"/>
            <w:col w:w="1187"/>
          </w:cols>
        </w:sectPr>
      </w:pPr>
      <w:r>
        <w:pict>
          <v:group style="position:absolute;margin-left:506.277pt;margin-top:-1.73757pt;width:22.2536pt;height:9.9617pt;mso-position-horizontal-relative:page;mso-position-vertical-relative:paragraph;z-index:-2374" coordorigin="10126,-35" coordsize="445,199">
            <v:shape style="position:absolute;left:10131;top:-30;width:191;height:189" coordorigin="10131,-30" coordsize="191,189" path="m10131,-30l10322,-30,10322,159,10131,159,10131,-30xe" filled="f" stroked="t" strokeweight="0.5pt" strokecolor="#000000">
              <v:path arrowok="t"/>
            </v:shape>
            <v:shape style="position:absolute;left:10374;top:-30;width:191;height:189" coordorigin="10374,-30" coordsize="191,189" path="m10374,-30l10566,-30,10566,159,10374,159,10374,-30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542.161pt;margin-top:-1.73757pt;width:22.2536pt;height:9.9617pt;mso-position-horizontal-relative:page;mso-position-vertical-relative:paragraph;z-index:-2373" coordorigin="10843,-35" coordsize="445,199">
            <v:shape style="position:absolute;left:10848;top:-30;width:191;height:189" coordorigin="10848,-30" coordsize="191,189" path="m10848,-30l11039,-30,11039,159,10848,159,10848,-30xe" filled="f" stroked="t" strokeweight="0.5pt" strokecolor="#000000">
              <v:path arrowok="t"/>
            </v:shape>
            <v:shape style="position:absolute;left:11092;top:-30;width:191;height:189" coordorigin="11092,-30" coordsize="191,189" path="m11092,-30l11283,-30,11283,159,11092,159,11092,-30xe" filled="f" stroked="t" strokeweight="0.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w w:val="107"/>
          <w:position w:val="1"/>
          <w:sz w:val="12"/>
          <w:szCs w:val="12"/>
        </w:rPr>
        <w:t>H</w:t>
      </w:r>
      <w:r>
        <w:rPr>
          <w:rFonts w:cs="Arial" w:hAnsi="Arial" w:eastAsia="Arial" w:ascii="Arial"/>
          <w:b/>
          <w:w w:val="100"/>
          <w:position w:val="1"/>
          <w:sz w:val="12"/>
          <w:szCs w:val="12"/>
        </w:rPr>
        <w:t>    </w:t>
      </w:r>
      <w:r>
        <w:rPr>
          <w:rFonts w:cs="Arial" w:hAnsi="Arial" w:eastAsia="Arial" w:ascii="Arial"/>
          <w:b/>
          <w:w w:val="107"/>
          <w:position w:val="1"/>
          <w:sz w:val="12"/>
          <w:szCs w:val="12"/>
        </w:rPr>
        <w:t>H</w:t>
      </w:r>
      <w:r>
        <w:rPr>
          <w:rFonts w:cs="Arial" w:hAnsi="Arial" w:eastAsia="Arial" w:ascii="Arial"/>
          <w:b/>
          <w:w w:val="100"/>
          <w:position w:val="1"/>
          <w:sz w:val="12"/>
          <w:szCs w:val="12"/>
        </w:rPr>
        <w:t>           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M</w:t>
      </w:r>
      <w:r>
        <w:rPr>
          <w:rFonts w:cs="Arial" w:hAnsi="Arial" w:eastAsia="Arial" w:ascii="Arial"/>
          <w:b/>
          <w:w w:val="100"/>
          <w:position w:val="0"/>
          <w:sz w:val="12"/>
          <w:szCs w:val="12"/>
        </w:rPr>
        <w:t>    </w:t>
      </w:r>
      <w:r>
        <w:rPr>
          <w:rFonts w:cs="Arial" w:hAnsi="Arial" w:eastAsia="Arial" w:ascii="Arial"/>
          <w:b/>
          <w:w w:val="107"/>
          <w:position w:val="0"/>
          <w:sz w:val="12"/>
          <w:szCs w:val="12"/>
        </w:rPr>
        <w:t>M</w:t>
      </w:r>
      <w:r>
        <w:rPr>
          <w:rFonts w:cs="Arial" w:hAnsi="Arial" w:eastAsia="Arial" w:ascii="Arial"/>
          <w:w w:val="100"/>
          <w:position w:val="0"/>
          <w:sz w:val="12"/>
          <w:szCs w:val="12"/>
        </w:rPr>
      </w:r>
    </w:p>
    <w:p>
      <w:pPr>
        <w:rPr>
          <w:sz w:val="15"/>
          <w:szCs w:val="15"/>
        </w:rPr>
        <w:jc w:val="left"/>
        <w:spacing w:before="6" w:lineRule="exact" w:line="140"/>
      </w:pPr>
      <w:r>
        <w:rPr>
          <w:sz w:val="15"/>
          <w:szCs w:val="15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ind w:left="145" w:right="-38"/>
      </w:pPr>
      <w:r>
        <w:rPr>
          <w:rFonts w:cs="Arial Black" w:hAnsi="Arial Black" w:eastAsia="Arial Black" w:ascii="Arial Black"/>
          <w:w w:val="107"/>
          <w:sz w:val="12"/>
          <w:szCs w:val="12"/>
        </w:rPr>
        <w:t>j)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Type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of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Admission: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sz w:val="16"/>
          <w:szCs w:val="16"/>
        </w:rPr>
        <w:jc w:val="left"/>
        <w:spacing w:before="6" w:lineRule="exact" w:line="160"/>
      </w:pPr>
      <w:r>
        <w:br w:type="column"/>
      </w:r>
      <w:r>
        <w:rPr>
          <w:sz w:val="16"/>
          <w:szCs w:val="16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lineRule="exact" w:line="160"/>
        <w:ind w:right="-38"/>
      </w:pPr>
      <w:r>
        <w:pict>
          <v:group style="position:absolute;margin-left:129.382pt;margin-top:0.749716pt;width:7.149pt;height:7.0753pt;mso-position-horizontal-relative:page;mso-position-vertical-relative:paragraph;z-index:-2383" coordorigin="2588,15" coordsize="143,142">
            <v:shape style="position:absolute;left:2588;top:15;width:143;height:142" coordorigin="2588,15" coordsize="143,142" path="m2588,15l2731,15,2731,157,2588,157,2588,15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107"/>
          <w:sz w:val="12"/>
          <w:szCs w:val="12"/>
        </w:rPr>
        <w:t>Emergency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sz w:val="16"/>
          <w:szCs w:val="16"/>
        </w:rPr>
        <w:jc w:val="left"/>
        <w:spacing w:before="7" w:lineRule="exact" w:line="160"/>
      </w:pPr>
      <w:r>
        <w:br w:type="column"/>
      </w:r>
      <w:r>
        <w:rPr>
          <w:sz w:val="16"/>
          <w:szCs w:val="16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lineRule="exact" w:line="160"/>
        <w:ind w:right="-38"/>
      </w:pPr>
      <w:r>
        <w:pict>
          <v:group style="position:absolute;margin-left:165.74pt;margin-top:0.685316pt;width:7.149pt;height:7.0753pt;mso-position-horizontal-relative:page;mso-position-vertical-relative:paragraph;z-index:-2385" coordorigin="3315,14" coordsize="143,142">
            <v:shape style="position:absolute;left:3315;top:14;width:143;height:142" coordorigin="3315,14" coordsize="143,142" path="m3315,14l3458,14,3458,155,3315,155,3315,14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107"/>
          <w:sz w:val="12"/>
          <w:szCs w:val="12"/>
        </w:rPr>
        <w:t>Planned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sz w:val="16"/>
          <w:szCs w:val="16"/>
        </w:rPr>
        <w:jc w:val="left"/>
        <w:spacing w:before="7" w:lineRule="exact" w:line="160"/>
      </w:pPr>
      <w:r>
        <w:br w:type="column"/>
      </w:r>
      <w:r>
        <w:rPr>
          <w:sz w:val="16"/>
          <w:szCs w:val="16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lineRule="exact" w:line="160"/>
        <w:ind w:right="-38"/>
      </w:pPr>
      <w:r>
        <w:pict>
          <v:group style="position:absolute;margin-left:208.019pt;margin-top:0.712316pt;width:7.149pt;height:7.0753pt;mso-position-horizontal-relative:page;mso-position-vertical-relative:paragraph;z-index:-2386" coordorigin="4160,14" coordsize="143,142">
            <v:shape style="position:absolute;left:4160;top:14;width:143;height:142" coordorigin="4160,14" coordsize="143,142" path="m4160,14l4303,14,4303,156,4160,156,4160,14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107"/>
          <w:sz w:val="12"/>
          <w:szCs w:val="12"/>
        </w:rPr>
        <w:t>Day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Care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sz w:val="17"/>
          <w:szCs w:val="17"/>
        </w:rPr>
        <w:jc w:val="left"/>
        <w:spacing w:before="1" w:lineRule="exact" w:line="160"/>
      </w:pPr>
      <w:r>
        <w:br w:type="column"/>
      </w:r>
      <w:r>
        <w:rPr>
          <w:sz w:val="17"/>
          <w:szCs w:val="17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lineRule="exact" w:line="140"/>
        <w:ind w:right="-38"/>
      </w:pPr>
      <w:r>
        <w:pict>
          <v:group style="position:absolute;margin-left:248.108pt;margin-top:0.493716pt;width:7.149pt;height:7.0753pt;mso-position-horizontal-relative:page;mso-position-vertical-relative:paragraph;z-index:-2387" coordorigin="4962,10" coordsize="143,142">
            <v:shape style="position:absolute;left:4962;top:10;width:143;height:142" coordorigin="4962,10" coordsize="143,142" path="m4962,10l5105,10,5105,151,4962,151,4962,10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107"/>
          <w:sz w:val="12"/>
          <w:szCs w:val="12"/>
        </w:rPr>
        <w:t>Maternity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sz w:val="15"/>
          <w:szCs w:val="15"/>
        </w:rPr>
        <w:jc w:val="left"/>
        <w:spacing w:before="6" w:lineRule="exact" w:line="140"/>
      </w:pPr>
      <w:r>
        <w:br w:type="column"/>
      </w:r>
      <w:r>
        <w:rPr>
          <w:sz w:val="15"/>
          <w:szCs w:val="15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ind w:right="-38"/>
      </w:pPr>
      <w:r>
        <w:pict>
          <v:group style="position:absolute;margin-left:194.802pt;margin-top:97.6138pt;width:98.3108pt;height:19.2766pt;mso-position-horizontal-relative:page;mso-position-vertical-relative:paragraph;z-index:-2355" coordorigin="3896,1952" coordsize="1966,386">
            <v:shape style="position:absolute;left:3901;top:1957;width:1956;height:189" coordorigin="3901,1957" coordsize="1956,189" path="m3901,1957l5857,1957,5857,2147,3901,2147,3901,1957xe" filled="f" stroked="t" strokeweight="0.5pt" strokecolor="#000000">
              <v:path arrowok="t"/>
            </v:shape>
            <v:shape style="position:absolute;left:3901;top:2144;width:1956;height:189" coordorigin="3901,2144" coordsize="1956,189" path="m3901,2144l5857,2144,5857,2333,3901,2333,3901,2144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107"/>
          <w:sz w:val="12"/>
          <w:szCs w:val="12"/>
        </w:rPr>
        <w:t>k)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If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Maternity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br w:type="column"/>
      </w: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ind w:right="-39"/>
      </w:pPr>
      <w:r>
        <w:pict>
          <v:group style="position:absolute;margin-left:375.66pt;margin-top:-0.939984pt;width:22.2536pt;height:9.9615pt;mso-position-horizontal-relative:page;mso-position-vertical-relative:paragraph;z-index:-2367" coordorigin="7513,-19" coordsize="445,199">
            <v:shape style="position:absolute;left:7518;top:-14;width:191;height:189" coordorigin="7518,-14" coordsize="191,189" path="m7518,-14l7709,-14,7709,175,7518,175,7518,-14xe" filled="f" stroked="t" strokeweight="0.5pt" strokecolor="#000000">
              <v:path arrowok="t"/>
            </v:shape>
            <v:shape style="position:absolute;left:7762;top:-14;width:191;height:189" coordorigin="7762,-14" coordsize="191,189" path="m7762,-14l7953,-14,7953,175,7762,175,7762,-14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410.91pt;margin-top:-0.939984pt;width:22.2536pt;height:9.9615pt;mso-position-horizontal-relative:page;mso-position-vertical-relative:paragraph;z-index:-2366" coordorigin="8218,-19" coordsize="445,199">
            <v:shape style="position:absolute;left:8223;top:-14;width:191;height:189" coordorigin="8223,-14" coordsize="191,189" path="m8223,-14l8414,-14,8414,175,8223,175,8223,-14xe" filled="f" stroked="t" strokeweight="0.5pt" strokecolor="#000000">
              <v:path arrowok="t"/>
            </v:shape>
            <v:shape style="position:absolute;left:8467;top:-14;width:191;height:189" coordorigin="8467,-14" coordsize="191,189" path="m8467,-14l8658,-14,8658,175,8467,175,8467,-14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107"/>
          <w:sz w:val="12"/>
          <w:szCs w:val="12"/>
        </w:rPr>
        <w:t>i)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Date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of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Delivery:</w:t>
      </w:r>
      <w:r>
        <w:rPr>
          <w:rFonts w:cs="Arial Black" w:hAnsi="Arial Black" w:eastAsia="Arial Black" w:ascii="Arial Black"/>
          <w:w w:val="100"/>
          <w:sz w:val="12"/>
          <w:szCs w:val="12"/>
        </w:rPr>
        <w:t>    </w:t>
      </w:r>
      <w:r>
        <w:rPr>
          <w:rFonts w:cs="Arial" w:hAnsi="Arial" w:eastAsia="Arial" w:ascii="Arial"/>
          <w:b/>
          <w:w w:val="107"/>
          <w:sz w:val="12"/>
          <w:szCs w:val="12"/>
        </w:rPr>
        <w:t>D</w:t>
      </w:r>
      <w:r>
        <w:rPr>
          <w:rFonts w:cs="Arial" w:hAnsi="Arial" w:eastAsia="Arial" w:ascii="Arial"/>
          <w:b/>
          <w:w w:val="10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sz w:val="12"/>
          <w:szCs w:val="12"/>
        </w:rPr>
        <w:t>D</w:t>
      </w:r>
      <w:r>
        <w:rPr>
          <w:rFonts w:cs="Arial" w:hAnsi="Arial" w:eastAsia="Arial" w:ascii="Arial"/>
          <w:b/>
          <w:w w:val="100"/>
          <w:sz w:val="12"/>
          <w:szCs w:val="12"/>
        </w:rPr>
        <w:t>          </w:t>
      </w:r>
      <w:r>
        <w:rPr>
          <w:rFonts w:cs="Arial" w:hAnsi="Arial" w:eastAsia="Arial" w:ascii="Arial"/>
          <w:b/>
          <w:w w:val="107"/>
          <w:position w:val="1"/>
          <w:sz w:val="12"/>
          <w:szCs w:val="12"/>
        </w:rPr>
        <w:t>M</w:t>
      </w:r>
      <w:r>
        <w:rPr>
          <w:rFonts w:cs="Arial" w:hAnsi="Arial" w:eastAsia="Arial" w:ascii="Arial"/>
          <w:b/>
          <w:w w:val="100"/>
          <w:position w:val="1"/>
          <w:sz w:val="12"/>
          <w:szCs w:val="12"/>
        </w:rPr>
        <w:t>    </w:t>
      </w:r>
      <w:r>
        <w:rPr>
          <w:rFonts w:cs="Arial" w:hAnsi="Arial" w:eastAsia="Arial" w:ascii="Arial"/>
          <w:b/>
          <w:w w:val="107"/>
          <w:position w:val="1"/>
          <w:sz w:val="12"/>
          <w:szCs w:val="12"/>
        </w:rPr>
        <w:t>M</w:t>
      </w:r>
      <w:r>
        <w:rPr>
          <w:rFonts w:cs="Arial" w:hAnsi="Arial" w:eastAsia="Arial" w:ascii="Arial"/>
          <w:w w:val="100"/>
          <w:position w:val="0"/>
          <w:sz w:val="12"/>
          <w:szCs w:val="12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br w:type="column"/>
      </w:r>
      <w:r>
        <w:rPr>
          <w:sz w:val="14"/>
          <w:szCs w:val="14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ectPr>
          <w:type w:val="continuous"/>
          <w:pgSz w:w="11920" w:h="16840"/>
          <w:pgMar w:top="1420" w:bottom="280" w:left="620" w:right="520"/>
          <w:cols w:num="8" w:equalWidth="off">
            <w:col w:w="1121" w:space="248"/>
            <w:col w:w="536" w:space="340"/>
            <w:col w:w="389" w:space="391"/>
            <w:col w:w="448" w:space="361"/>
            <w:col w:w="436" w:space="781"/>
            <w:col w:w="642" w:space="279"/>
            <w:col w:w="1992" w:space="436"/>
            <w:col w:w="2380"/>
          </w:cols>
        </w:sectPr>
      </w:pPr>
      <w:r>
        <w:pict>
          <v:group style="position:absolute;margin-left:447.41pt;margin-top:-0.997284pt;width:22.2536pt;height:9.9615pt;mso-position-horizontal-relative:page;mso-position-vertical-relative:paragraph;z-index:-2365" coordorigin="8948,-20" coordsize="445,199">
            <v:shape style="position:absolute;left:8953;top:-15;width:191;height:189" coordorigin="8953,-15" coordsize="191,189" path="m8953,-15l9144,-15,9144,174,8953,174,8953,-15xe" filled="f" stroked="t" strokeweight="0.5pt" strokecolor="#000000">
              <v:path arrowok="t"/>
            </v:shape>
            <v:shape style="position:absolute;left:9197;top:-15;width:191;height:189" coordorigin="9197,-15" coordsize="191,189" path="m9197,-15l9388,-15,9388,174,9197,174,9197,-15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542.161pt;margin-top:-0.229984pt;width:22.2536pt;height:9.9618pt;mso-position-horizontal-relative:page;mso-position-vertical-relative:paragraph;z-index:-2364" coordorigin="10843,-5" coordsize="445,199">
            <v:shape style="position:absolute;left:10848;top:0;width:191;height:189" coordorigin="10848,0" coordsize="191,189" path="m10848,0l11039,0,11039,190,10848,190,10848,0xe" filled="f" stroked="t" strokeweight="0.5pt" strokecolor="#000000">
              <v:path arrowok="t"/>
            </v:shape>
            <v:shape style="position:absolute;left:11092;top:0;width:191;height:189" coordorigin="11092,0" coordsize="191,189" path="m11092,0l11283,0,11283,190,11092,190,11092,0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529.69pt;margin-top:0.0200156pt;width:9.5601pt;height:9.4618pt;mso-position-horizontal-relative:page;mso-position-vertical-relative:paragraph;z-index:-2363" coordorigin="10594,0" coordsize="191,189">
            <v:shape style="position:absolute;left:10594;top:0;width:191;height:189" coordorigin="10594,0" coordsize="191,189" path="m10594,0l10785,0,10785,190,10594,190,10594,0xe" filled="f" stroked="t" strokeweight="0.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w w:val="107"/>
          <w:sz w:val="12"/>
          <w:szCs w:val="12"/>
        </w:rPr>
        <w:t>Y</w:t>
      </w:r>
      <w:r>
        <w:rPr>
          <w:rFonts w:cs="Arial" w:hAnsi="Arial" w:eastAsia="Arial" w:ascii="Arial"/>
          <w:b/>
          <w:w w:val="10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sz w:val="12"/>
          <w:szCs w:val="12"/>
        </w:rPr>
        <w:t>Y</w:t>
      </w:r>
      <w:r>
        <w:rPr>
          <w:rFonts w:cs="Arial" w:hAnsi="Arial" w:eastAsia="Arial" w:ascii="Arial"/>
          <w:b/>
          <w:w w:val="100"/>
          <w:sz w:val="12"/>
          <w:szCs w:val="12"/>
        </w:rPr>
        <w:t>       </w:t>
      </w:r>
      <w:r>
        <w:rPr>
          <w:rFonts w:cs="Arial Black" w:hAnsi="Arial Black" w:eastAsia="Arial Black" w:ascii="Arial Black"/>
          <w:w w:val="107"/>
          <w:position w:val="1"/>
          <w:sz w:val="12"/>
          <w:szCs w:val="12"/>
        </w:rPr>
        <w:t>ii)</w:t>
      </w:r>
      <w:r>
        <w:rPr>
          <w:rFonts w:cs="Arial Black" w:hAnsi="Arial Black" w:eastAsia="Arial Black" w:ascii="Arial Black"/>
          <w:w w:val="100"/>
          <w:position w:val="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1"/>
          <w:sz w:val="12"/>
          <w:szCs w:val="12"/>
        </w:rPr>
        <w:t>Gravida</w:t>
      </w:r>
      <w:r>
        <w:rPr>
          <w:rFonts w:cs="Arial Black" w:hAnsi="Arial Black" w:eastAsia="Arial Black" w:ascii="Arial Black"/>
          <w:w w:val="100"/>
          <w:position w:val="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1"/>
          <w:sz w:val="12"/>
          <w:szCs w:val="12"/>
        </w:rPr>
        <w:t>Status:</w:t>
      </w:r>
      <w:r>
        <w:rPr>
          <w:rFonts w:cs="Arial Black" w:hAnsi="Arial Black" w:eastAsia="Arial Black" w:ascii="Arial Black"/>
          <w:w w:val="100"/>
          <w:position w:val="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1"/>
          <w:sz w:val="12"/>
          <w:szCs w:val="12"/>
        </w:rPr>
        <w:t>:</w:t>
      </w:r>
      <w:r>
        <w:rPr>
          <w:rFonts w:cs="Arial Black" w:hAnsi="Arial Black" w:eastAsia="Arial Black" w:ascii="Arial Black"/>
          <w:w w:val="100"/>
          <w:position w:val="0"/>
          <w:sz w:val="12"/>
          <w:szCs w:val="12"/>
        </w:rPr>
      </w:r>
    </w:p>
    <w:p>
      <w:pPr>
        <w:rPr>
          <w:sz w:val="13"/>
          <w:szCs w:val="13"/>
        </w:rPr>
        <w:jc w:val="left"/>
        <w:spacing w:before="10" w:lineRule="exact" w:line="120"/>
      </w:pPr>
      <w:r>
        <w:rPr>
          <w:sz w:val="13"/>
          <w:szCs w:val="13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ind w:left="141" w:right="-39"/>
      </w:pPr>
      <w:r>
        <w:pict>
          <v:group style="position:absolute;margin-left:306.319pt;margin-top:1.21372pt;width:7.149pt;height:7.0753pt;mso-position-horizontal-relative:page;mso-position-vertical-relative:paragraph;z-index:-2390" coordorigin="6126,24" coordsize="143,142">
            <v:shape style="position:absolute;left:6126;top:24;width:143;height:142" coordorigin="6126,24" coordsize="143,142" path="m6126,24l6269,24,6269,166,6126,166,6126,24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259.531pt;margin-top:1.21372pt;width:7.1489pt;height:7.0753pt;mso-position-horizontal-relative:page;mso-position-vertical-relative:paragraph;z-index:-2388" coordorigin="5191,24" coordsize="143,142">
            <v:shape style="position:absolute;left:5191;top:24;width:143;height:142" coordorigin="5191,24" coordsize="143,142" path="m5191,24l5334,24,5334,166,5191,166,5191,24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165.74pt;margin-top:0.919516pt;width:7.149pt;height:7.075pt;mso-position-horizontal-relative:page;mso-position-vertical-relative:paragraph;z-index:-2384" coordorigin="3315,18" coordsize="143,142">
            <v:shape style="position:absolute;left:3315;top:18;width:143;height:142" coordorigin="3315,18" coordsize="143,142" path="m3315,18l3458,18,3458,160,3315,160,3315,18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107"/>
          <w:position w:val="1"/>
          <w:sz w:val="12"/>
          <w:szCs w:val="12"/>
        </w:rPr>
        <w:t>I)</w:t>
      </w:r>
      <w:r>
        <w:rPr>
          <w:rFonts w:cs="Arial Black" w:hAnsi="Arial Black" w:eastAsia="Arial Black" w:ascii="Arial Black"/>
          <w:w w:val="100"/>
          <w:position w:val="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1"/>
          <w:sz w:val="12"/>
          <w:szCs w:val="12"/>
        </w:rPr>
        <w:t>Status</w:t>
      </w:r>
      <w:r>
        <w:rPr>
          <w:rFonts w:cs="Arial Black" w:hAnsi="Arial Black" w:eastAsia="Arial Black" w:ascii="Arial Black"/>
          <w:w w:val="100"/>
          <w:position w:val="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1"/>
          <w:sz w:val="12"/>
          <w:szCs w:val="12"/>
        </w:rPr>
        <w:t>at</w:t>
      </w:r>
      <w:r>
        <w:rPr>
          <w:rFonts w:cs="Arial Black" w:hAnsi="Arial Black" w:eastAsia="Arial Black" w:ascii="Arial Black"/>
          <w:w w:val="100"/>
          <w:position w:val="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1"/>
          <w:sz w:val="12"/>
          <w:szCs w:val="12"/>
        </w:rPr>
        <w:t>time</w:t>
      </w:r>
      <w:r>
        <w:rPr>
          <w:rFonts w:cs="Arial Black" w:hAnsi="Arial Black" w:eastAsia="Arial Black" w:ascii="Arial Black"/>
          <w:w w:val="100"/>
          <w:position w:val="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1"/>
          <w:sz w:val="12"/>
          <w:szCs w:val="12"/>
        </w:rPr>
        <w:t>of</w:t>
      </w:r>
      <w:r>
        <w:rPr>
          <w:rFonts w:cs="Arial Black" w:hAnsi="Arial Black" w:eastAsia="Arial Black" w:ascii="Arial Black"/>
          <w:w w:val="100"/>
          <w:position w:val="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1"/>
          <w:sz w:val="12"/>
          <w:szCs w:val="12"/>
        </w:rPr>
        <w:t>discharge:</w:t>
      </w:r>
      <w:r>
        <w:rPr>
          <w:rFonts w:cs="Arial Black" w:hAnsi="Arial Black" w:eastAsia="Arial Black" w:ascii="Arial Black"/>
          <w:w w:val="100"/>
          <w:position w:val="1"/>
          <w:sz w:val="12"/>
          <w:szCs w:val="12"/>
        </w:rPr>
        <w:t>    </w:t>
      </w:r>
      <w:r>
        <w:rPr>
          <w:rFonts w:cs="Arial Black" w:hAnsi="Arial Black" w:eastAsia="Arial Black" w:ascii="Arial Black"/>
          <w:w w:val="107"/>
          <w:position w:val="1"/>
          <w:sz w:val="12"/>
          <w:szCs w:val="12"/>
        </w:rPr>
        <w:t>Discharge</w:t>
      </w:r>
      <w:r>
        <w:rPr>
          <w:rFonts w:cs="Arial Black" w:hAnsi="Arial Black" w:eastAsia="Arial Black" w:ascii="Arial Black"/>
          <w:w w:val="100"/>
          <w:position w:val="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1"/>
          <w:sz w:val="12"/>
          <w:szCs w:val="12"/>
        </w:rPr>
        <w:t>to</w:t>
      </w:r>
      <w:r>
        <w:rPr>
          <w:rFonts w:cs="Arial Black" w:hAnsi="Arial Black" w:eastAsia="Arial Black" w:ascii="Arial Black"/>
          <w:w w:val="100"/>
          <w:position w:val="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1"/>
          <w:sz w:val="12"/>
          <w:szCs w:val="12"/>
        </w:rPr>
        <w:t>home</w:t>
      </w:r>
      <w:r>
        <w:rPr>
          <w:rFonts w:cs="Arial Black" w:hAnsi="Arial Black" w:eastAsia="Arial Black" w:ascii="Arial Black"/>
          <w:w w:val="100"/>
          <w:position w:val="1"/>
          <w:sz w:val="12"/>
          <w:szCs w:val="12"/>
        </w:rPr>
        <w:t>           </w:t>
      </w:r>
      <w:r>
        <w:rPr>
          <w:rFonts w:cs="Arial Black" w:hAnsi="Arial Black" w:eastAsia="Arial Black" w:ascii="Arial Black"/>
          <w:w w:val="107"/>
          <w:position w:val="0"/>
          <w:sz w:val="12"/>
          <w:szCs w:val="12"/>
        </w:rPr>
        <w:t>Discharge</w:t>
      </w:r>
      <w:r>
        <w:rPr>
          <w:rFonts w:cs="Arial Black" w:hAnsi="Arial Black" w:eastAsia="Arial Black" w:ascii="Arial Black"/>
          <w:w w:val="100"/>
          <w:position w:val="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0"/>
          <w:sz w:val="12"/>
          <w:szCs w:val="12"/>
        </w:rPr>
        <w:t>to</w:t>
      </w:r>
      <w:r>
        <w:rPr>
          <w:rFonts w:cs="Arial Black" w:hAnsi="Arial Black" w:eastAsia="Arial Black" w:ascii="Arial Black"/>
          <w:w w:val="100"/>
          <w:position w:val="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0"/>
          <w:sz w:val="12"/>
          <w:szCs w:val="12"/>
        </w:rPr>
        <w:t>another</w:t>
      </w:r>
      <w:r>
        <w:rPr>
          <w:rFonts w:cs="Arial Black" w:hAnsi="Arial Black" w:eastAsia="Arial Black" w:ascii="Arial Black"/>
          <w:w w:val="100"/>
          <w:position w:val="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0"/>
          <w:sz w:val="12"/>
          <w:szCs w:val="12"/>
        </w:rPr>
        <w:t>hospital</w:t>
      </w:r>
      <w:r>
        <w:rPr>
          <w:rFonts w:cs="Arial Black" w:hAnsi="Arial Black" w:eastAsia="Arial Black" w:ascii="Arial Black"/>
          <w:w w:val="100"/>
          <w:position w:val="0"/>
          <w:sz w:val="12"/>
          <w:szCs w:val="12"/>
        </w:rPr>
        <w:t>             </w:t>
      </w:r>
      <w:r>
        <w:rPr>
          <w:rFonts w:cs="Arial Black" w:hAnsi="Arial Black" w:eastAsia="Arial Black" w:ascii="Arial Black"/>
          <w:w w:val="107"/>
          <w:position w:val="0"/>
          <w:sz w:val="12"/>
          <w:szCs w:val="12"/>
        </w:rPr>
        <w:t>Deceased</w:t>
      </w:r>
      <w:r>
        <w:rPr>
          <w:rFonts w:cs="Arial Black" w:hAnsi="Arial Black" w:eastAsia="Arial Black" w:ascii="Arial Black"/>
          <w:w w:val="100"/>
          <w:position w:val="0"/>
          <w:sz w:val="12"/>
          <w:szCs w:val="12"/>
        </w:rPr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ind w:left="115"/>
      </w:pPr>
      <w:r>
        <w:rPr>
          <w:rFonts w:cs="Arial" w:hAnsi="Arial" w:eastAsia="Arial" w:ascii="Arial"/>
          <w:b/>
          <w:w w:val="107"/>
          <w:sz w:val="12"/>
          <w:szCs w:val="12"/>
        </w:rPr>
        <w:t>DETAILS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7"/>
          <w:sz w:val="12"/>
          <w:szCs w:val="12"/>
        </w:rPr>
        <w:t>OF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7"/>
          <w:sz w:val="12"/>
          <w:szCs w:val="12"/>
        </w:rPr>
        <w:t>AILMENT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7"/>
          <w:sz w:val="12"/>
          <w:szCs w:val="12"/>
        </w:rPr>
        <w:t>DIAGNOSED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7"/>
          <w:sz w:val="12"/>
          <w:szCs w:val="12"/>
        </w:rPr>
        <w:t>(PRIMARY)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sz w:val="15"/>
          <w:szCs w:val="15"/>
        </w:rPr>
        <w:jc w:val="left"/>
        <w:spacing w:before="4" w:lineRule="exact" w:line="140"/>
      </w:pPr>
      <w:r>
        <w:br w:type="column"/>
      </w:r>
      <w:r>
        <w:rPr>
          <w:sz w:val="15"/>
          <w:szCs w:val="15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ectPr>
          <w:type w:val="continuous"/>
          <w:pgSz w:w="11920" w:h="16840"/>
          <w:pgMar w:top="1420" w:bottom="280" w:left="620" w:right="520"/>
          <w:cols w:num="2" w:equalWidth="off">
            <w:col w:w="5423" w:space="2112"/>
            <w:col w:w="3245"/>
          </w:cols>
        </w:sectPr>
      </w:pPr>
      <w:r>
        <w:pict>
          <v:group style="position:absolute;margin-left:542.161pt;margin-top:-0.226584pt;width:22.2536pt;height:9.9615pt;mso-position-horizontal-relative:page;mso-position-vertical-relative:paragraph;z-index:-2362" coordorigin="10843,-5" coordsize="445,199">
            <v:shape style="position:absolute;left:10848;top:0;width:191;height:189" coordorigin="10848,0" coordsize="191,189" path="m10848,0l11039,0,11039,190,10848,190,10848,0xe" filled="f" stroked="t" strokeweight="0.5pt" strokecolor="#000000">
              <v:path arrowok="t"/>
            </v:shape>
            <v:shape style="position:absolute;left:11092;top:0;width:191;height:189" coordorigin="11092,0" coordsize="191,189" path="m11092,0l11283,0,11283,190,11092,190,11092,0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480.69pt;margin-top:-0.226584pt;width:58.8101pt;height:9.9615pt;mso-position-horizontal-relative:page;mso-position-vertical-relative:paragraph;z-index:-2361" coordorigin="9614,-5" coordsize="1176,199">
            <v:shape style="position:absolute;left:10594;top:0;width:191;height:189" coordorigin="10594,0" coordsize="191,189" path="m10594,0l10785,0,10785,190,10594,190,10594,0xe" filled="f" stroked="t" strokeweight="0.5pt" strokecolor="#000000">
              <v:path arrowok="t"/>
            </v:shape>
            <v:shape style="position:absolute;left:10114;top:0;width:191;height:189" coordorigin="10114,0" coordsize="191,189" path="m10114,0l10305,0,10305,190,10114,190,10114,0xe" filled="f" stroked="t" strokeweight="0.5pt" strokecolor="#000000">
              <v:path arrowok="t"/>
            </v:shape>
            <v:shape style="position:absolute;left:10358;top:0;width:191;height:189" coordorigin="10358,0" coordsize="191,189" path="m10358,0l10549,0,10549,190,10358,190,10358,0xe" filled="f" stroked="t" strokeweight="0.5pt" strokecolor="#000000">
              <v:path arrowok="t"/>
            </v:shape>
            <v:shape style="position:absolute;left:9859;top:0;width:191;height:189" coordorigin="9859,0" coordsize="191,189" path="m9859,0l10051,0,10051,190,9859,190,9859,0xe" filled="f" stroked="t" strokeweight="0.5pt" strokecolor="#000000">
              <v:path arrowok="t"/>
            </v:shape>
            <v:shape style="position:absolute;left:9619;top:0;width:191;height:189" coordorigin="9619,0" coordsize="191,189" path="m9619,0l9810,0,9810,190,9619,190,9619,0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464.393pt;margin-top:54.2856pt;width:98.3109pt;height:19.2767pt;mso-position-horizontal-relative:page;mso-position-vertical-relative:paragraph;z-index:-2352" coordorigin="9288,1086" coordsize="1966,386">
            <v:shape style="position:absolute;left:9293;top:1091;width:1956;height:189" coordorigin="9293,1091" coordsize="1956,189" path="m9293,1091l11249,1091,11249,1280,9293,1280,9293,1091xe" filled="f" stroked="t" strokeweight="0.5pt" strokecolor="#000000">
              <v:path arrowok="t"/>
            </v:shape>
            <v:shape style="position:absolute;left:9293;top:1277;width:1956;height:189" coordorigin="9293,1277" coordsize="1956,189" path="m9293,1277l11249,1277,11249,1466,9293,1466,9293,1277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464.393pt;margin-top:81.2426pt;width:98.3109pt;height:19.2766pt;mso-position-horizontal-relative:page;mso-position-vertical-relative:paragraph;z-index:-2351" coordorigin="9288,1625" coordsize="1966,386">
            <v:shape style="position:absolute;left:9293;top:1630;width:1956;height:189" coordorigin="9293,1630" coordsize="1956,189" path="m9293,1630l11249,1630,11249,1819,9293,1819,9293,1630xe" filled="f" stroked="t" strokeweight="0.5pt" strokecolor="#000000">
              <v:path arrowok="t"/>
            </v:shape>
            <v:shape style="position:absolute;left:9293;top:1816;width:1956;height:189" coordorigin="9293,1816" coordsize="1956,189" path="m9293,1816l11249,1816,11249,2005,9293,2005,9293,1816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107"/>
          <w:sz w:val="12"/>
          <w:szCs w:val="12"/>
        </w:rPr>
        <w:t>m)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Total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claimed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amount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sz w:val="22"/>
          <w:szCs w:val="22"/>
        </w:rPr>
        <w:jc w:val="left"/>
        <w:spacing w:before="1" w:lineRule="exact" w:line="220"/>
        <w:sectPr>
          <w:type w:val="continuous"/>
          <w:pgSz w:w="11920" w:h="16840"/>
          <w:pgMar w:top="1420" w:bottom="280" w:left="620" w:right="520"/>
        </w:sectPr>
      </w:pPr>
      <w:r>
        <w:rPr>
          <w:sz w:val="22"/>
          <w:szCs w:val="22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before="27"/>
        <w:ind w:left="131" w:right="-45"/>
      </w:pPr>
      <w:r>
        <w:rPr>
          <w:rFonts w:cs="Arial Black" w:hAnsi="Arial Black" w:eastAsia="Arial Black" w:ascii="Arial Black"/>
          <w:w w:val="107"/>
          <w:sz w:val="12"/>
          <w:szCs w:val="12"/>
        </w:rPr>
        <w:t>a)</w:t>
      </w:r>
      <w:r>
        <w:rPr>
          <w:rFonts w:cs="Arial Black" w:hAnsi="Arial Black" w:eastAsia="Arial Black" w:ascii="Arial Black"/>
          <w:w w:val="100"/>
          <w:sz w:val="12"/>
          <w:szCs w:val="12"/>
        </w:rPr>
        <w:t>                                          </w:t>
      </w:r>
      <w:r>
        <w:rPr>
          <w:rFonts w:cs="Arial Black" w:hAnsi="Arial Black" w:eastAsia="Arial Black" w:ascii="Arial Black"/>
          <w:w w:val="99"/>
          <w:sz w:val="12"/>
          <w:szCs w:val="12"/>
        </w:rPr>
        <w:t>ICD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10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Codes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sz w:val="15"/>
          <w:szCs w:val="15"/>
        </w:rPr>
        <w:jc w:val="left"/>
        <w:spacing w:before="6" w:lineRule="exact" w:line="140"/>
      </w:pPr>
      <w:r>
        <w:rPr>
          <w:sz w:val="15"/>
          <w:szCs w:val="15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ind w:left="258"/>
      </w:pPr>
      <w:r>
        <w:pict>
          <v:group style="position:absolute;margin-left:103.249pt;margin-top:-0.912584pt;width:83.2224pt;height:9.9618pt;mso-position-horizontal-relative:page;mso-position-vertical-relative:paragraph;z-index:-2360" coordorigin="2065,-18" coordsize="1664,199">
            <v:shape style="position:absolute;left:2070;top:-13;width:191;height:189" coordorigin="2070,-13" coordsize="191,189" path="m2070,-13l2261,-13,2261,176,2070,176,2070,-13xe" filled="f" stroked="t" strokeweight="0.5pt" strokecolor="#000000">
              <v:path arrowok="t"/>
            </v:shape>
            <v:shape style="position:absolute;left:2314;top:-13;width:191;height:189" coordorigin="2314,-13" coordsize="191,189" path="m2314,-13l2505,-13,2505,176,2314,176,2314,-13xe" filled="f" stroked="t" strokeweight="0.5pt" strokecolor="#000000">
              <v:path arrowok="t"/>
            </v:shape>
            <v:shape style="position:absolute;left:2558;top:-13;width:191;height:189" coordorigin="2558,-13" coordsize="191,189" path="m2558,-13l2749,-13,2749,176,2558,176,2558,-13xe" filled="f" stroked="t" strokeweight="0.5pt" strokecolor="#000000">
              <v:path arrowok="t"/>
            </v:shape>
            <v:shape style="position:absolute;left:2802;top:-13;width:191;height:189" coordorigin="2802,-13" coordsize="191,189" path="m2802,-13l2993,-13,2993,176,2802,176,2802,-13xe" filled="f" stroked="t" strokeweight="0.5pt" strokecolor="#000000">
              <v:path arrowok="t"/>
            </v:shape>
            <v:shape style="position:absolute;left:3045;top:-13;width:191;height:189" coordorigin="3045,-13" coordsize="191,189" path="m3045,-13l3237,-13,3237,176,3045,176,3045,-13xe" filled="f" stroked="t" strokeweight="0.5pt" strokecolor="#000000">
              <v:path arrowok="t"/>
            </v:shape>
            <v:shape style="position:absolute;left:3289;top:-13;width:191;height:189" coordorigin="3289,-13" coordsize="191,189" path="m3289,-13l3481,-13,3481,176,3289,176,3289,-13xe" filled="f" stroked="t" strokeweight="0.5pt" strokecolor="#000000">
              <v:path arrowok="t"/>
            </v:shape>
            <v:shape style="position:absolute;left:3533;top:-13;width:191;height:189" coordorigin="3533,-13" coordsize="191,189" path="m3533,-13l3724,-13,3724,176,3533,176,3533,-13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194.802pt;margin-top:-0.912584pt;width:98.3108pt;height:19.2767pt;mso-position-horizontal-relative:page;mso-position-vertical-relative:paragraph;z-index:-2359" coordorigin="3896,-18" coordsize="1966,386">
            <v:shape style="position:absolute;left:3901;top:-13;width:1956;height:189" coordorigin="3901,-13" coordsize="1956,189" path="m3901,-13l5857,-13,5857,176,3901,176,3901,-13xe" filled="f" stroked="t" strokeweight="0.5pt" strokecolor="#000000">
              <v:path arrowok="t"/>
            </v:shape>
            <v:shape style="position:absolute;left:3901;top:173;width:1956;height:189" coordorigin="3901,173" coordsize="1956,189" path="m3901,173l5857,173,5857,362,3901,362,3901,173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99"/>
          <w:sz w:val="12"/>
          <w:szCs w:val="12"/>
        </w:rPr>
        <w:t>I.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Primary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Diagnosis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sz w:val="17"/>
          <w:szCs w:val="17"/>
        </w:rPr>
        <w:jc w:val="left"/>
        <w:spacing w:before="9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ind w:left="266"/>
      </w:pPr>
      <w:r>
        <w:pict>
          <v:group style="position:absolute;margin-left:103.249pt;margin-top:-0.999884pt;width:83.2224pt;height:9.9615pt;mso-position-horizontal-relative:page;mso-position-vertical-relative:paragraph;z-index:-2358" coordorigin="2065,-20" coordsize="1664,199">
            <v:shape style="position:absolute;left:2070;top:-15;width:191;height:189" coordorigin="2070,-15" coordsize="191,189" path="m2070,-15l2261,-15,2261,174,2070,174,2070,-15xe" filled="f" stroked="t" strokeweight="0.5pt" strokecolor="#000000">
              <v:path arrowok="t"/>
            </v:shape>
            <v:shape style="position:absolute;left:2314;top:-15;width:191;height:189" coordorigin="2314,-15" coordsize="191,189" path="m2314,-15l2505,-15,2505,174,2314,174,2314,-15xe" filled="f" stroked="t" strokeweight="0.5pt" strokecolor="#000000">
              <v:path arrowok="t"/>
            </v:shape>
            <v:shape style="position:absolute;left:2558;top:-15;width:191;height:189" coordorigin="2558,-15" coordsize="191,189" path="m2558,-15l2749,-15,2749,174,2558,174,2558,-15xe" filled="f" stroked="t" strokeweight="0.5pt" strokecolor="#000000">
              <v:path arrowok="t"/>
            </v:shape>
            <v:shape style="position:absolute;left:2802;top:-15;width:191;height:189" coordorigin="2802,-15" coordsize="191,189" path="m2802,-15l2993,-15,2993,174,2802,174,2802,-15xe" filled="f" stroked="t" strokeweight="0.5pt" strokecolor="#000000">
              <v:path arrowok="t"/>
            </v:shape>
            <v:shape style="position:absolute;left:3045;top:-15;width:191;height:189" coordorigin="3045,-15" coordsize="191,189" path="m3045,-15l3237,-15,3237,174,3045,174,3045,-15xe" filled="f" stroked="t" strokeweight="0.5pt" strokecolor="#000000">
              <v:path arrowok="t"/>
            </v:shape>
            <v:shape style="position:absolute;left:3289;top:-15;width:191;height:189" coordorigin="3289,-15" coordsize="191,189" path="m3289,-15l3481,-15,3481,174,3289,174,3289,-15xe" filled="f" stroked="t" strokeweight="0.5pt" strokecolor="#000000">
              <v:path arrowok="t"/>
            </v:shape>
            <v:shape style="position:absolute;left:3533;top:-15;width:191;height:189" coordorigin="3533,-15" coordsize="191,189" path="m3533,-15l3724,-15,3724,174,3533,174,3533,-15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99"/>
          <w:sz w:val="12"/>
          <w:szCs w:val="12"/>
        </w:rPr>
        <w:t>ii.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Additional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Diagnosis: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ind w:left="266"/>
      </w:pPr>
      <w:r>
        <w:pict>
          <v:group style="position:absolute;margin-left:103.249pt;margin-top:-1.24218pt;width:83.2224pt;height:9.9617pt;mso-position-horizontal-relative:page;mso-position-vertical-relative:paragraph;z-index:-2357" coordorigin="2065,-25" coordsize="1664,199">
            <v:shape style="position:absolute;left:2070;top:-20;width:191;height:189" coordorigin="2070,-20" coordsize="191,189" path="m2070,-20l2261,-20,2261,169,2070,169,2070,-20xe" filled="f" stroked="t" strokeweight="0.5pt" strokecolor="#000000">
              <v:path arrowok="t"/>
            </v:shape>
            <v:shape style="position:absolute;left:2314;top:-20;width:191;height:189" coordorigin="2314,-20" coordsize="191,189" path="m2314,-20l2505,-20,2505,169,2314,169,2314,-20xe" filled="f" stroked="t" strokeweight="0.5pt" strokecolor="#000000">
              <v:path arrowok="t"/>
            </v:shape>
            <v:shape style="position:absolute;left:2558;top:-20;width:191;height:189" coordorigin="2558,-20" coordsize="191,189" path="m2558,-20l2749,-20,2749,169,2558,169,2558,-20xe" filled="f" stroked="t" strokeweight="0.5pt" strokecolor="#000000">
              <v:path arrowok="t"/>
            </v:shape>
            <v:shape style="position:absolute;left:2802;top:-20;width:191;height:189" coordorigin="2802,-20" coordsize="191,189" path="m2802,-20l2993,-20,2993,169,2802,169,2802,-20xe" filled="f" stroked="t" strokeweight="0.5pt" strokecolor="#000000">
              <v:path arrowok="t"/>
            </v:shape>
            <v:shape style="position:absolute;left:3045;top:-20;width:191;height:189" coordorigin="3045,-20" coordsize="191,189" path="m3045,-20l3237,-20,3237,169,3045,169,3045,-20xe" filled="f" stroked="t" strokeweight="0.5pt" strokecolor="#000000">
              <v:path arrowok="t"/>
            </v:shape>
            <v:shape style="position:absolute;left:3289;top:-20;width:191;height:189" coordorigin="3289,-20" coordsize="191,189" path="m3289,-20l3481,-20,3481,169,3289,169,3289,-20xe" filled="f" stroked="t" strokeweight="0.5pt" strokecolor="#000000">
              <v:path arrowok="t"/>
            </v:shape>
            <v:shape style="position:absolute;left:3533;top:-20;width:191;height:189" coordorigin="3533,-20" coordsize="191,189" path="m3533,-20l3724,-20,3724,169,3533,169,3533,-20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194.802pt;margin-top:-0.620284pt;width:98.3108pt;height:19.2767pt;mso-position-horizontal-relative:page;mso-position-vertical-relative:paragraph;z-index:-2354" coordorigin="3896,-12" coordsize="1966,386">
            <v:shape style="position:absolute;left:3901;top:-7;width:1956;height:189" coordorigin="3901,-7" coordsize="1956,189" path="m3901,-7l5857,-7,5857,182,3901,182,3901,-7xe" filled="f" stroked="t" strokeweight="0.5pt" strokecolor="#000000">
              <v:path arrowok="t"/>
            </v:shape>
            <v:shape style="position:absolute;left:3901;top:179;width:1956;height:189" coordorigin="3901,179" coordsize="1956,189" path="m3901,179l5857,179,5857,368,3901,368,3901,179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99"/>
          <w:sz w:val="12"/>
          <w:szCs w:val="12"/>
        </w:rPr>
        <w:t>iii.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Co-morbidities: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lineRule="exact" w:line="140"/>
        <w:ind w:left="266"/>
      </w:pPr>
      <w:r>
        <w:pict>
          <v:group style="position:absolute;margin-left:103.249pt;margin-top:-0.717184pt;width:83.2224pt;height:9.9617pt;mso-position-horizontal-relative:page;mso-position-vertical-relative:paragraph;z-index:-2356" coordorigin="2065,-14" coordsize="1664,199">
            <v:shape style="position:absolute;left:2070;top:-9;width:191;height:189" coordorigin="2070,-9" coordsize="191,189" path="m2070,-9l2261,-9,2261,180,2070,180,2070,-9xe" filled="f" stroked="t" strokeweight="0.5pt" strokecolor="#000000">
              <v:path arrowok="t"/>
            </v:shape>
            <v:shape style="position:absolute;left:2314;top:-9;width:191;height:189" coordorigin="2314,-9" coordsize="191,189" path="m2314,-9l2505,-9,2505,180,2314,180,2314,-9xe" filled="f" stroked="t" strokeweight="0.5pt" strokecolor="#000000">
              <v:path arrowok="t"/>
            </v:shape>
            <v:shape style="position:absolute;left:2558;top:-9;width:191;height:189" coordorigin="2558,-9" coordsize="191,189" path="m2558,-9l2749,-9,2749,180,2558,180,2558,-9xe" filled="f" stroked="t" strokeweight="0.5pt" strokecolor="#000000">
              <v:path arrowok="t"/>
            </v:shape>
            <v:shape style="position:absolute;left:2802;top:-9;width:191;height:189" coordorigin="2802,-9" coordsize="191,189" path="m2802,-9l2993,-9,2993,180,2802,180,2802,-9xe" filled="f" stroked="t" strokeweight="0.5pt" strokecolor="#000000">
              <v:path arrowok="t"/>
            </v:shape>
            <v:shape style="position:absolute;left:3045;top:-9;width:191;height:189" coordorigin="3045,-9" coordsize="191,189" path="m3045,-9l3237,-9,3237,180,3045,180,3045,-9xe" filled="f" stroked="t" strokeweight="0.5pt" strokecolor="#000000">
              <v:path arrowok="t"/>
            </v:shape>
            <v:shape style="position:absolute;left:3289;top:-9;width:191;height:189" coordorigin="3289,-9" coordsize="191,189" path="m3289,-9l3481,-9,3481,180,3289,180,3289,-9xe" filled="f" stroked="t" strokeweight="0.5pt" strokecolor="#000000">
              <v:path arrowok="t"/>
            </v:shape>
            <v:shape style="position:absolute;left:3533;top:-9;width:191;height:189" coordorigin="3533,-9" coordsize="191,189" path="m3533,-9l3724,-9,3724,180,3533,180,3533,-9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194.802pt;margin-top:-0.441984pt;width:98.3108pt;height:19.2767pt;mso-position-horizontal-relative:page;mso-position-vertical-relative:paragraph;z-index:-2353" coordorigin="3896,-9" coordsize="1966,386">
            <v:shape style="position:absolute;left:3901;top:-4;width:1956;height:189" coordorigin="3901,-4" coordsize="1956,189" path="m3901,-4l5857,-4,5857,185,3901,185,3901,-4xe" filled="f" stroked="t" strokeweight="0.5pt" strokecolor="#000000">
              <v:path arrowok="t"/>
            </v:shape>
            <v:shape style="position:absolute;left:3901;top:182;width:1956;height:189" coordorigin="3901,182" coordsize="1956,189" path="m3901,182l5857,182,5857,372,3901,372,3901,182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99"/>
          <w:sz w:val="12"/>
          <w:szCs w:val="12"/>
        </w:rPr>
        <w:t>iv.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Co-morbidities: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before="29"/>
      </w:pPr>
      <w:r>
        <w:br w:type="column"/>
      </w:r>
      <w:r>
        <w:rPr>
          <w:rFonts w:cs="Arial Black" w:hAnsi="Arial Black" w:eastAsia="Arial Black" w:ascii="Arial Black"/>
          <w:w w:val="99"/>
          <w:sz w:val="12"/>
          <w:szCs w:val="12"/>
        </w:rPr>
        <w:t>Description</w:t>
      </w:r>
      <w:r>
        <w:rPr>
          <w:rFonts w:cs="Arial Black" w:hAnsi="Arial Black" w:eastAsia="Arial Black" w:ascii="Arial Black"/>
          <w:w w:val="100"/>
          <w:sz w:val="12"/>
          <w:szCs w:val="12"/>
        </w:rPr>
        <w:t>                              </w:t>
      </w:r>
      <w:r>
        <w:rPr>
          <w:rFonts w:cs="Arial Black" w:hAnsi="Arial Black" w:eastAsia="Arial Black" w:ascii="Arial Black"/>
          <w:w w:val="107"/>
          <w:position w:val="1"/>
          <w:sz w:val="12"/>
          <w:szCs w:val="12"/>
        </w:rPr>
        <w:t>b)</w:t>
      </w:r>
      <w:r>
        <w:rPr>
          <w:rFonts w:cs="Arial Black" w:hAnsi="Arial Black" w:eastAsia="Arial Black" w:ascii="Arial Black"/>
          <w:w w:val="100"/>
          <w:position w:val="0"/>
          <w:sz w:val="12"/>
          <w:szCs w:val="12"/>
        </w:rPr>
      </w:r>
    </w:p>
    <w:p>
      <w:pPr>
        <w:rPr>
          <w:sz w:val="14"/>
          <w:szCs w:val="14"/>
        </w:rPr>
        <w:jc w:val="left"/>
        <w:spacing w:before="4" w:lineRule="exact" w:line="140"/>
      </w:pPr>
      <w:r>
        <w:rPr>
          <w:sz w:val="14"/>
          <w:szCs w:val="14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both"/>
        <w:spacing w:lineRule="auto" w:line="775"/>
        <w:ind w:left="1733" w:right="309" w:firstLine="17"/>
      </w:pPr>
      <w:r>
        <w:pict>
          <v:group style="position:absolute;margin-left:374.55pt;margin-top:81.1671pt;width:188.154pt;height:19.2767pt;mso-position-horizontal-relative:page;mso-position-vertical-relative:paragraph;z-index:-2349" coordorigin="7491,1623" coordsize="3763,386">
            <v:shape style="position:absolute;left:7496;top:1628;width:3753;height:189" coordorigin="7496,1628" coordsize="3753,189" path="m7496,1628l11249,1628,11249,1818,7496,1818,7496,1628xe" filled="f" stroked="t" strokeweight="0.5pt" strokecolor="#000000">
              <v:path arrowok="t"/>
            </v:shape>
            <v:shape style="position:absolute;left:7496;top:1815;width:3753;height:189" coordorigin="7496,1815" coordsize="3753,189" path="m7496,1815l11249,1815,11249,2004,7496,2004,7496,1815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372.189pt;margin-top:-0.908084pt;width:83.2223pt;height:9.9618pt;mso-position-horizontal-relative:page;mso-position-vertical-relative:paragraph;z-index:-2348" coordorigin="7444,-18" coordsize="1664,199">
            <v:shape style="position:absolute;left:7449;top:-13;width:191;height:189" coordorigin="7449,-13" coordsize="191,189" path="m7449,-13l7640,-13,7640,176,7449,176,7449,-13xe" filled="f" stroked="t" strokeweight="0.5pt" strokecolor="#000000">
              <v:path arrowok="t"/>
            </v:shape>
            <v:shape style="position:absolute;left:7693;top:-13;width:191;height:189" coordorigin="7693,-13" coordsize="191,189" path="m7693,-13l7884,-13,7884,176,7693,176,7693,-13xe" filled="f" stroked="t" strokeweight="0.5pt" strokecolor="#000000">
              <v:path arrowok="t"/>
            </v:shape>
            <v:shape style="position:absolute;left:7937;top:-13;width:191;height:189" coordorigin="7937,-13" coordsize="191,189" path="m7937,-13l8128,-13,8128,176,7937,176,7937,-13xe" filled="f" stroked="t" strokeweight="0.5pt" strokecolor="#000000">
              <v:path arrowok="t"/>
            </v:shape>
            <v:shape style="position:absolute;left:8180;top:-13;width:191;height:189" coordorigin="8180,-13" coordsize="191,189" path="m8180,-13l8372,-13,8372,176,8180,176,8180,-13xe" filled="f" stroked="t" strokeweight="0.5pt" strokecolor="#000000">
              <v:path arrowok="t"/>
            </v:shape>
            <v:shape style="position:absolute;left:8424;top:-13;width:191;height:189" coordorigin="8424,-13" coordsize="191,189" path="m8424,-13l8615,-13,8615,176,8424,176,8424,-13xe" filled="f" stroked="t" strokeweight="0.5pt" strokecolor="#000000">
              <v:path arrowok="t"/>
            </v:shape>
            <v:shape style="position:absolute;left:8668;top:-13;width:191;height:189" coordorigin="8668,-13" coordsize="191,189" path="m8668,-13l8859,-13,8859,176,8668,176,8668,-13xe" filled="f" stroked="t" strokeweight="0.5pt" strokecolor="#000000">
              <v:path arrowok="t"/>
            </v:shape>
            <v:shape style="position:absolute;left:8912;top:-13;width:191;height:189" coordorigin="8912,-13" coordsize="191,189" path="m8912,-13l9103,-13,9103,176,8912,176,8912,-13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372.189pt;margin-top:27.4452pt;width:83.2223pt;height:9.9615pt;mso-position-horizontal-relative:page;mso-position-vertical-relative:paragraph;z-index:-2347" coordorigin="7444,549" coordsize="1664,199">
            <v:shape style="position:absolute;left:7449;top:554;width:191;height:189" coordorigin="7449,554" coordsize="191,189" path="m7449,554l7640,554,7640,743,7449,743,7449,554xe" filled="f" stroked="t" strokeweight="0.5pt" strokecolor="#000000">
              <v:path arrowok="t"/>
            </v:shape>
            <v:shape style="position:absolute;left:7693;top:554;width:191;height:189" coordorigin="7693,554" coordsize="191,189" path="m7693,554l7884,554,7884,743,7693,743,7693,554xe" filled="f" stroked="t" strokeweight="0.5pt" strokecolor="#000000">
              <v:path arrowok="t"/>
            </v:shape>
            <v:shape style="position:absolute;left:7937;top:554;width:191;height:189" coordorigin="7937,554" coordsize="191,189" path="m7937,554l8128,554,8128,743,7937,743,7937,554xe" filled="f" stroked="t" strokeweight="0.5pt" strokecolor="#000000">
              <v:path arrowok="t"/>
            </v:shape>
            <v:shape style="position:absolute;left:8180;top:554;width:191;height:189" coordorigin="8180,554" coordsize="191,189" path="m8180,554l8372,554,8372,743,8180,743,8180,554xe" filled="f" stroked="t" strokeweight="0.5pt" strokecolor="#000000">
              <v:path arrowok="t"/>
            </v:shape>
            <v:shape style="position:absolute;left:8424;top:554;width:191;height:189" coordorigin="8424,554" coordsize="191,189" path="m8424,554l8615,554,8615,743,8424,743,8424,554xe" filled="f" stroked="t" strokeweight="0.5pt" strokecolor="#000000">
              <v:path arrowok="t"/>
            </v:shape>
            <v:shape style="position:absolute;left:8668;top:554;width:191;height:189" coordorigin="8668,554" coordsize="191,189" path="m8668,554l8859,554,8859,743,8668,743,8668,554xe" filled="f" stroked="t" strokeweight="0.5pt" strokecolor="#000000">
              <v:path arrowok="t"/>
            </v:shape>
            <v:shape style="position:absolute;left:8912;top:554;width:191;height:189" coordorigin="8912,554" coordsize="191,189" path="m8912,554l9103,554,9103,743,8912,743,8912,554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372.189pt;margin-top:53.5367pt;width:83.2223pt;height:9.9615pt;mso-position-horizontal-relative:page;mso-position-vertical-relative:paragraph;z-index:-2346" coordorigin="7444,1071" coordsize="1664,199">
            <v:shape style="position:absolute;left:7449;top:1076;width:191;height:189" coordorigin="7449,1076" coordsize="191,189" path="m7449,1076l7640,1076,7640,1265,7449,1265,7449,1076xe" filled="f" stroked="t" strokeweight="0.5pt" strokecolor="#000000">
              <v:path arrowok="t"/>
            </v:shape>
            <v:shape style="position:absolute;left:7693;top:1076;width:191;height:189" coordorigin="7693,1076" coordsize="191,189" path="m7693,1076l7884,1076,7884,1265,7693,1265,7693,1076xe" filled="f" stroked="t" strokeweight="0.5pt" strokecolor="#000000">
              <v:path arrowok="t"/>
            </v:shape>
            <v:shape style="position:absolute;left:7937;top:1076;width:191;height:189" coordorigin="7937,1076" coordsize="191,189" path="m7937,1076l8128,1076,8128,1265,7937,1265,7937,1076xe" filled="f" stroked="t" strokeweight="0.5pt" strokecolor="#000000">
              <v:path arrowok="t"/>
            </v:shape>
            <v:shape style="position:absolute;left:8180;top:1076;width:191;height:189" coordorigin="8180,1076" coordsize="191,189" path="m8180,1076l8372,1076,8372,1265,8180,1265,8180,1076xe" filled="f" stroked="t" strokeweight="0.5pt" strokecolor="#000000">
              <v:path arrowok="t"/>
            </v:shape>
            <v:shape style="position:absolute;left:8424;top:1076;width:191;height:189" coordorigin="8424,1076" coordsize="191,189" path="m8424,1076l8615,1076,8615,1265,8424,1265,8424,1076xe" filled="f" stroked="t" strokeweight="0.5pt" strokecolor="#000000">
              <v:path arrowok="t"/>
            </v:shape>
            <v:shape style="position:absolute;left:8668;top:1076;width:191;height:189" coordorigin="8668,1076" coordsize="191,189" path="m8668,1076l8859,1076,8859,1265,8668,1265,8668,1076xe" filled="f" stroked="t" strokeweight="0.5pt" strokecolor="#000000">
              <v:path arrowok="t"/>
            </v:shape>
            <v:shape style="position:absolute;left:8912;top:1076;width:191;height:189" coordorigin="8912,1076" coordsize="191,189" path="m8912,1076l9103,1076,9103,1265,8912,1265,8912,1076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37.1771pt;margin-top:-27.1621pt;width:527.345pt;height:128.424pt;mso-position-horizontal-relative:page;mso-position-vertical-relative:paragraph;z-index:-2293" coordorigin="744,-543" coordsize="10547,2568">
            <v:shape style="position:absolute;left:751;top:-536;width:10533;height:0" coordorigin="751,-536" coordsize="10533,0" path="m751,-536l11283,-536e" filled="f" stroked="t" strokeweight="0.6999pt" strokecolor="#000000">
              <v:path arrowok="t"/>
            </v:shape>
            <v:shape style="position:absolute;left:6130;top:-536;width:0;height:2556" coordorigin="6130,-536" coordsize="0,2556" path="m6130,-536l6130,2020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99"/>
          <w:sz w:val="12"/>
          <w:szCs w:val="12"/>
        </w:rPr>
        <w:t>i.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Procedure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1:</w:t>
      </w:r>
      <w:r>
        <w:rPr>
          <w:rFonts w:cs="Arial Black" w:hAnsi="Arial Black" w:eastAsia="Arial Black" w:ascii="Arial Black"/>
          <w:w w:val="99"/>
          <w:sz w:val="12"/>
          <w:szCs w:val="12"/>
        </w:rPr>
        <w:t> ii.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Procedure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2:</w:t>
      </w:r>
      <w:r>
        <w:rPr>
          <w:rFonts w:cs="Arial Black" w:hAnsi="Arial Black" w:eastAsia="Arial Black" w:ascii="Arial Black"/>
          <w:w w:val="99"/>
          <w:sz w:val="12"/>
          <w:szCs w:val="12"/>
        </w:rPr>
        <w:t> iii.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Procedure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3: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both"/>
        <w:spacing w:lineRule="exact" w:line="140"/>
        <w:ind w:left="1728" w:right="-18"/>
      </w:pPr>
      <w:r>
        <w:pict>
          <v:group style="position:absolute;margin-left:339.254pt;margin-top:33.3382pt;width:155.784pt;height:9.9615pt;mso-position-horizontal-relative:page;mso-position-vertical-relative:paragraph;z-index:-2345" coordorigin="6785,667" coordsize="3116,199">
            <v:shape style="position:absolute;left:6790;top:672;width:191;height:189" coordorigin="6790,672" coordsize="191,189" path="m6790,672l6981,672,6981,861,6790,861,6790,672xe" filled="f" stroked="t" strokeweight="0.5pt" strokecolor="#000000">
              <v:path arrowok="t"/>
            </v:shape>
            <v:shape style="position:absolute;left:7034;top:672;width:191;height:189" coordorigin="7034,672" coordsize="191,189" path="m7034,672l7225,672,7225,861,7034,861,7034,672xe" filled="f" stroked="t" strokeweight="0.5pt" strokecolor="#000000">
              <v:path arrowok="t"/>
            </v:shape>
            <v:shape style="position:absolute;left:7278;top:672;width:191;height:189" coordorigin="7278,672" coordsize="191,189" path="m7278,672l7469,672,7469,861,7278,861,7278,672xe" filled="f" stroked="t" strokeweight="0.5pt" strokecolor="#000000">
              <v:path arrowok="t"/>
            </v:shape>
            <v:shape style="position:absolute;left:7522;top:672;width:191;height:189" coordorigin="7522,672" coordsize="191,189" path="m7522,672l7713,672,7713,861,7522,861,7522,672xe" filled="f" stroked="t" strokeweight="0.5pt" strokecolor="#000000">
              <v:path arrowok="t"/>
            </v:shape>
            <v:shape style="position:absolute;left:7766;top:672;width:191;height:189" coordorigin="7766,672" coordsize="191,189" path="m7766,672l7957,672,7957,861,7766,861,7766,672xe" filled="f" stroked="t" strokeweight="0.5pt" strokecolor="#000000">
              <v:path arrowok="t"/>
            </v:shape>
            <v:shape style="position:absolute;left:8009;top:672;width:191;height:189" coordorigin="8009,672" coordsize="191,189" path="m8009,672l8201,672,8201,861,8009,861,8009,672xe" filled="f" stroked="t" strokeweight="0.5pt" strokecolor="#000000">
              <v:path arrowok="t"/>
            </v:shape>
            <v:shape style="position:absolute;left:8247;top:672;width:191;height:189" coordorigin="8247,672" coordsize="191,189" path="m8247,672l8438,672,8438,861,8247,861,8247,672xe" filled="f" stroked="t" strokeweight="0.5pt" strokecolor="#000000">
              <v:path arrowok="t"/>
            </v:shape>
            <v:shape style="position:absolute;left:8491;top:672;width:191;height:189" coordorigin="8491,672" coordsize="191,189" path="m8491,672l8682,672,8682,861,8491,861,8491,672xe" filled="f" stroked="t" strokeweight="0.5pt" strokecolor="#000000">
              <v:path arrowok="t"/>
            </v:shape>
            <v:shape style="position:absolute;left:8735;top:672;width:191;height:189" coordorigin="8735,672" coordsize="191,189" path="m8735,672l8926,672,8926,861,8735,861,8735,672xe" filled="f" stroked="t" strokeweight="0.5pt" strokecolor="#000000">
              <v:path arrowok="t"/>
            </v:shape>
            <v:shape style="position:absolute;left:8979;top:672;width:191;height:189" coordorigin="8979,672" coordsize="191,189" path="m8979,672l9170,672,9170,861,8979,861,8979,672xe" filled="f" stroked="t" strokeweight="0.5pt" strokecolor="#000000">
              <v:path arrowok="t"/>
            </v:shape>
            <v:shape style="position:absolute;left:9222;top:672;width:191;height:189" coordorigin="9222,672" coordsize="191,189" path="m9222,672l9414,672,9414,861,9222,861,9222,672xe" filled="f" stroked="t" strokeweight="0.5pt" strokecolor="#000000">
              <v:path arrowok="t"/>
            </v:shape>
            <v:shape style="position:absolute;left:9466;top:672;width:191;height:189" coordorigin="9466,672" coordsize="191,189" path="m9466,672l9657,672,9657,861,9466,861,9466,672xe" filled="f" stroked="t" strokeweight="0.5pt" strokecolor="#000000">
              <v:path arrowok="t"/>
            </v:shape>
            <v:shape style="position:absolute;left:9705;top:672;width:191;height:189" coordorigin="9705,672" coordsize="191,189" path="m9705,672l9896,672,9896,861,9705,861,9705,672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364.732pt;margin-top:70.262pt;width:7.149pt;height:7.0753pt;mso-position-horizontal-relative:page;mso-position-vertical-relative:paragraph;z-index:-2339" coordorigin="7295,1405" coordsize="143,142">
            <v:shape style="position:absolute;left:7295;top:1405;width:143;height:142" coordorigin="7295,1405" coordsize="143,142" path="m7295,1405l7438,1405,7438,1547,7295,1547,7295,1405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507.488pt;margin-top:70.262pt;width:7.149pt;height:7.0753pt;mso-position-horizontal-relative:page;mso-position-vertical-relative:paragraph;z-index:-2338" coordorigin="10150,1405" coordsize="143,142">
            <v:shape style="position:absolute;left:10150;top:1405;width:143;height:142" coordorigin="10150,1405" coordsize="143,142" path="m10150,1405l10293,1405,10293,1547,10150,1547,10150,1405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520.52pt;margin-top:88.6782pt;width:7.149pt;height:7.0752pt;mso-position-horizontal-relative:page;mso-position-vertical-relative:paragraph;z-index:-2337" coordorigin="10410,1774" coordsize="143,142">
            <v:shape style="position:absolute;left:10410;top:1774;width:143;height:142" coordorigin="10410,1774" coordsize="143,142" path="m10410,1774l10553,1774,10553,1915,10410,1915,10410,1774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544.51pt;margin-top:88.6782pt;width:7.149pt;height:7.0752pt;mso-position-horizontal-relative:page;mso-position-vertical-relative:paragraph;z-index:-2336" coordorigin="10890,1774" coordsize="143,142">
            <v:shape style="position:absolute;left:10890;top:1774;width:143;height:142" coordorigin="10890,1774" coordsize="143,142" path="m10890,1774l11033,1774,11033,1915,10890,1915,10890,1774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435.518pt;margin-top:88.6782pt;width:7.149pt;height:7.0752pt;mso-position-horizontal-relative:page;mso-position-vertical-relative:paragraph;z-index:-2335" coordorigin="8710,1774" coordsize="143,142">
            <v:shape style="position:absolute;left:8710;top:1774;width:143;height:142" coordorigin="8710,1774" coordsize="143,142" path="m8710,1774l8853,1774,8853,1915,8710,1915,8710,1774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411.824pt;margin-top:88.6782pt;width:7.149pt;height:7.0752pt;mso-position-horizontal-relative:page;mso-position-vertical-relative:paragraph;z-index:-2334" coordorigin="8236,1774" coordsize="143,142">
            <v:shape style="position:absolute;left:8236;top:1774;width:143;height:142" coordorigin="8236,1774" coordsize="143,142" path="m8236,1774l8379,1774,8379,1915,8236,1915,8236,1774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99"/>
          <w:sz w:val="12"/>
          <w:szCs w:val="12"/>
        </w:rPr>
        <w:t>iv.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Details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of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Procedure: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before="19"/>
        <w:sectPr>
          <w:type w:val="continuous"/>
          <w:pgSz w:w="11920" w:h="16840"/>
          <w:pgMar w:top="1420" w:bottom="280" w:left="620" w:right="520"/>
          <w:cols w:num="3" w:equalWidth="off">
            <w:col w:w="2522" w:space="1438"/>
            <w:col w:w="2766" w:space="658"/>
            <w:col w:w="3396"/>
          </w:cols>
        </w:sectPr>
      </w:pPr>
      <w:r>
        <w:br w:type="column"/>
      </w:r>
      <w:r>
        <w:rPr>
          <w:rFonts w:cs="Arial Black" w:hAnsi="Arial Black" w:eastAsia="Arial Black" w:ascii="Arial Black"/>
          <w:w w:val="99"/>
          <w:position w:val="2"/>
          <w:sz w:val="12"/>
          <w:szCs w:val="12"/>
        </w:rPr>
        <w:t>ICD</w:t>
      </w:r>
      <w:r>
        <w:rPr>
          <w:rFonts w:cs="Arial Black" w:hAnsi="Arial Black" w:eastAsia="Arial Black" w:ascii="Arial Black"/>
          <w:w w:val="100"/>
          <w:position w:val="2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position w:val="2"/>
          <w:sz w:val="12"/>
          <w:szCs w:val="12"/>
        </w:rPr>
        <w:t>10</w:t>
      </w:r>
      <w:r>
        <w:rPr>
          <w:rFonts w:cs="Arial Black" w:hAnsi="Arial Black" w:eastAsia="Arial Black" w:ascii="Arial Black"/>
          <w:w w:val="100"/>
          <w:position w:val="2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position w:val="2"/>
          <w:sz w:val="12"/>
          <w:szCs w:val="12"/>
        </w:rPr>
        <w:t>PCS</w:t>
      </w:r>
      <w:r>
        <w:rPr>
          <w:rFonts w:cs="Arial Black" w:hAnsi="Arial Black" w:eastAsia="Arial Black" w:ascii="Arial Black"/>
          <w:w w:val="100"/>
          <w:position w:val="2"/>
          <w:sz w:val="12"/>
          <w:szCs w:val="12"/>
        </w:rPr>
        <w:t>                                    </w:t>
      </w:r>
      <w:r>
        <w:rPr>
          <w:rFonts w:cs="Arial Black" w:hAnsi="Arial Black" w:eastAsia="Arial Black" w:ascii="Arial Black"/>
          <w:w w:val="99"/>
          <w:position w:val="0"/>
          <w:sz w:val="12"/>
          <w:szCs w:val="12"/>
        </w:rPr>
        <w:t>Description</w:t>
      </w:r>
      <w:r>
        <w:rPr>
          <w:rFonts w:cs="Arial Black" w:hAnsi="Arial Black" w:eastAsia="Arial Black" w:ascii="Arial Black"/>
          <w:w w:val="100"/>
          <w:position w:val="0"/>
          <w:sz w:val="12"/>
          <w:szCs w:val="12"/>
        </w:rPr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1920" w:h="16840"/>
          <w:pgMar w:top="1420" w:bottom="280" w:left="620" w:right="520"/>
        </w:sectPr>
      </w:pPr>
      <w:r>
        <w:rPr>
          <w:sz w:val="20"/>
          <w:szCs w:val="20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before="26" w:lineRule="exact" w:line="140"/>
        <w:ind w:left="131" w:right="-39"/>
      </w:pPr>
      <w:r>
        <w:pict>
          <v:group style="position:absolute;margin-left:226.208pt;margin-top:1.86262pt;width:7.149pt;height:7.075pt;mso-position-horizontal-relative:page;mso-position-vertical-relative:paragraph;z-index:-2389" coordorigin="4524,37" coordsize="143,141">
            <v:shape style="position:absolute;left:4524;top:37;width:143;height:141" coordorigin="4524,37" coordsize="143,141" path="m4524,37l4667,37,4667,179,4524,179,4524,37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199.962pt;margin-top:1.86262pt;width:7.149pt;height:7.075pt;mso-position-horizontal-relative:page;mso-position-vertical-relative:paragraph;z-index:-2344" coordorigin="3999,37" coordsize="143,141">
            <v:shape style="position:absolute;left:3999;top:37;width:143;height:141" coordorigin="3999,37" coordsize="143,141" path="m3999,37l4142,37,4142,179,3999,179,3999,37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107"/>
          <w:sz w:val="12"/>
          <w:szCs w:val="12"/>
        </w:rPr>
        <w:t>c)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Pre-authorization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obtained:</w:t>
      </w:r>
      <w:r>
        <w:rPr>
          <w:rFonts w:cs="Arial Black" w:hAnsi="Arial Black" w:eastAsia="Arial Black" w:ascii="Arial Black"/>
          <w:w w:val="100"/>
          <w:sz w:val="12"/>
          <w:szCs w:val="12"/>
        </w:rPr>
        <w:t>                                                   </w:t>
      </w:r>
      <w:r>
        <w:rPr>
          <w:rFonts w:cs="Arial Black" w:hAnsi="Arial Black" w:eastAsia="Arial Black" w:ascii="Arial Black"/>
          <w:w w:val="107"/>
          <w:sz w:val="12"/>
          <w:szCs w:val="12"/>
        </w:rPr>
        <w:t>Yes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before="26" w:lineRule="exact" w:line="140"/>
        <w:sectPr>
          <w:type w:val="continuous"/>
          <w:pgSz w:w="11920" w:h="16840"/>
          <w:pgMar w:top="1420" w:bottom="280" w:left="620" w:right="520"/>
          <w:cols w:num="2" w:equalWidth="off">
            <w:col w:w="3748" w:space="370"/>
            <w:col w:w="6662"/>
          </w:cols>
        </w:sectPr>
      </w:pPr>
      <w:r>
        <w:br w:type="column"/>
      </w:r>
      <w:r>
        <w:rPr>
          <w:rFonts w:cs="Arial Black" w:hAnsi="Arial Black" w:eastAsia="Arial Black" w:ascii="Arial Black"/>
          <w:w w:val="107"/>
          <w:sz w:val="12"/>
          <w:szCs w:val="12"/>
        </w:rPr>
        <w:t>No</w:t>
      </w:r>
      <w:r>
        <w:rPr>
          <w:rFonts w:cs="Arial Black" w:hAnsi="Arial Black" w:eastAsia="Arial Black" w:ascii="Arial Black"/>
          <w:w w:val="100"/>
          <w:sz w:val="12"/>
          <w:szCs w:val="12"/>
        </w:rPr>
        <w:t>      </w:t>
      </w:r>
      <w:r>
        <w:rPr>
          <w:rFonts w:cs="Arial Black" w:hAnsi="Arial Black" w:eastAsia="Arial Black" w:ascii="Arial Black"/>
          <w:w w:val="107"/>
          <w:sz w:val="12"/>
          <w:szCs w:val="12"/>
        </w:rPr>
        <w:t>d)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Pre-authorization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Number: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lineRule="exact" w:line="140"/>
        <w:ind w:left="104"/>
      </w:pPr>
      <w:r>
        <w:pict>
          <v:group style="position:absolute;margin-left:198.166pt;margin-top:-0.295784pt;width:364.288pt;height:9.4618pt;mso-position-horizontal-relative:page;mso-position-vertical-relative:paragraph;z-index:-2342" coordorigin="3963,-6" coordsize="7286,189">
            <v:shape style="position:absolute;left:3963;top:-6;width:7286;height:189" coordorigin="3963,-6" coordsize="7286,189" path="m3963,-6l11249,-6,11249,183,3963,183,3963,-6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107"/>
          <w:sz w:val="12"/>
          <w:szCs w:val="12"/>
        </w:rPr>
        <w:t>e)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If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authorization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by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network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hospital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not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obtained,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give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reason: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sz w:val="18"/>
          <w:szCs w:val="18"/>
        </w:rPr>
        <w:jc w:val="left"/>
        <w:spacing w:before="7" w:lineRule="exact" w:line="180"/>
        <w:sectPr>
          <w:type w:val="continuous"/>
          <w:pgSz w:w="11920" w:h="16840"/>
          <w:pgMar w:top="1420" w:bottom="280" w:left="620" w:right="520"/>
        </w:sectPr>
      </w:pPr>
      <w:r>
        <w:rPr>
          <w:sz w:val="18"/>
          <w:szCs w:val="18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before="46" w:lineRule="exact" w:line="140"/>
        <w:ind w:left="107" w:right="-38"/>
      </w:pPr>
      <w:r>
        <w:pict>
          <v:group style="position:absolute;margin-left:115.386pt;margin-top:1.97592pt;width:7.1489pt;height:7.0753pt;mso-position-horizontal-relative:page;mso-position-vertical-relative:paragraph;z-index:-2343" coordorigin="2308,40" coordsize="143,142">
            <v:shape style="position:absolute;left:2308;top:40;width:143;height:142" coordorigin="2308,40" coordsize="143,142" path="m2308,40l2451,40,2451,181,2308,181,2308,40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140.587pt;margin-top:1.97592pt;width:7.149pt;height:7.0753pt;mso-position-horizontal-relative:page;mso-position-vertical-relative:paragraph;z-index:-2341" coordorigin="2812,40" coordsize="143,142">
            <v:shape style="position:absolute;left:2812;top:40;width:143;height:142" coordorigin="2812,40" coordsize="143,142" path="m2812,40l2955,40,2955,181,2812,181,2812,40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281.803pt;margin-top:1.97592pt;width:7.149pt;height:7.0753pt;mso-position-horizontal-relative:page;mso-position-vertical-relative:paragraph;z-index:-2340" coordorigin="5636,40" coordsize="143,142">
            <v:shape style="position:absolute;left:5636;top:40;width:143;height:142" coordorigin="5636,40" coordsize="143,142" path="m5636,40l5779,40,5779,181,5636,181,5636,40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107"/>
          <w:sz w:val="12"/>
          <w:szCs w:val="12"/>
        </w:rPr>
        <w:t>f)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Hospitalization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due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to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injury: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before="32"/>
        <w:ind w:right="-38"/>
      </w:pPr>
      <w:r>
        <w:br w:type="column"/>
      </w:r>
      <w:r>
        <w:rPr>
          <w:rFonts w:cs="Arial Black" w:hAnsi="Arial Black" w:eastAsia="Arial Black" w:ascii="Arial Black"/>
          <w:w w:val="107"/>
          <w:sz w:val="12"/>
          <w:szCs w:val="12"/>
        </w:rPr>
        <w:t>Yes</w:t>
      </w:r>
      <w:r>
        <w:rPr>
          <w:rFonts w:cs="Arial Black" w:hAnsi="Arial Black" w:eastAsia="Arial Black" w:ascii="Arial Black"/>
          <w:w w:val="100"/>
          <w:sz w:val="12"/>
          <w:szCs w:val="12"/>
        </w:rPr>
        <w:t>         </w:t>
      </w:r>
      <w:r>
        <w:rPr>
          <w:rFonts w:cs="Arial Black" w:hAnsi="Arial Black" w:eastAsia="Arial Black" w:ascii="Arial Black"/>
          <w:w w:val="107"/>
          <w:sz w:val="12"/>
          <w:szCs w:val="12"/>
        </w:rPr>
        <w:t>No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before="21" w:lineRule="exact" w:line="180"/>
        <w:sectPr>
          <w:type w:val="continuous"/>
          <w:pgSz w:w="11920" w:h="16840"/>
          <w:pgMar w:top="1420" w:bottom="280" w:left="620" w:right="520"/>
          <w:cols w:num="3" w:equalWidth="off">
            <w:col w:w="1526" w:space="340"/>
            <w:col w:w="679" w:space="509"/>
            <w:col w:w="7726"/>
          </w:cols>
        </w:sectPr>
      </w:pPr>
      <w:r>
        <w:br w:type="column"/>
      </w:r>
      <w:r>
        <w:rPr>
          <w:rFonts w:cs="Arial Black" w:hAnsi="Arial Black" w:eastAsia="Arial Black" w:ascii="Arial Black"/>
          <w:w w:val="107"/>
          <w:sz w:val="12"/>
          <w:szCs w:val="12"/>
        </w:rPr>
        <w:t>I.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If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Yes,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give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cause</w:t>
      </w:r>
      <w:r>
        <w:rPr>
          <w:rFonts w:cs="Arial Black" w:hAnsi="Arial Black" w:eastAsia="Arial Black" w:ascii="Arial Black"/>
          <w:w w:val="100"/>
          <w:sz w:val="12"/>
          <w:szCs w:val="12"/>
        </w:rPr>
        <w:t>           </w:t>
      </w:r>
      <w:r>
        <w:rPr>
          <w:rFonts w:cs="Arial Black" w:hAnsi="Arial Black" w:eastAsia="Arial Black" w:ascii="Arial Black"/>
          <w:w w:val="107"/>
          <w:sz w:val="12"/>
          <w:szCs w:val="12"/>
        </w:rPr>
        <w:t>Self-inflicted</w:t>
      </w:r>
      <w:r>
        <w:rPr>
          <w:rFonts w:cs="Arial Black" w:hAnsi="Arial Black" w:eastAsia="Arial Black" w:ascii="Arial Black"/>
          <w:w w:val="100"/>
          <w:sz w:val="12"/>
          <w:szCs w:val="12"/>
        </w:rPr>
        <w:t>               </w:t>
      </w:r>
      <w:r>
        <w:rPr>
          <w:rFonts w:cs="Arial Black" w:hAnsi="Arial Black" w:eastAsia="Arial Black" w:ascii="Arial Black"/>
          <w:w w:val="107"/>
          <w:position w:val="1"/>
          <w:sz w:val="12"/>
          <w:szCs w:val="12"/>
        </w:rPr>
        <w:t>Road</w:t>
      </w:r>
      <w:r>
        <w:rPr>
          <w:rFonts w:cs="Arial Black" w:hAnsi="Arial Black" w:eastAsia="Arial Black" w:ascii="Arial Black"/>
          <w:w w:val="100"/>
          <w:position w:val="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1"/>
          <w:sz w:val="12"/>
          <w:szCs w:val="12"/>
        </w:rPr>
        <w:t>Traffic</w:t>
      </w:r>
      <w:r>
        <w:rPr>
          <w:rFonts w:cs="Arial Black" w:hAnsi="Arial Black" w:eastAsia="Arial Black" w:ascii="Arial Black"/>
          <w:w w:val="100"/>
          <w:position w:val="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1"/>
          <w:sz w:val="12"/>
          <w:szCs w:val="12"/>
        </w:rPr>
        <w:t>Accident</w:t>
      </w:r>
      <w:r>
        <w:rPr>
          <w:rFonts w:cs="Arial Black" w:hAnsi="Arial Black" w:eastAsia="Arial Black" w:ascii="Arial Black"/>
          <w:w w:val="100"/>
          <w:position w:val="1"/>
          <w:sz w:val="12"/>
          <w:szCs w:val="12"/>
        </w:rPr>
        <w:t>                      </w:t>
      </w:r>
      <w:r>
        <w:rPr>
          <w:rFonts w:cs="Arial Black" w:hAnsi="Arial Black" w:eastAsia="Arial Black" w:ascii="Arial Black"/>
          <w:w w:val="107"/>
          <w:position w:val="1"/>
          <w:sz w:val="12"/>
          <w:szCs w:val="12"/>
        </w:rPr>
        <w:t>Substance</w:t>
      </w:r>
      <w:r>
        <w:rPr>
          <w:rFonts w:cs="Arial Black" w:hAnsi="Arial Black" w:eastAsia="Arial Black" w:ascii="Arial Black"/>
          <w:w w:val="100"/>
          <w:position w:val="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1"/>
          <w:sz w:val="12"/>
          <w:szCs w:val="12"/>
        </w:rPr>
        <w:t>abuse</w:t>
      </w:r>
      <w:r>
        <w:rPr>
          <w:rFonts w:cs="Arial Black" w:hAnsi="Arial Black" w:eastAsia="Arial Black" w:ascii="Arial Black"/>
          <w:w w:val="100"/>
          <w:position w:val="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1"/>
          <w:sz w:val="12"/>
          <w:szCs w:val="12"/>
        </w:rPr>
        <w:t>/</w:t>
      </w:r>
      <w:r>
        <w:rPr>
          <w:rFonts w:cs="Arial Black" w:hAnsi="Arial Black" w:eastAsia="Arial Black" w:ascii="Arial Black"/>
          <w:w w:val="100"/>
          <w:position w:val="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1"/>
          <w:sz w:val="12"/>
          <w:szCs w:val="12"/>
        </w:rPr>
        <w:t>alcohol</w:t>
      </w:r>
      <w:r>
        <w:rPr>
          <w:rFonts w:cs="Arial Black" w:hAnsi="Arial Black" w:eastAsia="Arial Black" w:ascii="Arial Black"/>
          <w:w w:val="100"/>
          <w:position w:val="1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1"/>
          <w:sz w:val="12"/>
          <w:szCs w:val="12"/>
        </w:rPr>
        <w:t>consumption</w:t>
      </w:r>
      <w:r>
        <w:rPr>
          <w:rFonts w:cs="Arial Black" w:hAnsi="Arial Black" w:eastAsia="Arial Black" w:ascii="Arial Black"/>
          <w:w w:val="100"/>
          <w:position w:val="0"/>
          <w:sz w:val="12"/>
          <w:szCs w:val="12"/>
        </w:rPr>
      </w:r>
    </w:p>
    <w:p>
      <w:pPr>
        <w:rPr>
          <w:sz w:val="15"/>
          <w:szCs w:val="15"/>
        </w:rPr>
        <w:jc w:val="left"/>
        <w:spacing w:before="6" w:lineRule="exact" w:line="140"/>
        <w:sectPr>
          <w:type w:val="continuous"/>
          <w:pgSz w:w="11920" w:h="16840"/>
          <w:pgMar w:top="1420" w:bottom="280" w:left="620" w:right="520"/>
        </w:sectPr>
      </w:pPr>
      <w:r>
        <w:rPr>
          <w:sz w:val="15"/>
          <w:szCs w:val="15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before="37" w:lineRule="exact" w:line="140"/>
        <w:ind w:left="112" w:right="-38"/>
      </w:pPr>
      <w:r>
        <w:pict>
          <v:group style="position:absolute;margin-left:281.803pt;margin-top:2.35732pt;width:7.149pt;height:7.0752pt;mso-position-horizontal-relative:page;mso-position-vertical-relative:paragraph;z-index:-2333" coordorigin="5636,47" coordsize="143,142">
            <v:shape style="position:absolute;left:5636;top:47;width:143;height:142" coordorigin="5636,47" coordsize="143,142" path="m5636,47l5779,47,5779,189,5636,189,5636,47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258.109pt;margin-top:2.35732pt;width:7.149pt;height:7.0752pt;mso-position-horizontal-relative:page;mso-position-vertical-relative:paragraph;z-index:-2331" coordorigin="5162,47" coordsize="143,142">
            <v:shape style="position:absolute;left:5162;top:47;width:143;height:142" coordorigin="5162,47" coordsize="143,142" path="m5162,47l5305,47,5305,189,5162,189,5162,47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107"/>
          <w:sz w:val="12"/>
          <w:szCs w:val="12"/>
        </w:rPr>
        <w:t>ii)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If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injury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due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to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substance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abuse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/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alcohol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consumption,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Test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conducted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to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establish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this: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before="23"/>
        <w:ind w:right="-38"/>
      </w:pPr>
      <w:r>
        <w:br w:type="column"/>
      </w:r>
      <w:r>
        <w:rPr>
          <w:rFonts w:cs="Arial Black" w:hAnsi="Arial Black" w:eastAsia="Arial Black" w:ascii="Arial Black"/>
          <w:w w:val="107"/>
          <w:sz w:val="12"/>
          <w:szCs w:val="12"/>
        </w:rPr>
        <w:t>Yes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before="24"/>
        <w:ind w:right="-39"/>
      </w:pPr>
      <w:r>
        <w:br w:type="column"/>
      </w:r>
      <w:r>
        <w:rPr>
          <w:rFonts w:cs="Arial Black" w:hAnsi="Arial Black" w:eastAsia="Arial Black" w:ascii="Arial Black"/>
          <w:w w:val="107"/>
          <w:sz w:val="12"/>
          <w:szCs w:val="12"/>
        </w:rPr>
        <w:t>No</w:t>
      </w:r>
      <w:r>
        <w:rPr>
          <w:rFonts w:cs="Arial Black" w:hAnsi="Arial Black" w:eastAsia="Arial Black" w:ascii="Arial Black"/>
          <w:w w:val="100"/>
          <w:sz w:val="12"/>
          <w:szCs w:val="12"/>
        </w:rPr>
        <w:t>  </w:t>
      </w:r>
      <w:r>
        <w:rPr>
          <w:rFonts w:cs="Arial Black" w:hAnsi="Arial Black" w:eastAsia="Arial Black" w:ascii="Arial Black"/>
          <w:w w:val="107"/>
          <w:sz w:val="12"/>
          <w:szCs w:val="12"/>
        </w:rPr>
        <w:t>(If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Yes,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attach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reports)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before="36" w:lineRule="exact" w:line="160"/>
        <w:ind w:right="-38"/>
      </w:pPr>
      <w:r>
        <w:br w:type="column"/>
      </w:r>
      <w:r>
        <w:rPr>
          <w:rFonts w:cs="Arial Black" w:hAnsi="Arial Black" w:eastAsia="Arial Black" w:ascii="Arial Black"/>
          <w:w w:val="107"/>
          <w:sz w:val="12"/>
          <w:szCs w:val="12"/>
        </w:rPr>
        <w:t>iii.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If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Medico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sz w:val="12"/>
          <w:szCs w:val="12"/>
        </w:rPr>
        <w:t>legal: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before="23"/>
        <w:ind w:right="-38"/>
      </w:pPr>
      <w:r>
        <w:br w:type="column"/>
      </w:r>
      <w:r>
        <w:rPr>
          <w:rFonts w:cs="Arial Black" w:hAnsi="Arial Black" w:eastAsia="Arial Black" w:ascii="Arial Black"/>
          <w:w w:val="107"/>
          <w:sz w:val="12"/>
          <w:szCs w:val="12"/>
        </w:rPr>
        <w:t>Yes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before="27" w:lineRule="exact" w:line="160"/>
        <w:ind w:right="-39"/>
      </w:pPr>
      <w:r>
        <w:br w:type="column"/>
      </w:r>
      <w:r>
        <w:rPr>
          <w:rFonts w:cs="Arial Black" w:hAnsi="Arial Black" w:eastAsia="Arial Black" w:ascii="Arial Black"/>
          <w:w w:val="107"/>
          <w:position w:val="1"/>
          <w:sz w:val="12"/>
          <w:szCs w:val="12"/>
        </w:rPr>
        <w:t>No</w:t>
      </w:r>
      <w:r>
        <w:rPr>
          <w:rFonts w:cs="Arial Black" w:hAnsi="Arial Black" w:eastAsia="Arial Black" w:ascii="Arial Black"/>
          <w:w w:val="100"/>
          <w:position w:val="1"/>
          <w:sz w:val="12"/>
          <w:szCs w:val="12"/>
        </w:rPr>
        <w:t>   </w:t>
      </w:r>
      <w:r>
        <w:rPr>
          <w:rFonts w:cs="Arial Black" w:hAnsi="Arial Black" w:eastAsia="Arial Black" w:ascii="Arial Black"/>
          <w:w w:val="107"/>
          <w:position w:val="0"/>
          <w:sz w:val="12"/>
          <w:szCs w:val="12"/>
        </w:rPr>
        <w:t>iv.</w:t>
      </w:r>
      <w:r>
        <w:rPr>
          <w:rFonts w:cs="Arial Black" w:hAnsi="Arial Black" w:eastAsia="Arial Black" w:ascii="Arial Black"/>
          <w:w w:val="100"/>
          <w:position w:val="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0"/>
          <w:sz w:val="12"/>
          <w:szCs w:val="12"/>
        </w:rPr>
        <w:t>Reported</w:t>
      </w:r>
      <w:r>
        <w:rPr>
          <w:rFonts w:cs="Arial Black" w:hAnsi="Arial Black" w:eastAsia="Arial Black" w:ascii="Arial Black"/>
          <w:w w:val="100"/>
          <w:position w:val="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0"/>
          <w:sz w:val="12"/>
          <w:szCs w:val="12"/>
        </w:rPr>
        <w:t>to</w:t>
      </w:r>
      <w:r>
        <w:rPr>
          <w:rFonts w:cs="Arial Black" w:hAnsi="Arial Black" w:eastAsia="Arial Black" w:ascii="Arial Black"/>
          <w:w w:val="100"/>
          <w:position w:val="0"/>
          <w:sz w:val="12"/>
          <w:szCs w:val="12"/>
        </w:rPr>
        <w:t> </w:t>
      </w:r>
      <w:r>
        <w:rPr>
          <w:rFonts w:cs="Arial Black" w:hAnsi="Arial Black" w:eastAsia="Arial Black" w:ascii="Arial Black"/>
          <w:w w:val="107"/>
          <w:position w:val="0"/>
          <w:sz w:val="12"/>
          <w:szCs w:val="12"/>
        </w:rPr>
        <w:t>Police</w:t>
      </w:r>
      <w:r>
        <w:rPr>
          <w:rFonts w:cs="Arial Black" w:hAnsi="Arial Black" w:eastAsia="Arial Black" w:ascii="Arial Black"/>
          <w:w w:val="100"/>
          <w:position w:val="0"/>
          <w:sz w:val="12"/>
          <w:szCs w:val="12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before="26"/>
        <w:sectPr>
          <w:type w:val="continuous"/>
          <w:pgSz w:w="11920" w:h="16840"/>
          <w:pgMar w:top="1420" w:bottom="280" w:left="620" w:right="520"/>
          <w:cols w:num="7" w:equalWidth="off">
            <w:col w:w="4332" w:space="412"/>
            <w:col w:w="173" w:space="310"/>
            <w:col w:w="1271" w:space="220"/>
            <w:col w:w="842" w:space="259"/>
            <w:col w:w="173" w:space="370"/>
            <w:col w:w="1269" w:space="334"/>
            <w:col w:w="815"/>
          </w:cols>
        </w:sectPr>
      </w:pPr>
      <w:r>
        <w:br w:type="column"/>
      </w:r>
      <w:r>
        <w:rPr>
          <w:rFonts w:cs="Arial Black" w:hAnsi="Arial Black" w:eastAsia="Arial Black" w:ascii="Arial Black"/>
          <w:w w:val="107"/>
          <w:sz w:val="12"/>
          <w:szCs w:val="12"/>
        </w:rPr>
        <w:t>Yes</w:t>
      </w:r>
      <w:r>
        <w:rPr>
          <w:rFonts w:cs="Arial Black" w:hAnsi="Arial Black" w:eastAsia="Arial Black" w:ascii="Arial Black"/>
          <w:w w:val="100"/>
          <w:sz w:val="12"/>
          <w:szCs w:val="12"/>
        </w:rPr>
        <w:t>         </w:t>
      </w:r>
      <w:r>
        <w:rPr>
          <w:rFonts w:cs="Arial Black" w:hAnsi="Arial Black" w:eastAsia="Arial Black" w:ascii="Arial Black"/>
          <w:w w:val="107"/>
          <w:sz w:val="12"/>
          <w:szCs w:val="12"/>
        </w:rPr>
        <w:t>No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sz w:val="15"/>
          <w:szCs w:val="15"/>
        </w:rPr>
        <w:jc w:val="left"/>
        <w:spacing w:before="1" w:lineRule="exact" w:line="140"/>
        <w:sectPr>
          <w:type w:val="continuous"/>
          <w:pgSz w:w="11920" w:h="16840"/>
          <w:pgMar w:top="1420" w:bottom="280" w:left="620" w:right="520"/>
        </w:sectPr>
      </w:pPr>
      <w:r>
        <w:rPr>
          <w:sz w:val="15"/>
          <w:szCs w:val="15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before="23"/>
        <w:ind w:left="124"/>
      </w:pPr>
      <w:r>
        <w:pict>
          <v:group style="position:absolute;margin-left:100.415pt;margin-top:1.09332pt;width:83.2223pt;height:9.9615pt;mso-position-horizontal-relative:page;mso-position-vertical-relative:paragraph;z-index:-2330" coordorigin="2008,22" coordsize="1664,199">
            <v:shape style="position:absolute;left:2013;top:27;width:191;height:189" coordorigin="2013,27" coordsize="191,189" path="m2013,27l2204,27,2204,216,2013,216,2013,27xe" filled="f" stroked="t" strokeweight="0.5pt" strokecolor="#000000">
              <v:path arrowok="t"/>
            </v:shape>
            <v:shape style="position:absolute;left:2257;top:27;width:191;height:189" coordorigin="2257,27" coordsize="191,189" path="m2257,27l2448,27,2448,216,2257,216,2257,27xe" filled="f" stroked="t" strokeweight="0.5pt" strokecolor="#000000">
              <v:path arrowok="t"/>
            </v:shape>
            <v:shape style="position:absolute;left:2501;top:27;width:191;height:189" coordorigin="2501,27" coordsize="191,189" path="m2501,27l2692,27,2692,216,2501,216,2501,27xe" filled="f" stroked="t" strokeweight="0.5pt" strokecolor="#000000">
              <v:path arrowok="t"/>
            </v:shape>
            <v:shape style="position:absolute;left:2745;top:27;width:191;height:189" coordorigin="2745,27" coordsize="191,189" path="m2745,27l2936,27,2936,216,2745,216,2745,27xe" filled="f" stroked="t" strokeweight="0.5pt" strokecolor="#000000">
              <v:path arrowok="t"/>
            </v:shape>
            <v:shape style="position:absolute;left:2989;top:27;width:191;height:189" coordorigin="2989,27" coordsize="191,189" path="m2989,27l3180,27,3180,216,2989,216,2989,27xe" filled="f" stroked="t" strokeweight="0.5pt" strokecolor="#000000">
              <v:path arrowok="t"/>
            </v:shape>
            <v:shape style="position:absolute;left:3233;top:27;width:191;height:189" coordorigin="3233,27" coordsize="191,189" path="m3233,27l3424,27,3424,216,3233,216,3233,27xe" filled="f" stroked="t" strokeweight="0.5pt" strokecolor="#000000">
              <v:path arrowok="t"/>
            </v:shape>
            <v:shape style="position:absolute;left:3477;top:27;width:191;height:189" coordorigin="3477,27" coordsize="191,189" path="m3477,27l3668,27,3668,216,3477,216,3477,27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62.0161pt;margin-top:1.09332pt;width:34.4474pt;height:9.9615pt;mso-position-horizontal-relative:page;mso-position-vertical-relative:paragraph;z-index:-2329" coordorigin="1240,22" coordsize="689,199">
            <v:shape style="position:absolute;left:1245;top:27;width:191;height:189" coordorigin="1245,27" coordsize="191,189" path="m1245,27l1437,27,1437,216,1245,216,1245,27xe" filled="f" stroked="t" strokeweight="0.5pt" strokecolor="#000000">
              <v:path arrowok="t"/>
            </v:shape>
            <v:shape style="position:absolute;left:1489;top:27;width:191;height:189" coordorigin="1489,27" coordsize="191,189" path="m1489,27l1680,27,1680,216,1489,216,1489,27xe" filled="f" stroked="t" strokeweight="0.5pt" strokecolor="#000000">
              <v:path arrowok="t"/>
            </v:shape>
            <v:shape style="position:absolute;left:1733;top:27;width:191;height:189" coordorigin="1733,27" coordsize="191,189" path="m1733,27l1924,27,1924,216,1733,216,1733,27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99"/>
          <w:sz w:val="12"/>
          <w:szCs w:val="12"/>
        </w:rPr>
        <w:t>v.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FIR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No.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ind w:left="115" w:right="-45"/>
      </w:pPr>
      <w:r>
        <w:pict>
          <v:group style="position:absolute;margin-left:37.527pt;margin-top:8.63043pt;width:526.645pt;height:0pt;mso-position-horizontal-relative:page;mso-position-vertical-relative:paragraph;z-index:-2292" coordorigin="751,173" coordsize="10533,0">
            <v:shape style="position:absolute;left:751;top:173;width:10533;height:0" coordorigin="751,173" coordsize="10533,0" path="m751,173l11283,173e" filled="f" stroked="t" strokeweight="0.6999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w w:val="107"/>
          <w:sz w:val="12"/>
          <w:szCs w:val="12"/>
        </w:rPr>
        <w:t>CLAIM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7"/>
          <w:sz w:val="12"/>
          <w:szCs w:val="12"/>
        </w:rPr>
        <w:t>DOCUMENTS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7"/>
          <w:sz w:val="12"/>
          <w:szCs w:val="12"/>
        </w:rPr>
        <w:t>SUBMITTED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7"/>
          <w:sz w:val="12"/>
          <w:szCs w:val="12"/>
        </w:rPr>
        <w:t>-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7"/>
          <w:sz w:val="12"/>
          <w:szCs w:val="12"/>
        </w:rPr>
        <w:t>CHECK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7"/>
          <w:sz w:val="12"/>
          <w:szCs w:val="12"/>
        </w:rPr>
        <w:t>LIST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ind w:left="640"/>
      </w:pPr>
      <w:r>
        <w:pict>
          <v:group style="position:absolute;margin-left:322.823pt;margin-top:1.28232pt;width:7.1489pt;height:7.0753pt;mso-position-horizontal-relative:page;mso-position-vertical-relative:paragraph;z-index:-2332" coordorigin="6456,26" coordsize="143,142">
            <v:shape style="position:absolute;left:6456;top:26;width:143;height:142" coordorigin="6456,26" coordsize="143,142" path="m6456,26l6599,26,6599,167,6456,167,6456,26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47.5285pt;margin-top:1.28232pt;width:7.149pt;height:7.0753pt;mso-position-horizontal-relative:page;mso-position-vertical-relative:paragraph;z-index:-2321" coordorigin="951,26" coordsize="143,142">
            <v:shape style="position:absolute;left:951;top:26;width:143;height:142" coordorigin="951,26" coordsize="143,142" path="m951,26l1094,26,1094,167,951,167,951,26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99"/>
          <w:sz w:val="12"/>
          <w:szCs w:val="12"/>
        </w:rPr>
        <w:t>Claim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Form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duly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signed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before="77"/>
        <w:ind w:left="640"/>
      </w:pPr>
      <w:r>
        <w:pict>
          <v:group style="position:absolute;margin-left:47.5285pt;margin-top:4.90732pt;width:7.149pt;height:7.0753pt;mso-position-horizontal-relative:page;mso-position-vertical-relative:paragraph;z-index:-2320" coordorigin="951,98" coordsize="143,142">
            <v:shape style="position:absolute;left:951;top:98;width:143;height:142" coordorigin="951,98" coordsize="143,142" path="m951,98l1094,98,1094,240,951,240,951,98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99"/>
          <w:sz w:val="12"/>
          <w:szCs w:val="12"/>
        </w:rPr>
        <w:t>Original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Pre-authorization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request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before="68"/>
        <w:ind w:left="640"/>
      </w:pPr>
      <w:r>
        <w:pict>
          <v:group style="position:absolute;margin-left:322.823pt;margin-top:4.99152pt;width:7.1489pt;height:7.0753pt;mso-position-horizontal-relative:page;mso-position-vertical-relative:paragraph;z-index:-2326" coordorigin="6456,100" coordsize="143,142">
            <v:shape style="position:absolute;left:6456;top:100;width:143;height:142" coordorigin="6456,100" coordsize="143,142" path="m6456,100l6599,100,6599,241,6456,241,6456,100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47.5285pt;margin-top:4.99152pt;width:7.149pt;height:7.0753pt;mso-position-horizontal-relative:page;mso-position-vertical-relative:paragraph;z-index:-2319" coordorigin="951,100" coordsize="143,142">
            <v:shape style="position:absolute;left:951;top:100;width:143;height:142" coordorigin="951,100" coordsize="143,142" path="m951,100l1094,100,1094,241,951,241,951,100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99"/>
          <w:sz w:val="12"/>
          <w:szCs w:val="12"/>
        </w:rPr>
        <w:t>Copy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of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the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Pre-authorization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approval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letter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before="66"/>
        <w:ind w:left="640"/>
      </w:pPr>
      <w:r>
        <w:pict>
          <v:group style="position:absolute;margin-left:47.5285pt;margin-top:4.33912pt;width:7.149pt;height:7.075pt;mso-position-horizontal-relative:page;mso-position-vertical-relative:paragraph;z-index:-2318" coordorigin="951,87" coordsize="143,142">
            <v:shape style="position:absolute;left:951;top:87;width:143;height:142" coordorigin="951,87" coordsize="143,142" path="m951,87l1094,87,1094,228,951,228,951,87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99"/>
          <w:sz w:val="12"/>
          <w:szCs w:val="12"/>
        </w:rPr>
        <w:t>Copy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of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Photo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ID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Card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of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patient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Verified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by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hospital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before="76" w:lineRule="auto" w:line="323"/>
        <w:ind w:left="640" w:right="1146" w:firstLine="2"/>
      </w:pPr>
      <w:r>
        <w:pict>
          <v:group style="position:absolute;margin-left:47.5285pt;margin-top:4.69532pt;width:7.149pt;height:7.075pt;mso-position-horizontal-relative:page;mso-position-vertical-relative:paragraph;z-index:-2317" coordorigin="951,94" coordsize="143,141">
            <v:shape style="position:absolute;left:951;top:94;width:143;height:141" coordorigin="951,94" coordsize="143,141" path="m951,94l1094,94,1094,235,951,235,951,94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47.2785pt;margin-top:16.8699pt;width:7.649pt;height:17.6745pt;mso-position-horizontal-relative:page;mso-position-vertical-relative:paragraph;z-index:-2316" coordorigin="946,337" coordsize="153,353">
            <v:shape style="position:absolute;left:951;top:342;width:143;height:142" coordorigin="951,342" coordsize="143,142" path="m951,342l1094,342,1094,484,951,484,951,342xe" filled="f" stroked="t" strokeweight="0.5pt" strokecolor="#000000">
              <v:path arrowok="t"/>
            </v:shape>
            <v:shape style="position:absolute;left:951;top:544;width:143;height:142" coordorigin="951,544" coordsize="143,142" path="m951,544l1094,544,1094,686,951,686,951,544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99"/>
          <w:sz w:val="12"/>
          <w:szCs w:val="12"/>
        </w:rPr>
        <w:t>Hospital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Discharge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summary</w:t>
      </w:r>
      <w:r>
        <w:rPr>
          <w:rFonts w:cs="Arial Black" w:hAnsi="Arial Black" w:eastAsia="Arial Black" w:ascii="Arial Black"/>
          <w:w w:val="99"/>
          <w:sz w:val="12"/>
          <w:szCs w:val="12"/>
        </w:rPr>
        <w:t> Operation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Theatre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Notes</w:t>
      </w:r>
      <w:r>
        <w:rPr>
          <w:rFonts w:cs="Arial Black" w:hAnsi="Arial Black" w:eastAsia="Arial Black" w:ascii="Arial Black"/>
          <w:w w:val="99"/>
          <w:sz w:val="12"/>
          <w:szCs w:val="12"/>
        </w:rPr>
        <w:t> Hospital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main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bill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lineRule="exact" w:line="160"/>
        <w:ind w:left="640"/>
      </w:pPr>
      <w:r>
        <w:pict>
          <v:group style="position:absolute;margin-left:322.823pt;margin-top:1.60621pt;width:7.1489pt;height:7.0753pt;mso-position-horizontal-relative:page;mso-position-vertical-relative:paragraph;z-index:-2322" coordorigin="6456,32" coordsize="143,142">
            <v:shape style="position:absolute;left:6456;top:32;width:143;height:142" coordorigin="6456,32" coordsize="143,142" path="m6456,32l6599,32,6599,174,6456,174,6456,32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47.5285pt;margin-top:1.60621pt;width:7.149pt;height:7.0753pt;mso-position-horizontal-relative:page;mso-position-vertical-relative:paragraph;z-index:-2315" coordorigin="951,32" coordsize="143,142">
            <v:shape style="position:absolute;left:951;top:32;width:143;height:142" coordorigin="951,32" coordsize="143,142" path="m951,32l1094,32,1094,174,951,174,951,32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99"/>
          <w:sz w:val="12"/>
          <w:szCs w:val="12"/>
        </w:rPr>
        <w:t>Hospital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break-up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bill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before="42"/>
        <w:ind w:right="-38"/>
      </w:pPr>
      <w:r>
        <w:br w:type="column"/>
      </w:r>
      <w:r>
        <w:rPr>
          <w:rFonts w:cs="Arial Black" w:hAnsi="Arial Black" w:eastAsia="Arial Black" w:ascii="Arial Black"/>
          <w:w w:val="99"/>
          <w:sz w:val="12"/>
          <w:szCs w:val="12"/>
        </w:rPr>
        <w:t>vi.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If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not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reported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to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police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give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reason: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both"/>
        <w:ind w:right="3675"/>
      </w:pPr>
      <w:r>
        <w:pict>
          <v:group style="position:absolute;margin-left:312.033pt;margin-top:-42.7497pt;width:250.421pt;height:9.4618pt;mso-position-horizontal-relative:page;mso-position-vertical-relative:paragraph;z-index:-2328" coordorigin="6241,-855" coordsize="5008,189">
            <v:shape style="position:absolute;left:6241;top:-855;width:5008;height:189" coordorigin="6241,-855" coordsize="5008,189" path="m6241,-855l11249,-855,11249,-666,6241,-666,6241,-855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322.823pt;margin-top:36.4432pt;width:7.1489pt;height:7.075pt;mso-position-horizontal-relative:page;mso-position-vertical-relative:paragraph;z-index:-2325" coordorigin="6456,729" coordsize="143,142">
            <v:shape style="position:absolute;left:6456;top:729;width:143;height:142" coordorigin="6456,729" coordsize="143,142" path="m6456,729l6599,729,6599,870,6456,870,6456,729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306.519pt;margin-top:0.235516pt;width:0pt;height:95.2426pt;mso-position-horizontal-relative:page;mso-position-vertical-relative:paragraph;z-index:-2288" coordorigin="6130,5" coordsize="0,1905">
            <v:shape style="position:absolute;left:6130;top:5;width:0;height:1905" coordorigin="6130,5" coordsize="0,1905" path="m6130,5l6130,1910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99"/>
          <w:sz w:val="12"/>
          <w:szCs w:val="12"/>
        </w:rPr>
        <w:t>Investigation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reports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both"/>
        <w:spacing w:before="75" w:lineRule="auto" w:line="327"/>
        <w:ind w:right="2857"/>
      </w:pPr>
      <w:r>
        <w:rPr>
          <w:rFonts w:cs="Arial Black" w:hAnsi="Arial Black" w:eastAsia="Arial Black" w:ascii="Arial Black"/>
          <w:w w:val="99"/>
          <w:sz w:val="12"/>
          <w:szCs w:val="12"/>
        </w:rPr>
        <w:t>CT/MR/USG/HPE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investigation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reports</w:t>
      </w:r>
      <w:r>
        <w:rPr>
          <w:rFonts w:cs="Arial Black" w:hAnsi="Arial Black" w:eastAsia="Arial Black" w:ascii="Arial Black"/>
          <w:w w:val="99"/>
          <w:sz w:val="12"/>
          <w:szCs w:val="12"/>
        </w:rPr>
        <w:t> Doctor’s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reference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slip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for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investigation</w:t>
      </w:r>
      <w:r>
        <w:rPr>
          <w:rFonts w:cs="Arial Black" w:hAnsi="Arial Black" w:eastAsia="Arial Black" w:ascii="Arial Black"/>
          <w:w w:val="99"/>
          <w:sz w:val="12"/>
          <w:szCs w:val="12"/>
        </w:rPr>
        <w:t> ECG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both"/>
        <w:spacing w:before="9"/>
        <w:ind w:right="3922"/>
      </w:pPr>
      <w:r>
        <w:rPr>
          <w:rFonts w:cs="Arial Black" w:hAnsi="Arial Black" w:eastAsia="Arial Black" w:ascii="Arial Black"/>
          <w:w w:val="99"/>
          <w:sz w:val="12"/>
          <w:szCs w:val="12"/>
        </w:rPr>
        <w:t>Pharmacy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bills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both"/>
        <w:spacing w:before="64"/>
        <w:ind w:right="3446"/>
      </w:pPr>
      <w:r>
        <w:pict>
          <v:group style="position:absolute;margin-left:322.823pt;margin-top:-42.9651pt;width:7.1489pt;height:7.0753pt;mso-position-horizontal-relative:page;mso-position-vertical-relative:paragraph;z-index:-2327" coordorigin="6456,-859" coordsize="143,142">
            <v:shape style="position:absolute;left:6456;top:-859;width:143;height:142" coordorigin="6456,-859" coordsize="143,142" path="m6456,-859l6599,-859,6599,-718,6456,-718,6456,-859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322.573pt;margin-top:4.96852pt;width:7.6489pt;height:17.6745pt;mso-position-horizontal-relative:page;mso-position-vertical-relative:paragraph;z-index:-2323" coordorigin="6451,99" coordsize="153,353">
            <v:shape style="position:absolute;left:6456;top:104;width:143;height:142" coordorigin="6456,104" coordsize="143,142" path="m6456,104l6599,104,6599,246,6456,246,6456,104xe" filled="f" stroked="t" strokeweight="0.5pt" strokecolor="#000000">
              <v:path arrowok="t"/>
            </v:shape>
            <v:shape style="position:absolute;left:6456;top:306;width:143;height:142" coordorigin="6456,306" coordsize="143,142" path="m6456,306l6599,306,6599,448,6456,448,6456,306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99"/>
          <w:sz w:val="12"/>
          <w:szCs w:val="12"/>
        </w:rPr>
        <w:t>MLC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reports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&amp;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Police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FIR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both"/>
        <w:spacing w:before="52"/>
        <w:ind w:right="2161"/>
      </w:pPr>
      <w:r>
        <w:rPr>
          <w:rFonts w:cs="Arial Black" w:hAnsi="Arial Black" w:eastAsia="Arial Black" w:ascii="Arial Black"/>
          <w:w w:val="99"/>
          <w:sz w:val="12"/>
          <w:szCs w:val="12"/>
        </w:rPr>
        <w:t>Original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death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summary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from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hospital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where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applicable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both"/>
        <w:spacing w:before="72" w:lineRule="exact" w:line="140"/>
        <w:ind w:right="3467"/>
        <w:sectPr>
          <w:type w:val="continuous"/>
          <w:pgSz w:w="11920" w:h="16840"/>
          <w:pgMar w:top="1420" w:bottom="280" w:left="620" w:right="520"/>
          <w:cols w:num="3" w:equalWidth="off">
            <w:col w:w="3071" w:space="409"/>
            <w:col w:w="1696" w:space="1011"/>
            <w:col w:w="4593"/>
          </w:cols>
        </w:sectPr>
      </w:pPr>
      <w:r>
        <w:rPr>
          <w:rFonts w:cs="Arial Black" w:hAnsi="Arial Black" w:eastAsia="Arial Black" w:ascii="Arial Black"/>
          <w:w w:val="99"/>
          <w:sz w:val="12"/>
          <w:szCs w:val="12"/>
        </w:rPr>
        <w:t>Any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other,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please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specify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37"/>
        <w:ind w:left="131"/>
      </w:pPr>
      <w:r>
        <w:pict>
          <v:group style="position:absolute;margin-left:37.527pt;margin-top:10.8693pt;width:526.645pt;height:0pt;mso-position-horizontal-relative:page;mso-position-vertical-relative:paragraph;z-index:-2291" coordorigin="751,217" coordsize="10533,0">
            <v:shape style="position:absolute;left:751;top:217;width:10533;height:0" coordorigin="751,217" coordsize="10533,0" path="m751,217l11283,217e" filled="f" stroked="t" strokeweight="0.6999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w w:val="107"/>
          <w:sz w:val="12"/>
          <w:szCs w:val="12"/>
        </w:rPr>
        <w:t>ADDITIONAL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7"/>
          <w:sz w:val="12"/>
          <w:szCs w:val="12"/>
        </w:rPr>
        <w:t>DETAILS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7"/>
          <w:sz w:val="12"/>
          <w:szCs w:val="12"/>
        </w:rPr>
        <w:t>IN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7"/>
          <w:sz w:val="12"/>
          <w:szCs w:val="12"/>
        </w:rPr>
        <w:t>CASE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7"/>
          <w:sz w:val="12"/>
          <w:szCs w:val="12"/>
        </w:rPr>
        <w:t>OF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7"/>
          <w:sz w:val="12"/>
          <w:szCs w:val="12"/>
        </w:rPr>
        <w:t>NON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7"/>
          <w:sz w:val="12"/>
          <w:szCs w:val="12"/>
        </w:rPr>
        <w:t>NETWORK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7"/>
          <w:sz w:val="12"/>
          <w:szCs w:val="12"/>
        </w:rPr>
        <w:t>HOSPITAL</w:t>
      </w:r>
      <w:r>
        <w:rPr>
          <w:rFonts w:cs="Arial" w:hAnsi="Arial" w:eastAsia="Arial" w:ascii="Arial"/>
          <w:b/>
          <w:w w:val="100"/>
          <w:sz w:val="12"/>
          <w:szCs w:val="12"/>
        </w:rPr>
        <w:t>    </w:t>
      </w:r>
      <w:r>
        <w:rPr>
          <w:rFonts w:cs="Arial" w:hAnsi="Arial" w:eastAsia="Arial" w:ascii="Arial"/>
          <w:b/>
          <w:w w:val="107"/>
          <w:sz w:val="12"/>
          <w:szCs w:val="12"/>
        </w:rPr>
        <w:t>(ONLY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7"/>
          <w:sz w:val="12"/>
          <w:szCs w:val="12"/>
        </w:rPr>
        <w:t>FILL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7"/>
          <w:sz w:val="12"/>
          <w:szCs w:val="12"/>
        </w:rPr>
        <w:t>IN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7"/>
          <w:sz w:val="12"/>
          <w:szCs w:val="12"/>
        </w:rPr>
        <w:t>CASE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7"/>
          <w:sz w:val="12"/>
          <w:szCs w:val="12"/>
        </w:rPr>
        <w:t>OF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7"/>
          <w:sz w:val="12"/>
          <w:szCs w:val="12"/>
        </w:rPr>
        <w:t>NON-NETWORK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7"/>
          <w:sz w:val="12"/>
          <w:szCs w:val="12"/>
        </w:rPr>
        <w:t>HOSPITAL)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before="23" w:lineRule="exact" w:line="140"/>
        <w:ind w:left="102"/>
      </w:pPr>
      <w:r>
        <w:pict>
          <v:group style="position:absolute;margin-left:102.529pt;margin-top:0.935616pt;width:241.74pt;height:9.9615pt;mso-position-horizontal-relative:page;mso-position-vertical-relative:paragraph;z-index:-2314" coordorigin="2051,19" coordsize="4835,199">
            <v:shape style="position:absolute;left:2056;top:24;width:191;height:189" coordorigin="2056,24" coordsize="191,189" path="m2056,24l2247,24,2247,213,2056,213,2056,24xe" filled="f" stroked="t" strokeweight="0.5pt" strokecolor="#000000">
              <v:path arrowok="t"/>
            </v:shape>
            <v:shape style="position:absolute;left:2299;top:24;width:191;height:189" coordorigin="2299,24" coordsize="191,189" path="m2299,24l2491,24,2491,213,2299,213,2299,24xe" filled="f" stroked="t" strokeweight="0.5pt" strokecolor="#000000">
              <v:path arrowok="t"/>
            </v:shape>
            <v:shape style="position:absolute;left:2543;top:24;width:191;height:189" coordorigin="2543,24" coordsize="191,189" path="m2543,24l2735,24,2735,213,2543,213,2543,24xe" filled="f" stroked="t" strokeweight="0.5pt" strokecolor="#000000">
              <v:path arrowok="t"/>
            </v:shape>
            <v:shape style="position:absolute;left:2787;top:24;width:191;height:189" coordorigin="2787,24" coordsize="191,189" path="m2787,24l2978,24,2978,213,2787,213,2787,24xe" filled="f" stroked="t" strokeweight="0.5pt" strokecolor="#000000">
              <v:path arrowok="t"/>
            </v:shape>
            <v:shape style="position:absolute;left:3031;top:24;width:191;height:189" coordorigin="3031,24" coordsize="191,189" path="m3031,24l3222,24,3222,213,3031,213,3031,24xe" filled="f" stroked="t" strokeweight="0.5pt" strokecolor="#000000">
              <v:path arrowok="t"/>
            </v:shape>
            <v:shape style="position:absolute;left:3275;top:24;width:191;height:189" coordorigin="3275,24" coordsize="191,189" path="m3275,24l3466,24,3466,213,3275,213,3275,24xe" filled="f" stroked="t" strokeweight="0.5pt" strokecolor="#000000">
              <v:path arrowok="t"/>
            </v:shape>
            <v:shape style="position:absolute;left:3519;top:24;width:191;height:189" coordorigin="3519,24" coordsize="191,189" path="m3519,24l3710,24,3710,213,3519,213,3519,24xe" filled="f" stroked="t" strokeweight="0.5pt" strokecolor="#000000">
              <v:path arrowok="t"/>
            </v:shape>
            <v:shape style="position:absolute;left:3763;top:24;width:191;height:189" coordorigin="3763,24" coordsize="191,189" path="m3763,24l3954,24,3954,213,3763,213,3763,24xe" filled="f" stroked="t" strokeweight="0.5pt" strokecolor="#000000">
              <v:path arrowok="t"/>
            </v:shape>
            <v:shape style="position:absolute;left:4007;top:24;width:191;height:189" coordorigin="4007,24" coordsize="191,189" path="m4007,24l4198,24,4198,213,4007,213,4007,24xe" filled="f" stroked="t" strokeweight="0.5pt" strokecolor="#000000">
              <v:path arrowok="t"/>
            </v:shape>
            <v:shape style="position:absolute;left:4250;top:24;width:191;height:189" coordorigin="4250,24" coordsize="191,189" path="m4250,24l4442,24,4442,213,4250,213,4250,24xe" filled="f" stroked="t" strokeweight="0.5pt" strokecolor="#000000">
              <v:path arrowok="t"/>
            </v:shape>
            <v:shape style="position:absolute;left:4494;top:24;width:191;height:189" coordorigin="4494,24" coordsize="191,189" path="m4494,24l4686,24,4686,213,4494,213,4494,24xe" filled="f" stroked="t" strokeweight="0.5pt" strokecolor="#000000">
              <v:path arrowok="t"/>
            </v:shape>
            <v:shape style="position:absolute;left:4738;top:24;width:191;height:189" coordorigin="4738,24" coordsize="191,189" path="m4738,24l4929,24,4929,213,4738,213,4738,24xe" filled="f" stroked="t" strokeweight="0.5pt" strokecolor="#000000">
              <v:path arrowok="t"/>
            </v:shape>
            <v:shape style="position:absolute;left:4982;top:24;width:191;height:189" coordorigin="4982,24" coordsize="191,189" path="m4982,24l5173,24,5173,213,4982,213,4982,24xe" filled="f" stroked="t" strokeweight="0.5pt" strokecolor="#000000">
              <v:path arrowok="t"/>
            </v:shape>
            <v:shape style="position:absolute;left:5226;top:24;width:191;height:189" coordorigin="5226,24" coordsize="191,189" path="m5226,24l5417,24,5417,213,5226,213,5226,24xe" filled="f" stroked="t" strokeweight="0.5pt" strokecolor="#000000">
              <v:path arrowok="t"/>
            </v:shape>
            <v:shape style="position:absolute;left:5470;top:24;width:191;height:189" coordorigin="5470,24" coordsize="191,189" path="m5470,24l5661,24,5661,213,5470,213,5470,24xe" filled="f" stroked="t" strokeweight="0.5pt" strokecolor="#000000">
              <v:path arrowok="t"/>
            </v:shape>
            <v:shape style="position:absolute;left:5714;top:24;width:191;height:189" coordorigin="5714,24" coordsize="191,189" path="m5714,24l5905,24,5905,213,5714,213,5714,24xe" filled="f" stroked="t" strokeweight="0.5pt" strokecolor="#000000">
              <v:path arrowok="t"/>
            </v:shape>
            <v:shape style="position:absolute;left:5958;top:24;width:191;height:189" coordorigin="5958,24" coordsize="191,189" path="m5958,24l6149,24,6149,213,5958,213,5958,24xe" filled="f" stroked="t" strokeweight="0.5pt" strokecolor="#000000">
              <v:path arrowok="t"/>
            </v:shape>
            <v:shape style="position:absolute;left:6201;top:24;width:191;height:189" coordorigin="6201,24" coordsize="191,189" path="m6201,24l6393,24,6393,213,6201,213,6201,24xe" filled="f" stroked="t" strokeweight="0.5pt" strokecolor="#000000">
              <v:path arrowok="t"/>
            </v:shape>
            <v:shape style="position:absolute;left:6445;top:24;width:191;height:189" coordorigin="6445,24" coordsize="191,189" path="m6445,24l6637,24,6637,213,6445,213,6445,24xe" filled="f" stroked="t" strokeweight="0.5pt" strokecolor="#000000">
              <v:path arrowok="t"/>
            </v:shape>
            <v:shape style="position:absolute;left:6689;top:24;width:191;height:189" coordorigin="6689,24" coordsize="191,189" path="m6689,24l6880,24,6880,213,6689,213,6689,24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102.529pt;margin-top:15.7308pt;width:241.74pt;height:9.9618pt;mso-position-horizontal-relative:page;mso-position-vertical-relative:paragraph;z-index:-2312" coordorigin="2051,315" coordsize="4835,199">
            <v:shape style="position:absolute;left:2056;top:320;width:191;height:189" coordorigin="2056,320" coordsize="191,189" path="m2056,320l2247,320,2247,509,2056,509,2056,320xe" filled="f" stroked="t" strokeweight="0.5pt" strokecolor="#000000">
              <v:path arrowok="t"/>
            </v:shape>
            <v:shape style="position:absolute;left:2299;top:320;width:191;height:189" coordorigin="2299,320" coordsize="191,189" path="m2299,320l2491,320,2491,509,2299,509,2299,320xe" filled="f" stroked="t" strokeweight="0.5pt" strokecolor="#000000">
              <v:path arrowok="t"/>
            </v:shape>
            <v:shape style="position:absolute;left:2543;top:320;width:191;height:189" coordorigin="2543,320" coordsize="191,189" path="m2543,320l2735,320,2735,509,2543,509,2543,320xe" filled="f" stroked="t" strokeweight="0.5pt" strokecolor="#000000">
              <v:path arrowok="t"/>
            </v:shape>
            <v:shape style="position:absolute;left:2787;top:320;width:191;height:189" coordorigin="2787,320" coordsize="191,189" path="m2787,320l2978,320,2978,509,2787,509,2787,320xe" filled="f" stroked="t" strokeweight="0.5pt" strokecolor="#000000">
              <v:path arrowok="t"/>
            </v:shape>
            <v:shape style="position:absolute;left:3031;top:320;width:191;height:189" coordorigin="3031,320" coordsize="191,189" path="m3031,320l3222,320,3222,509,3031,509,3031,320xe" filled="f" stroked="t" strokeweight="0.5pt" strokecolor="#000000">
              <v:path arrowok="t"/>
            </v:shape>
            <v:shape style="position:absolute;left:3275;top:320;width:191;height:189" coordorigin="3275,320" coordsize="191,189" path="m3275,320l3466,320,3466,509,3275,509,3275,320xe" filled="f" stroked="t" strokeweight="0.5pt" strokecolor="#000000">
              <v:path arrowok="t"/>
            </v:shape>
            <v:shape style="position:absolute;left:3519;top:320;width:191;height:189" coordorigin="3519,320" coordsize="191,189" path="m3519,320l3710,320,3710,509,3519,509,3519,320xe" filled="f" stroked="t" strokeweight="0.5pt" strokecolor="#000000">
              <v:path arrowok="t"/>
            </v:shape>
            <v:shape style="position:absolute;left:3763;top:320;width:191;height:189" coordorigin="3763,320" coordsize="191,189" path="m3763,320l3954,320,3954,509,3763,509,3763,320xe" filled="f" stroked="t" strokeweight="0.5pt" strokecolor="#000000">
              <v:path arrowok="t"/>
            </v:shape>
            <v:shape style="position:absolute;left:4007;top:320;width:191;height:189" coordorigin="4007,320" coordsize="191,189" path="m4007,320l4198,320,4198,509,4007,509,4007,320xe" filled="f" stroked="t" strokeweight="0.5pt" strokecolor="#000000">
              <v:path arrowok="t"/>
            </v:shape>
            <v:shape style="position:absolute;left:4250;top:320;width:191;height:189" coordorigin="4250,320" coordsize="191,189" path="m4250,320l4442,320,4442,509,4250,509,4250,320xe" filled="f" stroked="t" strokeweight="0.5pt" strokecolor="#000000">
              <v:path arrowok="t"/>
            </v:shape>
            <v:shape style="position:absolute;left:4494;top:320;width:191;height:189" coordorigin="4494,320" coordsize="191,189" path="m4494,320l4686,320,4686,509,4494,509,4494,320xe" filled="f" stroked="t" strokeweight="0.5pt" strokecolor="#000000">
              <v:path arrowok="t"/>
            </v:shape>
            <v:shape style="position:absolute;left:4738;top:320;width:191;height:189" coordorigin="4738,320" coordsize="191,189" path="m4738,320l4929,320,4929,509,4738,509,4738,320xe" filled="f" stroked="t" strokeweight="0.5pt" strokecolor="#000000">
              <v:path arrowok="t"/>
            </v:shape>
            <v:shape style="position:absolute;left:4982;top:320;width:191;height:189" coordorigin="4982,320" coordsize="191,189" path="m4982,320l5173,320,5173,509,4982,509,4982,320xe" filled="f" stroked="t" strokeweight="0.5pt" strokecolor="#000000">
              <v:path arrowok="t"/>
            </v:shape>
            <v:shape style="position:absolute;left:5226;top:320;width:191;height:189" coordorigin="5226,320" coordsize="191,189" path="m5226,320l5417,320,5417,509,5226,509,5226,320xe" filled="f" stroked="t" strokeweight="0.5pt" strokecolor="#000000">
              <v:path arrowok="t"/>
            </v:shape>
            <v:shape style="position:absolute;left:5470;top:320;width:191;height:189" coordorigin="5470,320" coordsize="191,189" path="m5470,320l5661,320,5661,509,5470,509,5470,320xe" filled="f" stroked="t" strokeweight="0.5pt" strokecolor="#000000">
              <v:path arrowok="t"/>
            </v:shape>
            <v:shape style="position:absolute;left:5714;top:320;width:191;height:189" coordorigin="5714,320" coordsize="191,189" path="m5714,320l5905,320,5905,509,5714,509,5714,320xe" filled="f" stroked="t" strokeweight="0.5pt" strokecolor="#000000">
              <v:path arrowok="t"/>
            </v:shape>
            <v:shape style="position:absolute;left:5958;top:320;width:191;height:189" coordorigin="5958,320" coordsize="191,189" path="m5958,320l6149,320,6149,509,5958,509,5958,320xe" filled="f" stroked="t" strokeweight="0.5pt" strokecolor="#000000">
              <v:path arrowok="t"/>
            </v:shape>
            <v:shape style="position:absolute;left:6201;top:320;width:191;height:189" coordorigin="6201,320" coordsize="191,189" path="m6201,320l6393,320,6393,509,6201,509,6201,320xe" filled="f" stroked="t" strokeweight="0.5pt" strokecolor="#000000">
              <v:path arrowok="t"/>
            </v:shape>
            <v:shape style="position:absolute;left:6445;top:320;width:191;height:189" coordorigin="6445,320" coordsize="191,189" path="m6445,320l6637,320,6637,509,6445,509,6445,320xe" filled="f" stroked="t" strokeweight="0.5pt" strokecolor="#000000">
              <v:path arrowok="t"/>
            </v:shape>
            <v:shape style="position:absolute;left:6689;top:320;width:191;height:189" coordorigin="6689,320" coordsize="191,189" path="m6689,320l6880,320,6880,509,6689,509,6689,320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99"/>
          <w:sz w:val="12"/>
          <w:szCs w:val="12"/>
        </w:rPr>
        <w:t>a)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Address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of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the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Hospital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3" w:lineRule="exact" w:line="200"/>
      </w:pPr>
      <w:r>
        <w:rPr>
          <w:sz w:val="20"/>
          <w:szCs w:val="20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before="28"/>
        <w:ind w:left="1402"/>
      </w:pPr>
      <w:r>
        <w:pict>
          <v:group style="position:absolute;margin-left:346.902pt;margin-top:-28.822pt;width:217.353pt;height:9.9615pt;mso-position-horizontal-relative:page;mso-position-vertical-relative:paragraph;z-index:-2313" coordorigin="6938,-576" coordsize="4347,199">
            <v:shape style="position:absolute;left:6943;top:-571;width:191;height:189" coordorigin="6943,-571" coordsize="191,189" path="m6943,-571l7134,-571,7134,-382,6943,-382,6943,-571xe" filled="f" stroked="t" strokeweight="0.5pt" strokecolor="#000000">
              <v:path arrowok="t"/>
            </v:shape>
            <v:shape style="position:absolute;left:7187;top:-571;width:191;height:189" coordorigin="7187,-571" coordsize="191,189" path="m7187,-571l7378,-571,7378,-382,7187,-382,7187,-571xe" filled="f" stroked="t" strokeweight="0.5pt" strokecolor="#000000">
              <v:path arrowok="t"/>
            </v:shape>
            <v:shape style="position:absolute;left:7431;top:-571;width:191;height:189" coordorigin="7431,-571" coordsize="191,189" path="m7431,-571l7622,-571,7622,-382,7431,-382,7431,-571xe" filled="f" stroked="t" strokeweight="0.5pt" strokecolor="#000000">
              <v:path arrowok="t"/>
            </v:shape>
            <v:shape style="position:absolute;left:7675;top:-571;width:191;height:189" coordorigin="7675,-571" coordsize="191,189" path="m7675,-571l7866,-571,7866,-382,7675,-382,7675,-571xe" filled="f" stroked="t" strokeweight="0.5pt" strokecolor="#000000">
              <v:path arrowok="t"/>
            </v:shape>
            <v:shape style="position:absolute;left:7919;top:-571;width:191;height:189" coordorigin="7919,-571" coordsize="191,189" path="m7919,-571l8110,-571,8110,-382,7919,-382,7919,-571xe" filled="f" stroked="t" strokeweight="0.5pt" strokecolor="#000000">
              <v:path arrowok="t"/>
            </v:shape>
            <v:shape style="position:absolute;left:8162;top:-571;width:191;height:189" coordorigin="8162,-571" coordsize="191,189" path="m8162,-571l8354,-571,8354,-382,8162,-382,8162,-571xe" filled="f" stroked="t" strokeweight="0.5pt" strokecolor="#000000">
              <v:path arrowok="t"/>
            </v:shape>
            <v:shape style="position:absolute;left:8406;top:-571;width:191;height:189" coordorigin="8406,-571" coordsize="191,189" path="m8406,-571l8597,-571,8597,-382,8406,-382,8406,-571xe" filled="f" stroked="t" strokeweight="0.5pt" strokecolor="#000000">
              <v:path arrowok="t"/>
            </v:shape>
            <v:shape style="position:absolute;left:8650;top:-571;width:191;height:189" coordorigin="8650,-571" coordsize="191,189" path="m8650,-571l8841,-571,8841,-382,8650,-382,8650,-571xe" filled="f" stroked="t" strokeweight="0.5pt" strokecolor="#000000">
              <v:path arrowok="t"/>
            </v:shape>
            <v:shape style="position:absolute;left:8894;top:-571;width:191;height:189" coordorigin="8894,-571" coordsize="191,189" path="m8894,-571l9085,-571,9085,-382,8894,-382,8894,-571xe" filled="f" stroked="t" strokeweight="0.5pt" strokecolor="#000000">
              <v:path arrowok="t"/>
            </v:shape>
            <v:shape style="position:absolute;left:9138;top:-571;width:191;height:189" coordorigin="9138,-571" coordsize="191,189" path="m9138,-571l9329,-571,9329,-382,9138,-382,9138,-571xe" filled="f" stroked="t" strokeweight="0.5pt" strokecolor="#000000">
              <v:path arrowok="t"/>
            </v:shape>
            <v:shape style="position:absolute;left:9382;top:-571;width:191;height:189" coordorigin="9382,-571" coordsize="191,189" path="m9382,-571l9573,-571,9573,-382,9382,-382,9382,-571xe" filled="f" stroked="t" strokeweight="0.5pt" strokecolor="#000000">
              <v:path arrowok="t"/>
            </v:shape>
            <v:shape style="position:absolute;left:9626;top:-571;width:191;height:189" coordorigin="9626,-571" coordsize="191,189" path="m9626,-571l9817,-571,9817,-382,9626,-382,9626,-571xe" filled="f" stroked="t" strokeweight="0.5pt" strokecolor="#000000">
              <v:path arrowok="t"/>
            </v:shape>
            <v:shape style="position:absolute;left:9870;top:-571;width:191;height:189" coordorigin="9870,-571" coordsize="191,189" path="m9870,-571l10061,-571,10061,-382,9870,-382,9870,-571xe" filled="f" stroked="t" strokeweight="0.5pt" strokecolor="#000000">
              <v:path arrowok="t"/>
            </v:shape>
            <v:shape style="position:absolute;left:10113;top:-571;width:191;height:189" coordorigin="10113,-571" coordsize="191,189" path="m10113,-571l10305,-571,10305,-382,10113,-382,10113,-571xe" filled="f" stroked="t" strokeweight="0.5pt" strokecolor="#000000">
              <v:path arrowok="t"/>
            </v:shape>
            <v:shape style="position:absolute;left:10357;top:-571;width:191;height:189" coordorigin="10357,-571" coordsize="191,189" path="m10357,-571l10548,-571,10548,-382,10357,-382,10357,-571xe" filled="f" stroked="t" strokeweight="0.5pt" strokecolor="#000000">
              <v:path arrowok="t"/>
            </v:shape>
            <v:shape style="position:absolute;left:10601;top:-571;width:191;height:189" coordorigin="10601,-571" coordsize="191,189" path="m10601,-571l10792,-571,10792,-382,10601,-382,10601,-571xe" filled="f" stroked="t" strokeweight="0.5pt" strokecolor="#000000">
              <v:path arrowok="t"/>
            </v:shape>
            <v:shape style="position:absolute;left:10845;top:-571;width:191;height:189" coordorigin="10845,-571" coordsize="191,189" path="m10845,-571l11036,-571,11036,-382,10845,-382,10845,-571xe" filled="f" stroked="t" strokeweight="0.5pt" strokecolor="#000000">
              <v:path arrowok="t"/>
            </v:shape>
            <v:shape style="position:absolute;left:11089;top:-571;width:191;height:189" coordorigin="11089,-571" coordsize="191,189" path="m11089,-571l11280,-571,11280,-382,11089,-382,11089,-571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114.723pt;margin-top:1.36392pt;width:205.159pt;height:9.9615pt;mso-position-horizontal-relative:page;mso-position-vertical-relative:paragraph;z-index:-2310" coordorigin="2294,27" coordsize="4103,199">
            <v:shape style="position:absolute;left:2299;top:32;width:191;height:189" coordorigin="2299,32" coordsize="191,189" path="m2299,32l2491,32,2491,222,2299,222,2299,32xe" filled="f" stroked="t" strokeweight="0.5pt" strokecolor="#000000">
              <v:path arrowok="t"/>
            </v:shape>
            <v:shape style="position:absolute;left:2543;top:32;width:191;height:189" coordorigin="2543,32" coordsize="191,189" path="m2543,32l2735,32,2735,222,2543,222,2543,32xe" filled="f" stroked="t" strokeweight="0.5pt" strokecolor="#000000">
              <v:path arrowok="t"/>
            </v:shape>
            <v:shape style="position:absolute;left:2787;top:32;width:191;height:189" coordorigin="2787,32" coordsize="191,189" path="m2787,32l2978,32,2978,222,2787,222,2787,32xe" filled="f" stroked="t" strokeweight="0.5pt" strokecolor="#000000">
              <v:path arrowok="t"/>
            </v:shape>
            <v:shape style="position:absolute;left:3031;top:32;width:191;height:189" coordorigin="3031,32" coordsize="191,189" path="m3031,32l3222,32,3222,222,3031,222,3031,32xe" filled="f" stroked="t" strokeweight="0.5pt" strokecolor="#000000">
              <v:path arrowok="t"/>
            </v:shape>
            <v:shape style="position:absolute;left:3275;top:32;width:191;height:189" coordorigin="3275,32" coordsize="191,189" path="m3275,32l3466,32,3466,222,3275,222,3275,32xe" filled="f" stroked="t" strokeweight="0.5pt" strokecolor="#000000">
              <v:path arrowok="t"/>
            </v:shape>
            <v:shape style="position:absolute;left:3519;top:32;width:191;height:189" coordorigin="3519,32" coordsize="191,189" path="m3519,32l3710,32,3710,222,3519,222,3519,32xe" filled="f" stroked="t" strokeweight="0.5pt" strokecolor="#000000">
              <v:path arrowok="t"/>
            </v:shape>
            <v:shape style="position:absolute;left:3763;top:32;width:191;height:189" coordorigin="3763,32" coordsize="191,189" path="m3763,32l3954,32,3954,222,3763,222,3763,32xe" filled="f" stroked="t" strokeweight="0.5pt" strokecolor="#000000">
              <v:path arrowok="t"/>
            </v:shape>
            <v:shape style="position:absolute;left:4007;top:32;width:191;height:189" coordorigin="4007,32" coordsize="191,189" path="m4007,32l4198,32,4198,222,4007,222,4007,32xe" filled="f" stroked="t" strokeweight="0.5pt" strokecolor="#000000">
              <v:path arrowok="t"/>
            </v:shape>
            <v:shape style="position:absolute;left:4250;top:32;width:191;height:189" coordorigin="4250,32" coordsize="191,189" path="m4250,32l4442,32,4442,222,4250,222,4250,32xe" filled="f" stroked="t" strokeweight="0.5pt" strokecolor="#000000">
              <v:path arrowok="t"/>
            </v:shape>
            <v:shape style="position:absolute;left:4494;top:32;width:191;height:189" coordorigin="4494,32" coordsize="191,189" path="m4494,32l4686,32,4686,222,4494,222,4494,32xe" filled="f" stroked="t" strokeweight="0.5pt" strokecolor="#000000">
              <v:path arrowok="t"/>
            </v:shape>
            <v:shape style="position:absolute;left:4738;top:32;width:191;height:189" coordorigin="4738,32" coordsize="191,189" path="m4738,32l4929,32,4929,222,4738,222,4738,32xe" filled="f" stroked="t" strokeweight="0.5pt" strokecolor="#000000">
              <v:path arrowok="t"/>
            </v:shape>
            <v:shape style="position:absolute;left:4982;top:32;width:191;height:189" coordorigin="4982,32" coordsize="191,189" path="m4982,32l5173,32,5173,222,4982,222,4982,32xe" filled="f" stroked="t" strokeweight="0.5pt" strokecolor="#000000">
              <v:path arrowok="t"/>
            </v:shape>
            <v:shape style="position:absolute;left:5226;top:32;width:191;height:189" coordorigin="5226,32" coordsize="191,189" path="m5226,32l5417,32,5417,222,5226,222,5226,32xe" filled="f" stroked="t" strokeweight="0.5pt" strokecolor="#000000">
              <v:path arrowok="t"/>
            </v:shape>
            <v:shape style="position:absolute;left:5470;top:32;width:191;height:189" coordorigin="5470,32" coordsize="191,189" path="m5470,32l5661,32,5661,222,5470,222,5470,32xe" filled="f" stroked="t" strokeweight="0.5pt" strokecolor="#000000">
              <v:path arrowok="t"/>
            </v:shape>
            <v:shape style="position:absolute;left:5714;top:32;width:191;height:189" coordorigin="5714,32" coordsize="191,189" path="m5714,32l5905,32,5905,222,5714,222,5714,32xe" filled="f" stroked="t" strokeweight="0.5pt" strokecolor="#000000">
              <v:path arrowok="t"/>
            </v:shape>
            <v:shape style="position:absolute;left:5958;top:32;width:191;height:189" coordorigin="5958,32" coordsize="191,189" path="m5958,32l6149,32,6149,222,5958,222,5958,32xe" filled="f" stroked="t" strokeweight="0.5pt" strokecolor="#000000">
              <v:path arrowok="t"/>
            </v:shape>
            <v:shape style="position:absolute;left:6201;top:32;width:191;height:189" coordorigin="6201,32" coordsize="191,189" path="m6201,32l6393,32,6393,222,6201,222,6201,32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346.902pt;margin-top:1.36392pt;width:217.353pt;height:9.9615pt;mso-position-horizontal-relative:page;mso-position-vertical-relative:paragraph;z-index:-2309" coordorigin="6938,27" coordsize="4347,199">
            <v:shape style="position:absolute;left:6943;top:32;width:191;height:189" coordorigin="6943,32" coordsize="191,189" path="m6943,32l7134,32,7134,222,6943,222,6943,32xe" filled="f" stroked="t" strokeweight="0.5pt" strokecolor="#000000">
              <v:path arrowok="t"/>
            </v:shape>
            <v:shape style="position:absolute;left:7187;top:32;width:191;height:189" coordorigin="7187,32" coordsize="191,189" path="m7187,32l7378,32,7378,222,7187,222,7187,32xe" filled="f" stroked="t" strokeweight="0.5pt" strokecolor="#000000">
              <v:path arrowok="t"/>
            </v:shape>
            <v:shape style="position:absolute;left:7431;top:32;width:191;height:189" coordorigin="7431,32" coordsize="191,189" path="m7431,32l7622,32,7622,222,7431,222,7431,32xe" filled="f" stroked="t" strokeweight="0.5pt" strokecolor="#000000">
              <v:path arrowok="t"/>
            </v:shape>
            <v:shape style="position:absolute;left:7675;top:32;width:191;height:189" coordorigin="7675,32" coordsize="191,189" path="m7675,32l7866,32,7866,222,7675,222,7675,32xe" filled="f" stroked="t" strokeweight="0.5pt" strokecolor="#000000">
              <v:path arrowok="t"/>
            </v:shape>
            <v:shape style="position:absolute;left:7919;top:32;width:191;height:189" coordorigin="7919,32" coordsize="191,189" path="m7919,32l8110,32,8110,222,7919,222,7919,32xe" filled="f" stroked="t" strokeweight="0.5pt" strokecolor="#000000">
              <v:path arrowok="t"/>
            </v:shape>
            <v:shape style="position:absolute;left:8162;top:32;width:191;height:189" coordorigin="8162,32" coordsize="191,189" path="m8162,32l8354,32,8354,222,8162,222,8162,32xe" filled="f" stroked="t" strokeweight="0.5pt" strokecolor="#000000">
              <v:path arrowok="t"/>
            </v:shape>
            <v:shape style="position:absolute;left:8406;top:32;width:191;height:189" coordorigin="8406,32" coordsize="191,189" path="m8406,32l8597,32,8597,222,8406,222,8406,32xe" filled="f" stroked="t" strokeweight="0.5pt" strokecolor="#000000">
              <v:path arrowok="t"/>
            </v:shape>
            <v:shape style="position:absolute;left:8650;top:32;width:191;height:189" coordorigin="8650,32" coordsize="191,189" path="m8650,32l8841,32,8841,222,8650,222,8650,32xe" filled="f" stroked="t" strokeweight="0.5pt" strokecolor="#000000">
              <v:path arrowok="t"/>
            </v:shape>
            <v:shape style="position:absolute;left:8894;top:32;width:191;height:189" coordorigin="8894,32" coordsize="191,189" path="m8894,32l9085,32,9085,222,8894,222,8894,32xe" filled="f" stroked="t" strokeweight="0.5pt" strokecolor="#000000">
              <v:path arrowok="t"/>
            </v:shape>
            <v:shape style="position:absolute;left:9138;top:32;width:191;height:189" coordorigin="9138,32" coordsize="191,189" path="m9138,32l9329,32,9329,222,9138,222,9138,32xe" filled="f" stroked="t" strokeweight="0.5pt" strokecolor="#000000">
              <v:path arrowok="t"/>
            </v:shape>
            <v:shape style="position:absolute;left:9382;top:32;width:191;height:189" coordorigin="9382,32" coordsize="191,189" path="m9382,32l9573,32,9573,222,9382,222,9382,32xe" filled="f" stroked="t" strokeweight="0.5pt" strokecolor="#000000">
              <v:path arrowok="t"/>
            </v:shape>
            <v:shape style="position:absolute;left:9626;top:32;width:191;height:189" coordorigin="9626,32" coordsize="191,189" path="m9626,32l9817,32,9817,222,9626,222,9626,32xe" filled="f" stroked="t" strokeweight="0.5pt" strokecolor="#000000">
              <v:path arrowok="t"/>
            </v:shape>
            <v:shape style="position:absolute;left:9870;top:32;width:191;height:189" coordorigin="9870,32" coordsize="191,189" path="m9870,32l10061,32,10061,222,9870,222,9870,32xe" filled="f" stroked="t" strokeweight="0.5pt" strokecolor="#000000">
              <v:path arrowok="t"/>
            </v:shape>
            <v:shape style="position:absolute;left:10113;top:32;width:191;height:189" coordorigin="10113,32" coordsize="191,189" path="m10113,32l10305,32,10305,222,10113,222,10113,32xe" filled="f" stroked="t" strokeweight="0.5pt" strokecolor="#000000">
              <v:path arrowok="t"/>
            </v:shape>
            <v:shape style="position:absolute;left:10357;top:32;width:191;height:189" coordorigin="10357,32" coordsize="191,189" path="m10357,32l10548,32,10548,222,10357,222,10357,32xe" filled="f" stroked="t" strokeweight="0.5pt" strokecolor="#000000">
              <v:path arrowok="t"/>
            </v:shape>
            <v:shape style="position:absolute;left:10601;top:32;width:191;height:189" coordorigin="10601,32" coordsize="191,189" path="m10601,32l10792,32,10792,222,10601,222,10601,32xe" filled="f" stroked="t" strokeweight="0.5pt" strokecolor="#000000">
              <v:path arrowok="t"/>
            </v:shape>
            <v:shape style="position:absolute;left:10845;top:32;width:191;height:189" coordorigin="10845,32" coordsize="191,189" path="m10845,32l11036,32,11036,222,10845,222,10845,32xe" filled="f" stroked="t" strokeweight="0.5pt" strokecolor="#000000">
              <v:path arrowok="t"/>
            </v:shape>
            <v:shape style="position:absolute;left:11089;top:32;width:191;height:189" coordorigin="11089,32" coordsize="191,189" path="m11089,32l11280,32,11280,222,11089,222,11089,32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99"/>
          <w:sz w:val="12"/>
          <w:szCs w:val="12"/>
        </w:rPr>
        <w:t>City:</w:t>
      </w:r>
      <w:r>
        <w:rPr>
          <w:rFonts w:cs="Arial Black" w:hAnsi="Arial Black" w:eastAsia="Arial Black" w:ascii="Arial Black"/>
          <w:w w:val="100"/>
          <w:sz w:val="12"/>
          <w:szCs w:val="12"/>
        </w:rPr>
        <w:t>                                                                                                          </w:t>
      </w:r>
      <w:r>
        <w:rPr>
          <w:rFonts w:cs="Arial Black" w:hAnsi="Arial Black" w:eastAsia="Arial Black" w:ascii="Arial Black"/>
          <w:w w:val="99"/>
          <w:sz w:val="12"/>
          <w:szCs w:val="12"/>
        </w:rPr>
        <w:t>State: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lineRule="exact" w:line="160"/>
        <w:ind w:left="1401"/>
        <w:sectPr>
          <w:type w:val="continuous"/>
          <w:pgSz w:w="11920" w:h="16840"/>
          <w:pgMar w:top="1420" w:bottom="280" w:left="620" w:right="520"/>
        </w:sectPr>
      </w:pPr>
      <w:r>
        <w:pict>
          <v:group style="position:absolute;margin-left:124.946pt;margin-top:-1.18638pt;width:71.0286pt;height:9.9615pt;mso-position-horizontal-relative:page;mso-position-vertical-relative:paragraph;z-index:-2308" coordorigin="2499,-24" coordsize="1421,199">
            <v:shape style="position:absolute;left:2504;top:-19;width:191;height:189" coordorigin="2504,-19" coordsize="191,189" path="m2504,-19l2695,-19,2695,171,2504,171,2504,-19xe" filled="f" stroked="t" strokeweight="0.5pt" strokecolor="#000000">
              <v:path arrowok="t"/>
            </v:shape>
            <v:shape style="position:absolute;left:2748;top:-19;width:191;height:189" coordorigin="2748,-19" coordsize="191,189" path="m2748,-19l2939,-19,2939,171,2748,171,2748,-19xe" filled="f" stroked="t" strokeweight="0.5pt" strokecolor="#000000">
              <v:path arrowok="t"/>
            </v:shape>
            <v:shape style="position:absolute;left:2992;top:-19;width:191;height:189" coordorigin="2992,-19" coordsize="191,189" path="m2992,-19l3183,-19,3183,171,2992,171,2992,-19xe" filled="f" stroked="t" strokeweight="0.5pt" strokecolor="#000000">
              <v:path arrowok="t"/>
            </v:shape>
            <v:shape style="position:absolute;left:3236;top:-19;width:191;height:189" coordorigin="3236,-19" coordsize="191,189" path="m3236,-19l3427,-19,3427,171,3236,171,3236,-19xe" filled="f" stroked="t" strokeweight="0.5pt" strokecolor="#000000">
              <v:path arrowok="t"/>
            </v:shape>
            <v:shape style="position:absolute;left:3479;top:-19;width:191;height:189" coordorigin="3479,-19" coordsize="191,189" path="m3479,-19l3671,-19,3671,171,3479,171,3479,-19xe" filled="f" stroked="t" strokeweight="0.5pt" strokecolor="#000000">
              <v:path arrowok="t"/>
            </v:shape>
            <v:shape style="position:absolute;left:3723;top:-19;width:191;height:189" coordorigin="3723,-19" coordsize="191,189" path="m3723,-19l3914,-19,3914,171,3723,171,3723,-19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243.871pt;margin-top:-1.18638pt;width:119.108pt;height:9.9615pt;mso-position-horizontal-relative:page;mso-position-vertical-relative:paragraph;z-index:-2307" coordorigin="4877,-24" coordsize="2382,199">
            <v:shape style="position:absolute;left:4882;top:-19;width:191;height:189" coordorigin="4882,-19" coordsize="191,189" path="m4882,-19l5074,-19,5074,171,4882,171,4882,-19xe" filled="f" stroked="t" strokeweight="0.5pt" strokecolor="#000000">
              <v:path arrowok="t"/>
            </v:shape>
            <v:shape style="position:absolute;left:5126;top:-19;width:191;height:189" coordorigin="5126,-19" coordsize="191,189" path="m5126,-19l5318,-19,5318,171,5126,171,5126,-19xe" filled="f" stroked="t" strokeweight="0.5pt" strokecolor="#000000">
              <v:path arrowok="t"/>
            </v:shape>
            <v:shape style="position:absolute;left:5370;top:-19;width:191;height:189" coordorigin="5370,-19" coordsize="191,189" path="m5370,-19l5561,-19,5561,171,5370,171,5370,-19xe" filled="f" stroked="t" strokeweight="0.5pt" strokecolor="#000000">
              <v:path arrowok="t"/>
            </v:shape>
            <v:shape style="position:absolute;left:5614;top:-19;width:191;height:189" coordorigin="5614,-19" coordsize="191,189" path="m5614,-19l5805,-19,5805,171,5614,171,5614,-19xe" filled="f" stroked="t" strokeweight="0.5pt" strokecolor="#000000">
              <v:path arrowok="t"/>
            </v:shape>
            <v:shape style="position:absolute;left:5858;top:-19;width:191;height:189" coordorigin="5858,-19" coordsize="191,189" path="m5858,-19l6049,-19,6049,171,5858,171,5858,-19xe" filled="f" stroked="t" strokeweight="0.5pt" strokecolor="#000000">
              <v:path arrowok="t"/>
            </v:shape>
            <v:shape style="position:absolute;left:6102;top:-19;width:191;height:189" coordorigin="6102,-19" coordsize="191,189" path="m6102,-19l6293,-19,6293,171,6102,171,6102,-19xe" filled="f" stroked="t" strokeweight="0.5pt" strokecolor="#000000">
              <v:path arrowok="t"/>
            </v:shape>
            <v:shape style="position:absolute;left:6332;top:-19;width:191;height:189" coordorigin="6332,-19" coordsize="191,189" path="m6332,-19l6523,-19,6523,171,6332,171,6332,-19xe" filled="f" stroked="t" strokeweight="0.5pt" strokecolor="#000000">
              <v:path arrowok="t"/>
            </v:shape>
            <v:shape style="position:absolute;left:6576;top:-19;width:191;height:189" coordorigin="6576,-19" coordsize="191,189" path="m6576,-19l6767,-19,6767,171,6576,171,6576,-19xe" filled="f" stroked="t" strokeweight="0.5pt" strokecolor="#000000">
              <v:path arrowok="t"/>
            </v:shape>
            <v:shape style="position:absolute;left:6820;top:-19;width:191;height:189" coordorigin="6820,-19" coordsize="191,189" path="m6820,-19l7011,-19,7011,171,6820,171,6820,-19xe" filled="f" stroked="t" strokeweight="0.5pt" strokecolor="#000000">
              <v:path arrowok="t"/>
            </v:shape>
            <v:shape style="position:absolute;left:7063;top:-19;width:191;height:189" coordorigin="7063,-19" coordsize="191,189" path="m7063,-19l7255,-19,7255,171,7063,171,7063,-19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468.839pt;margin-top:-0.944284pt;width:95.4161pt;height:9.9618pt;mso-position-horizontal-relative:page;mso-position-vertical-relative:paragraph;z-index:-2306" coordorigin="9377,-19" coordsize="1908,199">
            <v:shape style="position:absolute;left:9382;top:-14;width:191;height:189" coordorigin="9382,-14" coordsize="191,189" path="m9382,-14l9573,-14,9573,175,9382,175,9382,-14xe" filled="f" stroked="t" strokeweight="0.5pt" strokecolor="#000000">
              <v:path arrowok="t"/>
            </v:shape>
            <v:shape style="position:absolute;left:9626;top:-14;width:191;height:189" coordorigin="9626,-14" coordsize="191,189" path="m9626,-14l9817,-14,9817,175,9626,175,9626,-14xe" filled="f" stroked="t" strokeweight="0.5pt" strokecolor="#000000">
              <v:path arrowok="t"/>
            </v:shape>
            <v:shape style="position:absolute;left:9870;top:-14;width:191;height:189" coordorigin="9870,-14" coordsize="191,189" path="m9870,-14l10061,-14,10061,175,9870,175,9870,-14xe" filled="f" stroked="t" strokeweight="0.5pt" strokecolor="#000000">
              <v:path arrowok="t"/>
            </v:shape>
            <v:shape style="position:absolute;left:10113;top:-14;width:191;height:189" coordorigin="10113,-14" coordsize="191,189" path="m10113,-14l10305,-14,10305,175,10113,175,10113,-14xe" filled="f" stroked="t" strokeweight="0.5pt" strokecolor="#000000">
              <v:path arrowok="t"/>
            </v:shape>
            <v:shape style="position:absolute;left:10357;top:-14;width:191;height:189" coordorigin="10357,-14" coordsize="191,189" path="m10357,-14l10548,-14,10548,175,10357,175,10357,-14xe" filled="f" stroked="t" strokeweight="0.5pt" strokecolor="#000000">
              <v:path arrowok="t"/>
            </v:shape>
            <v:shape style="position:absolute;left:10601;top:-14;width:191;height:189" coordorigin="10601,-14" coordsize="191,189" path="m10601,-14l10792,-14,10792,175,10601,175,10601,-14xe" filled="f" stroked="t" strokeweight="0.5pt" strokecolor="#000000">
              <v:path arrowok="t"/>
            </v:shape>
            <v:shape style="position:absolute;left:10845;top:-14;width:191;height:189" coordorigin="10845,-14" coordsize="191,189" path="m10845,-14l11036,-14,11036,175,10845,175,10845,-14xe" filled="f" stroked="t" strokeweight="0.5pt" strokecolor="#000000">
              <v:path arrowok="t"/>
            </v:shape>
            <v:shape style="position:absolute;left:11089;top:-14;width:191;height:189" coordorigin="11089,-14" coordsize="191,189" path="m11089,-14l11280,-14,11280,175,11089,175,11089,-14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99"/>
          <w:sz w:val="12"/>
          <w:szCs w:val="12"/>
        </w:rPr>
        <w:t>Pin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Code:</w:t>
      </w:r>
      <w:r>
        <w:rPr>
          <w:rFonts w:cs="Arial Black" w:hAnsi="Arial Black" w:eastAsia="Arial Black" w:ascii="Arial Black"/>
          <w:w w:val="100"/>
          <w:sz w:val="12"/>
          <w:szCs w:val="12"/>
        </w:rPr>
        <w:t>                                            </w:t>
      </w:r>
      <w:r>
        <w:rPr>
          <w:rFonts w:cs="Arial Black" w:hAnsi="Arial Black" w:eastAsia="Arial Black" w:ascii="Arial Black"/>
          <w:w w:val="99"/>
          <w:position w:val="-1"/>
          <w:sz w:val="12"/>
          <w:szCs w:val="12"/>
        </w:rPr>
        <w:t>b)</w:t>
      </w:r>
      <w:r>
        <w:rPr>
          <w:rFonts w:cs="Arial Black" w:hAnsi="Arial Black" w:eastAsia="Arial Black" w:ascii="Arial Black"/>
          <w:w w:val="100"/>
          <w:position w:val="-1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position w:val="-1"/>
          <w:sz w:val="12"/>
          <w:szCs w:val="12"/>
        </w:rPr>
        <w:t>Phone</w:t>
      </w:r>
      <w:r>
        <w:rPr>
          <w:rFonts w:cs="Arial Black" w:hAnsi="Arial Black" w:eastAsia="Arial Black" w:ascii="Arial Black"/>
          <w:w w:val="100"/>
          <w:position w:val="-1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position w:val="-1"/>
          <w:sz w:val="12"/>
          <w:szCs w:val="12"/>
        </w:rPr>
        <w:t>No.</w:t>
      </w:r>
      <w:r>
        <w:rPr>
          <w:rFonts w:cs="Arial Black" w:hAnsi="Arial Black" w:eastAsia="Arial Black" w:ascii="Arial Black"/>
          <w:w w:val="100"/>
          <w:position w:val="-1"/>
          <w:sz w:val="12"/>
          <w:szCs w:val="12"/>
        </w:rPr>
        <w:t>                                                                      </w:t>
      </w:r>
      <w:r>
        <w:rPr>
          <w:rFonts w:cs="Arial Black" w:hAnsi="Arial Black" w:eastAsia="Arial Black" w:ascii="Arial Black"/>
          <w:w w:val="99"/>
          <w:position w:val="0"/>
          <w:sz w:val="12"/>
          <w:szCs w:val="12"/>
        </w:rPr>
        <w:t>c)</w:t>
      </w:r>
      <w:r>
        <w:rPr>
          <w:rFonts w:cs="Arial Black" w:hAnsi="Arial Black" w:eastAsia="Arial Black" w:ascii="Arial Black"/>
          <w:w w:val="100"/>
          <w:position w:val="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position w:val="0"/>
          <w:sz w:val="12"/>
          <w:szCs w:val="12"/>
        </w:rPr>
        <w:t>Registration</w:t>
      </w:r>
      <w:r>
        <w:rPr>
          <w:rFonts w:cs="Arial Black" w:hAnsi="Arial Black" w:eastAsia="Arial Black" w:ascii="Arial Black"/>
          <w:w w:val="100"/>
          <w:position w:val="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position w:val="0"/>
          <w:sz w:val="12"/>
          <w:szCs w:val="12"/>
        </w:rPr>
        <w:t>No.</w:t>
      </w:r>
      <w:r>
        <w:rPr>
          <w:rFonts w:cs="Arial Black" w:hAnsi="Arial Black" w:eastAsia="Arial Black" w:ascii="Arial Black"/>
          <w:w w:val="100"/>
          <w:position w:val="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position w:val="0"/>
          <w:sz w:val="12"/>
          <w:szCs w:val="12"/>
        </w:rPr>
        <w:t>with</w:t>
      </w:r>
      <w:r>
        <w:rPr>
          <w:rFonts w:cs="Arial Black" w:hAnsi="Arial Black" w:eastAsia="Arial Black" w:ascii="Arial Black"/>
          <w:w w:val="100"/>
          <w:position w:val="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position w:val="0"/>
          <w:sz w:val="12"/>
          <w:szCs w:val="12"/>
        </w:rPr>
        <w:t>State</w:t>
      </w:r>
      <w:r>
        <w:rPr>
          <w:rFonts w:cs="Arial Black" w:hAnsi="Arial Black" w:eastAsia="Arial Black" w:ascii="Arial Black"/>
          <w:w w:val="100"/>
          <w:position w:val="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position w:val="0"/>
          <w:sz w:val="12"/>
          <w:szCs w:val="12"/>
        </w:rPr>
        <w:t>Code:</w:t>
      </w:r>
      <w:r>
        <w:rPr>
          <w:rFonts w:cs="Arial Black" w:hAnsi="Arial Black" w:eastAsia="Arial Black" w:ascii="Arial Black"/>
          <w:w w:val="100"/>
          <w:position w:val="0"/>
          <w:sz w:val="12"/>
          <w:szCs w:val="12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ind w:left="113" w:right="-45"/>
      </w:pPr>
      <w:r>
        <w:pict>
          <v:group style="position:absolute;margin-left:100.612pt;margin-top:-0.996984pt;width:118.624pt;height:9.9615pt;mso-position-horizontal-relative:page;mso-position-vertical-relative:paragraph;z-index:-2300" coordorigin="2012,-20" coordsize="2372,199">
            <v:shape style="position:absolute;left:2017;top:-15;width:191;height:189" coordorigin="2017,-15" coordsize="191,189" path="m2017,-15l2208,-15,2208,174,2017,174,2017,-15xe" filled="f" stroked="t" strokeweight="0.5pt" strokecolor="#000000">
              <v:path arrowok="t"/>
            </v:shape>
            <v:shape style="position:absolute;left:2261;top:-15;width:191;height:189" coordorigin="2261,-15" coordsize="191,189" path="m2261,-15l2452,-15,2452,174,2261,174,2261,-15xe" filled="f" stroked="t" strokeweight="0.5pt" strokecolor="#000000">
              <v:path arrowok="t"/>
            </v:shape>
            <v:shape style="position:absolute;left:2505;top:-15;width:191;height:189" coordorigin="2505,-15" coordsize="191,189" path="m2505,-15l2696,-15,2696,174,2505,174,2505,-15xe" filled="f" stroked="t" strokeweight="0.5pt" strokecolor="#000000">
              <v:path arrowok="t"/>
            </v:shape>
            <v:shape style="position:absolute;left:2749;top:-15;width:191;height:189" coordorigin="2749,-15" coordsize="191,189" path="m2749,-15l2940,-15,2940,174,2749,174,2749,-15xe" filled="f" stroked="t" strokeweight="0.5pt" strokecolor="#000000">
              <v:path arrowok="t"/>
            </v:shape>
            <v:shape style="position:absolute;left:2993;top:-15;width:191;height:189" coordorigin="2993,-15" coordsize="191,189" path="m2993,-15l3184,-15,3184,174,2993,174,2993,-15xe" filled="f" stroked="t" strokeweight="0.5pt" strokecolor="#000000">
              <v:path arrowok="t"/>
            </v:shape>
            <v:shape style="position:absolute;left:3237;top:-15;width:191;height:189" coordorigin="3237,-15" coordsize="191,189" path="m3237,-15l3428,-15,3428,174,3237,174,3237,-15xe" filled="f" stroked="t" strokeweight="0.5pt" strokecolor="#000000">
              <v:path arrowok="t"/>
            </v:shape>
            <v:shape style="position:absolute;left:3457;top:-15;width:191;height:189" coordorigin="3457,-15" coordsize="191,189" path="m3457,-15l3648,-15,3648,174,3457,174,3457,-15xe" filled="f" stroked="t" strokeweight="0.5pt" strokecolor="#000000">
              <v:path arrowok="t"/>
            </v:shape>
            <v:shape style="position:absolute;left:3701;top:-15;width:191;height:189" coordorigin="3701,-15" coordsize="191,189" path="m3701,-15l3892,-15,3892,174,3701,174,3701,-15xe" filled="f" stroked="t" strokeweight="0.5pt" strokecolor="#000000">
              <v:path arrowok="t"/>
            </v:shape>
            <v:shape style="position:absolute;left:3945;top:-15;width:191;height:189" coordorigin="3945,-15" coordsize="191,189" path="m3945,-15l4136,-15,4136,174,3945,174,3945,-15xe" filled="f" stroked="t" strokeweight="0.5pt" strokecolor="#000000">
              <v:path arrowok="t"/>
            </v:shape>
            <v:shape style="position:absolute;left:4189;top:-15;width:191;height:189" coordorigin="4189,-15" coordsize="191,189" path="m4189,-15l4380,-15,4380,174,4189,174,4189,-15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99"/>
          <w:sz w:val="12"/>
          <w:szCs w:val="12"/>
        </w:rPr>
        <w:t>d)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Hospital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PAN: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lineRule="exact" w:line="140"/>
        <w:ind w:left="126"/>
      </w:pPr>
      <w:r>
        <w:rPr>
          <w:rFonts w:cs="Arial Black" w:hAnsi="Arial Black" w:eastAsia="Arial Black" w:ascii="Arial Black"/>
          <w:w w:val="99"/>
          <w:sz w:val="12"/>
          <w:szCs w:val="12"/>
        </w:rPr>
        <w:t>iii.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Others: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br w:type="column"/>
      </w:r>
      <w:r>
        <w:rPr>
          <w:sz w:val="13"/>
          <w:szCs w:val="13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ind w:right="-40"/>
      </w:pPr>
      <w:r>
        <w:pict>
          <v:group style="position:absolute;margin-left:322.823pt;margin-top:-137.708pt;width:7.1489pt;height:7.075pt;mso-position-horizontal-relative:page;mso-position-vertical-relative:paragraph;z-index:-2324" coordorigin="6456,-2754" coordsize="143,141">
            <v:shape style="position:absolute;left:6456;top:-2754;width:143;height:141" coordorigin="6456,-2754" coordsize="143,141" path="m6456,-2754l6599,-2754,6599,-2613,6456,-2613,6456,-2754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449.735pt;margin-top:0.601716pt;width:7.1489pt;height:7.075pt;mso-position-horizontal-relative:page;mso-position-vertical-relative:paragraph;z-index:-2305" coordorigin="8995,12" coordsize="143,141">
            <v:shape style="position:absolute;left:8995;top:12;width:143;height:141" coordorigin="8995,12" coordsize="143,141" path="m8995,12l9138,12,9138,154,8995,154,8995,12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291.228pt;margin-top:-1.09258pt;width:33.7521pt;height:9.9618pt;mso-position-horizontal-relative:page;mso-position-vertical-relative:paragraph;z-index:-2301" coordorigin="5825,-22" coordsize="675,199">
            <v:shape style="position:absolute;left:5830;top:-17;width:191;height:189" coordorigin="5830,-17" coordsize="191,189" path="m5830,-17l6021,-17,6021,172,5830,172,5830,-17xe" filled="f" stroked="t" strokeweight="0.5pt" strokecolor="#000000">
              <v:path arrowok="t"/>
            </v:shape>
            <v:shape style="position:absolute;left:6073;top:-17;width:191;height:189" coordorigin="6073,-17" coordsize="191,189" path="m6073,-17l6265,-17,6265,172,6073,172,6073,-17xe" filled="f" stroked="t" strokeweight="0.5pt" strokecolor="#000000">
              <v:path arrowok="t"/>
            </v:shape>
            <v:shape style="position:absolute;left:6303;top:-17;width:191;height:189" coordorigin="6303,-17" coordsize="191,189" path="m6303,-17l6495,-17,6495,172,6303,172,6303,-17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99"/>
          <w:position w:val="1"/>
          <w:sz w:val="12"/>
          <w:szCs w:val="12"/>
        </w:rPr>
        <w:t>e)</w:t>
      </w:r>
      <w:r>
        <w:rPr>
          <w:rFonts w:cs="Arial Black" w:hAnsi="Arial Black" w:eastAsia="Arial Black" w:ascii="Arial Black"/>
          <w:w w:val="100"/>
          <w:position w:val="1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position w:val="1"/>
          <w:sz w:val="12"/>
          <w:szCs w:val="12"/>
        </w:rPr>
        <w:t>Number</w:t>
      </w:r>
      <w:r>
        <w:rPr>
          <w:rFonts w:cs="Arial Black" w:hAnsi="Arial Black" w:eastAsia="Arial Black" w:ascii="Arial Black"/>
          <w:w w:val="100"/>
          <w:position w:val="1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position w:val="1"/>
          <w:sz w:val="12"/>
          <w:szCs w:val="12"/>
        </w:rPr>
        <w:t>of</w:t>
      </w:r>
      <w:r>
        <w:rPr>
          <w:rFonts w:cs="Arial Black" w:hAnsi="Arial Black" w:eastAsia="Arial Black" w:ascii="Arial Black"/>
          <w:w w:val="100"/>
          <w:position w:val="1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position w:val="1"/>
          <w:sz w:val="12"/>
          <w:szCs w:val="12"/>
        </w:rPr>
        <w:t>inpatient</w:t>
      </w:r>
      <w:r>
        <w:rPr>
          <w:rFonts w:cs="Arial Black" w:hAnsi="Arial Black" w:eastAsia="Arial Black" w:ascii="Arial Black"/>
          <w:w w:val="100"/>
          <w:position w:val="1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position w:val="1"/>
          <w:sz w:val="12"/>
          <w:szCs w:val="12"/>
        </w:rPr>
        <w:t>beds</w:t>
      </w:r>
      <w:r>
        <w:rPr>
          <w:rFonts w:cs="Arial Black" w:hAnsi="Arial Black" w:eastAsia="Arial Black" w:ascii="Arial Black"/>
          <w:w w:val="100"/>
          <w:position w:val="1"/>
          <w:sz w:val="12"/>
          <w:szCs w:val="12"/>
        </w:rPr>
        <w:t>                           </w:t>
      </w:r>
      <w:r>
        <w:rPr>
          <w:rFonts w:cs="Arial Black" w:hAnsi="Arial Black" w:eastAsia="Arial Black" w:ascii="Arial Black"/>
          <w:w w:val="99"/>
          <w:position w:val="0"/>
          <w:sz w:val="12"/>
          <w:szCs w:val="12"/>
        </w:rPr>
        <w:t>f)</w:t>
      </w:r>
      <w:r>
        <w:rPr>
          <w:rFonts w:cs="Arial Black" w:hAnsi="Arial Black" w:eastAsia="Arial Black" w:ascii="Arial Black"/>
          <w:w w:val="100"/>
          <w:position w:val="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position w:val="0"/>
          <w:sz w:val="12"/>
          <w:szCs w:val="12"/>
        </w:rPr>
        <w:t>Facilities</w:t>
      </w:r>
      <w:r>
        <w:rPr>
          <w:rFonts w:cs="Arial Black" w:hAnsi="Arial Black" w:eastAsia="Arial Black" w:ascii="Arial Black"/>
          <w:w w:val="100"/>
          <w:position w:val="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position w:val="0"/>
          <w:sz w:val="12"/>
          <w:szCs w:val="12"/>
        </w:rPr>
        <w:t>available</w:t>
      </w:r>
      <w:r>
        <w:rPr>
          <w:rFonts w:cs="Arial Black" w:hAnsi="Arial Black" w:eastAsia="Arial Black" w:ascii="Arial Black"/>
          <w:w w:val="100"/>
          <w:position w:val="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position w:val="0"/>
          <w:sz w:val="12"/>
          <w:szCs w:val="12"/>
        </w:rPr>
        <w:t>in</w:t>
      </w:r>
      <w:r>
        <w:rPr>
          <w:rFonts w:cs="Arial Black" w:hAnsi="Arial Black" w:eastAsia="Arial Black" w:ascii="Arial Black"/>
          <w:w w:val="100"/>
          <w:position w:val="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position w:val="0"/>
          <w:sz w:val="12"/>
          <w:szCs w:val="12"/>
        </w:rPr>
        <w:t>the</w:t>
      </w:r>
      <w:r>
        <w:rPr>
          <w:rFonts w:cs="Arial Black" w:hAnsi="Arial Black" w:eastAsia="Arial Black" w:ascii="Arial Black"/>
          <w:w w:val="100"/>
          <w:position w:val="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position w:val="0"/>
          <w:sz w:val="12"/>
          <w:szCs w:val="12"/>
        </w:rPr>
        <w:t>hospital</w:t>
      </w:r>
      <w:r>
        <w:rPr>
          <w:rFonts w:cs="Arial Black" w:hAnsi="Arial Black" w:eastAsia="Arial Black" w:ascii="Arial Black"/>
          <w:w w:val="100"/>
          <w:position w:val="0"/>
          <w:sz w:val="12"/>
          <w:szCs w:val="12"/>
        </w:rPr>
        <w:t>         </w:t>
      </w:r>
      <w:r>
        <w:rPr>
          <w:rFonts w:cs="Arial Black" w:hAnsi="Arial Black" w:eastAsia="Arial Black" w:ascii="Arial Black"/>
          <w:w w:val="99"/>
          <w:position w:val="0"/>
          <w:sz w:val="12"/>
          <w:szCs w:val="12"/>
        </w:rPr>
        <w:t>i.</w:t>
      </w:r>
      <w:r>
        <w:rPr>
          <w:rFonts w:cs="Arial Black" w:hAnsi="Arial Black" w:eastAsia="Arial Black" w:ascii="Arial Black"/>
          <w:w w:val="100"/>
          <w:position w:val="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position w:val="0"/>
          <w:sz w:val="12"/>
          <w:szCs w:val="12"/>
        </w:rPr>
        <w:t>OT</w:t>
      </w:r>
      <w:r>
        <w:rPr>
          <w:rFonts w:cs="Arial Black" w:hAnsi="Arial Black" w:eastAsia="Arial Black" w:ascii="Arial Black"/>
          <w:w w:val="100"/>
          <w:position w:val="0"/>
          <w:sz w:val="12"/>
          <w:szCs w:val="12"/>
        </w:rPr>
      </w:r>
    </w:p>
    <w:p>
      <w:pPr>
        <w:rPr>
          <w:sz w:val="14"/>
          <w:szCs w:val="14"/>
        </w:rPr>
        <w:jc w:val="left"/>
        <w:spacing w:before="4" w:lineRule="exact" w:line="140"/>
      </w:pPr>
      <w:r>
        <w:br w:type="column"/>
      </w:r>
      <w:r>
        <w:rPr>
          <w:sz w:val="14"/>
          <w:szCs w:val="14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ind w:right="-38"/>
      </w:pPr>
      <w:r>
        <w:pict>
          <v:group style="position:absolute;margin-left:474.025pt;margin-top:0.179616pt;width:7.149pt;height:7.075pt;mso-position-horizontal-relative:page;mso-position-vertical-relative:paragraph;z-index:-2304" coordorigin="9481,4" coordsize="143,141">
            <v:shape style="position:absolute;left:9481;top:4;width:143;height:141" coordorigin="9481,4" coordsize="143,141" path="m9481,4l9623,4,9623,145,9481,145,9481,4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107"/>
          <w:sz w:val="12"/>
          <w:szCs w:val="12"/>
        </w:rPr>
        <w:t>Yes</w:t>
      </w:r>
      <w:r>
        <w:rPr>
          <w:rFonts w:cs="Arial Black" w:hAnsi="Arial Black" w:eastAsia="Arial Black" w:ascii="Arial Black"/>
          <w:w w:val="100"/>
          <w:sz w:val="12"/>
          <w:szCs w:val="12"/>
        </w:rPr>
        <w:t>         </w:t>
      </w:r>
      <w:r>
        <w:rPr>
          <w:rFonts w:cs="Arial Black" w:hAnsi="Arial Black" w:eastAsia="Arial Black" w:ascii="Arial Black"/>
          <w:w w:val="107"/>
          <w:sz w:val="12"/>
          <w:szCs w:val="12"/>
        </w:rPr>
        <w:t>No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br w:type="column"/>
      </w:r>
      <w:r>
        <w:rPr>
          <w:sz w:val="13"/>
          <w:szCs w:val="13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ectPr>
          <w:type w:val="continuous"/>
          <w:pgSz w:w="11920" w:h="16840"/>
          <w:pgMar w:top="1420" w:bottom="280" w:left="620" w:right="520"/>
          <w:cols w:num="4" w:equalWidth="off">
            <w:col w:w="834" w:space="3003"/>
            <w:col w:w="4395" w:space="324"/>
            <w:col w:w="679" w:space="141"/>
            <w:col w:w="1404"/>
          </w:cols>
        </w:sectPr>
      </w:pPr>
      <w:r>
        <w:pict>
          <v:group style="position:absolute;margin-left:346.902pt;margin-top:-45.4123pt;width:217.353pt;height:9.9618pt;mso-position-horizontal-relative:page;mso-position-vertical-relative:paragraph;z-index:-2311" coordorigin="6938,-908" coordsize="4347,199">
            <v:shape style="position:absolute;left:6943;top:-903;width:191;height:189" coordorigin="6943,-903" coordsize="191,189" path="m6943,-903l7134,-903,7134,-714,6943,-714,6943,-903xe" filled="f" stroked="t" strokeweight="0.5pt" strokecolor="#000000">
              <v:path arrowok="t"/>
            </v:shape>
            <v:shape style="position:absolute;left:7187;top:-903;width:191;height:189" coordorigin="7187,-903" coordsize="191,189" path="m7187,-903l7378,-903,7378,-714,7187,-714,7187,-903xe" filled="f" stroked="t" strokeweight="0.5pt" strokecolor="#000000">
              <v:path arrowok="t"/>
            </v:shape>
            <v:shape style="position:absolute;left:7431;top:-903;width:191;height:189" coordorigin="7431,-903" coordsize="191,189" path="m7431,-903l7622,-903,7622,-714,7431,-714,7431,-903xe" filled="f" stroked="t" strokeweight="0.5pt" strokecolor="#000000">
              <v:path arrowok="t"/>
            </v:shape>
            <v:shape style="position:absolute;left:7675;top:-903;width:191;height:189" coordorigin="7675,-903" coordsize="191,189" path="m7675,-903l7866,-903,7866,-714,7675,-714,7675,-903xe" filled="f" stroked="t" strokeweight="0.5pt" strokecolor="#000000">
              <v:path arrowok="t"/>
            </v:shape>
            <v:shape style="position:absolute;left:7919;top:-903;width:191;height:189" coordorigin="7919,-903" coordsize="191,189" path="m7919,-903l8110,-903,8110,-714,7919,-714,7919,-903xe" filled="f" stroked="t" strokeweight="0.5pt" strokecolor="#000000">
              <v:path arrowok="t"/>
            </v:shape>
            <v:shape style="position:absolute;left:8162;top:-903;width:191;height:189" coordorigin="8162,-903" coordsize="191,189" path="m8162,-903l8354,-903,8354,-714,8162,-714,8162,-903xe" filled="f" stroked="t" strokeweight="0.5pt" strokecolor="#000000">
              <v:path arrowok="t"/>
            </v:shape>
            <v:shape style="position:absolute;left:8406;top:-903;width:191;height:189" coordorigin="8406,-903" coordsize="191,189" path="m8406,-903l8597,-903,8597,-714,8406,-714,8406,-903xe" filled="f" stroked="t" strokeweight="0.5pt" strokecolor="#000000">
              <v:path arrowok="t"/>
            </v:shape>
            <v:shape style="position:absolute;left:8650;top:-903;width:191;height:189" coordorigin="8650,-903" coordsize="191,189" path="m8650,-903l8841,-903,8841,-714,8650,-714,8650,-903xe" filled="f" stroked="t" strokeweight="0.5pt" strokecolor="#000000">
              <v:path arrowok="t"/>
            </v:shape>
            <v:shape style="position:absolute;left:8894;top:-903;width:191;height:189" coordorigin="8894,-903" coordsize="191,189" path="m8894,-903l9085,-903,9085,-714,8894,-714,8894,-903xe" filled="f" stroked="t" strokeweight="0.5pt" strokecolor="#000000">
              <v:path arrowok="t"/>
            </v:shape>
            <v:shape style="position:absolute;left:9138;top:-903;width:191;height:189" coordorigin="9138,-903" coordsize="191,189" path="m9138,-903l9329,-903,9329,-714,9138,-714,9138,-903xe" filled="f" stroked="t" strokeweight="0.5pt" strokecolor="#000000">
              <v:path arrowok="t"/>
            </v:shape>
            <v:shape style="position:absolute;left:9382;top:-903;width:191;height:189" coordorigin="9382,-903" coordsize="191,189" path="m9382,-903l9573,-903,9573,-714,9382,-714,9382,-903xe" filled="f" stroked="t" strokeweight="0.5pt" strokecolor="#000000">
              <v:path arrowok="t"/>
            </v:shape>
            <v:shape style="position:absolute;left:9626;top:-903;width:191;height:189" coordorigin="9626,-903" coordsize="191,189" path="m9626,-903l9817,-903,9817,-714,9626,-714,9626,-903xe" filled="f" stroked="t" strokeweight="0.5pt" strokecolor="#000000">
              <v:path arrowok="t"/>
            </v:shape>
            <v:shape style="position:absolute;left:9870;top:-903;width:191;height:189" coordorigin="9870,-903" coordsize="191,189" path="m9870,-903l10061,-903,10061,-714,9870,-714,9870,-903xe" filled="f" stroked="t" strokeweight="0.5pt" strokecolor="#000000">
              <v:path arrowok="t"/>
            </v:shape>
            <v:shape style="position:absolute;left:10113;top:-903;width:191;height:189" coordorigin="10113,-903" coordsize="191,189" path="m10113,-903l10305,-903,10305,-714,10113,-714,10113,-903xe" filled="f" stroked="t" strokeweight="0.5pt" strokecolor="#000000">
              <v:path arrowok="t"/>
            </v:shape>
            <v:shape style="position:absolute;left:10357;top:-903;width:191;height:189" coordorigin="10357,-903" coordsize="191,189" path="m10357,-903l10548,-903,10548,-714,10357,-714,10357,-903xe" filled="f" stroked="t" strokeweight="0.5pt" strokecolor="#000000">
              <v:path arrowok="t"/>
            </v:shape>
            <v:shape style="position:absolute;left:10601;top:-903;width:191;height:189" coordorigin="10601,-903" coordsize="191,189" path="m10601,-903l10792,-903,10792,-714,10601,-714,10601,-903xe" filled="f" stroked="t" strokeweight="0.5pt" strokecolor="#000000">
              <v:path arrowok="t"/>
            </v:shape>
            <v:shape style="position:absolute;left:10845;top:-903;width:191;height:189" coordorigin="10845,-903" coordsize="191,189" path="m10845,-903l11036,-903,11036,-714,10845,-714,10845,-903xe" filled="f" stroked="t" strokeweight="0.5pt" strokecolor="#000000">
              <v:path arrowok="t"/>
            </v:shape>
            <v:shape style="position:absolute;left:11089;top:-903;width:191;height:189" coordorigin="11089,-903" coordsize="191,189" path="m11089,-903l11280,-903,11280,-714,11089,-714,11089,-903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521.379pt;margin-top:0.679616pt;width:7.149pt;height:7.075pt;mso-position-horizontal-relative:page;mso-position-vertical-relative:paragraph;z-index:-2303" coordorigin="10428,14" coordsize="143,141">
            <v:shape style="position:absolute;left:10428;top:14;width:143;height:141" coordorigin="10428,14" coordsize="143,141" path="m10428,14l10571,14,10571,155,10428,155,10428,14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543.952pt;margin-top:0.679616pt;width:7.149pt;height:7.075pt;mso-position-horizontal-relative:page;mso-position-vertical-relative:paragraph;z-index:-2302" coordorigin="10879,14" coordsize="143,141">
            <v:shape style="position:absolute;left:10879;top:14;width:143;height:141" coordorigin="10879,14" coordsize="143,141" path="m10879,14l11022,14,11022,155,10879,155,10879,14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100.988pt;margin-top:14.5005pt;width:463.017pt;height:9.4614pt;mso-position-horizontal-relative:page;mso-position-vertical-relative:paragraph;z-index:-2290" coordorigin="2020,290" coordsize="9260,189">
            <v:shape style="position:absolute;left:2020;top:290;width:9260;height:189" coordorigin="2020,290" coordsize="9260,189" path="m2020,290l11280,290,11280,479,2020,479,2020,290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99"/>
          <w:position w:val="1"/>
          <w:sz w:val="12"/>
          <w:szCs w:val="12"/>
        </w:rPr>
        <w:t>ii.</w:t>
      </w:r>
      <w:r>
        <w:rPr>
          <w:rFonts w:cs="Arial Black" w:hAnsi="Arial Black" w:eastAsia="Arial Black" w:ascii="Arial Black"/>
          <w:w w:val="100"/>
          <w:position w:val="1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position w:val="1"/>
          <w:sz w:val="12"/>
          <w:szCs w:val="12"/>
        </w:rPr>
        <w:t>ICU</w:t>
      </w:r>
      <w:r>
        <w:rPr>
          <w:rFonts w:cs="Arial Black" w:hAnsi="Arial Black" w:eastAsia="Arial Black" w:ascii="Arial Black"/>
          <w:w w:val="100"/>
          <w:position w:val="1"/>
          <w:sz w:val="12"/>
          <w:szCs w:val="12"/>
        </w:rPr>
        <w:t>         </w:t>
      </w:r>
      <w:r>
        <w:rPr>
          <w:rFonts w:cs="Arial Black" w:hAnsi="Arial Black" w:eastAsia="Arial Black" w:ascii="Arial Black"/>
          <w:w w:val="107"/>
          <w:position w:val="0"/>
          <w:sz w:val="12"/>
          <w:szCs w:val="12"/>
        </w:rPr>
        <w:t>Yes</w:t>
      </w:r>
      <w:r>
        <w:rPr>
          <w:rFonts w:cs="Arial Black" w:hAnsi="Arial Black" w:eastAsia="Arial Black" w:ascii="Arial Black"/>
          <w:w w:val="100"/>
          <w:position w:val="0"/>
          <w:sz w:val="12"/>
          <w:szCs w:val="12"/>
        </w:rPr>
        <w:t>       </w:t>
      </w:r>
      <w:r>
        <w:rPr>
          <w:rFonts w:cs="Arial Black" w:hAnsi="Arial Black" w:eastAsia="Arial Black" w:ascii="Arial Black"/>
          <w:w w:val="107"/>
          <w:position w:val="0"/>
          <w:sz w:val="12"/>
          <w:szCs w:val="12"/>
        </w:rPr>
        <w:t>No</w:t>
      </w:r>
      <w:r>
        <w:rPr>
          <w:rFonts w:cs="Arial Black" w:hAnsi="Arial Black" w:eastAsia="Arial Black" w:ascii="Arial Black"/>
          <w:w w:val="100"/>
          <w:position w:val="0"/>
          <w:sz w:val="12"/>
          <w:szCs w:val="12"/>
        </w:rPr>
      </w:r>
    </w:p>
    <w:p>
      <w:pPr>
        <w:rPr>
          <w:sz w:val="17"/>
          <w:szCs w:val="17"/>
        </w:rPr>
        <w:jc w:val="left"/>
        <w:spacing w:before="7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1920" w:h="16840"/>
          <w:pgMar w:top="1420" w:bottom="280" w:left="620" w:right="520"/>
        </w:sectPr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37"/>
        <w:ind w:left="114" w:right="-38"/>
      </w:pPr>
      <w:r>
        <w:pict>
          <v:group style="position:absolute;margin-left:37.527pt;margin-top:12.146pt;width:526.645pt;height:0pt;mso-position-horizontal-relative:page;mso-position-vertical-relative:paragraph;z-index:-2289" coordorigin="751,243" coordsize="10533,0">
            <v:shape style="position:absolute;left:751;top:243;width:10533;height:0" coordorigin="751,243" coordsize="10533,0" path="m751,243l11283,243e" filled="f" stroked="t" strokeweight="0.6999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w w:val="107"/>
          <w:sz w:val="12"/>
          <w:szCs w:val="12"/>
        </w:rPr>
        <w:t>DECLARATION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7"/>
          <w:sz w:val="12"/>
          <w:szCs w:val="12"/>
        </w:rPr>
        <w:t>BY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7"/>
          <w:sz w:val="12"/>
          <w:szCs w:val="12"/>
        </w:rPr>
        <w:t>THE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7"/>
          <w:sz w:val="12"/>
          <w:szCs w:val="12"/>
        </w:rPr>
        <w:t>HOSPITAL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53"/>
        <w:sectPr>
          <w:type w:val="continuous"/>
          <w:pgSz w:w="11920" w:h="16840"/>
          <w:pgMar w:top="1420" w:bottom="280" w:left="620" w:right="520"/>
          <w:cols w:num="2" w:equalWidth="off">
            <w:col w:w="2231" w:space="6238"/>
            <w:col w:w="2311"/>
          </w:cols>
        </w:sectPr>
      </w:pPr>
      <w:r>
        <w:br w:type="column"/>
      </w:r>
      <w:r>
        <w:rPr>
          <w:rFonts w:cs="Arial" w:hAnsi="Arial" w:eastAsia="Arial" w:ascii="Arial"/>
          <w:b/>
          <w:w w:val="107"/>
          <w:sz w:val="12"/>
          <w:szCs w:val="12"/>
        </w:rPr>
        <w:t>(PLEASE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7"/>
          <w:sz w:val="12"/>
          <w:szCs w:val="12"/>
        </w:rPr>
        <w:t>READ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7"/>
          <w:sz w:val="12"/>
          <w:szCs w:val="12"/>
        </w:rPr>
        <w:t>VERY</w:t>
      </w:r>
      <w:r>
        <w:rPr>
          <w:rFonts w:cs="Arial" w:hAnsi="Arial" w:eastAsia="Arial" w:ascii="Arial"/>
          <w:b/>
          <w:w w:val="100"/>
          <w:sz w:val="12"/>
          <w:szCs w:val="12"/>
        </w:rPr>
        <w:t> </w:t>
      </w:r>
      <w:r>
        <w:rPr>
          <w:rFonts w:cs="Arial" w:hAnsi="Arial" w:eastAsia="Arial" w:ascii="Arial"/>
          <w:b/>
          <w:w w:val="107"/>
          <w:sz w:val="12"/>
          <w:szCs w:val="12"/>
        </w:rPr>
        <w:t>CAREFULLY)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before="43" w:lineRule="exact" w:line="140"/>
        <w:ind w:left="126" w:right="985"/>
      </w:pPr>
      <w:r>
        <w:rPr>
          <w:rFonts w:cs="Arial Black" w:hAnsi="Arial Black" w:eastAsia="Arial Black" w:ascii="Arial Black"/>
          <w:w w:val="99"/>
          <w:sz w:val="12"/>
          <w:szCs w:val="12"/>
        </w:rPr>
        <w:t>We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hereby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declare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that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the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information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furnished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in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this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Claim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Form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is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true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&amp;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correct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to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the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best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of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our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knowledge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and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belief.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If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we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have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made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any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false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or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untrue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statement,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suppression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or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concealment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of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any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material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fact,</w:t>
      </w:r>
      <w:r>
        <w:rPr>
          <w:rFonts w:cs="Arial Black" w:hAnsi="Arial Black" w:eastAsia="Arial Black" w:ascii="Arial Black"/>
          <w:w w:val="99"/>
          <w:sz w:val="12"/>
          <w:szCs w:val="12"/>
        </w:rPr>
        <w:t> our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right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to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claim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under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this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claim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shall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be</w:t>
      </w:r>
      <w:r>
        <w:rPr>
          <w:rFonts w:cs="Arial Black" w:hAnsi="Arial Black" w:eastAsia="Arial Black" w:ascii="Arial Black"/>
          <w:w w:val="10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sz w:val="12"/>
          <w:szCs w:val="12"/>
        </w:rPr>
        <w:t>forfeited.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1920" w:h="16840"/>
          <w:pgMar w:top="1420" w:bottom="280" w:left="620" w:right="520"/>
        </w:sectPr>
      </w:pPr>
      <w:r>
        <w:rPr>
          <w:sz w:val="20"/>
          <w:szCs w:val="20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before="23"/>
        <w:ind w:left="108" w:right="-38"/>
      </w:pPr>
      <w:r>
        <w:pict>
          <v:group style="position:absolute;margin-left:61.1649pt;margin-top:1.43622pt;width:22.2539pt;height:9.9618pt;mso-position-horizontal-relative:page;mso-position-vertical-relative:paragraph;z-index:-2299" coordorigin="1223,29" coordsize="445,199">
            <v:shape style="position:absolute;left:1228;top:34;width:191;height:189" coordorigin="1228,34" coordsize="191,189" path="m1228,34l1420,34,1420,223,1228,223,1228,34xe" filled="f" stroked="t" strokeweight="0.5pt" strokecolor="#000000">
              <v:path arrowok="t"/>
            </v:shape>
            <v:shape style="position:absolute;left:1472;top:34;width:191;height:189" coordorigin="1472,34" coordsize="191,189" path="m1472,34l1663,34,1663,223,1472,223,1472,34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98.4589pt;margin-top:1.43622pt;width:22.2539pt;height:9.9618pt;mso-position-horizontal-relative:page;mso-position-vertical-relative:paragraph;z-index:-2298" coordorigin="1969,29" coordsize="445,199">
            <v:shape style="position:absolute;left:1974;top:34;width:191;height:189" coordorigin="1974,34" coordsize="191,189" path="m1974,34l2165,34,2165,223,1974,223,1974,34xe" filled="f" stroked="t" strokeweight="0.5pt" strokecolor="#000000">
              <v:path arrowok="t"/>
            </v:shape>
            <v:shape style="position:absolute;left:2218;top:34;width:191;height:189" coordorigin="2218,34" coordsize="191,189" path="m2218,34l2409,34,2409,223,2218,223,2218,34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135.573pt;margin-top:1.43622pt;width:22.2539pt;height:9.9618pt;mso-position-horizontal-relative:page;mso-position-vertical-relative:paragraph;z-index:-2297" coordorigin="2711,29" coordsize="445,199">
            <v:shape style="position:absolute;left:2716;top:34;width:191;height:189" coordorigin="2716,34" coordsize="191,189" path="m2716,34l2908,34,2908,223,2716,223,2716,34xe" filled="f" stroked="t" strokeweight="0.5pt" strokecolor="#000000">
              <v:path arrowok="t"/>
            </v:shape>
            <v:shape style="position:absolute;left:2960;top:34;width:191;height:189" coordorigin="2960,34" coordsize="191,189" path="m2960,34l3152,34,3152,223,2960,223,2960,34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99"/>
          <w:sz w:val="12"/>
          <w:szCs w:val="12"/>
        </w:rPr>
        <w:t>Date:</w:t>
      </w:r>
      <w:r>
        <w:rPr>
          <w:rFonts w:cs="Arial Black" w:hAnsi="Arial Black" w:eastAsia="Arial Black" w:ascii="Arial Black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spacing w:before="60"/>
        <w:sectPr>
          <w:type w:val="continuous"/>
          <w:pgSz w:w="11920" w:h="16840"/>
          <w:pgMar w:top="1420" w:bottom="280" w:left="620" w:right="520"/>
          <w:cols w:num="2" w:equalWidth="off">
            <w:col w:w="343" w:space="328"/>
            <w:col w:w="10109"/>
          </w:cols>
        </w:sectPr>
      </w:pPr>
      <w:r>
        <w:br w:type="column"/>
      </w:r>
      <w:r>
        <w:rPr>
          <w:rFonts w:cs="Arial" w:hAnsi="Arial" w:eastAsia="Arial" w:ascii="Arial"/>
          <w:b/>
          <w:w w:val="107"/>
          <w:sz w:val="12"/>
          <w:szCs w:val="12"/>
        </w:rPr>
        <w:t>D</w:t>
      </w:r>
      <w:r>
        <w:rPr>
          <w:rFonts w:cs="Arial" w:hAnsi="Arial" w:eastAsia="Arial" w:ascii="Arial"/>
          <w:b/>
          <w:w w:val="10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sz w:val="12"/>
          <w:szCs w:val="12"/>
        </w:rPr>
        <w:t>D</w:t>
      </w:r>
      <w:r>
        <w:rPr>
          <w:rFonts w:cs="Arial" w:hAnsi="Arial" w:eastAsia="Arial" w:ascii="Arial"/>
          <w:b/>
          <w:w w:val="100"/>
          <w:sz w:val="12"/>
          <w:szCs w:val="12"/>
        </w:rPr>
        <w:t>             </w:t>
      </w:r>
      <w:r>
        <w:rPr>
          <w:rFonts w:cs="Arial" w:hAnsi="Arial" w:eastAsia="Arial" w:ascii="Arial"/>
          <w:b/>
          <w:w w:val="107"/>
          <w:sz w:val="12"/>
          <w:szCs w:val="12"/>
        </w:rPr>
        <w:t>M</w:t>
      </w:r>
      <w:r>
        <w:rPr>
          <w:rFonts w:cs="Arial" w:hAnsi="Arial" w:eastAsia="Arial" w:ascii="Arial"/>
          <w:b/>
          <w:w w:val="100"/>
          <w:sz w:val="12"/>
          <w:szCs w:val="12"/>
        </w:rPr>
        <w:t>    </w:t>
      </w:r>
      <w:r>
        <w:rPr>
          <w:rFonts w:cs="Arial" w:hAnsi="Arial" w:eastAsia="Arial" w:ascii="Arial"/>
          <w:b/>
          <w:w w:val="107"/>
          <w:sz w:val="12"/>
          <w:szCs w:val="12"/>
        </w:rPr>
        <w:t>M</w:t>
      </w:r>
      <w:r>
        <w:rPr>
          <w:rFonts w:cs="Arial" w:hAnsi="Arial" w:eastAsia="Arial" w:ascii="Arial"/>
          <w:b/>
          <w:w w:val="100"/>
          <w:sz w:val="12"/>
          <w:szCs w:val="12"/>
        </w:rPr>
        <w:t>             </w:t>
      </w:r>
      <w:r>
        <w:rPr>
          <w:rFonts w:cs="Arial" w:hAnsi="Arial" w:eastAsia="Arial" w:ascii="Arial"/>
          <w:b/>
          <w:w w:val="107"/>
          <w:sz w:val="12"/>
          <w:szCs w:val="12"/>
        </w:rPr>
        <w:t>Y</w:t>
      </w:r>
      <w:r>
        <w:rPr>
          <w:rFonts w:cs="Arial" w:hAnsi="Arial" w:eastAsia="Arial" w:ascii="Arial"/>
          <w:b/>
          <w:w w:val="100"/>
          <w:sz w:val="12"/>
          <w:szCs w:val="12"/>
        </w:rPr>
        <w:t>     </w:t>
      </w:r>
      <w:r>
        <w:rPr>
          <w:rFonts w:cs="Arial" w:hAnsi="Arial" w:eastAsia="Arial" w:ascii="Arial"/>
          <w:b/>
          <w:w w:val="107"/>
          <w:sz w:val="12"/>
          <w:szCs w:val="12"/>
        </w:rPr>
        <w:t>Y</w:t>
      </w:r>
      <w:r>
        <w:rPr>
          <w:rFonts w:cs="Arial" w:hAnsi="Arial" w:eastAsia="Arial" w:ascii="Arial"/>
          <w:w w:val="100"/>
          <w:sz w:val="12"/>
          <w:szCs w:val="12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pict>
          <v:shape type="#_x0000_t202" style="position:absolute;margin-left:569.563pt;margin-top:767.798pt;width:8.45639pt;height:34.7454pt;mso-position-horizontal-relative:page;mso-position-vertical-relative:page;z-index:-2282" filled="f" stroked="f">
            <v:textbox inset="0,0,0,0" style="layout-flow:vertical">
              <w:txbxContent>
                <w:p>
                  <w:pPr>
                    <w:rPr>
                      <w:rFonts w:cs="Arial" w:hAnsi="Arial" w:eastAsia="Arial" w:ascii="Arial"/>
                      <w:sz w:val="13"/>
                      <w:szCs w:val="13"/>
                    </w:rPr>
                    <w:jc w:val="left"/>
                    <w:spacing w:lineRule="exact" w:line="140"/>
                    <w:ind w:left="20"/>
                  </w:pPr>
                  <w:r>
                    <w:rPr>
                      <w:rFonts w:cs="Arial" w:hAnsi="Arial" w:eastAsia="Arial" w:ascii="Arial"/>
                      <w:b/>
                      <w:w w:val="94"/>
                      <w:sz w:val="13"/>
                      <w:szCs w:val="13"/>
                    </w:rPr>
                    <w:t>SECTION</w:t>
                  </w:r>
                  <w:r>
                    <w:rPr>
                      <w:rFonts w:cs="Arial" w:hAnsi="Arial" w:eastAsia="Arial" w:ascii="Arial"/>
                      <w:b/>
                      <w:w w:val="100"/>
                      <w:sz w:val="13"/>
                      <w:szCs w:val="13"/>
                    </w:rPr>
                    <w:t> </w:t>
                  </w:r>
                  <w:r>
                    <w:rPr>
                      <w:rFonts w:cs="Arial" w:hAnsi="Arial" w:eastAsia="Arial" w:ascii="Arial"/>
                      <w:b/>
                      <w:w w:val="94"/>
                      <w:sz w:val="13"/>
                      <w:szCs w:val="13"/>
                    </w:rPr>
                    <w:t>F</w:t>
                  </w:r>
                  <w:r>
                    <w:rPr>
                      <w:rFonts w:cs="Arial" w:hAnsi="Arial" w:eastAsia="Arial" w:ascii="Arial"/>
                      <w:w w:val="100"/>
                      <w:sz w:val="13"/>
                      <w:szCs w:val="13"/>
                    </w:rPr>
                  </w:r>
                </w:p>
              </w:txbxContent>
            </v:textbox>
            <w10:wrap type="none"/>
          </v:shape>
        </w:pict>
      </w:r>
      <w:r>
        <w:pict>
          <v:shape type="#_x0000_t202" style="position:absolute;margin-left:569.563pt;margin-top:666.708pt;width:8.45639pt;height:35.0892pt;mso-position-horizontal-relative:page;mso-position-vertical-relative:page;z-index:-2283" filled="f" stroked="f">
            <v:textbox inset="0,0,0,0" style="layout-flow:vertical">
              <w:txbxContent>
                <w:p>
                  <w:pPr>
                    <w:rPr>
                      <w:rFonts w:cs="Arial" w:hAnsi="Arial" w:eastAsia="Arial" w:ascii="Arial"/>
                      <w:sz w:val="13"/>
                      <w:szCs w:val="13"/>
                    </w:rPr>
                    <w:jc w:val="left"/>
                    <w:spacing w:lineRule="exact" w:line="140"/>
                    <w:ind w:left="20"/>
                  </w:pPr>
                  <w:r>
                    <w:rPr>
                      <w:rFonts w:cs="Arial" w:hAnsi="Arial" w:eastAsia="Arial" w:ascii="Arial"/>
                      <w:b/>
                      <w:w w:val="94"/>
                      <w:sz w:val="13"/>
                      <w:szCs w:val="13"/>
                    </w:rPr>
                    <w:t>SECTION</w:t>
                  </w:r>
                  <w:r>
                    <w:rPr>
                      <w:rFonts w:cs="Arial" w:hAnsi="Arial" w:eastAsia="Arial" w:ascii="Arial"/>
                      <w:b/>
                      <w:w w:val="100"/>
                      <w:sz w:val="13"/>
                      <w:szCs w:val="13"/>
                    </w:rPr>
                    <w:t> </w:t>
                  </w:r>
                  <w:r>
                    <w:rPr>
                      <w:rFonts w:cs="Arial" w:hAnsi="Arial" w:eastAsia="Arial" w:ascii="Arial"/>
                      <w:b/>
                      <w:w w:val="94"/>
                      <w:sz w:val="13"/>
                      <w:szCs w:val="13"/>
                    </w:rPr>
                    <w:t>E</w:t>
                  </w:r>
                  <w:r>
                    <w:rPr>
                      <w:rFonts w:cs="Arial" w:hAnsi="Arial" w:eastAsia="Arial" w:ascii="Arial"/>
                      <w:w w:val="100"/>
                      <w:sz w:val="13"/>
                      <w:szCs w:val="13"/>
                    </w:rPr>
                  </w:r>
                </w:p>
              </w:txbxContent>
            </v:textbox>
            <w10:wrap type="none"/>
          </v:shape>
        </w:pict>
      </w:r>
      <w:r>
        <w:pict>
          <v:shape type="#_x0000_t202" style="position:absolute;margin-left:569.563pt;margin-top:535.315pt;width:8.45639pt;height:35.4269pt;mso-position-horizontal-relative:page;mso-position-vertical-relative:page;z-index:-2284" filled="f" stroked="f">
            <v:textbox inset="0,0,0,0" style="layout-flow:vertical">
              <w:txbxContent>
                <w:p>
                  <w:pPr>
                    <w:rPr>
                      <w:rFonts w:cs="Arial" w:hAnsi="Arial" w:eastAsia="Arial" w:ascii="Arial"/>
                      <w:sz w:val="13"/>
                      <w:szCs w:val="13"/>
                    </w:rPr>
                    <w:jc w:val="left"/>
                    <w:spacing w:lineRule="exact" w:line="140"/>
                    <w:ind w:left="20"/>
                  </w:pPr>
                  <w:r>
                    <w:rPr>
                      <w:rFonts w:cs="Arial" w:hAnsi="Arial" w:eastAsia="Arial" w:ascii="Arial"/>
                      <w:b/>
                      <w:w w:val="94"/>
                      <w:sz w:val="13"/>
                      <w:szCs w:val="13"/>
                    </w:rPr>
                    <w:t>SECTION</w:t>
                  </w:r>
                  <w:r>
                    <w:rPr>
                      <w:rFonts w:cs="Arial" w:hAnsi="Arial" w:eastAsia="Arial" w:ascii="Arial"/>
                      <w:b/>
                      <w:w w:val="100"/>
                      <w:sz w:val="13"/>
                      <w:szCs w:val="13"/>
                    </w:rPr>
                    <w:t> </w:t>
                  </w:r>
                  <w:r>
                    <w:rPr>
                      <w:rFonts w:cs="Arial" w:hAnsi="Arial" w:eastAsia="Arial" w:ascii="Arial"/>
                      <w:b/>
                      <w:w w:val="94"/>
                      <w:sz w:val="13"/>
                      <w:szCs w:val="13"/>
                    </w:rPr>
                    <w:t>D</w:t>
                  </w:r>
                  <w:r>
                    <w:rPr>
                      <w:rFonts w:cs="Arial" w:hAnsi="Arial" w:eastAsia="Arial" w:ascii="Arial"/>
                      <w:w w:val="100"/>
                      <w:sz w:val="13"/>
                      <w:szCs w:val="13"/>
                    </w:rPr>
                  </w:r>
                </w:p>
              </w:txbxContent>
            </v:textbox>
            <w10:wrap type="none"/>
          </v:shape>
        </w:pict>
      </w:r>
      <w:r>
        <w:pict>
          <v:shape type="#_x0000_t202" style="position:absolute;margin-left:569.563pt;margin-top:338.062pt;width:8.45639pt;height:38.8401pt;mso-position-horizontal-relative:page;mso-position-vertical-relative:page;z-index:-2285" filled="f" stroked="f">
            <v:textbox inset="0,0,0,0" style="layout-flow:vertical">
              <w:txbxContent>
                <w:p>
                  <w:pPr>
                    <w:rPr>
                      <w:rFonts w:cs="Arial" w:hAnsi="Arial" w:eastAsia="Arial" w:ascii="Arial"/>
                      <w:sz w:val="13"/>
                      <w:szCs w:val="13"/>
                    </w:rPr>
                    <w:jc w:val="left"/>
                    <w:spacing w:lineRule="exact" w:line="140"/>
                    <w:ind w:left="20"/>
                  </w:pPr>
                  <w:r>
                    <w:rPr>
                      <w:rFonts w:cs="Arial" w:hAnsi="Arial" w:eastAsia="Arial" w:ascii="Arial"/>
                      <w:b/>
                      <w:w w:val="94"/>
                      <w:sz w:val="13"/>
                      <w:szCs w:val="13"/>
                    </w:rPr>
                    <w:t>SECTION</w:t>
                  </w:r>
                  <w:r>
                    <w:rPr>
                      <w:rFonts w:cs="Arial" w:hAnsi="Arial" w:eastAsia="Arial" w:ascii="Arial"/>
                      <w:b/>
                      <w:w w:val="100"/>
                      <w:sz w:val="13"/>
                      <w:szCs w:val="13"/>
                    </w:rPr>
                    <w:t>   </w:t>
                  </w:r>
                  <w:r>
                    <w:rPr>
                      <w:rFonts w:cs="Arial" w:hAnsi="Arial" w:eastAsia="Arial" w:ascii="Arial"/>
                      <w:b/>
                      <w:w w:val="94"/>
                      <w:sz w:val="13"/>
                      <w:szCs w:val="13"/>
                    </w:rPr>
                    <w:t>C</w:t>
                  </w:r>
                  <w:r>
                    <w:rPr>
                      <w:rFonts w:cs="Arial" w:hAnsi="Arial" w:eastAsia="Arial" w:ascii="Arial"/>
                      <w:w w:val="100"/>
                      <w:sz w:val="13"/>
                      <w:szCs w:val="13"/>
                    </w:rPr>
                  </w:r>
                </w:p>
              </w:txbxContent>
            </v:textbox>
            <w10:wrap type="none"/>
          </v:shape>
        </w:pict>
      </w:r>
      <w:r>
        <w:pict>
          <v:shape type="#_x0000_t202" style="position:absolute;margin-left:569.563pt;margin-top:177.907pt;width:8.45639pt;height:35.4269pt;mso-position-horizontal-relative:page;mso-position-vertical-relative:page;z-index:-2286" filled="f" stroked="f">
            <v:textbox inset="0,0,0,0" style="layout-flow:vertical">
              <w:txbxContent>
                <w:p>
                  <w:pPr>
                    <w:rPr>
                      <w:rFonts w:cs="Arial" w:hAnsi="Arial" w:eastAsia="Arial" w:ascii="Arial"/>
                      <w:sz w:val="13"/>
                      <w:szCs w:val="13"/>
                    </w:rPr>
                    <w:jc w:val="left"/>
                    <w:spacing w:lineRule="exact" w:line="140"/>
                    <w:ind w:left="20"/>
                  </w:pPr>
                  <w:r>
                    <w:rPr>
                      <w:rFonts w:cs="Arial" w:hAnsi="Arial" w:eastAsia="Arial" w:ascii="Arial"/>
                      <w:b/>
                      <w:w w:val="94"/>
                      <w:sz w:val="13"/>
                      <w:szCs w:val="13"/>
                    </w:rPr>
                    <w:t>SECTION</w:t>
                  </w:r>
                  <w:r>
                    <w:rPr>
                      <w:rFonts w:cs="Arial" w:hAnsi="Arial" w:eastAsia="Arial" w:ascii="Arial"/>
                      <w:b/>
                      <w:w w:val="100"/>
                      <w:sz w:val="13"/>
                      <w:szCs w:val="13"/>
                    </w:rPr>
                    <w:t> </w:t>
                  </w:r>
                  <w:r>
                    <w:rPr>
                      <w:rFonts w:cs="Arial" w:hAnsi="Arial" w:eastAsia="Arial" w:ascii="Arial"/>
                      <w:b/>
                      <w:w w:val="94"/>
                      <w:sz w:val="13"/>
                      <w:szCs w:val="13"/>
                    </w:rPr>
                    <w:t>B</w:t>
                  </w:r>
                  <w:r>
                    <w:rPr>
                      <w:rFonts w:cs="Arial" w:hAnsi="Arial" w:eastAsia="Arial" w:ascii="Arial"/>
                      <w:w w:val="100"/>
                      <w:sz w:val="13"/>
                      <w:szCs w:val="13"/>
                    </w:rPr>
                  </w:r>
                </w:p>
              </w:txbxContent>
            </v:textbox>
            <w10:wrap type="none"/>
          </v:shape>
        </w:pict>
      </w:r>
      <w:r>
        <w:pict>
          <v:shape type="#_x0000_t202" style="position:absolute;margin-left:569.563pt;margin-top:87.2454pt;width:8.45639pt;height:35.1964pt;mso-position-horizontal-relative:page;mso-position-vertical-relative:page;z-index:-2287" filled="f" stroked="f">
            <v:textbox inset="0,0,0,0" style="layout-flow:vertical">
              <w:txbxContent>
                <w:p>
                  <w:pPr>
                    <w:rPr>
                      <w:rFonts w:cs="Arial" w:hAnsi="Arial" w:eastAsia="Arial" w:ascii="Arial"/>
                      <w:sz w:val="13"/>
                      <w:szCs w:val="13"/>
                    </w:rPr>
                    <w:jc w:val="left"/>
                    <w:spacing w:lineRule="exact" w:line="140"/>
                    <w:ind w:left="20"/>
                  </w:pPr>
                  <w:r>
                    <w:rPr>
                      <w:rFonts w:cs="Arial" w:hAnsi="Arial" w:eastAsia="Arial" w:ascii="Arial"/>
                      <w:b/>
                      <w:w w:val="94"/>
                      <w:sz w:val="13"/>
                      <w:szCs w:val="13"/>
                    </w:rPr>
                    <w:t>SECTION</w:t>
                  </w:r>
                  <w:r>
                    <w:rPr>
                      <w:rFonts w:cs="Arial" w:hAnsi="Arial" w:eastAsia="Arial" w:ascii="Arial"/>
                      <w:b/>
                      <w:w w:val="100"/>
                      <w:sz w:val="13"/>
                      <w:szCs w:val="13"/>
                    </w:rPr>
                    <w:t> </w:t>
                  </w:r>
                  <w:r>
                    <w:rPr>
                      <w:rFonts w:cs="Arial" w:hAnsi="Arial" w:eastAsia="Arial" w:ascii="Arial"/>
                      <w:b/>
                      <w:w w:val="94"/>
                      <w:sz w:val="13"/>
                      <w:szCs w:val="13"/>
                    </w:rPr>
                    <w:t>A</w:t>
                  </w:r>
                  <w:r>
                    <w:rPr>
                      <w:rFonts w:cs="Arial" w:hAnsi="Arial" w:eastAsia="Arial" w:ascii="Arial"/>
                      <w:w w:val="100"/>
                      <w:sz w:val="13"/>
                      <w:szCs w:val="13"/>
                    </w:rPr>
                  </w:r>
                </w:p>
              </w:txbxContent>
            </v:textbox>
            <w10:wrap type="none"/>
          </v:shape>
        </w:pict>
      </w:r>
      <w:r>
        <w:pict>
          <v:group style="position:absolute;margin-left:571.63pt;margin-top:804.156pt;width:5.9876pt;height:11.8891pt;mso-position-horizontal-relative:page;mso-position-vertical-relative:page;z-index:-2406" coordorigin="11433,16083" coordsize="120,238">
            <v:shape style="position:absolute;left:11438;top:16088;width:110;height:228" coordorigin="11438,16088" coordsize="110,228" path="m11438,16088l11438,16316,11547,16316,11547,16088,11438,16088xe" filled="t" fillcolor="#000000" stroked="f">
              <v:path arrowok="t"/>
              <v:fill/>
            </v:shape>
            <v:shape style="position:absolute;left:11438;top:16088;width:110;height:228" coordorigin="11438,16088" coordsize="110,228" path="m11438,16088l11547,16088,11547,16316,11438,16316,11438,16088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571.63pt;margin-top:705.349pt;width:5.9876pt;height:60.4547pt;mso-position-horizontal-relative:page;mso-position-vertical-relative:page;z-index:-2407" coordorigin="11433,14107" coordsize="120,1209">
            <v:shape style="position:absolute;left:11438;top:14112;width:110;height:1199" coordorigin="11438,14112" coordsize="110,1199" path="m11438,14112l11438,15311,11547,15311,11547,14112,11438,14112xe" filled="t" fillcolor="#000000" stroked="f">
              <v:path arrowok="t"/>
              <v:fill/>
            </v:shape>
            <v:shape style="position:absolute;left:11438;top:14112;width:110;height:1199" coordorigin="11438,14112" coordsize="110,1199" path="m11438,14112l11547,14112,11547,15311,11438,15311,11438,14112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571.63pt;margin-top:576.81pt;width:5.9876pt;height:84.9004pt;mso-position-horizontal-relative:page;mso-position-vertical-relative:page;z-index:-2408" coordorigin="11433,11536" coordsize="120,1698">
            <v:shape style="position:absolute;left:11438;top:11541;width:110;height:1688" coordorigin="11438,11541" coordsize="110,1688" path="m11438,11541l11438,13229,11547,13229,11547,11541,11438,11541xe" filled="t" fillcolor="#000000" stroked="f">
              <v:path arrowok="t"/>
              <v:fill/>
            </v:shape>
            <v:shape style="position:absolute;left:11438;top:11541;width:110;height:1688" coordorigin="11438,11541" coordsize="110,1688" path="m11438,11541l11547,11541,11547,13229,11438,13229,11438,11541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571.63pt;margin-top:387.21pt;width:5.9876pt;height:142.893pt;mso-position-horizontal-relative:page;mso-position-vertical-relative:page;z-index:-2409" coordorigin="11433,7744" coordsize="120,2858">
            <v:shape style="position:absolute;left:11438;top:7749;width:110;height:2848" coordorigin="11438,7749" coordsize="110,2848" path="m11438,7749l11438,10597,11547,10597,11547,7749,11438,7749xe" filled="t" fillcolor="#000000" stroked="f">
              <v:path arrowok="t"/>
              <v:fill/>
            </v:shape>
            <v:shape style="position:absolute;left:11438;top:7749;width:110;height:2848" coordorigin="11438,7749" coordsize="110,2848" path="m11438,7749l11547,7749,11547,10597,11438,10597,11438,7749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571.63pt;margin-top:220.303pt;width:5.9876pt;height:115.225pt;mso-position-horizontal-relative:page;mso-position-vertical-relative:page;z-index:-2410" coordorigin="11433,4406" coordsize="120,2304">
            <v:shape style="position:absolute;left:11438;top:4411;width:110;height:2294" coordorigin="11438,4411" coordsize="110,2294" path="m11438,4411l11438,6706,11547,6706,11547,4411,11438,4411xe" filled="t" fillcolor="#000000" stroked="f">
              <v:path arrowok="t"/>
              <v:fill/>
            </v:shape>
            <v:shape style="position:absolute;left:11438;top:4411;width:110;height:2294" coordorigin="11438,4411" coordsize="110,2294" path="m11438,4411l11547,4411,11547,6706,11438,6706,11438,4411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571.63pt;margin-top:128.6pt;width:5.9876pt;height:38.8695pt;mso-position-horizontal-relative:page;mso-position-vertical-relative:page;z-index:-2411" coordorigin="11433,2572" coordsize="120,777">
            <v:shape style="position:absolute;left:11438;top:2577;width:110;height:767" coordorigin="11438,2577" coordsize="110,767" path="m11438,2577l11438,3344,11547,3344,11547,2577,11438,2577xe" filled="t" fillcolor="#000000" stroked="f">
              <v:path arrowok="t"/>
              <v:fill/>
            </v:shape>
            <v:shape style="position:absolute;left:11438;top:2577;width:110;height:767" coordorigin="11438,2577" coordsize="110,767" path="m11438,2577l11547,2577,11547,3344,11438,3344,11438,2577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571.63pt;margin-top:62.9074pt;width:5.9876pt;height:18.2307pt;mso-position-horizontal-relative:page;mso-position-vertical-relative:page;z-index:-2412" coordorigin="11433,1258" coordsize="120,365">
            <v:shape style="position:absolute;left:11438;top:1263;width:110;height:355" coordorigin="11438,1263" coordsize="110,355" path="m11438,1263l11438,1618,11547,1618,11547,1263,11438,1263xe" filled="t" fillcolor="#000000" stroked="f">
              <v:path arrowok="t"/>
              <v:fill/>
            </v:shape>
            <v:shape style="position:absolute;left:11438;top:1263;width:110;height:355" coordorigin="11438,1263" coordsize="110,355" path="m11438,1263l11547,1263,11547,1618,11438,1618,11438,1263xe" filled="f" stroked="t" strokeweight="0.5pt" strokecolor="#000000">
              <v:path arrowok="t"/>
            </v:shape>
            <w10:wrap type="none"/>
          </v:group>
        </w:pict>
      </w:r>
      <w:r>
        <w:rPr>
          <w:sz w:val="19"/>
          <w:szCs w:val="19"/>
        </w:rPr>
      </w:r>
    </w:p>
    <w:p>
      <w:pPr>
        <w:rPr>
          <w:rFonts w:cs="Arial Black" w:hAnsi="Arial Black" w:eastAsia="Arial Black" w:ascii="Arial Black"/>
          <w:sz w:val="12"/>
          <w:szCs w:val="12"/>
        </w:rPr>
        <w:jc w:val="left"/>
        <w:spacing w:before="19"/>
        <w:ind w:left="108"/>
        <w:sectPr>
          <w:type w:val="continuous"/>
          <w:pgSz w:w="11920" w:h="16840"/>
          <w:pgMar w:top="1420" w:bottom="280" w:left="620" w:right="520"/>
        </w:sectPr>
      </w:pPr>
      <w:r>
        <w:pict>
          <v:group style="position:absolute;margin-left:368.034pt;margin-top:771.386pt;width:196.281pt;height:44.1235pt;mso-position-horizontal-relative:page;mso-position-vertical-relative:page;z-index:-2296" coordorigin="7361,15428" coordsize="3926,882">
            <v:shape style="position:absolute;left:7361;top:15428;width:3926;height:882" coordorigin="7361,15428" coordsize="3926,882" path="m7361,15428l11286,15428,11286,16310,7361,16310,7361,15428xe" filled="f" stroked="t" strokeweight="0.5pt" strokecolor="#000000">
              <v:path arrowok="t"/>
            </v:shape>
            <w10:wrap type="none"/>
          </v:group>
        </w:pict>
      </w:r>
      <w:r>
        <w:pict>
          <v:group style="position:absolute;margin-left:61.414pt;margin-top:0.630116pt;width:134.917pt;height:10.6543pt;mso-position-horizontal-relative:page;mso-position-vertical-relative:paragraph;z-index:-2295" coordorigin="1228,13" coordsize="2698,213">
            <v:shape style="position:absolute;left:1228;top:13;width:2698;height:213" coordorigin="1228,13" coordsize="2698,213" path="m1228,13l3927,13,3927,226,1228,226,1228,13xe" filled="f" stroked="t" strokeweight="0.5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99"/>
          <w:position w:val="2"/>
          <w:sz w:val="12"/>
          <w:szCs w:val="12"/>
        </w:rPr>
        <w:t>Place:</w:t>
      </w:r>
      <w:r>
        <w:rPr>
          <w:rFonts w:cs="Arial Black" w:hAnsi="Arial Black" w:eastAsia="Arial Black" w:ascii="Arial Black"/>
          <w:w w:val="100"/>
          <w:position w:val="2"/>
          <w:sz w:val="12"/>
          <w:szCs w:val="12"/>
        </w:rPr>
        <w:t>                                                                                                 </w:t>
      </w:r>
      <w:r>
        <w:rPr>
          <w:rFonts w:cs="Arial Black" w:hAnsi="Arial Black" w:eastAsia="Arial Black" w:ascii="Arial Black"/>
          <w:w w:val="99"/>
          <w:position w:val="0"/>
          <w:sz w:val="12"/>
          <w:szCs w:val="12"/>
        </w:rPr>
        <w:t>Signature</w:t>
      </w:r>
      <w:r>
        <w:rPr>
          <w:rFonts w:cs="Arial Black" w:hAnsi="Arial Black" w:eastAsia="Arial Black" w:ascii="Arial Black"/>
          <w:w w:val="100"/>
          <w:position w:val="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position w:val="0"/>
          <w:sz w:val="12"/>
          <w:szCs w:val="12"/>
        </w:rPr>
        <w:t>and</w:t>
      </w:r>
      <w:r>
        <w:rPr>
          <w:rFonts w:cs="Arial Black" w:hAnsi="Arial Black" w:eastAsia="Arial Black" w:ascii="Arial Black"/>
          <w:w w:val="100"/>
          <w:position w:val="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position w:val="0"/>
          <w:sz w:val="12"/>
          <w:szCs w:val="12"/>
        </w:rPr>
        <w:t>Seal</w:t>
      </w:r>
      <w:r>
        <w:rPr>
          <w:rFonts w:cs="Arial Black" w:hAnsi="Arial Black" w:eastAsia="Arial Black" w:ascii="Arial Black"/>
          <w:w w:val="100"/>
          <w:position w:val="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position w:val="0"/>
          <w:sz w:val="12"/>
          <w:szCs w:val="12"/>
        </w:rPr>
        <w:t>of</w:t>
      </w:r>
      <w:r>
        <w:rPr>
          <w:rFonts w:cs="Arial Black" w:hAnsi="Arial Black" w:eastAsia="Arial Black" w:ascii="Arial Black"/>
          <w:w w:val="100"/>
          <w:position w:val="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position w:val="0"/>
          <w:sz w:val="12"/>
          <w:szCs w:val="12"/>
        </w:rPr>
        <w:t>the</w:t>
      </w:r>
      <w:r>
        <w:rPr>
          <w:rFonts w:cs="Arial Black" w:hAnsi="Arial Black" w:eastAsia="Arial Black" w:ascii="Arial Black"/>
          <w:w w:val="100"/>
          <w:position w:val="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position w:val="0"/>
          <w:sz w:val="12"/>
          <w:szCs w:val="12"/>
        </w:rPr>
        <w:t>Hospital</w:t>
      </w:r>
      <w:r>
        <w:rPr>
          <w:rFonts w:cs="Arial Black" w:hAnsi="Arial Black" w:eastAsia="Arial Black" w:ascii="Arial Black"/>
          <w:w w:val="100"/>
          <w:position w:val="0"/>
          <w:sz w:val="12"/>
          <w:szCs w:val="12"/>
        </w:rPr>
        <w:t> </w:t>
      </w:r>
      <w:r>
        <w:rPr>
          <w:rFonts w:cs="Arial Black" w:hAnsi="Arial Black" w:eastAsia="Arial Black" w:ascii="Arial Black"/>
          <w:w w:val="99"/>
          <w:position w:val="0"/>
          <w:sz w:val="12"/>
          <w:szCs w:val="12"/>
        </w:rPr>
        <w:t>Authority:</w:t>
      </w:r>
      <w:r>
        <w:rPr>
          <w:rFonts w:cs="Arial Black" w:hAnsi="Arial Black" w:eastAsia="Arial Black" w:ascii="Arial Black"/>
          <w:w w:val="100"/>
          <w:position w:val="0"/>
          <w:sz w:val="12"/>
          <w:szCs w:val="12"/>
        </w:rPr>
      </w:r>
    </w:p>
    <w:p>
      <w:pPr>
        <w:rPr>
          <w:rFonts w:cs="Arial" w:hAnsi="Arial" w:eastAsia="Arial" w:ascii="Arial"/>
          <w:sz w:val="14"/>
          <w:szCs w:val="14"/>
        </w:rPr>
        <w:jc w:val="left"/>
        <w:spacing w:before="69"/>
        <w:ind w:left="2461"/>
      </w:pPr>
      <w:r>
        <w:rPr>
          <w:rFonts w:cs="Arial" w:hAnsi="Arial" w:eastAsia="Arial" w:ascii="Arial"/>
          <w:b/>
          <w:w w:val="107"/>
          <w:sz w:val="14"/>
          <w:szCs w:val="14"/>
        </w:rPr>
        <w:t>GUIDANCE</w:t>
      </w:r>
      <w:r>
        <w:rPr>
          <w:rFonts w:cs="Arial" w:hAnsi="Arial" w:eastAsia="Arial" w:ascii="Arial"/>
          <w:b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sz w:val="14"/>
          <w:szCs w:val="14"/>
        </w:rPr>
        <w:t>FOR</w:t>
      </w:r>
      <w:r>
        <w:rPr>
          <w:rFonts w:cs="Arial" w:hAnsi="Arial" w:eastAsia="Arial" w:ascii="Arial"/>
          <w:b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sz w:val="14"/>
          <w:szCs w:val="14"/>
        </w:rPr>
        <w:t>FILLING</w:t>
      </w:r>
      <w:r>
        <w:rPr>
          <w:rFonts w:cs="Arial" w:hAnsi="Arial" w:eastAsia="Arial" w:ascii="Arial"/>
          <w:b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sz w:val="14"/>
          <w:szCs w:val="14"/>
        </w:rPr>
        <w:t>CLAIM</w:t>
      </w:r>
      <w:r>
        <w:rPr>
          <w:rFonts w:cs="Arial" w:hAnsi="Arial" w:eastAsia="Arial" w:ascii="Arial"/>
          <w:b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sz w:val="14"/>
          <w:szCs w:val="14"/>
        </w:rPr>
        <w:t>FORM</w:t>
      </w:r>
      <w:r>
        <w:rPr>
          <w:rFonts w:cs="Arial" w:hAnsi="Arial" w:eastAsia="Arial" w:ascii="Arial"/>
          <w:b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sz w:val="14"/>
          <w:szCs w:val="14"/>
        </w:rPr>
        <w:t>-</w:t>
      </w:r>
      <w:r>
        <w:rPr>
          <w:rFonts w:cs="Arial" w:hAnsi="Arial" w:eastAsia="Arial" w:ascii="Arial"/>
          <w:b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sz w:val="14"/>
          <w:szCs w:val="14"/>
        </w:rPr>
        <w:t>PART</w:t>
      </w:r>
      <w:r>
        <w:rPr>
          <w:rFonts w:cs="Arial" w:hAnsi="Arial" w:eastAsia="Arial" w:ascii="Arial"/>
          <w:b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sz w:val="14"/>
          <w:szCs w:val="14"/>
        </w:rPr>
        <w:t>B</w:t>
      </w:r>
      <w:r>
        <w:rPr>
          <w:rFonts w:cs="Arial" w:hAnsi="Arial" w:eastAsia="Arial" w:ascii="Arial"/>
          <w:b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sz w:val="14"/>
          <w:szCs w:val="14"/>
        </w:rPr>
        <w:t>(To</w:t>
      </w:r>
      <w:r>
        <w:rPr>
          <w:rFonts w:cs="Arial" w:hAnsi="Arial" w:eastAsia="Arial" w:ascii="Arial"/>
          <w:b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sz w:val="14"/>
          <w:szCs w:val="14"/>
        </w:rPr>
        <w:t>be</w:t>
      </w:r>
      <w:r>
        <w:rPr>
          <w:rFonts w:cs="Arial" w:hAnsi="Arial" w:eastAsia="Arial" w:ascii="Arial"/>
          <w:b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sz w:val="14"/>
          <w:szCs w:val="14"/>
        </w:rPr>
        <w:t>filled</w:t>
      </w:r>
      <w:r>
        <w:rPr>
          <w:rFonts w:cs="Arial" w:hAnsi="Arial" w:eastAsia="Arial" w:ascii="Arial"/>
          <w:b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sz w:val="14"/>
          <w:szCs w:val="14"/>
        </w:rPr>
        <w:t>in</w:t>
      </w:r>
      <w:r>
        <w:rPr>
          <w:rFonts w:cs="Arial" w:hAnsi="Arial" w:eastAsia="Arial" w:ascii="Arial"/>
          <w:b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sz w:val="14"/>
          <w:szCs w:val="14"/>
        </w:rPr>
        <w:t>by</w:t>
      </w:r>
      <w:r>
        <w:rPr>
          <w:rFonts w:cs="Arial" w:hAnsi="Arial" w:eastAsia="Arial" w:ascii="Arial"/>
          <w:b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sz w:val="14"/>
          <w:szCs w:val="14"/>
        </w:rPr>
        <w:t>the</w:t>
      </w:r>
      <w:r>
        <w:rPr>
          <w:rFonts w:cs="Arial" w:hAnsi="Arial" w:eastAsia="Arial" w:ascii="Arial"/>
          <w:b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sz w:val="14"/>
          <w:szCs w:val="14"/>
        </w:rPr>
        <w:t>hospital)</w:t>
      </w:r>
      <w:r>
        <w:rPr>
          <w:rFonts w:cs="Arial" w:hAnsi="Arial" w:eastAsia="Arial" w:ascii="Arial"/>
          <w:w w:val="100"/>
          <w:sz w:val="14"/>
          <w:szCs w:val="14"/>
        </w:rPr>
      </w:r>
    </w:p>
    <w:p>
      <w:pPr>
        <w:rPr>
          <w:rFonts w:cs="Arial" w:hAnsi="Arial" w:eastAsia="Arial" w:ascii="Arial"/>
          <w:sz w:val="14"/>
          <w:szCs w:val="14"/>
        </w:rPr>
        <w:jc w:val="left"/>
        <w:spacing w:before="65" w:lineRule="atLeast" w:line="240"/>
        <w:ind w:left="4025" w:right="1131" w:hanging="2722"/>
        <w:sectPr>
          <w:pgSz w:w="11920" w:h="16840"/>
          <w:pgMar w:top="500" w:bottom="280" w:left="620" w:right="560"/>
        </w:sectPr>
      </w:pPr>
      <w:r>
        <w:rPr>
          <w:rFonts w:cs="Arial" w:hAnsi="Arial" w:eastAsia="Arial" w:ascii="Arial"/>
          <w:b/>
          <w:w w:val="107"/>
          <w:sz w:val="14"/>
          <w:szCs w:val="14"/>
        </w:rPr>
        <w:t>DATA</w:t>
      </w:r>
      <w:r>
        <w:rPr>
          <w:rFonts w:cs="Arial" w:hAnsi="Arial" w:eastAsia="Arial" w:ascii="Arial"/>
          <w:b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sz w:val="14"/>
          <w:szCs w:val="14"/>
        </w:rPr>
        <w:t>ELEMENT</w:t>
      </w:r>
      <w:r>
        <w:rPr>
          <w:rFonts w:cs="Arial" w:hAnsi="Arial" w:eastAsia="Arial" w:ascii="Arial"/>
          <w:b/>
          <w:w w:val="100"/>
          <w:sz w:val="14"/>
          <w:szCs w:val="14"/>
        </w:rPr>
        <w:t>                                                                         </w:t>
      </w:r>
      <w:r>
        <w:rPr>
          <w:rFonts w:cs="Arial" w:hAnsi="Arial" w:eastAsia="Arial" w:ascii="Arial"/>
          <w:b/>
          <w:w w:val="107"/>
          <w:position w:val="1"/>
          <w:sz w:val="14"/>
          <w:szCs w:val="14"/>
        </w:rPr>
        <w:t>DESCRIPTION</w:t>
      </w:r>
      <w:r>
        <w:rPr>
          <w:rFonts w:cs="Arial" w:hAnsi="Arial" w:eastAsia="Arial" w:ascii="Arial"/>
          <w:b/>
          <w:w w:val="100"/>
          <w:position w:val="1"/>
          <w:sz w:val="14"/>
          <w:szCs w:val="14"/>
        </w:rPr>
        <w:t>                                                                    </w:t>
      </w:r>
      <w:r>
        <w:rPr>
          <w:rFonts w:cs="Arial" w:hAnsi="Arial" w:eastAsia="Arial" w:ascii="Arial"/>
          <w:b/>
          <w:w w:val="107"/>
          <w:position w:val="2"/>
          <w:sz w:val="14"/>
          <w:szCs w:val="14"/>
        </w:rPr>
        <w:t>FORMAT</w:t>
      </w:r>
      <w:r>
        <w:rPr>
          <w:rFonts w:cs="Arial" w:hAnsi="Arial" w:eastAsia="Arial" w:ascii="Arial"/>
          <w:b/>
          <w:w w:val="107"/>
          <w:position w:val="2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position w:val="0"/>
          <w:sz w:val="14"/>
          <w:szCs w:val="14"/>
        </w:rPr>
        <w:t>SECTION</w:t>
      </w:r>
      <w:r>
        <w:rPr>
          <w:rFonts w:cs="Arial" w:hAnsi="Arial" w:eastAsia="Arial" w:ascii="Arial"/>
          <w:b/>
          <w:w w:val="100"/>
          <w:position w:val="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position w:val="0"/>
          <w:sz w:val="14"/>
          <w:szCs w:val="14"/>
        </w:rPr>
        <w:t>A</w:t>
      </w:r>
      <w:r>
        <w:rPr>
          <w:rFonts w:cs="Arial" w:hAnsi="Arial" w:eastAsia="Arial" w:ascii="Arial"/>
          <w:b/>
          <w:w w:val="100"/>
          <w:position w:val="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position w:val="0"/>
          <w:sz w:val="14"/>
          <w:szCs w:val="14"/>
        </w:rPr>
        <w:t>-</w:t>
      </w:r>
      <w:r>
        <w:rPr>
          <w:rFonts w:cs="Arial" w:hAnsi="Arial" w:eastAsia="Arial" w:ascii="Arial"/>
          <w:b/>
          <w:w w:val="100"/>
          <w:position w:val="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position w:val="0"/>
          <w:sz w:val="14"/>
          <w:szCs w:val="14"/>
        </w:rPr>
        <w:t>DETAILS</w:t>
      </w:r>
      <w:r>
        <w:rPr>
          <w:rFonts w:cs="Arial" w:hAnsi="Arial" w:eastAsia="Arial" w:ascii="Arial"/>
          <w:b/>
          <w:w w:val="100"/>
          <w:position w:val="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position w:val="0"/>
          <w:sz w:val="14"/>
          <w:szCs w:val="14"/>
        </w:rPr>
        <w:t>OF</w:t>
      </w:r>
      <w:r>
        <w:rPr>
          <w:rFonts w:cs="Arial" w:hAnsi="Arial" w:eastAsia="Arial" w:ascii="Arial"/>
          <w:b/>
          <w:w w:val="100"/>
          <w:position w:val="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position w:val="0"/>
          <w:sz w:val="14"/>
          <w:szCs w:val="14"/>
        </w:rPr>
        <w:t>HOSPITAL</w:t>
      </w:r>
      <w:r>
        <w:rPr>
          <w:rFonts w:cs="Arial" w:hAnsi="Arial" w:eastAsia="Arial" w:ascii="Arial"/>
          <w:w w:val="100"/>
          <w:position w:val="0"/>
          <w:sz w:val="14"/>
          <w:szCs w:val="14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left"/>
        <w:spacing w:before="69"/>
        <w:ind w:left="118"/>
      </w:pPr>
      <w:r>
        <w:rPr>
          <w:rFonts w:cs="Arial Black" w:hAnsi="Arial Black" w:eastAsia="Arial Black" w:ascii="Arial Black"/>
          <w:w w:val="107"/>
          <w:sz w:val="14"/>
          <w:szCs w:val="14"/>
        </w:rPr>
        <w:t>a)</w:t>
      </w:r>
      <w:r>
        <w:rPr>
          <w:rFonts w:cs="Arial Black" w:hAnsi="Arial Black" w:eastAsia="Arial Black" w:ascii="Arial Black"/>
          <w:w w:val="100"/>
          <w:sz w:val="14"/>
          <w:szCs w:val="14"/>
        </w:rPr>
        <w:t>     </w:t>
      </w:r>
      <w:r>
        <w:rPr>
          <w:rFonts w:cs="Arial Black" w:hAnsi="Arial Black" w:eastAsia="Arial Black" w:ascii="Arial Black"/>
          <w:w w:val="107"/>
          <w:sz w:val="14"/>
          <w:szCs w:val="14"/>
        </w:rPr>
        <w:t>Name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of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the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hospital:</w:t>
      </w:r>
      <w:r>
        <w:rPr>
          <w:rFonts w:cs="Arial Black" w:hAnsi="Arial Black" w:eastAsia="Arial Black" w:ascii="Arial Black"/>
          <w:w w:val="100"/>
          <w:sz w:val="14"/>
          <w:szCs w:val="14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left"/>
        <w:spacing w:before="96"/>
        <w:ind w:left="118"/>
      </w:pPr>
      <w:r>
        <w:rPr>
          <w:rFonts w:cs="Arial Black" w:hAnsi="Arial Black" w:eastAsia="Arial Black" w:ascii="Arial Black"/>
          <w:w w:val="107"/>
          <w:sz w:val="14"/>
          <w:szCs w:val="14"/>
        </w:rPr>
        <w:t>b)</w:t>
      </w:r>
      <w:r>
        <w:rPr>
          <w:rFonts w:cs="Arial Black" w:hAnsi="Arial Black" w:eastAsia="Arial Black" w:ascii="Arial Black"/>
          <w:w w:val="100"/>
          <w:sz w:val="14"/>
          <w:szCs w:val="14"/>
        </w:rPr>
        <w:t>     </w:t>
      </w:r>
      <w:r>
        <w:rPr>
          <w:rFonts w:cs="Arial Black" w:hAnsi="Arial Black" w:eastAsia="Arial Black" w:ascii="Arial Black"/>
          <w:w w:val="107"/>
          <w:sz w:val="14"/>
          <w:szCs w:val="14"/>
        </w:rPr>
        <w:t>Hospital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ID</w:t>
      </w:r>
      <w:r>
        <w:rPr>
          <w:rFonts w:cs="Arial Black" w:hAnsi="Arial Black" w:eastAsia="Arial Black" w:ascii="Arial Black"/>
          <w:w w:val="100"/>
          <w:sz w:val="14"/>
          <w:szCs w:val="14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left"/>
        <w:spacing w:before="63"/>
        <w:ind w:left="118"/>
      </w:pPr>
      <w:r>
        <w:rPr>
          <w:rFonts w:cs="Arial Black" w:hAnsi="Arial Black" w:eastAsia="Arial Black" w:ascii="Arial Black"/>
          <w:w w:val="107"/>
          <w:sz w:val="14"/>
          <w:szCs w:val="14"/>
        </w:rPr>
        <w:t>c)</w:t>
      </w:r>
      <w:r>
        <w:rPr>
          <w:rFonts w:cs="Arial Black" w:hAnsi="Arial Black" w:eastAsia="Arial Black" w:ascii="Arial Black"/>
          <w:w w:val="100"/>
          <w:sz w:val="14"/>
          <w:szCs w:val="14"/>
        </w:rPr>
        <w:t>     </w:t>
      </w:r>
      <w:r>
        <w:rPr>
          <w:rFonts w:cs="Arial Black" w:hAnsi="Arial Black" w:eastAsia="Arial Black" w:ascii="Arial Black"/>
          <w:w w:val="107"/>
          <w:sz w:val="14"/>
          <w:szCs w:val="14"/>
        </w:rPr>
        <w:t>Type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of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Hospital</w:t>
      </w:r>
      <w:r>
        <w:rPr>
          <w:rFonts w:cs="Arial Black" w:hAnsi="Arial Black" w:eastAsia="Arial Black" w:ascii="Arial Black"/>
          <w:w w:val="100"/>
          <w:sz w:val="14"/>
          <w:szCs w:val="14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left"/>
        <w:spacing w:before="82" w:lineRule="auto" w:line="314"/>
        <w:ind w:left="118" w:right="444"/>
      </w:pPr>
      <w:r>
        <w:rPr>
          <w:rFonts w:cs="Arial Black" w:hAnsi="Arial Black" w:eastAsia="Arial Black" w:ascii="Arial Black"/>
          <w:w w:val="107"/>
          <w:sz w:val="14"/>
          <w:szCs w:val="14"/>
        </w:rPr>
        <w:t>c)</w:t>
      </w:r>
      <w:r>
        <w:rPr>
          <w:rFonts w:cs="Arial Black" w:hAnsi="Arial Black" w:eastAsia="Arial Black" w:ascii="Arial Black"/>
          <w:w w:val="100"/>
          <w:sz w:val="14"/>
          <w:szCs w:val="14"/>
        </w:rPr>
        <w:t>     </w:t>
      </w:r>
      <w:r>
        <w:rPr>
          <w:rFonts w:cs="Arial Black" w:hAnsi="Arial Black" w:eastAsia="Arial Black" w:ascii="Arial Black"/>
          <w:w w:val="107"/>
          <w:sz w:val="14"/>
          <w:szCs w:val="14"/>
        </w:rPr>
        <w:t>Name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of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treating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doctor</w:t>
      </w:r>
      <w:r>
        <w:rPr>
          <w:rFonts w:cs="Arial Black" w:hAnsi="Arial Black" w:eastAsia="Arial Black" w:ascii="Arial Black"/>
          <w:w w:val="107"/>
          <w:sz w:val="14"/>
          <w:szCs w:val="14"/>
        </w:rPr>
        <w:t> e)</w:t>
      </w:r>
      <w:r>
        <w:rPr>
          <w:rFonts w:cs="Arial Black" w:hAnsi="Arial Black" w:eastAsia="Arial Black" w:ascii="Arial Black"/>
          <w:w w:val="100"/>
          <w:sz w:val="14"/>
          <w:szCs w:val="14"/>
        </w:rPr>
        <w:t>     </w:t>
      </w:r>
      <w:r>
        <w:rPr>
          <w:rFonts w:cs="Arial Black" w:hAnsi="Arial Black" w:eastAsia="Arial Black" w:ascii="Arial Black"/>
          <w:w w:val="107"/>
          <w:sz w:val="14"/>
          <w:szCs w:val="14"/>
        </w:rPr>
        <w:t>Qualification</w:t>
      </w:r>
      <w:r>
        <w:rPr>
          <w:rFonts w:cs="Arial Black" w:hAnsi="Arial Black" w:eastAsia="Arial Black" w:ascii="Arial Black"/>
          <w:w w:val="100"/>
          <w:sz w:val="14"/>
          <w:szCs w:val="14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left"/>
        <w:spacing w:before="3" w:lineRule="auto" w:line="365"/>
        <w:ind w:left="118" w:right="-30"/>
      </w:pPr>
      <w:r>
        <w:rPr>
          <w:rFonts w:cs="Arial Black" w:hAnsi="Arial Black" w:eastAsia="Arial Black" w:ascii="Arial Black"/>
          <w:w w:val="107"/>
          <w:sz w:val="14"/>
          <w:szCs w:val="14"/>
        </w:rPr>
        <w:t>f)</w:t>
      </w:r>
      <w:r>
        <w:rPr>
          <w:rFonts w:cs="Arial Black" w:hAnsi="Arial Black" w:eastAsia="Arial Black" w:ascii="Arial Black"/>
          <w:w w:val="100"/>
          <w:sz w:val="14"/>
          <w:szCs w:val="14"/>
        </w:rPr>
        <w:t>     </w:t>
      </w:r>
      <w:r>
        <w:rPr>
          <w:rFonts w:cs="Arial Black" w:hAnsi="Arial Black" w:eastAsia="Arial Black" w:ascii="Arial Black"/>
          <w:w w:val="107"/>
          <w:sz w:val="14"/>
          <w:szCs w:val="14"/>
        </w:rPr>
        <w:t>Registration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No.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with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State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Code</w:t>
      </w:r>
      <w:r>
        <w:rPr>
          <w:rFonts w:cs="Arial Black" w:hAnsi="Arial Black" w:eastAsia="Arial Black" w:ascii="Arial Black"/>
          <w:w w:val="107"/>
          <w:sz w:val="14"/>
          <w:szCs w:val="14"/>
        </w:rPr>
        <w:t> g)</w:t>
      </w:r>
      <w:r>
        <w:rPr>
          <w:rFonts w:cs="Arial Black" w:hAnsi="Arial Black" w:eastAsia="Arial Black" w:ascii="Arial Black"/>
          <w:w w:val="100"/>
          <w:sz w:val="14"/>
          <w:szCs w:val="14"/>
        </w:rPr>
        <w:t>     </w:t>
      </w:r>
      <w:r>
        <w:rPr>
          <w:rFonts w:cs="Arial Black" w:hAnsi="Arial Black" w:eastAsia="Arial Black" w:ascii="Arial Black"/>
          <w:w w:val="107"/>
          <w:sz w:val="14"/>
          <w:szCs w:val="14"/>
        </w:rPr>
        <w:t>Phone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No.</w:t>
      </w:r>
      <w:r>
        <w:rPr>
          <w:rFonts w:cs="Arial Black" w:hAnsi="Arial Black" w:eastAsia="Arial Black" w:ascii="Arial Black"/>
          <w:w w:val="100"/>
          <w:sz w:val="14"/>
          <w:szCs w:val="14"/>
        </w:rPr>
      </w:r>
    </w:p>
    <w:p>
      <w:pPr>
        <w:rPr>
          <w:sz w:val="20"/>
          <w:szCs w:val="20"/>
        </w:rPr>
        <w:jc w:val="left"/>
        <w:spacing w:before="5" w:lineRule="exact" w:line="200"/>
      </w:pPr>
      <w:r>
        <w:rPr>
          <w:sz w:val="20"/>
          <w:szCs w:val="20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left"/>
        <w:ind w:left="118"/>
      </w:pPr>
      <w:r>
        <w:rPr>
          <w:rFonts w:cs="Arial Black" w:hAnsi="Arial Black" w:eastAsia="Arial Black" w:ascii="Arial Black"/>
          <w:w w:val="107"/>
          <w:sz w:val="14"/>
          <w:szCs w:val="14"/>
        </w:rPr>
        <w:t>a)</w:t>
      </w:r>
      <w:r>
        <w:rPr>
          <w:rFonts w:cs="Arial Black" w:hAnsi="Arial Black" w:eastAsia="Arial Black" w:ascii="Arial Black"/>
          <w:w w:val="100"/>
          <w:sz w:val="14"/>
          <w:szCs w:val="14"/>
        </w:rPr>
        <w:t>     </w:t>
      </w:r>
      <w:r>
        <w:rPr>
          <w:rFonts w:cs="Arial Black" w:hAnsi="Arial Black" w:eastAsia="Arial Black" w:ascii="Arial Black"/>
          <w:w w:val="107"/>
          <w:sz w:val="14"/>
          <w:szCs w:val="14"/>
        </w:rPr>
        <w:t>Name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of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Patient</w:t>
      </w:r>
      <w:r>
        <w:rPr>
          <w:rFonts w:cs="Arial Black" w:hAnsi="Arial Black" w:eastAsia="Arial Black" w:ascii="Arial Black"/>
          <w:w w:val="100"/>
          <w:sz w:val="14"/>
          <w:szCs w:val="14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left"/>
        <w:spacing w:before="87" w:lineRule="auto" w:line="322"/>
        <w:ind w:left="118" w:right="495"/>
      </w:pPr>
      <w:r>
        <w:rPr>
          <w:rFonts w:cs="Arial Black" w:hAnsi="Arial Black" w:eastAsia="Arial Black" w:ascii="Arial Black"/>
          <w:w w:val="107"/>
          <w:sz w:val="14"/>
          <w:szCs w:val="14"/>
        </w:rPr>
        <w:t>b)</w:t>
      </w:r>
      <w:r>
        <w:rPr>
          <w:rFonts w:cs="Arial Black" w:hAnsi="Arial Black" w:eastAsia="Arial Black" w:ascii="Arial Black"/>
          <w:w w:val="100"/>
          <w:sz w:val="14"/>
          <w:szCs w:val="14"/>
        </w:rPr>
        <w:t>     </w:t>
      </w:r>
      <w:r>
        <w:rPr>
          <w:rFonts w:cs="Arial Black" w:hAnsi="Arial Black" w:eastAsia="Arial Black" w:ascii="Arial Black"/>
          <w:w w:val="107"/>
          <w:sz w:val="14"/>
          <w:szCs w:val="14"/>
        </w:rPr>
        <w:t>IP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registration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Number</w:t>
      </w:r>
      <w:r>
        <w:rPr>
          <w:rFonts w:cs="Arial Black" w:hAnsi="Arial Black" w:eastAsia="Arial Black" w:ascii="Arial Black"/>
          <w:w w:val="107"/>
          <w:sz w:val="14"/>
          <w:szCs w:val="14"/>
        </w:rPr>
        <w:t> c)</w:t>
      </w:r>
      <w:r>
        <w:rPr>
          <w:rFonts w:cs="Arial Black" w:hAnsi="Arial Black" w:eastAsia="Arial Black" w:ascii="Arial Black"/>
          <w:w w:val="100"/>
          <w:sz w:val="14"/>
          <w:szCs w:val="14"/>
        </w:rPr>
        <w:t>     </w:t>
      </w:r>
      <w:r>
        <w:rPr>
          <w:rFonts w:cs="Arial Black" w:hAnsi="Arial Black" w:eastAsia="Arial Black" w:ascii="Arial Black"/>
          <w:w w:val="107"/>
          <w:sz w:val="14"/>
          <w:szCs w:val="14"/>
        </w:rPr>
        <w:t>Gender</w:t>
      </w:r>
      <w:r>
        <w:rPr>
          <w:rFonts w:cs="Arial Black" w:hAnsi="Arial Black" w:eastAsia="Arial Black" w:ascii="Arial Black"/>
          <w:w w:val="100"/>
          <w:sz w:val="14"/>
          <w:szCs w:val="14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left"/>
        <w:spacing w:before="19"/>
        <w:ind w:left="118"/>
      </w:pPr>
      <w:r>
        <w:rPr>
          <w:rFonts w:cs="Arial Black" w:hAnsi="Arial Black" w:eastAsia="Arial Black" w:ascii="Arial Black"/>
          <w:w w:val="107"/>
          <w:sz w:val="14"/>
          <w:szCs w:val="14"/>
        </w:rPr>
        <w:t>d)</w:t>
      </w:r>
      <w:r>
        <w:rPr>
          <w:rFonts w:cs="Arial Black" w:hAnsi="Arial Black" w:eastAsia="Arial Black" w:ascii="Arial Black"/>
          <w:w w:val="100"/>
          <w:sz w:val="14"/>
          <w:szCs w:val="14"/>
        </w:rPr>
        <w:t>     </w:t>
      </w:r>
      <w:r>
        <w:rPr>
          <w:rFonts w:cs="Arial Black" w:hAnsi="Arial Black" w:eastAsia="Arial Black" w:ascii="Arial Black"/>
          <w:w w:val="107"/>
          <w:sz w:val="14"/>
          <w:szCs w:val="14"/>
        </w:rPr>
        <w:t>Age</w:t>
      </w:r>
      <w:r>
        <w:rPr>
          <w:rFonts w:cs="Arial Black" w:hAnsi="Arial Black" w:eastAsia="Arial Black" w:ascii="Arial Black"/>
          <w:w w:val="100"/>
          <w:sz w:val="14"/>
          <w:szCs w:val="14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left"/>
        <w:spacing w:before="51"/>
        <w:ind w:left="118"/>
      </w:pPr>
      <w:r>
        <w:rPr>
          <w:rFonts w:cs="Arial Black" w:hAnsi="Arial Black" w:eastAsia="Arial Black" w:ascii="Arial Black"/>
          <w:w w:val="107"/>
          <w:sz w:val="14"/>
          <w:szCs w:val="14"/>
        </w:rPr>
        <w:t>e)</w:t>
      </w:r>
      <w:r>
        <w:rPr>
          <w:rFonts w:cs="Arial Black" w:hAnsi="Arial Black" w:eastAsia="Arial Black" w:ascii="Arial Black"/>
          <w:w w:val="100"/>
          <w:sz w:val="14"/>
          <w:szCs w:val="14"/>
        </w:rPr>
        <w:t>     </w:t>
      </w:r>
      <w:r>
        <w:rPr>
          <w:rFonts w:cs="Arial Black" w:hAnsi="Arial Black" w:eastAsia="Arial Black" w:ascii="Arial Black"/>
          <w:w w:val="107"/>
          <w:sz w:val="14"/>
          <w:szCs w:val="14"/>
        </w:rPr>
        <w:t>Date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of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Birth</w:t>
      </w:r>
      <w:r>
        <w:rPr>
          <w:rFonts w:cs="Arial Black" w:hAnsi="Arial Black" w:eastAsia="Arial Black" w:ascii="Arial Black"/>
          <w:w w:val="100"/>
          <w:sz w:val="14"/>
          <w:szCs w:val="14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left"/>
        <w:spacing w:before="80" w:lineRule="auto" w:line="330"/>
        <w:ind w:left="118" w:right="767"/>
      </w:pPr>
      <w:r>
        <w:rPr>
          <w:rFonts w:cs="Arial Black" w:hAnsi="Arial Black" w:eastAsia="Arial Black" w:ascii="Arial Black"/>
          <w:w w:val="107"/>
          <w:sz w:val="14"/>
          <w:szCs w:val="14"/>
        </w:rPr>
        <w:t>f)</w:t>
      </w:r>
      <w:r>
        <w:rPr>
          <w:rFonts w:cs="Arial Black" w:hAnsi="Arial Black" w:eastAsia="Arial Black" w:ascii="Arial Black"/>
          <w:w w:val="100"/>
          <w:sz w:val="14"/>
          <w:szCs w:val="14"/>
        </w:rPr>
        <w:t>     </w:t>
      </w:r>
      <w:r>
        <w:rPr>
          <w:rFonts w:cs="Arial Black" w:hAnsi="Arial Black" w:eastAsia="Arial Black" w:ascii="Arial Black"/>
          <w:w w:val="107"/>
          <w:sz w:val="14"/>
          <w:szCs w:val="14"/>
        </w:rPr>
        <w:t>Date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of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Admission</w:t>
      </w:r>
      <w:r>
        <w:rPr>
          <w:rFonts w:cs="Arial Black" w:hAnsi="Arial Black" w:eastAsia="Arial Black" w:ascii="Arial Black"/>
          <w:w w:val="107"/>
          <w:sz w:val="14"/>
          <w:szCs w:val="14"/>
        </w:rPr>
        <w:t> g)</w:t>
      </w:r>
      <w:r>
        <w:rPr>
          <w:rFonts w:cs="Arial Black" w:hAnsi="Arial Black" w:eastAsia="Arial Black" w:ascii="Arial Black"/>
          <w:w w:val="100"/>
          <w:sz w:val="14"/>
          <w:szCs w:val="14"/>
        </w:rPr>
        <w:t>     </w:t>
      </w:r>
      <w:r>
        <w:rPr>
          <w:rFonts w:cs="Arial Black" w:hAnsi="Arial Black" w:eastAsia="Arial Black" w:ascii="Arial Black"/>
          <w:w w:val="107"/>
          <w:sz w:val="14"/>
          <w:szCs w:val="14"/>
        </w:rPr>
        <w:t>Time</w:t>
      </w:r>
      <w:r>
        <w:rPr>
          <w:rFonts w:cs="Arial Black" w:hAnsi="Arial Black" w:eastAsia="Arial Black" w:ascii="Arial Black"/>
          <w:w w:val="100"/>
          <w:sz w:val="14"/>
          <w:szCs w:val="14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left"/>
        <w:spacing w:lineRule="exact" w:line="180"/>
        <w:ind w:left="118"/>
      </w:pPr>
      <w:r>
        <w:rPr>
          <w:rFonts w:cs="Arial Black" w:hAnsi="Arial Black" w:eastAsia="Arial Black" w:ascii="Arial Black"/>
          <w:w w:val="107"/>
          <w:sz w:val="14"/>
          <w:szCs w:val="14"/>
        </w:rPr>
        <w:t>h)</w:t>
      </w:r>
      <w:r>
        <w:rPr>
          <w:rFonts w:cs="Arial Black" w:hAnsi="Arial Black" w:eastAsia="Arial Black" w:ascii="Arial Black"/>
          <w:w w:val="100"/>
          <w:sz w:val="14"/>
          <w:szCs w:val="14"/>
        </w:rPr>
        <w:t>     </w:t>
      </w:r>
      <w:r>
        <w:rPr>
          <w:rFonts w:cs="Arial Black" w:hAnsi="Arial Black" w:eastAsia="Arial Black" w:ascii="Arial Black"/>
          <w:w w:val="107"/>
          <w:sz w:val="14"/>
          <w:szCs w:val="14"/>
        </w:rPr>
        <w:t>Date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of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Discharge</w:t>
      </w:r>
      <w:r>
        <w:rPr>
          <w:rFonts w:cs="Arial Black" w:hAnsi="Arial Black" w:eastAsia="Arial Black" w:ascii="Arial Black"/>
          <w:w w:val="100"/>
          <w:sz w:val="14"/>
          <w:szCs w:val="14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left"/>
        <w:spacing w:before="87"/>
        <w:ind w:left="118"/>
      </w:pPr>
      <w:r>
        <w:rPr>
          <w:rFonts w:cs="Arial Black" w:hAnsi="Arial Black" w:eastAsia="Arial Black" w:ascii="Arial Black"/>
          <w:w w:val="107"/>
          <w:sz w:val="14"/>
          <w:szCs w:val="14"/>
        </w:rPr>
        <w:t>i)</w:t>
      </w:r>
      <w:r>
        <w:rPr>
          <w:rFonts w:cs="Arial Black" w:hAnsi="Arial Black" w:eastAsia="Arial Black" w:ascii="Arial Black"/>
          <w:w w:val="100"/>
          <w:sz w:val="14"/>
          <w:szCs w:val="14"/>
        </w:rPr>
        <w:t>     </w:t>
      </w:r>
      <w:r>
        <w:rPr>
          <w:rFonts w:cs="Arial Black" w:hAnsi="Arial Black" w:eastAsia="Arial Black" w:ascii="Arial Black"/>
          <w:w w:val="107"/>
          <w:sz w:val="14"/>
          <w:szCs w:val="14"/>
        </w:rPr>
        <w:t>Time</w:t>
      </w:r>
      <w:r>
        <w:rPr>
          <w:rFonts w:cs="Arial Black" w:hAnsi="Arial Black" w:eastAsia="Arial Black" w:ascii="Arial Black"/>
          <w:w w:val="100"/>
          <w:sz w:val="14"/>
          <w:szCs w:val="14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left"/>
        <w:spacing w:before="67" w:lineRule="auto" w:line="337"/>
        <w:ind w:left="118" w:right="764" w:firstLine="5"/>
      </w:pPr>
      <w:r>
        <w:rPr>
          <w:rFonts w:cs="Arial Black" w:hAnsi="Arial Black" w:eastAsia="Arial Black" w:ascii="Arial Black"/>
          <w:w w:val="107"/>
          <w:sz w:val="14"/>
          <w:szCs w:val="14"/>
        </w:rPr>
        <w:t>j)</w:t>
      </w:r>
      <w:r>
        <w:rPr>
          <w:rFonts w:cs="Arial Black" w:hAnsi="Arial Black" w:eastAsia="Arial Black" w:ascii="Arial Black"/>
          <w:w w:val="100"/>
          <w:sz w:val="14"/>
          <w:szCs w:val="14"/>
        </w:rPr>
        <w:t>     </w:t>
      </w:r>
      <w:r>
        <w:rPr>
          <w:rFonts w:cs="Arial Black" w:hAnsi="Arial Black" w:eastAsia="Arial Black" w:ascii="Arial Black"/>
          <w:w w:val="107"/>
          <w:sz w:val="14"/>
          <w:szCs w:val="14"/>
        </w:rPr>
        <w:t>Type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of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Admission</w:t>
      </w:r>
      <w:r>
        <w:rPr>
          <w:rFonts w:cs="Arial Black" w:hAnsi="Arial Black" w:eastAsia="Arial Black" w:ascii="Arial Black"/>
          <w:w w:val="107"/>
          <w:sz w:val="14"/>
          <w:szCs w:val="14"/>
        </w:rPr>
        <w:t> k)</w:t>
      </w:r>
      <w:r>
        <w:rPr>
          <w:rFonts w:cs="Arial Black" w:hAnsi="Arial Black" w:eastAsia="Arial Black" w:ascii="Arial Black"/>
          <w:w w:val="100"/>
          <w:sz w:val="14"/>
          <w:szCs w:val="14"/>
        </w:rPr>
        <w:t>     </w:t>
      </w:r>
      <w:r>
        <w:rPr>
          <w:rFonts w:cs="Arial Black" w:hAnsi="Arial Black" w:eastAsia="Arial Black" w:ascii="Arial Black"/>
          <w:w w:val="107"/>
          <w:sz w:val="14"/>
          <w:szCs w:val="14"/>
        </w:rPr>
        <w:t>If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Maternity</w:t>
      </w:r>
      <w:r>
        <w:rPr>
          <w:rFonts w:cs="Arial Black" w:hAnsi="Arial Black" w:eastAsia="Arial Black" w:ascii="Arial Black"/>
          <w:w w:val="100"/>
          <w:sz w:val="14"/>
          <w:szCs w:val="14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center"/>
        <w:spacing w:lineRule="exact" w:line="180"/>
        <w:ind w:left="417" w:right="869"/>
      </w:pPr>
      <w:r>
        <w:rPr>
          <w:rFonts w:cs="Arial Black" w:hAnsi="Arial Black" w:eastAsia="Arial Black" w:ascii="Arial Black"/>
          <w:w w:val="107"/>
          <w:sz w:val="14"/>
          <w:szCs w:val="14"/>
        </w:rPr>
        <w:t>Date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of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Delivery</w:t>
      </w:r>
      <w:r>
        <w:rPr>
          <w:rFonts w:cs="Arial Black" w:hAnsi="Arial Black" w:eastAsia="Arial Black" w:ascii="Arial Black"/>
          <w:w w:val="100"/>
          <w:sz w:val="14"/>
          <w:szCs w:val="14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center"/>
        <w:spacing w:before="52"/>
        <w:ind w:left="417" w:right="931"/>
      </w:pPr>
      <w:r>
        <w:rPr>
          <w:rFonts w:cs="Arial Black" w:hAnsi="Arial Black" w:eastAsia="Arial Black" w:ascii="Arial Black"/>
          <w:w w:val="107"/>
          <w:sz w:val="14"/>
          <w:szCs w:val="14"/>
        </w:rPr>
        <w:t>Gravida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Status</w:t>
      </w:r>
      <w:r>
        <w:rPr>
          <w:rFonts w:cs="Arial Black" w:hAnsi="Arial Black" w:eastAsia="Arial Black" w:ascii="Arial Black"/>
          <w:w w:val="100"/>
          <w:sz w:val="14"/>
          <w:szCs w:val="14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left"/>
        <w:spacing w:before="83"/>
        <w:ind w:left="118"/>
      </w:pPr>
      <w:r>
        <w:rPr>
          <w:rFonts w:cs="Arial Black" w:hAnsi="Arial Black" w:eastAsia="Arial Black" w:ascii="Arial Black"/>
          <w:w w:val="107"/>
          <w:sz w:val="14"/>
          <w:szCs w:val="14"/>
        </w:rPr>
        <w:t>l)</w:t>
      </w:r>
      <w:r>
        <w:rPr>
          <w:rFonts w:cs="Arial Black" w:hAnsi="Arial Black" w:eastAsia="Arial Black" w:ascii="Arial Black"/>
          <w:w w:val="100"/>
          <w:sz w:val="14"/>
          <w:szCs w:val="14"/>
        </w:rPr>
        <w:t>     </w:t>
      </w:r>
      <w:r>
        <w:rPr>
          <w:rFonts w:cs="Arial Black" w:hAnsi="Arial Black" w:eastAsia="Arial Black" w:ascii="Arial Black"/>
          <w:w w:val="107"/>
          <w:sz w:val="14"/>
          <w:szCs w:val="14"/>
        </w:rPr>
        <w:t>Status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at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time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of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discharge</w:t>
      </w:r>
      <w:r>
        <w:rPr>
          <w:rFonts w:cs="Arial Black" w:hAnsi="Arial Black" w:eastAsia="Arial Black" w:ascii="Arial Black"/>
          <w:w w:val="100"/>
          <w:sz w:val="14"/>
          <w:szCs w:val="14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left"/>
        <w:spacing w:before="93"/>
        <w:ind w:left="118"/>
      </w:pPr>
      <w:r>
        <w:rPr>
          <w:rFonts w:cs="Arial Black" w:hAnsi="Arial Black" w:eastAsia="Arial Black" w:ascii="Arial Black"/>
          <w:w w:val="107"/>
          <w:sz w:val="14"/>
          <w:szCs w:val="14"/>
        </w:rPr>
        <w:t>M)</w:t>
      </w:r>
      <w:r>
        <w:rPr>
          <w:rFonts w:cs="Arial Black" w:hAnsi="Arial Black" w:eastAsia="Arial Black" w:ascii="Arial Black"/>
          <w:w w:val="100"/>
          <w:sz w:val="14"/>
          <w:szCs w:val="14"/>
        </w:rPr>
        <w:t>     </w:t>
      </w:r>
      <w:r>
        <w:rPr>
          <w:rFonts w:cs="Arial Black" w:hAnsi="Arial Black" w:eastAsia="Arial Black" w:ascii="Arial Black"/>
          <w:w w:val="107"/>
          <w:sz w:val="14"/>
          <w:szCs w:val="14"/>
        </w:rPr>
        <w:t>Total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claimed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amount</w:t>
      </w:r>
      <w:r>
        <w:rPr>
          <w:rFonts w:cs="Arial Black" w:hAnsi="Arial Black" w:eastAsia="Arial Black" w:ascii="Arial Black"/>
          <w:w w:val="100"/>
          <w:sz w:val="14"/>
          <w:szCs w:val="14"/>
        </w:rPr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tabs>
          <w:tab w:pos="480" w:val="left"/>
        </w:tabs>
        <w:jc w:val="left"/>
        <w:spacing w:lineRule="auto" w:line="353"/>
        <w:ind w:left="447" w:right="596" w:hanging="340"/>
      </w:pPr>
      <w:r>
        <w:rPr>
          <w:rFonts w:cs="Arial Black" w:hAnsi="Arial Black" w:eastAsia="Arial Black" w:ascii="Arial Black"/>
          <w:w w:val="107"/>
          <w:sz w:val="14"/>
          <w:szCs w:val="14"/>
        </w:rPr>
        <w:t>a)</w:t>
      </w:r>
      <w:r>
        <w:rPr>
          <w:rFonts w:cs="Arial Black" w:hAnsi="Arial Black" w:eastAsia="Arial Black" w:ascii="Arial Black"/>
          <w:w w:val="100"/>
          <w:sz w:val="14"/>
          <w:szCs w:val="14"/>
        </w:rPr>
        <w:tab/>
        <w:tab/>
      </w:r>
      <w:r>
        <w:rPr>
          <w:rFonts w:cs="Arial Black" w:hAnsi="Arial Black" w:eastAsia="Arial Black" w:ascii="Arial Black"/>
          <w:w w:val="107"/>
          <w:sz w:val="14"/>
          <w:szCs w:val="14"/>
        </w:rPr>
        <w:t>ICD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10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Code</w:t>
      </w:r>
      <w:r>
        <w:rPr>
          <w:rFonts w:cs="Arial Black" w:hAnsi="Arial Black" w:eastAsia="Arial Black" w:ascii="Arial Black"/>
          <w:w w:val="107"/>
          <w:sz w:val="14"/>
          <w:szCs w:val="14"/>
        </w:rPr>
        <w:t> Primary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Diagnosis</w:t>
      </w:r>
      <w:r>
        <w:rPr>
          <w:rFonts w:cs="Arial Black" w:hAnsi="Arial Black" w:eastAsia="Arial Black" w:ascii="Arial Black"/>
          <w:w w:val="107"/>
          <w:sz w:val="14"/>
          <w:szCs w:val="14"/>
        </w:rPr>
        <w:t> Additional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Diagnosis</w:t>
      </w:r>
      <w:r>
        <w:rPr>
          <w:rFonts w:cs="Arial Black" w:hAnsi="Arial Black" w:eastAsia="Arial Black" w:ascii="Arial Black"/>
          <w:w w:val="100"/>
          <w:sz w:val="14"/>
          <w:szCs w:val="14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center"/>
        <w:spacing w:lineRule="exact" w:line="160"/>
        <w:ind w:left="417" w:right="952"/>
      </w:pPr>
      <w:r>
        <w:rPr>
          <w:rFonts w:cs="Arial Black" w:hAnsi="Arial Black" w:eastAsia="Arial Black" w:ascii="Arial Black"/>
          <w:w w:val="107"/>
          <w:position w:val="1"/>
          <w:sz w:val="14"/>
          <w:szCs w:val="14"/>
        </w:rPr>
        <w:t>Co-morbidities</w:t>
      </w:r>
      <w:r>
        <w:rPr>
          <w:rFonts w:cs="Arial Black" w:hAnsi="Arial Black" w:eastAsia="Arial Black" w:ascii="Arial Black"/>
          <w:w w:val="100"/>
          <w:position w:val="0"/>
          <w:sz w:val="14"/>
          <w:szCs w:val="14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tabs>
          <w:tab w:pos="460" w:val="left"/>
        </w:tabs>
        <w:jc w:val="left"/>
        <w:spacing w:lineRule="auto" w:line="365"/>
        <w:ind w:left="447" w:right="1055" w:hanging="329"/>
      </w:pPr>
      <w:r>
        <w:rPr>
          <w:rFonts w:cs="Arial Black" w:hAnsi="Arial Black" w:eastAsia="Arial Black" w:ascii="Arial Black"/>
          <w:w w:val="107"/>
          <w:sz w:val="14"/>
          <w:szCs w:val="14"/>
        </w:rPr>
        <w:t>b)</w:t>
      </w:r>
      <w:r>
        <w:rPr>
          <w:rFonts w:cs="Arial Black" w:hAnsi="Arial Black" w:eastAsia="Arial Black" w:ascii="Arial Black"/>
          <w:w w:val="100"/>
          <w:sz w:val="14"/>
          <w:szCs w:val="14"/>
        </w:rPr>
        <w:tab/>
        <w:tab/>
      </w:r>
      <w:r>
        <w:rPr>
          <w:rFonts w:cs="Arial Black" w:hAnsi="Arial Black" w:eastAsia="Arial Black" w:ascii="Arial Black"/>
          <w:w w:val="107"/>
          <w:sz w:val="14"/>
          <w:szCs w:val="14"/>
        </w:rPr>
        <w:t>ICD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10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PCS</w:t>
      </w:r>
      <w:r>
        <w:rPr>
          <w:rFonts w:cs="Arial Black" w:hAnsi="Arial Black" w:eastAsia="Arial Black" w:ascii="Arial Black"/>
          <w:w w:val="107"/>
          <w:sz w:val="14"/>
          <w:szCs w:val="14"/>
        </w:rPr>
        <w:t> </w:t>
      </w:r>
      <w:r>
        <w:rPr>
          <w:rFonts w:cs="Arial Black" w:hAnsi="Arial Black" w:eastAsia="Arial Black" w:ascii="Arial Black"/>
          <w:w w:val="99"/>
          <w:sz w:val="14"/>
          <w:szCs w:val="14"/>
        </w:rPr>
        <w:t>Procedure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99"/>
          <w:sz w:val="14"/>
          <w:szCs w:val="14"/>
        </w:rPr>
        <w:t>1</w:t>
      </w:r>
      <w:r>
        <w:rPr>
          <w:rFonts w:cs="Arial Black" w:hAnsi="Arial Black" w:eastAsia="Arial Black" w:ascii="Arial Black"/>
          <w:w w:val="100"/>
          <w:sz w:val="14"/>
          <w:szCs w:val="14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center"/>
        <w:spacing w:lineRule="exact" w:line="140"/>
        <w:ind w:left="417" w:right="1123"/>
      </w:pPr>
      <w:r>
        <w:rPr>
          <w:rFonts w:cs="Arial Black" w:hAnsi="Arial Black" w:eastAsia="Arial Black" w:ascii="Arial Black"/>
          <w:w w:val="99"/>
          <w:position w:val="1"/>
          <w:sz w:val="14"/>
          <w:szCs w:val="14"/>
        </w:rPr>
        <w:t>Procedure</w:t>
      </w:r>
      <w:r>
        <w:rPr>
          <w:rFonts w:cs="Arial Black" w:hAnsi="Arial Black" w:eastAsia="Arial Black" w:ascii="Arial Black"/>
          <w:w w:val="100"/>
          <w:position w:val="1"/>
          <w:sz w:val="14"/>
          <w:szCs w:val="14"/>
        </w:rPr>
        <w:t> </w:t>
      </w:r>
      <w:r>
        <w:rPr>
          <w:rFonts w:cs="Arial Black" w:hAnsi="Arial Black" w:eastAsia="Arial Black" w:ascii="Arial Black"/>
          <w:w w:val="99"/>
          <w:position w:val="1"/>
          <w:sz w:val="14"/>
          <w:szCs w:val="14"/>
        </w:rPr>
        <w:t>2</w:t>
      </w:r>
      <w:r>
        <w:rPr>
          <w:rFonts w:cs="Arial Black" w:hAnsi="Arial Black" w:eastAsia="Arial Black" w:ascii="Arial Black"/>
          <w:w w:val="100"/>
          <w:position w:val="0"/>
          <w:sz w:val="14"/>
          <w:szCs w:val="14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center"/>
        <w:spacing w:before="78"/>
        <w:ind w:left="417" w:right="1123"/>
      </w:pPr>
      <w:r>
        <w:rPr>
          <w:rFonts w:cs="Arial Black" w:hAnsi="Arial Black" w:eastAsia="Arial Black" w:ascii="Arial Black"/>
          <w:w w:val="99"/>
          <w:sz w:val="14"/>
          <w:szCs w:val="14"/>
        </w:rPr>
        <w:t>Procedure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99"/>
          <w:sz w:val="14"/>
          <w:szCs w:val="14"/>
        </w:rPr>
        <w:t>3</w:t>
      </w:r>
      <w:r>
        <w:rPr>
          <w:rFonts w:cs="Arial Black" w:hAnsi="Arial Black" w:eastAsia="Arial Black" w:ascii="Arial Black"/>
          <w:w w:val="100"/>
          <w:sz w:val="14"/>
          <w:szCs w:val="14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left"/>
        <w:spacing w:before="86"/>
        <w:ind w:left="447"/>
      </w:pPr>
      <w:r>
        <w:rPr>
          <w:rFonts w:cs="Arial Black" w:hAnsi="Arial Black" w:eastAsia="Arial Black" w:ascii="Arial Black"/>
          <w:w w:val="99"/>
          <w:sz w:val="14"/>
          <w:szCs w:val="14"/>
        </w:rPr>
        <w:t>Details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99"/>
          <w:sz w:val="14"/>
          <w:szCs w:val="14"/>
        </w:rPr>
        <w:t>of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99"/>
          <w:sz w:val="14"/>
          <w:szCs w:val="14"/>
        </w:rPr>
        <w:t>Procedure</w:t>
      </w:r>
      <w:r>
        <w:rPr>
          <w:rFonts w:cs="Arial Black" w:hAnsi="Arial Black" w:eastAsia="Arial Black" w:ascii="Arial Black"/>
          <w:w w:val="100"/>
          <w:sz w:val="14"/>
          <w:szCs w:val="14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left"/>
        <w:spacing w:before="21" w:lineRule="atLeast" w:line="260"/>
        <w:ind w:left="118" w:right="286"/>
      </w:pPr>
      <w:r>
        <w:rPr>
          <w:rFonts w:cs="Arial Black" w:hAnsi="Arial Black" w:eastAsia="Arial Black" w:ascii="Arial Black"/>
          <w:w w:val="107"/>
          <w:sz w:val="14"/>
          <w:szCs w:val="14"/>
        </w:rPr>
        <w:t>c)</w:t>
      </w:r>
      <w:r>
        <w:rPr>
          <w:rFonts w:cs="Arial Black" w:hAnsi="Arial Black" w:eastAsia="Arial Black" w:ascii="Arial Black"/>
          <w:w w:val="100"/>
          <w:sz w:val="14"/>
          <w:szCs w:val="14"/>
        </w:rPr>
        <w:t>     </w:t>
      </w:r>
      <w:r>
        <w:rPr>
          <w:rFonts w:cs="Arial Black" w:hAnsi="Arial Black" w:eastAsia="Arial Black" w:ascii="Arial Black"/>
          <w:w w:val="107"/>
          <w:sz w:val="14"/>
          <w:szCs w:val="14"/>
        </w:rPr>
        <w:t>Pre-authorization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obtained</w:t>
      </w:r>
      <w:r>
        <w:rPr>
          <w:rFonts w:cs="Arial Black" w:hAnsi="Arial Black" w:eastAsia="Arial Black" w:ascii="Arial Black"/>
          <w:w w:val="107"/>
          <w:sz w:val="14"/>
          <w:szCs w:val="14"/>
        </w:rPr>
        <w:t> d)</w:t>
      </w:r>
      <w:r>
        <w:rPr>
          <w:rFonts w:cs="Arial Black" w:hAnsi="Arial Black" w:eastAsia="Arial Black" w:ascii="Arial Black"/>
          <w:w w:val="100"/>
          <w:sz w:val="14"/>
          <w:szCs w:val="14"/>
        </w:rPr>
        <w:t>     </w:t>
      </w:r>
      <w:r>
        <w:rPr>
          <w:rFonts w:cs="Arial Black" w:hAnsi="Arial Black" w:eastAsia="Arial Black" w:ascii="Arial Black"/>
          <w:w w:val="107"/>
          <w:sz w:val="14"/>
          <w:szCs w:val="14"/>
        </w:rPr>
        <w:t>Pre-authorization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Number</w:t>
      </w:r>
      <w:r>
        <w:rPr>
          <w:rFonts w:cs="Arial Black" w:hAnsi="Arial Black" w:eastAsia="Arial Black" w:ascii="Arial Black"/>
          <w:w w:val="100"/>
          <w:sz w:val="14"/>
          <w:szCs w:val="14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left"/>
        <w:spacing w:before="69"/>
        <w:ind w:left="776"/>
      </w:pPr>
      <w:r>
        <w:br w:type="column"/>
      </w:r>
      <w:r>
        <w:rPr>
          <w:rFonts w:cs="Arial Black" w:hAnsi="Arial Black" w:eastAsia="Arial Black" w:ascii="Arial Black"/>
          <w:w w:val="107"/>
          <w:sz w:val="14"/>
          <w:szCs w:val="14"/>
        </w:rPr>
        <w:t>Enter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the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name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of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hospital</w:t>
      </w:r>
      <w:r>
        <w:rPr>
          <w:rFonts w:cs="Arial Black" w:hAnsi="Arial Black" w:eastAsia="Arial Black" w:ascii="Arial Black"/>
          <w:w w:val="100"/>
          <w:sz w:val="14"/>
          <w:szCs w:val="14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left"/>
        <w:spacing w:before="96"/>
        <w:ind w:left="776"/>
      </w:pPr>
      <w:r>
        <w:rPr>
          <w:rFonts w:cs="Arial Black" w:hAnsi="Arial Black" w:eastAsia="Arial Black" w:ascii="Arial Black"/>
          <w:w w:val="107"/>
          <w:sz w:val="14"/>
          <w:szCs w:val="14"/>
        </w:rPr>
        <w:t>Enter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ID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number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of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hospital</w:t>
      </w:r>
      <w:r>
        <w:rPr>
          <w:rFonts w:cs="Arial Black" w:hAnsi="Arial Black" w:eastAsia="Arial Black" w:ascii="Arial Black"/>
          <w:w w:val="100"/>
          <w:sz w:val="14"/>
          <w:szCs w:val="14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left"/>
        <w:spacing w:before="44"/>
        <w:ind w:left="776"/>
      </w:pPr>
      <w:r>
        <w:rPr>
          <w:rFonts w:cs="Arial Black" w:hAnsi="Arial Black" w:eastAsia="Arial Black" w:ascii="Arial Black"/>
          <w:w w:val="107"/>
          <w:sz w:val="14"/>
          <w:szCs w:val="14"/>
        </w:rPr>
        <w:t>Indicate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whether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in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network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or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non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network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hospital</w:t>
      </w:r>
      <w:r>
        <w:rPr>
          <w:rFonts w:cs="Arial Black" w:hAnsi="Arial Black" w:eastAsia="Arial Black" w:ascii="Arial Black"/>
          <w:w w:val="100"/>
          <w:sz w:val="14"/>
          <w:szCs w:val="14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left"/>
        <w:spacing w:before="87"/>
        <w:ind w:left="776"/>
      </w:pPr>
      <w:r>
        <w:rPr>
          <w:rFonts w:cs="Arial Black" w:hAnsi="Arial Black" w:eastAsia="Arial Black" w:ascii="Arial Black"/>
          <w:w w:val="107"/>
          <w:sz w:val="14"/>
          <w:szCs w:val="14"/>
        </w:rPr>
        <w:t>Enter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the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name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of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the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treating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doctor</w:t>
      </w:r>
      <w:r>
        <w:rPr>
          <w:rFonts w:cs="Arial Black" w:hAnsi="Arial Black" w:eastAsia="Arial Black" w:ascii="Arial Black"/>
          <w:w w:val="100"/>
          <w:sz w:val="14"/>
          <w:szCs w:val="14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left"/>
        <w:spacing w:before="74"/>
        <w:ind w:left="776"/>
      </w:pPr>
      <w:r>
        <w:rPr>
          <w:rFonts w:cs="Arial Black" w:hAnsi="Arial Black" w:eastAsia="Arial Black" w:ascii="Arial Black"/>
          <w:w w:val="107"/>
          <w:sz w:val="14"/>
          <w:szCs w:val="14"/>
        </w:rPr>
        <w:t>Enter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the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qualification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of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the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treating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doctor</w:t>
      </w:r>
      <w:r>
        <w:rPr>
          <w:rFonts w:cs="Arial Black" w:hAnsi="Arial Black" w:eastAsia="Arial Black" w:ascii="Arial Black"/>
          <w:w w:val="100"/>
          <w:sz w:val="14"/>
          <w:szCs w:val="14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left"/>
        <w:spacing w:before="64"/>
        <w:ind w:left="776" w:right="-50"/>
      </w:pPr>
      <w:r>
        <w:rPr>
          <w:rFonts w:cs="Arial Black" w:hAnsi="Arial Black" w:eastAsia="Arial Black" w:ascii="Arial Black"/>
          <w:w w:val="107"/>
          <w:sz w:val="14"/>
          <w:szCs w:val="14"/>
        </w:rPr>
        <w:t>Enter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the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registration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number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of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the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doctor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along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with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the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state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code</w:t>
      </w:r>
      <w:r>
        <w:rPr>
          <w:rFonts w:cs="Arial Black" w:hAnsi="Arial Black" w:eastAsia="Arial Black" w:ascii="Arial Black"/>
          <w:w w:val="100"/>
          <w:sz w:val="14"/>
          <w:szCs w:val="14"/>
        </w:rPr>
      </w:r>
    </w:p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left"/>
        <w:ind w:left="776"/>
      </w:pPr>
      <w:r>
        <w:rPr>
          <w:rFonts w:cs="Arial Black" w:hAnsi="Arial Black" w:eastAsia="Arial Black" w:ascii="Arial Black"/>
          <w:w w:val="107"/>
          <w:sz w:val="14"/>
          <w:szCs w:val="14"/>
        </w:rPr>
        <w:t>Enter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the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phone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number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of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doctor</w:t>
      </w:r>
      <w:r>
        <w:rPr>
          <w:rFonts w:cs="Arial Black" w:hAnsi="Arial Black" w:eastAsia="Arial Black" w:ascii="Arial Black"/>
          <w:w w:val="100"/>
          <w:sz w:val="14"/>
          <w:szCs w:val="14"/>
        </w:rPr>
      </w:r>
    </w:p>
    <w:p>
      <w:pPr>
        <w:rPr>
          <w:rFonts w:cs="Arial" w:hAnsi="Arial" w:eastAsia="Arial" w:ascii="Arial"/>
          <w:sz w:val="14"/>
          <w:szCs w:val="14"/>
        </w:rPr>
        <w:jc w:val="center"/>
        <w:spacing w:before="60"/>
        <w:ind w:left="300" w:right="468"/>
      </w:pPr>
      <w:r>
        <w:rPr>
          <w:rFonts w:cs="Arial" w:hAnsi="Arial" w:eastAsia="Arial" w:ascii="Arial"/>
          <w:b/>
          <w:w w:val="107"/>
          <w:sz w:val="14"/>
          <w:szCs w:val="14"/>
        </w:rPr>
        <w:t>SECTION</w:t>
      </w:r>
      <w:r>
        <w:rPr>
          <w:rFonts w:cs="Arial" w:hAnsi="Arial" w:eastAsia="Arial" w:ascii="Arial"/>
          <w:b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sz w:val="14"/>
          <w:szCs w:val="14"/>
        </w:rPr>
        <w:t>B</w:t>
      </w:r>
      <w:r>
        <w:rPr>
          <w:rFonts w:cs="Arial" w:hAnsi="Arial" w:eastAsia="Arial" w:ascii="Arial"/>
          <w:b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sz w:val="14"/>
          <w:szCs w:val="14"/>
        </w:rPr>
        <w:t>-</w:t>
      </w:r>
      <w:r>
        <w:rPr>
          <w:rFonts w:cs="Arial" w:hAnsi="Arial" w:eastAsia="Arial" w:ascii="Arial"/>
          <w:b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sz w:val="14"/>
          <w:szCs w:val="14"/>
        </w:rPr>
        <w:t>DETAILS</w:t>
      </w:r>
      <w:r>
        <w:rPr>
          <w:rFonts w:cs="Arial" w:hAnsi="Arial" w:eastAsia="Arial" w:ascii="Arial"/>
          <w:b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sz w:val="14"/>
          <w:szCs w:val="14"/>
        </w:rPr>
        <w:t>OF</w:t>
      </w:r>
      <w:r>
        <w:rPr>
          <w:rFonts w:cs="Arial" w:hAnsi="Arial" w:eastAsia="Arial" w:ascii="Arial"/>
          <w:b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sz w:val="14"/>
          <w:szCs w:val="14"/>
        </w:rPr>
        <w:t>THE</w:t>
      </w:r>
      <w:r>
        <w:rPr>
          <w:rFonts w:cs="Arial" w:hAnsi="Arial" w:eastAsia="Arial" w:ascii="Arial"/>
          <w:b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sz w:val="14"/>
          <w:szCs w:val="14"/>
        </w:rPr>
        <w:t>PATIENT</w:t>
      </w:r>
      <w:r>
        <w:rPr>
          <w:rFonts w:cs="Arial" w:hAnsi="Arial" w:eastAsia="Arial" w:ascii="Arial"/>
          <w:b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sz w:val="14"/>
          <w:szCs w:val="14"/>
        </w:rPr>
        <w:t>ADMITTED</w:t>
      </w:r>
      <w:r>
        <w:rPr>
          <w:rFonts w:cs="Arial" w:hAnsi="Arial" w:eastAsia="Arial" w:ascii="Arial"/>
          <w:w w:val="100"/>
          <w:sz w:val="14"/>
          <w:szCs w:val="14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left"/>
        <w:spacing w:before="86"/>
        <w:ind w:left="776"/>
      </w:pPr>
      <w:r>
        <w:rPr>
          <w:rFonts w:cs="Arial Black" w:hAnsi="Arial Black" w:eastAsia="Arial Black" w:ascii="Arial Black"/>
          <w:w w:val="107"/>
          <w:sz w:val="14"/>
          <w:szCs w:val="14"/>
        </w:rPr>
        <w:t>Enter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the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name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of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patient</w:t>
      </w:r>
      <w:r>
        <w:rPr>
          <w:rFonts w:cs="Arial Black" w:hAnsi="Arial Black" w:eastAsia="Arial Black" w:ascii="Arial Black"/>
          <w:w w:val="100"/>
          <w:sz w:val="14"/>
          <w:szCs w:val="14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left"/>
        <w:spacing w:before="87"/>
        <w:ind w:left="776"/>
      </w:pPr>
      <w:r>
        <w:rPr>
          <w:rFonts w:cs="Arial Black" w:hAnsi="Arial Black" w:eastAsia="Arial Black" w:ascii="Arial Black"/>
          <w:w w:val="107"/>
          <w:sz w:val="14"/>
          <w:szCs w:val="14"/>
        </w:rPr>
        <w:t>Enter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insurance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provider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registration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number</w:t>
      </w:r>
      <w:r>
        <w:rPr>
          <w:rFonts w:cs="Arial Black" w:hAnsi="Arial Black" w:eastAsia="Arial Black" w:ascii="Arial Black"/>
          <w:w w:val="100"/>
          <w:sz w:val="14"/>
          <w:szCs w:val="14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left"/>
        <w:spacing w:before="68"/>
        <w:ind w:left="776"/>
      </w:pPr>
      <w:r>
        <w:rPr>
          <w:rFonts w:cs="Arial Black" w:hAnsi="Arial Black" w:eastAsia="Arial Black" w:ascii="Arial Black"/>
          <w:w w:val="107"/>
          <w:sz w:val="14"/>
          <w:szCs w:val="14"/>
        </w:rPr>
        <w:t>Indicate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Gender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of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the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patient</w:t>
      </w:r>
      <w:r>
        <w:rPr>
          <w:rFonts w:cs="Arial Black" w:hAnsi="Arial Black" w:eastAsia="Arial Black" w:ascii="Arial Black"/>
          <w:w w:val="100"/>
          <w:sz w:val="14"/>
          <w:szCs w:val="14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left"/>
        <w:spacing w:before="87"/>
        <w:ind w:left="776"/>
      </w:pPr>
      <w:r>
        <w:rPr>
          <w:rFonts w:cs="Arial Black" w:hAnsi="Arial Black" w:eastAsia="Arial Black" w:ascii="Arial Black"/>
          <w:w w:val="107"/>
          <w:sz w:val="14"/>
          <w:szCs w:val="14"/>
        </w:rPr>
        <w:t>Enter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age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of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the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patient</w:t>
      </w:r>
      <w:r>
        <w:rPr>
          <w:rFonts w:cs="Arial Black" w:hAnsi="Arial Black" w:eastAsia="Arial Black" w:ascii="Arial Black"/>
          <w:w w:val="100"/>
          <w:sz w:val="14"/>
          <w:szCs w:val="14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left"/>
        <w:spacing w:before="51"/>
        <w:ind w:left="776"/>
      </w:pPr>
      <w:r>
        <w:rPr>
          <w:rFonts w:cs="Arial Black" w:hAnsi="Arial Black" w:eastAsia="Arial Black" w:ascii="Arial Black"/>
          <w:w w:val="107"/>
          <w:sz w:val="14"/>
          <w:szCs w:val="14"/>
        </w:rPr>
        <w:t>Enter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date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of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birth</w:t>
      </w:r>
      <w:r>
        <w:rPr>
          <w:rFonts w:cs="Arial Black" w:hAnsi="Arial Black" w:eastAsia="Arial Black" w:ascii="Arial Black"/>
          <w:w w:val="100"/>
          <w:sz w:val="14"/>
          <w:szCs w:val="14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both"/>
        <w:spacing w:before="80" w:lineRule="auto" w:line="334"/>
        <w:ind w:left="776" w:right="2365"/>
      </w:pPr>
      <w:r>
        <w:rPr>
          <w:rFonts w:cs="Arial Black" w:hAnsi="Arial Black" w:eastAsia="Arial Black" w:ascii="Arial Black"/>
          <w:w w:val="107"/>
          <w:sz w:val="14"/>
          <w:szCs w:val="14"/>
        </w:rPr>
        <w:t>Enter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date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of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admission</w:t>
      </w:r>
      <w:r>
        <w:rPr>
          <w:rFonts w:cs="Arial Black" w:hAnsi="Arial Black" w:eastAsia="Arial Black" w:ascii="Arial Black"/>
          <w:w w:val="107"/>
          <w:sz w:val="14"/>
          <w:szCs w:val="14"/>
        </w:rPr>
        <w:t> Enter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Time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of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admission</w:t>
      </w:r>
      <w:r>
        <w:rPr>
          <w:rFonts w:cs="Arial Black" w:hAnsi="Arial Black" w:eastAsia="Arial Black" w:ascii="Arial Black"/>
          <w:w w:val="107"/>
          <w:sz w:val="14"/>
          <w:szCs w:val="14"/>
        </w:rPr>
        <w:t> Enter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date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of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Discharge</w:t>
      </w:r>
      <w:r>
        <w:rPr>
          <w:rFonts w:cs="Arial Black" w:hAnsi="Arial Black" w:eastAsia="Arial Black" w:ascii="Arial Black"/>
          <w:w w:val="107"/>
          <w:sz w:val="14"/>
          <w:szCs w:val="14"/>
        </w:rPr>
        <w:t> Enter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time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of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Discharge</w:t>
      </w:r>
      <w:r>
        <w:rPr>
          <w:rFonts w:cs="Arial Black" w:hAnsi="Arial Black" w:eastAsia="Arial Black" w:ascii="Arial Black"/>
          <w:w w:val="100"/>
          <w:sz w:val="14"/>
          <w:szCs w:val="14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left"/>
        <w:spacing w:lineRule="exact" w:line="180"/>
        <w:ind w:left="776"/>
      </w:pPr>
      <w:r>
        <w:rPr>
          <w:rFonts w:cs="Arial Black" w:hAnsi="Arial Black" w:eastAsia="Arial Black" w:ascii="Arial Black"/>
          <w:w w:val="107"/>
          <w:position w:val="1"/>
          <w:sz w:val="14"/>
          <w:szCs w:val="14"/>
        </w:rPr>
        <w:t>Indicate</w:t>
      </w:r>
      <w:r>
        <w:rPr>
          <w:rFonts w:cs="Arial Black" w:hAnsi="Arial Black" w:eastAsia="Arial Black" w:ascii="Arial Black"/>
          <w:w w:val="100"/>
          <w:position w:val="1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position w:val="1"/>
          <w:sz w:val="14"/>
          <w:szCs w:val="14"/>
        </w:rPr>
        <w:t>type</w:t>
      </w:r>
      <w:r>
        <w:rPr>
          <w:rFonts w:cs="Arial Black" w:hAnsi="Arial Black" w:eastAsia="Arial Black" w:ascii="Arial Black"/>
          <w:w w:val="100"/>
          <w:position w:val="1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position w:val="1"/>
          <w:sz w:val="14"/>
          <w:szCs w:val="14"/>
        </w:rPr>
        <w:t>of</w:t>
      </w:r>
      <w:r>
        <w:rPr>
          <w:rFonts w:cs="Arial Black" w:hAnsi="Arial Black" w:eastAsia="Arial Black" w:ascii="Arial Black"/>
          <w:w w:val="100"/>
          <w:position w:val="1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position w:val="1"/>
          <w:sz w:val="14"/>
          <w:szCs w:val="14"/>
        </w:rPr>
        <w:t>admission</w:t>
      </w:r>
      <w:r>
        <w:rPr>
          <w:rFonts w:cs="Arial Black" w:hAnsi="Arial Black" w:eastAsia="Arial Black" w:ascii="Arial Black"/>
          <w:w w:val="100"/>
          <w:position w:val="1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position w:val="1"/>
          <w:sz w:val="14"/>
          <w:szCs w:val="14"/>
        </w:rPr>
        <w:t>of</w:t>
      </w:r>
      <w:r>
        <w:rPr>
          <w:rFonts w:cs="Arial Black" w:hAnsi="Arial Black" w:eastAsia="Arial Black" w:ascii="Arial Black"/>
          <w:w w:val="100"/>
          <w:position w:val="1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position w:val="1"/>
          <w:sz w:val="14"/>
          <w:szCs w:val="14"/>
        </w:rPr>
        <w:t>patient</w:t>
      </w:r>
      <w:r>
        <w:rPr>
          <w:rFonts w:cs="Arial Black" w:hAnsi="Arial Black" w:eastAsia="Arial Black" w:ascii="Arial Black"/>
          <w:w w:val="100"/>
          <w:position w:val="0"/>
          <w:sz w:val="14"/>
          <w:szCs w:val="14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left"/>
        <w:ind w:left="776"/>
      </w:pPr>
      <w:r>
        <w:rPr>
          <w:rFonts w:cs="Arial Black" w:hAnsi="Arial Black" w:eastAsia="Arial Black" w:ascii="Arial Black"/>
          <w:w w:val="107"/>
          <w:sz w:val="14"/>
          <w:szCs w:val="14"/>
        </w:rPr>
        <w:t>Enter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Date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of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Delivery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if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maternity</w:t>
      </w:r>
      <w:r>
        <w:rPr>
          <w:rFonts w:cs="Arial Black" w:hAnsi="Arial Black" w:eastAsia="Arial Black" w:ascii="Arial Black"/>
          <w:w w:val="100"/>
          <w:sz w:val="14"/>
          <w:szCs w:val="14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left"/>
        <w:spacing w:before="73"/>
        <w:ind w:left="776"/>
      </w:pPr>
      <w:r>
        <w:rPr>
          <w:rFonts w:cs="Arial Black" w:hAnsi="Arial Black" w:eastAsia="Arial Black" w:ascii="Arial Black"/>
          <w:w w:val="107"/>
          <w:sz w:val="14"/>
          <w:szCs w:val="14"/>
        </w:rPr>
        <w:t>Enter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Gravida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status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if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maternity</w:t>
      </w:r>
      <w:r>
        <w:rPr>
          <w:rFonts w:cs="Arial Black" w:hAnsi="Arial Black" w:eastAsia="Arial Black" w:ascii="Arial Black"/>
          <w:w w:val="100"/>
          <w:sz w:val="14"/>
          <w:szCs w:val="14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left"/>
        <w:spacing w:before="83"/>
        <w:ind w:left="776"/>
      </w:pPr>
      <w:r>
        <w:rPr>
          <w:rFonts w:cs="Arial Black" w:hAnsi="Arial Black" w:eastAsia="Arial Black" w:ascii="Arial Black"/>
          <w:w w:val="107"/>
          <w:sz w:val="14"/>
          <w:szCs w:val="14"/>
        </w:rPr>
        <w:t>Indicate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status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of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patient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at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time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of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discharge</w:t>
      </w:r>
      <w:r>
        <w:rPr>
          <w:rFonts w:cs="Arial Black" w:hAnsi="Arial Black" w:eastAsia="Arial Black" w:ascii="Arial Black"/>
          <w:w w:val="100"/>
          <w:sz w:val="14"/>
          <w:szCs w:val="14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left"/>
        <w:spacing w:before="93"/>
        <w:ind w:left="776"/>
      </w:pPr>
      <w:r>
        <w:rPr>
          <w:rFonts w:cs="Arial Black" w:hAnsi="Arial Black" w:eastAsia="Arial Black" w:ascii="Arial Black"/>
          <w:w w:val="107"/>
          <w:sz w:val="14"/>
          <w:szCs w:val="14"/>
        </w:rPr>
        <w:t>Indicate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the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total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claimed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amount</w:t>
      </w:r>
      <w:r>
        <w:rPr>
          <w:rFonts w:cs="Arial Black" w:hAnsi="Arial Black" w:eastAsia="Arial Black" w:ascii="Arial Black"/>
          <w:w w:val="100"/>
          <w:sz w:val="14"/>
          <w:szCs w:val="14"/>
        </w:rPr>
      </w:r>
    </w:p>
    <w:p>
      <w:pPr>
        <w:rPr>
          <w:rFonts w:cs="Arial" w:hAnsi="Arial" w:eastAsia="Arial" w:ascii="Arial"/>
          <w:sz w:val="14"/>
          <w:szCs w:val="14"/>
        </w:rPr>
        <w:jc w:val="center"/>
        <w:spacing w:before="85"/>
        <w:ind w:left="-31" w:right="137"/>
      </w:pPr>
      <w:r>
        <w:rPr>
          <w:rFonts w:cs="Arial" w:hAnsi="Arial" w:eastAsia="Arial" w:ascii="Arial"/>
          <w:b/>
          <w:w w:val="107"/>
          <w:sz w:val="14"/>
          <w:szCs w:val="14"/>
        </w:rPr>
        <w:t>SECTION</w:t>
      </w:r>
      <w:r>
        <w:rPr>
          <w:rFonts w:cs="Arial" w:hAnsi="Arial" w:eastAsia="Arial" w:ascii="Arial"/>
          <w:b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sz w:val="14"/>
          <w:szCs w:val="14"/>
        </w:rPr>
        <w:t>C</w:t>
      </w:r>
      <w:r>
        <w:rPr>
          <w:rFonts w:cs="Arial" w:hAnsi="Arial" w:eastAsia="Arial" w:ascii="Arial"/>
          <w:b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sz w:val="14"/>
          <w:szCs w:val="14"/>
        </w:rPr>
        <w:t>-</w:t>
      </w:r>
      <w:r>
        <w:rPr>
          <w:rFonts w:cs="Arial" w:hAnsi="Arial" w:eastAsia="Arial" w:ascii="Arial"/>
          <w:b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sz w:val="14"/>
          <w:szCs w:val="14"/>
        </w:rPr>
        <w:t>DETAILS</w:t>
      </w:r>
      <w:r>
        <w:rPr>
          <w:rFonts w:cs="Arial" w:hAnsi="Arial" w:eastAsia="Arial" w:ascii="Arial"/>
          <w:b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sz w:val="14"/>
          <w:szCs w:val="14"/>
        </w:rPr>
        <w:t>OF</w:t>
      </w:r>
      <w:r>
        <w:rPr>
          <w:rFonts w:cs="Arial" w:hAnsi="Arial" w:eastAsia="Arial" w:ascii="Arial"/>
          <w:b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sz w:val="14"/>
          <w:szCs w:val="14"/>
        </w:rPr>
        <w:t>AILMENT</w:t>
      </w:r>
      <w:r>
        <w:rPr>
          <w:rFonts w:cs="Arial" w:hAnsi="Arial" w:eastAsia="Arial" w:ascii="Arial"/>
          <w:b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sz w:val="14"/>
          <w:szCs w:val="14"/>
        </w:rPr>
        <w:t>DIAGNOSED</w:t>
      </w:r>
      <w:r>
        <w:rPr>
          <w:rFonts w:cs="Arial" w:hAnsi="Arial" w:eastAsia="Arial" w:ascii="Arial"/>
          <w:b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sz w:val="14"/>
          <w:szCs w:val="14"/>
        </w:rPr>
        <w:t>(PRIMARY)</w:t>
      </w:r>
      <w:r>
        <w:rPr>
          <w:rFonts w:cs="Arial" w:hAnsi="Arial" w:eastAsia="Arial" w:ascii="Arial"/>
          <w:w w:val="100"/>
          <w:sz w:val="14"/>
          <w:szCs w:val="14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left"/>
        <w:ind w:left="776"/>
      </w:pPr>
      <w:r>
        <w:rPr>
          <w:rFonts w:cs="Arial Black" w:hAnsi="Arial Black" w:eastAsia="Arial Black" w:ascii="Arial Black"/>
          <w:w w:val="107"/>
          <w:sz w:val="14"/>
          <w:szCs w:val="14"/>
        </w:rPr>
        <w:t>Enter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the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ICD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10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Code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and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description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of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the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primary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diagnosis</w:t>
      </w:r>
      <w:r>
        <w:rPr>
          <w:rFonts w:cs="Arial Black" w:hAnsi="Arial Black" w:eastAsia="Arial Black" w:ascii="Arial Black"/>
          <w:w w:val="100"/>
          <w:sz w:val="14"/>
          <w:szCs w:val="14"/>
        </w:rPr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left"/>
        <w:ind w:left="776"/>
      </w:pPr>
      <w:r>
        <w:rPr>
          <w:rFonts w:cs="Arial Black" w:hAnsi="Arial Black" w:eastAsia="Arial Black" w:ascii="Arial Black"/>
          <w:w w:val="107"/>
          <w:sz w:val="14"/>
          <w:szCs w:val="14"/>
        </w:rPr>
        <w:t>Enter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the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ICD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10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Code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and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description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of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the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additional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diagnosis</w:t>
      </w:r>
      <w:r>
        <w:rPr>
          <w:rFonts w:cs="Arial Black" w:hAnsi="Arial Black" w:eastAsia="Arial Black" w:ascii="Arial Black"/>
          <w:w w:val="100"/>
          <w:sz w:val="14"/>
          <w:szCs w:val="14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left"/>
        <w:spacing w:before="90"/>
        <w:ind w:left="776"/>
      </w:pPr>
      <w:r>
        <w:rPr>
          <w:rFonts w:cs="Arial Black" w:hAnsi="Arial Black" w:eastAsia="Arial Black" w:ascii="Arial Black"/>
          <w:w w:val="107"/>
          <w:sz w:val="14"/>
          <w:szCs w:val="14"/>
        </w:rPr>
        <w:t>Enter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the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ICD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10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Code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and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description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of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the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Co-morbidities</w:t>
      </w:r>
      <w:r>
        <w:rPr>
          <w:rFonts w:cs="Arial Black" w:hAnsi="Arial Black" w:eastAsia="Arial Black" w:ascii="Arial Black"/>
          <w:w w:val="100"/>
          <w:sz w:val="14"/>
          <w:szCs w:val="14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left"/>
        <w:spacing w:lineRule="auto" w:line="333"/>
        <w:ind w:left="776" w:right="204"/>
      </w:pPr>
      <w:r>
        <w:rPr>
          <w:rFonts w:cs="Arial Black" w:hAnsi="Arial Black" w:eastAsia="Arial Black" w:ascii="Arial Black"/>
          <w:w w:val="107"/>
          <w:sz w:val="14"/>
          <w:szCs w:val="14"/>
        </w:rPr>
        <w:t>Enter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the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ICD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10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Code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and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description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of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the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first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procedure</w:t>
      </w:r>
      <w:r>
        <w:rPr>
          <w:rFonts w:cs="Arial Black" w:hAnsi="Arial Black" w:eastAsia="Arial Black" w:ascii="Arial Black"/>
          <w:w w:val="107"/>
          <w:sz w:val="14"/>
          <w:szCs w:val="14"/>
        </w:rPr>
        <w:t> Enter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the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ICD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10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Code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and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description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of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the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second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procedure</w:t>
      </w:r>
      <w:r>
        <w:rPr>
          <w:rFonts w:cs="Arial Black" w:hAnsi="Arial Black" w:eastAsia="Arial Black" w:ascii="Arial Black"/>
          <w:w w:val="107"/>
          <w:sz w:val="14"/>
          <w:szCs w:val="14"/>
        </w:rPr>
        <w:t> Enter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the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ICD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10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Code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and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description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of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the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third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procedure</w:t>
      </w:r>
      <w:r>
        <w:rPr>
          <w:rFonts w:cs="Arial Black" w:hAnsi="Arial Black" w:eastAsia="Arial Black" w:ascii="Arial Black"/>
          <w:w w:val="107"/>
          <w:sz w:val="14"/>
          <w:szCs w:val="14"/>
        </w:rPr>
        <w:t> Enter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the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details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of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the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procedure</w:t>
      </w:r>
      <w:r>
        <w:rPr>
          <w:rFonts w:cs="Arial Black" w:hAnsi="Arial Black" w:eastAsia="Arial Black" w:ascii="Arial Black"/>
          <w:w w:val="100"/>
          <w:sz w:val="14"/>
          <w:szCs w:val="14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left"/>
        <w:spacing w:before="6"/>
        <w:ind w:left="776"/>
      </w:pPr>
      <w:r>
        <w:rPr>
          <w:rFonts w:cs="Arial Black" w:hAnsi="Arial Black" w:eastAsia="Arial Black" w:ascii="Arial Black"/>
          <w:w w:val="107"/>
          <w:sz w:val="14"/>
          <w:szCs w:val="14"/>
        </w:rPr>
        <w:t>Indicate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whether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pre-authorization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obtained</w:t>
      </w:r>
      <w:r>
        <w:rPr>
          <w:rFonts w:cs="Arial Black" w:hAnsi="Arial Black" w:eastAsia="Arial Black" w:ascii="Arial Black"/>
          <w:w w:val="100"/>
          <w:sz w:val="14"/>
          <w:szCs w:val="14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left"/>
        <w:spacing w:before="62" w:lineRule="exact" w:line="180"/>
        <w:ind w:left="776"/>
      </w:pPr>
      <w:r>
        <w:rPr>
          <w:rFonts w:cs="Arial Black" w:hAnsi="Arial Black" w:eastAsia="Arial Black" w:ascii="Arial Black"/>
          <w:w w:val="107"/>
          <w:sz w:val="14"/>
          <w:szCs w:val="14"/>
        </w:rPr>
        <w:t>Enter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pre-authorization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number</w:t>
      </w:r>
      <w:r>
        <w:rPr>
          <w:rFonts w:cs="Arial Black" w:hAnsi="Arial Black" w:eastAsia="Arial Black" w:ascii="Arial Black"/>
          <w:w w:val="100"/>
          <w:sz w:val="14"/>
          <w:szCs w:val="14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left"/>
        <w:spacing w:before="69"/>
      </w:pPr>
      <w:r>
        <w:br w:type="column"/>
      </w:r>
      <w:r>
        <w:rPr>
          <w:rFonts w:cs="Arial Black" w:hAnsi="Arial Black" w:eastAsia="Arial Black" w:ascii="Arial Black"/>
          <w:w w:val="107"/>
          <w:sz w:val="14"/>
          <w:szCs w:val="14"/>
        </w:rPr>
        <w:t>Name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of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the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hospital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in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full</w:t>
      </w:r>
      <w:r>
        <w:rPr>
          <w:rFonts w:cs="Arial Black" w:hAnsi="Arial Black" w:eastAsia="Arial Black" w:ascii="Arial Black"/>
          <w:w w:val="100"/>
          <w:sz w:val="14"/>
          <w:szCs w:val="14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left"/>
        <w:spacing w:before="96" w:lineRule="auto" w:line="294"/>
        <w:ind w:right="1493"/>
      </w:pPr>
      <w:r>
        <w:rPr>
          <w:rFonts w:cs="Arial Black" w:hAnsi="Arial Black" w:eastAsia="Arial Black" w:ascii="Arial Black"/>
          <w:w w:val="107"/>
          <w:sz w:val="14"/>
          <w:szCs w:val="14"/>
        </w:rPr>
        <w:t>As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allocated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by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the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TPA</w:t>
      </w:r>
      <w:r>
        <w:rPr>
          <w:rFonts w:cs="Arial Black" w:hAnsi="Arial Black" w:eastAsia="Arial Black" w:ascii="Arial Black"/>
          <w:w w:val="107"/>
          <w:sz w:val="14"/>
          <w:szCs w:val="14"/>
        </w:rPr>
        <w:t> Tick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the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right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option</w:t>
      </w:r>
      <w:r>
        <w:rPr>
          <w:rFonts w:cs="Arial Black" w:hAnsi="Arial Black" w:eastAsia="Arial Black" w:ascii="Arial Black"/>
          <w:w w:val="100"/>
          <w:sz w:val="14"/>
          <w:szCs w:val="14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left"/>
        <w:spacing w:before="42"/>
      </w:pPr>
      <w:r>
        <w:rPr>
          <w:rFonts w:cs="Arial Black" w:hAnsi="Arial Black" w:eastAsia="Arial Black" w:ascii="Arial Black"/>
          <w:w w:val="107"/>
          <w:sz w:val="14"/>
          <w:szCs w:val="14"/>
        </w:rPr>
        <w:t>Name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of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doctor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in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full</w:t>
      </w:r>
      <w:r>
        <w:rPr>
          <w:rFonts w:cs="Arial Black" w:hAnsi="Arial Black" w:eastAsia="Arial Black" w:ascii="Arial Black"/>
          <w:w w:val="100"/>
          <w:sz w:val="14"/>
          <w:szCs w:val="14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left"/>
        <w:spacing w:before="74" w:lineRule="auto" w:line="341"/>
        <w:ind w:right="411"/>
      </w:pPr>
      <w:r>
        <w:rPr>
          <w:rFonts w:cs="Arial Black" w:hAnsi="Arial Black" w:eastAsia="Arial Black" w:ascii="Arial Black"/>
          <w:w w:val="107"/>
          <w:sz w:val="14"/>
          <w:szCs w:val="14"/>
        </w:rPr>
        <w:t>Abbreviations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of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educational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qualifications</w:t>
      </w:r>
      <w:r>
        <w:rPr>
          <w:rFonts w:cs="Arial Black" w:hAnsi="Arial Black" w:eastAsia="Arial Black" w:ascii="Arial Black"/>
          <w:w w:val="107"/>
          <w:sz w:val="14"/>
          <w:szCs w:val="14"/>
        </w:rPr>
        <w:t> As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allocated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by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the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Medical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Council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of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India</w:t>
      </w:r>
      <w:r>
        <w:rPr>
          <w:rFonts w:cs="Arial Black" w:hAnsi="Arial Black" w:eastAsia="Arial Black" w:ascii="Arial Black"/>
          <w:w w:val="107"/>
          <w:sz w:val="14"/>
          <w:szCs w:val="14"/>
        </w:rPr>
        <w:t> Include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STD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code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with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telephone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number</w:t>
      </w:r>
      <w:r>
        <w:rPr>
          <w:rFonts w:cs="Arial Black" w:hAnsi="Arial Black" w:eastAsia="Arial Black" w:ascii="Arial Black"/>
          <w:w w:val="100"/>
          <w:sz w:val="14"/>
          <w:szCs w:val="14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left"/>
      </w:pPr>
      <w:r>
        <w:rPr>
          <w:rFonts w:cs="Arial Black" w:hAnsi="Arial Black" w:eastAsia="Arial Black" w:ascii="Arial Black"/>
          <w:w w:val="107"/>
          <w:sz w:val="14"/>
          <w:szCs w:val="14"/>
        </w:rPr>
        <w:t>Name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of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patient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in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full</w:t>
      </w:r>
      <w:r>
        <w:rPr>
          <w:rFonts w:cs="Arial Black" w:hAnsi="Arial Black" w:eastAsia="Arial Black" w:ascii="Arial Black"/>
          <w:w w:val="100"/>
          <w:sz w:val="14"/>
          <w:szCs w:val="14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left"/>
        <w:spacing w:before="87"/>
      </w:pPr>
      <w:r>
        <w:rPr>
          <w:rFonts w:cs="Arial Black" w:hAnsi="Arial Black" w:eastAsia="Arial Black" w:ascii="Arial Black"/>
          <w:w w:val="107"/>
          <w:sz w:val="14"/>
          <w:szCs w:val="14"/>
        </w:rPr>
        <w:t>As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allotted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by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the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insurance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provider</w:t>
      </w:r>
      <w:r>
        <w:rPr>
          <w:rFonts w:cs="Arial Black" w:hAnsi="Arial Black" w:eastAsia="Arial Black" w:ascii="Arial Black"/>
          <w:w w:val="100"/>
          <w:sz w:val="14"/>
          <w:szCs w:val="14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left"/>
        <w:spacing w:before="68"/>
      </w:pPr>
      <w:r>
        <w:rPr>
          <w:rFonts w:cs="Arial Black" w:hAnsi="Arial Black" w:eastAsia="Arial Black" w:ascii="Arial Black"/>
          <w:w w:val="107"/>
          <w:sz w:val="14"/>
          <w:szCs w:val="14"/>
        </w:rPr>
        <w:t>Tick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Male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or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Female</w:t>
      </w:r>
      <w:r>
        <w:rPr>
          <w:rFonts w:cs="Arial Black" w:hAnsi="Arial Black" w:eastAsia="Arial Black" w:ascii="Arial Black"/>
          <w:w w:val="100"/>
          <w:sz w:val="14"/>
          <w:szCs w:val="14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left"/>
        <w:spacing w:before="87"/>
      </w:pPr>
      <w:r>
        <w:rPr>
          <w:rFonts w:cs="Arial Black" w:hAnsi="Arial Black" w:eastAsia="Arial Black" w:ascii="Arial Black"/>
          <w:w w:val="107"/>
          <w:sz w:val="14"/>
          <w:szCs w:val="14"/>
        </w:rPr>
        <w:t>Number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of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years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and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months</w:t>
      </w:r>
      <w:r>
        <w:rPr>
          <w:rFonts w:cs="Arial Black" w:hAnsi="Arial Black" w:eastAsia="Arial Black" w:ascii="Arial Black"/>
          <w:w w:val="100"/>
          <w:sz w:val="14"/>
          <w:szCs w:val="14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left"/>
        <w:spacing w:before="51" w:lineRule="auto" w:line="332"/>
        <w:ind w:right="1613"/>
      </w:pPr>
      <w:r>
        <w:rPr>
          <w:rFonts w:cs="Arial Black" w:hAnsi="Arial Black" w:eastAsia="Arial Black" w:ascii="Arial Black"/>
          <w:w w:val="107"/>
          <w:sz w:val="14"/>
          <w:szCs w:val="14"/>
        </w:rPr>
        <w:t>Use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dd-mm-yy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format</w:t>
      </w:r>
      <w:r>
        <w:rPr>
          <w:rFonts w:cs="Arial Black" w:hAnsi="Arial Black" w:eastAsia="Arial Black" w:ascii="Arial Black"/>
          <w:w w:val="107"/>
          <w:sz w:val="14"/>
          <w:szCs w:val="14"/>
        </w:rPr>
        <w:t> Use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dd-mm-yy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format</w:t>
      </w:r>
      <w:r>
        <w:rPr>
          <w:rFonts w:cs="Arial Black" w:hAnsi="Arial Black" w:eastAsia="Arial Black" w:ascii="Arial Black"/>
          <w:w w:val="107"/>
          <w:sz w:val="14"/>
          <w:szCs w:val="14"/>
        </w:rPr>
        <w:t> Use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hh:mm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format</w:t>
      </w:r>
      <w:r>
        <w:rPr>
          <w:rFonts w:cs="Arial Black" w:hAnsi="Arial Black" w:eastAsia="Arial Black" w:ascii="Arial Black"/>
          <w:w w:val="107"/>
          <w:sz w:val="14"/>
          <w:szCs w:val="14"/>
        </w:rPr>
        <w:t> Use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dd-mm-yy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format</w:t>
      </w:r>
      <w:r>
        <w:rPr>
          <w:rFonts w:cs="Arial Black" w:hAnsi="Arial Black" w:eastAsia="Arial Black" w:ascii="Arial Black"/>
          <w:w w:val="107"/>
          <w:sz w:val="14"/>
          <w:szCs w:val="14"/>
        </w:rPr>
        <w:t> Use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hh:mm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format</w:t>
      </w:r>
      <w:r>
        <w:rPr>
          <w:rFonts w:cs="Arial Black" w:hAnsi="Arial Black" w:eastAsia="Arial Black" w:ascii="Arial Black"/>
          <w:w w:val="107"/>
          <w:sz w:val="14"/>
          <w:szCs w:val="14"/>
        </w:rPr>
        <w:t> Tick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the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right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option</w:t>
      </w:r>
      <w:r>
        <w:rPr>
          <w:rFonts w:cs="Arial Black" w:hAnsi="Arial Black" w:eastAsia="Arial Black" w:ascii="Arial Black"/>
          <w:w w:val="100"/>
          <w:sz w:val="14"/>
          <w:szCs w:val="14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left"/>
        <w:spacing w:lineRule="auto" w:line="335"/>
        <w:ind w:right="1613"/>
      </w:pPr>
      <w:r>
        <w:rPr>
          <w:rFonts w:cs="Arial Black" w:hAnsi="Arial Black" w:eastAsia="Arial Black" w:ascii="Arial Black"/>
          <w:w w:val="107"/>
          <w:sz w:val="14"/>
          <w:szCs w:val="14"/>
        </w:rPr>
        <w:t>Use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dd-mm-yy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format</w:t>
      </w:r>
      <w:r>
        <w:rPr>
          <w:rFonts w:cs="Arial Black" w:hAnsi="Arial Black" w:eastAsia="Arial Black" w:ascii="Arial Black"/>
          <w:w w:val="107"/>
          <w:sz w:val="14"/>
          <w:szCs w:val="14"/>
        </w:rPr>
        <w:t> Use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standard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format</w:t>
      </w:r>
      <w:r>
        <w:rPr>
          <w:rFonts w:cs="Arial Black" w:hAnsi="Arial Black" w:eastAsia="Arial Black" w:ascii="Arial Black"/>
          <w:w w:val="107"/>
          <w:sz w:val="14"/>
          <w:szCs w:val="14"/>
        </w:rPr>
        <w:t> Tick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the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right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option</w:t>
      </w:r>
      <w:r>
        <w:rPr>
          <w:rFonts w:cs="Arial Black" w:hAnsi="Arial Black" w:eastAsia="Arial Black" w:ascii="Arial Black"/>
          <w:w w:val="100"/>
          <w:sz w:val="14"/>
          <w:szCs w:val="14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left"/>
        <w:spacing w:before="14"/>
      </w:pPr>
      <w:r>
        <w:rPr>
          <w:rFonts w:cs="Arial Black" w:hAnsi="Arial Black" w:eastAsia="Arial Black" w:ascii="Arial Black"/>
          <w:w w:val="107"/>
          <w:sz w:val="14"/>
          <w:szCs w:val="14"/>
        </w:rPr>
        <w:t>In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rupees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(Do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not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enter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paise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values)</w:t>
      </w:r>
      <w:r>
        <w:rPr>
          <w:rFonts w:cs="Arial Black" w:hAnsi="Arial Black" w:eastAsia="Arial Black" w:ascii="Arial Black"/>
          <w:w w:val="100"/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left"/>
      </w:pPr>
      <w:r>
        <w:rPr>
          <w:rFonts w:cs="Arial Black" w:hAnsi="Arial Black" w:eastAsia="Arial Black" w:ascii="Arial Black"/>
          <w:w w:val="107"/>
          <w:sz w:val="14"/>
          <w:szCs w:val="14"/>
        </w:rPr>
        <w:t>Standard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Format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and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Open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text</w:t>
      </w:r>
      <w:r>
        <w:rPr>
          <w:rFonts w:cs="Arial Black" w:hAnsi="Arial Black" w:eastAsia="Arial Black" w:ascii="Arial Black"/>
          <w:w w:val="100"/>
          <w:sz w:val="14"/>
          <w:szCs w:val="14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left"/>
      </w:pPr>
      <w:r>
        <w:rPr>
          <w:rFonts w:cs="Arial Black" w:hAnsi="Arial Black" w:eastAsia="Arial Black" w:ascii="Arial Black"/>
          <w:w w:val="107"/>
          <w:sz w:val="14"/>
          <w:szCs w:val="14"/>
        </w:rPr>
        <w:t>Standard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Format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and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Open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text</w:t>
      </w:r>
      <w:r>
        <w:rPr>
          <w:rFonts w:cs="Arial Black" w:hAnsi="Arial Black" w:eastAsia="Arial Black" w:ascii="Arial Black"/>
          <w:w w:val="100"/>
          <w:sz w:val="14"/>
          <w:szCs w:val="14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left"/>
        <w:spacing w:before="43"/>
      </w:pPr>
      <w:r>
        <w:rPr>
          <w:rFonts w:cs="Arial Black" w:hAnsi="Arial Black" w:eastAsia="Arial Black" w:ascii="Arial Black"/>
          <w:w w:val="107"/>
          <w:sz w:val="14"/>
          <w:szCs w:val="14"/>
        </w:rPr>
        <w:t>Standard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Format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and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Open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text</w:t>
      </w:r>
      <w:r>
        <w:rPr>
          <w:rFonts w:cs="Arial Black" w:hAnsi="Arial Black" w:eastAsia="Arial Black" w:ascii="Arial Black"/>
          <w:w w:val="100"/>
          <w:sz w:val="14"/>
          <w:szCs w:val="14"/>
        </w:rPr>
      </w:r>
    </w:p>
    <w:p>
      <w:pPr>
        <w:rPr>
          <w:sz w:val="19"/>
          <w:szCs w:val="19"/>
        </w:rPr>
        <w:jc w:val="left"/>
        <w:spacing w:before="3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both"/>
        <w:spacing w:lineRule="auto" w:line="330"/>
        <w:ind w:right="1063"/>
      </w:pPr>
      <w:r>
        <w:rPr>
          <w:rFonts w:cs="Arial Black" w:hAnsi="Arial Black" w:eastAsia="Arial Black" w:ascii="Arial Black"/>
          <w:w w:val="107"/>
          <w:sz w:val="14"/>
          <w:szCs w:val="14"/>
        </w:rPr>
        <w:t>Standard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Format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and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Open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text</w:t>
      </w:r>
      <w:r>
        <w:rPr>
          <w:rFonts w:cs="Arial Black" w:hAnsi="Arial Black" w:eastAsia="Arial Black" w:ascii="Arial Black"/>
          <w:w w:val="107"/>
          <w:sz w:val="14"/>
          <w:szCs w:val="14"/>
        </w:rPr>
        <w:t> Standard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Format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and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Open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text</w:t>
      </w:r>
      <w:r>
        <w:rPr>
          <w:rFonts w:cs="Arial Black" w:hAnsi="Arial Black" w:eastAsia="Arial Black" w:ascii="Arial Black"/>
          <w:w w:val="107"/>
          <w:sz w:val="14"/>
          <w:szCs w:val="14"/>
        </w:rPr>
        <w:t> Standard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Format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and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Open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text</w:t>
      </w:r>
      <w:r>
        <w:rPr>
          <w:rFonts w:cs="Arial Black" w:hAnsi="Arial Black" w:eastAsia="Arial Black" w:ascii="Arial Black"/>
          <w:w w:val="107"/>
          <w:sz w:val="14"/>
          <w:szCs w:val="14"/>
        </w:rPr>
        <w:t> Open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text</w:t>
      </w:r>
      <w:r>
        <w:rPr>
          <w:rFonts w:cs="Arial Black" w:hAnsi="Arial Black" w:eastAsia="Arial Black" w:ascii="Arial Black"/>
          <w:w w:val="100"/>
          <w:sz w:val="14"/>
          <w:szCs w:val="14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left"/>
        <w:spacing w:before="8"/>
      </w:pPr>
      <w:r>
        <w:rPr>
          <w:rFonts w:cs="Arial Black" w:hAnsi="Arial Black" w:eastAsia="Arial Black" w:ascii="Arial Black"/>
          <w:w w:val="107"/>
          <w:sz w:val="14"/>
          <w:szCs w:val="14"/>
        </w:rPr>
        <w:t>Tick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Yes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or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No</w:t>
      </w:r>
      <w:r>
        <w:rPr>
          <w:rFonts w:cs="Arial Black" w:hAnsi="Arial Black" w:eastAsia="Arial Black" w:ascii="Arial Black"/>
          <w:w w:val="100"/>
          <w:sz w:val="14"/>
          <w:szCs w:val="14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left"/>
        <w:spacing w:before="62" w:lineRule="exact" w:line="180"/>
        <w:sectPr>
          <w:type w:val="continuous"/>
          <w:pgSz w:w="11920" w:h="16840"/>
          <w:pgMar w:top="1420" w:bottom="280" w:left="620" w:right="560"/>
          <w:cols w:num="3" w:equalWidth="off">
            <w:col w:w="2227" w:space="945"/>
            <w:col w:w="4498" w:space="226"/>
            <w:col w:w="2844"/>
          </w:cols>
        </w:sectPr>
      </w:pPr>
      <w:r>
        <w:rPr>
          <w:rFonts w:cs="Arial Black" w:hAnsi="Arial Black" w:eastAsia="Arial Black" w:ascii="Arial Black"/>
          <w:w w:val="107"/>
          <w:sz w:val="14"/>
          <w:szCs w:val="14"/>
        </w:rPr>
        <w:t>As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allotted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by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TPA</w:t>
      </w:r>
      <w:r>
        <w:rPr>
          <w:rFonts w:cs="Arial Black" w:hAnsi="Arial Black" w:eastAsia="Arial Black" w:ascii="Arial Black"/>
          <w:w w:val="100"/>
          <w:sz w:val="14"/>
          <w:szCs w:val="14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left"/>
        <w:spacing w:before="94" w:lineRule="exact" w:line="180"/>
        <w:ind w:left="118" w:right="-41"/>
      </w:pPr>
      <w:r>
        <w:rPr>
          <w:rFonts w:cs="Arial Black" w:hAnsi="Arial Black" w:eastAsia="Arial Black" w:ascii="Arial Black"/>
          <w:w w:val="107"/>
          <w:position w:val="-1"/>
          <w:sz w:val="14"/>
          <w:szCs w:val="14"/>
        </w:rPr>
        <w:t>e)</w:t>
      </w:r>
      <w:r>
        <w:rPr>
          <w:rFonts w:cs="Arial Black" w:hAnsi="Arial Black" w:eastAsia="Arial Black" w:ascii="Arial Black"/>
          <w:w w:val="100"/>
          <w:position w:val="-1"/>
          <w:sz w:val="14"/>
          <w:szCs w:val="14"/>
        </w:rPr>
        <w:t>     </w:t>
      </w:r>
      <w:r>
        <w:rPr>
          <w:rFonts w:cs="Arial Black" w:hAnsi="Arial Black" w:eastAsia="Arial Black" w:ascii="Arial Black"/>
          <w:w w:val="107"/>
          <w:position w:val="-1"/>
          <w:sz w:val="14"/>
          <w:szCs w:val="14"/>
        </w:rPr>
        <w:t>If</w:t>
      </w:r>
      <w:r>
        <w:rPr>
          <w:rFonts w:cs="Arial Black" w:hAnsi="Arial Black" w:eastAsia="Arial Black" w:ascii="Arial Black"/>
          <w:w w:val="100"/>
          <w:position w:val="-1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position w:val="-1"/>
          <w:sz w:val="14"/>
          <w:szCs w:val="14"/>
        </w:rPr>
        <w:t>authorization</w:t>
      </w:r>
      <w:r>
        <w:rPr>
          <w:rFonts w:cs="Arial Black" w:hAnsi="Arial Black" w:eastAsia="Arial Black" w:ascii="Arial Black"/>
          <w:w w:val="100"/>
          <w:position w:val="-1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position w:val="-1"/>
          <w:sz w:val="14"/>
          <w:szCs w:val="14"/>
        </w:rPr>
        <w:t>by</w:t>
      </w:r>
      <w:r>
        <w:rPr>
          <w:rFonts w:cs="Arial Black" w:hAnsi="Arial Black" w:eastAsia="Arial Black" w:ascii="Arial Black"/>
          <w:w w:val="100"/>
          <w:position w:val="-1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position w:val="-1"/>
          <w:sz w:val="14"/>
          <w:szCs w:val="14"/>
        </w:rPr>
        <w:t>network</w:t>
      </w:r>
      <w:r>
        <w:rPr>
          <w:rFonts w:cs="Arial Black" w:hAnsi="Arial Black" w:eastAsia="Arial Black" w:ascii="Arial Black"/>
          <w:w w:val="100"/>
          <w:position w:val="-1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position w:val="-1"/>
          <w:sz w:val="14"/>
          <w:szCs w:val="14"/>
        </w:rPr>
        <w:t>hospital</w:t>
      </w:r>
      <w:r>
        <w:rPr>
          <w:rFonts w:cs="Arial Black" w:hAnsi="Arial Black" w:eastAsia="Arial Black" w:ascii="Arial Black"/>
          <w:w w:val="100"/>
          <w:position w:val="-1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position w:val="-1"/>
          <w:sz w:val="14"/>
          <w:szCs w:val="14"/>
        </w:rPr>
        <w:t>not</w:t>
      </w:r>
      <w:r>
        <w:rPr>
          <w:rFonts w:cs="Arial Black" w:hAnsi="Arial Black" w:eastAsia="Arial Black" w:ascii="Arial Black"/>
          <w:w w:val="100"/>
          <w:position w:val="-1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position w:val="-1"/>
          <w:sz w:val="14"/>
          <w:szCs w:val="14"/>
        </w:rPr>
        <w:t>obtained,</w:t>
      </w:r>
      <w:r>
        <w:rPr>
          <w:rFonts w:cs="Arial Black" w:hAnsi="Arial Black" w:eastAsia="Arial Black" w:ascii="Arial Black"/>
          <w:w w:val="100"/>
          <w:position w:val="-1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position w:val="-1"/>
          <w:sz w:val="14"/>
          <w:szCs w:val="14"/>
        </w:rPr>
        <w:t>give</w:t>
      </w:r>
      <w:r>
        <w:rPr>
          <w:rFonts w:cs="Arial Black" w:hAnsi="Arial Black" w:eastAsia="Arial Black" w:ascii="Arial Black"/>
          <w:w w:val="100"/>
          <w:position w:val="-1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position w:val="-1"/>
          <w:sz w:val="14"/>
          <w:szCs w:val="14"/>
        </w:rPr>
        <w:t>reason</w:t>
      </w:r>
      <w:r>
        <w:rPr>
          <w:rFonts w:cs="Arial Black" w:hAnsi="Arial Black" w:eastAsia="Arial Black" w:ascii="Arial Black"/>
          <w:w w:val="100"/>
          <w:position w:val="0"/>
          <w:sz w:val="14"/>
          <w:szCs w:val="14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left"/>
        <w:spacing w:before="94" w:lineRule="exact" w:line="180"/>
        <w:ind w:right="-41"/>
      </w:pPr>
      <w:r>
        <w:br w:type="column"/>
      </w:r>
      <w:r>
        <w:rPr>
          <w:rFonts w:cs="Arial Black" w:hAnsi="Arial Black" w:eastAsia="Arial Black" w:ascii="Arial Black"/>
          <w:w w:val="107"/>
          <w:position w:val="-1"/>
          <w:sz w:val="14"/>
          <w:szCs w:val="14"/>
        </w:rPr>
        <w:t>Enter</w:t>
      </w:r>
      <w:r>
        <w:rPr>
          <w:rFonts w:cs="Arial Black" w:hAnsi="Arial Black" w:eastAsia="Arial Black" w:ascii="Arial Black"/>
          <w:w w:val="100"/>
          <w:position w:val="-1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position w:val="-1"/>
          <w:sz w:val="14"/>
          <w:szCs w:val="14"/>
        </w:rPr>
        <w:t>reason</w:t>
      </w:r>
      <w:r>
        <w:rPr>
          <w:rFonts w:cs="Arial Black" w:hAnsi="Arial Black" w:eastAsia="Arial Black" w:ascii="Arial Black"/>
          <w:w w:val="100"/>
          <w:position w:val="-1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position w:val="-1"/>
          <w:sz w:val="14"/>
          <w:szCs w:val="14"/>
        </w:rPr>
        <w:t>for</w:t>
      </w:r>
      <w:r>
        <w:rPr>
          <w:rFonts w:cs="Arial Black" w:hAnsi="Arial Black" w:eastAsia="Arial Black" w:ascii="Arial Black"/>
          <w:w w:val="100"/>
          <w:position w:val="-1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position w:val="-1"/>
          <w:sz w:val="14"/>
          <w:szCs w:val="14"/>
        </w:rPr>
        <w:t>not</w:t>
      </w:r>
      <w:r>
        <w:rPr>
          <w:rFonts w:cs="Arial Black" w:hAnsi="Arial Black" w:eastAsia="Arial Black" w:ascii="Arial Black"/>
          <w:w w:val="100"/>
          <w:position w:val="-1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position w:val="-1"/>
          <w:sz w:val="14"/>
          <w:szCs w:val="14"/>
        </w:rPr>
        <w:t>obtaining</w:t>
      </w:r>
      <w:r>
        <w:rPr>
          <w:rFonts w:cs="Arial Black" w:hAnsi="Arial Black" w:eastAsia="Arial Black" w:ascii="Arial Black"/>
          <w:w w:val="100"/>
          <w:position w:val="-1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position w:val="-1"/>
          <w:sz w:val="14"/>
          <w:szCs w:val="14"/>
        </w:rPr>
        <w:t>pre-authorization</w:t>
      </w:r>
      <w:r>
        <w:rPr>
          <w:rFonts w:cs="Arial Black" w:hAnsi="Arial Black" w:eastAsia="Arial Black" w:ascii="Arial Black"/>
          <w:w w:val="100"/>
          <w:position w:val="-1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position w:val="-1"/>
          <w:sz w:val="14"/>
          <w:szCs w:val="14"/>
        </w:rPr>
        <w:t>number</w:t>
      </w:r>
      <w:r>
        <w:rPr>
          <w:rFonts w:cs="Arial Black" w:hAnsi="Arial Black" w:eastAsia="Arial Black" w:ascii="Arial Black"/>
          <w:w w:val="100"/>
          <w:position w:val="0"/>
          <w:sz w:val="14"/>
          <w:szCs w:val="14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left"/>
        <w:spacing w:before="94" w:lineRule="exact" w:line="180"/>
        <w:sectPr>
          <w:type w:val="continuous"/>
          <w:pgSz w:w="11920" w:h="16840"/>
          <w:pgMar w:top="1420" w:bottom="280" w:left="620" w:right="560"/>
          <w:cols w:num="3" w:equalWidth="off">
            <w:col w:w="3792" w:space="154"/>
            <w:col w:w="3042" w:space="906"/>
            <w:col w:w="2846"/>
          </w:cols>
        </w:sectPr>
      </w:pPr>
      <w:r>
        <w:br w:type="column"/>
      </w:r>
      <w:r>
        <w:rPr>
          <w:rFonts w:cs="Arial Black" w:hAnsi="Arial Black" w:eastAsia="Arial Black" w:ascii="Arial Black"/>
          <w:w w:val="107"/>
          <w:position w:val="-1"/>
          <w:sz w:val="14"/>
          <w:szCs w:val="14"/>
        </w:rPr>
        <w:t>Open</w:t>
      </w:r>
      <w:r>
        <w:rPr>
          <w:rFonts w:cs="Arial Black" w:hAnsi="Arial Black" w:eastAsia="Arial Black" w:ascii="Arial Black"/>
          <w:w w:val="100"/>
          <w:position w:val="-1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position w:val="-1"/>
          <w:sz w:val="14"/>
          <w:szCs w:val="14"/>
        </w:rPr>
        <w:t>text</w:t>
      </w:r>
      <w:r>
        <w:rPr>
          <w:rFonts w:cs="Arial Black" w:hAnsi="Arial Black" w:eastAsia="Arial Black" w:ascii="Arial Black"/>
          <w:w w:val="100"/>
          <w:position w:val="0"/>
          <w:sz w:val="14"/>
          <w:szCs w:val="14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left"/>
        <w:ind w:left="118"/>
      </w:pPr>
      <w:r>
        <w:rPr>
          <w:rFonts w:cs="Arial Black" w:hAnsi="Arial Black" w:eastAsia="Arial Black" w:ascii="Arial Black"/>
          <w:w w:val="107"/>
          <w:sz w:val="14"/>
          <w:szCs w:val="14"/>
        </w:rPr>
        <w:t>f)</w:t>
      </w:r>
      <w:r>
        <w:rPr>
          <w:rFonts w:cs="Arial Black" w:hAnsi="Arial Black" w:eastAsia="Arial Black" w:ascii="Arial Black"/>
          <w:w w:val="100"/>
          <w:sz w:val="14"/>
          <w:szCs w:val="14"/>
        </w:rPr>
        <w:t>      </w:t>
      </w:r>
      <w:r>
        <w:rPr>
          <w:rFonts w:cs="Arial Black" w:hAnsi="Arial Black" w:eastAsia="Arial Black" w:ascii="Arial Black"/>
          <w:w w:val="107"/>
          <w:sz w:val="14"/>
          <w:szCs w:val="14"/>
        </w:rPr>
        <w:t>Hospitalization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due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to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injury</w:t>
      </w:r>
      <w:r>
        <w:rPr>
          <w:rFonts w:cs="Arial Black" w:hAnsi="Arial Black" w:eastAsia="Arial Black" w:ascii="Arial Black"/>
          <w:w w:val="100"/>
          <w:sz w:val="14"/>
          <w:szCs w:val="14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left"/>
        <w:spacing w:before="73"/>
        <w:ind w:left="447"/>
      </w:pPr>
      <w:r>
        <w:rPr>
          <w:rFonts w:cs="Arial Black" w:hAnsi="Arial Black" w:eastAsia="Arial Black" w:ascii="Arial Black"/>
          <w:w w:val="99"/>
          <w:sz w:val="14"/>
          <w:szCs w:val="14"/>
        </w:rPr>
        <w:t>Cause</w:t>
      </w:r>
      <w:r>
        <w:rPr>
          <w:rFonts w:cs="Arial Black" w:hAnsi="Arial Black" w:eastAsia="Arial Black" w:ascii="Arial Black"/>
          <w:w w:val="100"/>
          <w:sz w:val="14"/>
          <w:szCs w:val="14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left"/>
        <w:spacing w:before="85" w:lineRule="exact" w:line="160"/>
        <w:ind w:left="447" w:right="-30"/>
      </w:pPr>
      <w:r>
        <w:rPr>
          <w:rFonts w:cs="Arial Black" w:hAnsi="Arial Black" w:eastAsia="Arial Black" w:ascii="Arial Black"/>
          <w:w w:val="99"/>
          <w:sz w:val="14"/>
          <w:szCs w:val="14"/>
        </w:rPr>
        <w:t>If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99"/>
          <w:sz w:val="14"/>
          <w:szCs w:val="14"/>
        </w:rPr>
        <w:t>injury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99"/>
          <w:sz w:val="14"/>
          <w:szCs w:val="14"/>
        </w:rPr>
        <w:t>due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99"/>
          <w:sz w:val="14"/>
          <w:szCs w:val="14"/>
        </w:rPr>
        <w:t>to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99"/>
          <w:sz w:val="14"/>
          <w:szCs w:val="14"/>
        </w:rPr>
        <w:t>substance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99"/>
          <w:sz w:val="14"/>
          <w:szCs w:val="14"/>
        </w:rPr>
        <w:t>abuse/alcohol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99"/>
          <w:sz w:val="14"/>
          <w:szCs w:val="14"/>
        </w:rPr>
        <w:t>consumption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99"/>
          <w:sz w:val="14"/>
          <w:szCs w:val="14"/>
        </w:rPr>
        <w:t>test</w:t>
      </w:r>
      <w:r>
        <w:rPr>
          <w:rFonts w:cs="Arial Black" w:hAnsi="Arial Black" w:eastAsia="Arial Black" w:ascii="Arial Black"/>
          <w:w w:val="99"/>
          <w:sz w:val="14"/>
          <w:szCs w:val="14"/>
        </w:rPr>
        <w:t> conducted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99"/>
          <w:sz w:val="14"/>
          <w:szCs w:val="14"/>
        </w:rPr>
        <w:t>to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99"/>
          <w:sz w:val="14"/>
          <w:szCs w:val="14"/>
        </w:rPr>
        <w:t>establish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99"/>
          <w:sz w:val="14"/>
          <w:szCs w:val="14"/>
        </w:rPr>
        <w:t>this</w:t>
      </w:r>
      <w:r>
        <w:rPr>
          <w:rFonts w:cs="Arial Black" w:hAnsi="Arial Black" w:eastAsia="Arial Black" w:ascii="Arial Black"/>
          <w:w w:val="100"/>
          <w:sz w:val="14"/>
          <w:szCs w:val="14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left"/>
        <w:spacing w:before="91"/>
        <w:ind w:left="447"/>
      </w:pPr>
      <w:r>
        <w:rPr>
          <w:rFonts w:cs="Arial Black" w:hAnsi="Arial Black" w:eastAsia="Arial Black" w:ascii="Arial Black"/>
          <w:w w:val="99"/>
          <w:sz w:val="14"/>
          <w:szCs w:val="14"/>
        </w:rPr>
        <w:t>Medico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99"/>
          <w:sz w:val="14"/>
          <w:szCs w:val="14"/>
        </w:rPr>
        <w:t>Legal</w:t>
      </w:r>
      <w:r>
        <w:rPr>
          <w:rFonts w:cs="Arial Black" w:hAnsi="Arial Black" w:eastAsia="Arial Black" w:ascii="Arial Black"/>
          <w:w w:val="100"/>
          <w:sz w:val="14"/>
          <w:szCs w:val="14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left"/>
        <w:spacing w:before="10"/>
        <w:ind w:left="447"/>
      </w:pPr>
      <w:r>
        <w:rPr>
          <w:rFonts w:cs="Arial Black" w:hAnsi="Arial Black" w:eastAsia="Arial Black" w:ascii="Arial Black"/>
          <w:w w:val="99"/>
          <w:sz w:val="14"/>
          <w:szCs w:val="14"/>
        </w:rPr>
        <w:t>Reported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99"/>
          <w:sz w:val="14"/>
          <w:szCs w:val="14"/>
        </w:rPr>
        <w:t>to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99"/>
          <w:sz w:val="14"/>
          <w:szCs w:val="14"/>
        </w:rPr>
        <w:t>Police</w:t>
      </w:r>
      <w:r>
        <w:rPr>
          <w:rFonts w:cs="Arial Black" w:hAnsi="Arial Black" w:eastAsia="Arial Black" w:ascii="Arial Black"/>
          <w:w w:val="100"/>
          <w:sz w:val="14"/>
          <w:szCs w:val="14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left"/>
        <w:spacing w:before="66"/>
        <w:ind w:left="447"/>
      </w:pPr>
      <w:r>
        <w:rPr>
          <w:rFonts w:cs="Arial Black" w:hAnsi="Arial Black" w:eastAsia="Arial Black" w:ascii="Arial Black"/>
          <w:w w:val="99"/>
          <w:sz w:val="14"/>
          <w:szCs w:val="14"/>
        </w:rPr>
        <w:t>FIR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99"/>
          <w:sz w:val="14"/>
          <w:szCs w:val="14"/>
        </w:rPr>
        <w:t>No.</w:t>
      </w:r>
      <w:r>
        <w:rPr>
          <w:rFonts w:cs="Arial Black" w:hAnsi="Arial Black" w:eastAsia="Arial Black" w:ascii="Arial Black"/>
          <w:w w:val="100"/>
          <w:sz w:val="14"/>
          <w:szCs w:val="14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left"/>
        <w:spacing w:before="79"/>
        <w:ind w:left="450"/>
      </w:pPr>
      <w:r>
        <w:rPr>
          <w:rFonts w:cs="Arial Black" w:hAnsi="Arial Black" w:eastAsia="Arial Black" w:ascii="Arial Black"/>
          <w:w w:val="99"/>
          <w:sz w:val="14"/>
          <w:szCs w:val="14"/>
        </w:rPr>
        <w:t>If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99"/>
          <w:sz w:val="14"/>
          <w:szCs w:val="14"/>
        </w:rPr>
        <w:t>not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99"/>
          <w:sz w:val="14"/>
          <w:szCs w:val="14"/>
        </w:rPr>
        <w:t>reported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99"/>
          <w:sz w:val="14"/>
          <w:szCs w:val="14"/>
        </w:rPr>
        <w:t>to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99"/>
          <w:sz w:val="14"/>
          <w:szCs w:val="14"/>
        </w:rPr>
        <w:t>police,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99"/>
          <w:sz w:val="14"/>
          <w:szCs w:val="14"/>
        </w:rPr>
        <w:t>give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99"/>
          <w:sz w:val="14"/>
          <w:szCs w:val="14"/>
        </w:rPr>
        <w:t>reason</w:t>
      </w:r>
      <w:r>
        <w:rPr>
          <w:rFonts w:cs="Arial Black" w:hAnsi="Arial Black" w:eastAsia="Arial Black" w:ascii="Arial Black"/>
          <w:w w:val="100"/>
          <w:sz w:val="14"/>
          <w:szCs w:val="14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tabs>
          <w:tab w:pos="480" w:val="left"/>
        </w:tabs>
        <w:jc w:val="left"/>
        <w:spacing w:before="48" w:lineRule="exact" w:line="540"/>
        <w:ind w:left="118" w:right="612" w:hanging="13"/>
      </w:pPr>
      <w:r>
        <w:rPr>
          <w:rFonts w:cs="Arial Black" w:hAnsi="Arial Black" w:eastAsia="Arial Black" w:ascii="Arial Black"/>
          <w:w w:val="99"/>
          <w:sz w:val="14"/>
          <w:szCs w:val="14"/>
        </w:rPr>
        <w:t>Indicate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99"/>
          <w:sz w:val="14"/>
          <w:szCs w:val="14"/>
        </w:rPr>
        <w:t>which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99"/>
          <w:sz w:val="14"/>
          <w:szCs w:val="14"/>
        </w:rPr>
        <w:t>supporting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99"/>
          <w:sz w:val="14"/>
          <w:szCs w:val="14"/>
        </w:rPr>
        <w:t>documents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99"/>
          <w:sz w:val="14"/>
          <w:szCs w:val="14"/>
        </w:rPr>
        <w:t>are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99"/>
          <w:sz w:val="14"/>
          <w:szCs w:val="14"/>
        </w:rPr>
        <w:t>submitted</w:t>
      </w:r>
      <w:r>
        <w:rPr>
          <w:rFonts w:cs="Arial Black" w:hAnsi="Arial Black" w:eastAsia="Arial Black" w:ascii="Arial Black"/>
          <w:w w:val="99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a)</w:t>
      </w:r>
      <w:r>
        <w:rPr>
          <w:rFonts w:cs="Arial Black" w:hAnsi="Arial Black" w:eastAsia="Arial Black" w:ascii="Arial Black"/>
          <w:w w:val="100"/>
          <w:sz w:val="14"/>
          <w:szCs w:val="14"/>
        </w:rPr>
        <w:tab/>
      </w:r>
      <w:r>
        <w:rPr>
          <w:rFonts w:cs="Arial Black" w:hAnsi="Arial Black" w:eastAsia="Arial Black" w:ascii="Arial Black"/>
          <w:w w:val="107"/>
          <w:sz w:val="14"/>
          <w:szCs w:val="14"/>
        </w:rPr>
        <w:t>Address</w:t>
      </w:r>
      <w:r>
        <w:rPr>
          <w:rFonts w:cs="Arial Black" w:hAnsi="Arial Black" w:eastAsia="Arial Black" w:ascii="Arial Black"/>
          <w:w w:val="100"/>
          <w:sz w:val="14"/>
          <w:szCs w:val="14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left"/>
        <w:spacing w:lineRule="exact" w:line="180"/>
        <w:ind w:left="118"/>
      </w:pPr>
      <w:r>
        <w:rPr>
          <w:rFonts w:cs="Arial Black" w:hAnsi="Arial Black" w:eastAsia="Arial Black" w:ascii="Arial Black"/>
          <w:w w:val="107"/>
          <w:position w:val="1"/>
          <w:sz w:val="14"/>
          <w:szCs w:val="14"/>
        </w:rPr>
        <w:t>b)</w:t>
      </w:r>
      <w:r>
        <w:rPr>
          <w:rFonts w:cs="Arial Black" w:hAnsi="Arial Black" w:eastAsia="Arial Black" w:ascii="Arial Black"/>
          <w:w w:val="100"/>
          <w:position w:val="1"/>
          <w:sz w:val="14"/>
          <w:szCs w:val="14"/>
        </w:rPr>
        <w:t>      </w:t>
      </w:r>
      <w:r>
        <w:rPr>
          <w:rFonts w:cs="Arial Black" w:hAnsi="Arial Black" w:eastAsia="Arial Black" w:ascii="Arial Black"/>
          <w:w w:val="107"/>
          <w:position w:val="1"/>
          <w:sz w:val="14"/>
          <w:szCs w:val="14"/>
        </w:rPr>
        <w:t>Phone</w:t>
      </w:r>
      <w:r>
        <w:rPr>
          <w:rFonts w:cs="Arial Black" w:hAnsi="Arial Black" w:eastAsia="Arial Black" w:ascii="Arial Black"/>
          <w:w w:val="100"/>
          <w:position w:val="1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position w:val="1"/>
          <w:sz w:val="14"/>
          <w:szCs w:val="14"/>
        </w:rPr>
        <w:t>No.</w:t>
      </w:r>
      <w:r>
        <w:rPr>
          <w:rFonts w:cs="Arial Black" w:hAnsi="Arial Black" w:eastAsia="Arial Black" w:ascii="Arial Black"/>
          <w:w w:val="100"/>
          <w:position w:val="0"/>
          <w:sz w:val="14"/>
          <w:szCs w:val="14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left"/>
        <w:spacing w:lineRule="auto" w:line="400"/>
        <w:ind w:left="118" w:right="1046"/>
      </w:pPr>
      <w:r>
        <w:rPr>
          <w:rFonts w:cs="Arial Black" w:hAnsi="Arial Black" w:eastAsia="Arial Black" w:ascii="Arial Black"/>
          <w:w w:val="107"/>
          <w:sz w:val="14"/>
          <w:szCs w:val="14"/>
        </w:rPr>
        <w:t>c)</w:t>
      </w:r>
      <w:r>
        <w:rPr>
          <w:rFonts w:cs="Arial Black" w:hAnsi="Arial Black" w:eastAsia="Arial Black" w:ascii="Arial Black"/>
          <w:w w:val="100"/>
          <w:sz w:val="14"/>
          <w:szCs w:val="14"/>
        </w:rPr>
        <w:t>      </w:t>
      </w:r>
      <w:r>
        <w:rPr>
          <w:rFonts w:cs="Arial Black" w:hAnsi="Arial Black" w:eastAsia="Arial Black" w:ascii="Arial Black"/>
          <w:w w:val="107"/>
          <w:sz w:val="14"/>
          <w:szCs w:val="14"/>
        </w:rPr>
        <w:t>Registration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No.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with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State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Code</w:t>
      </w:r>
      <w:r>
        <w:rPr>
          <w:rFonts w:cs="Arial Black" w:hAnsi="Arial Black" w:eastAsia="Arial Black" w:ascii="Arial Black"/>
          <w:w w:val="107"/>
          <w:sz w:val="14"/>
          <w:szCs w:val="14"/>
        </w:rPr>
        <w:t> d)</w:t>
      </w:r>
      <w:r>
        <w:rPr>
          <w:rFonts w:cs="Arial Black" w:hAnsi="Arial Black" w:eastAsia="Arial Black" w:ascii="Arial Black"/>
          <w:w w:val="100"/>
          <w:sz w:val="14"/>
          <w:szCs w:val="14"/>
        </w:rPr>
        <w:t>      </w:t>
      </w:r>
      <w:r>
        <w:rPr>
          <w:rFonts w:cs="Arial Black" w:hAnsi="Arial Black" w:eastAsia="Arial Black" w:ascii="Arial Black"/>
          <w:w w:val="107"/>
          <w:sz w:val="14"/>
          <w:szCs w:val="14"/>
        </w:rPr>
        <w:t>Hospital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PAN</w:t>
      </w:r>
      <w:r>
        <w:rPr>
          <w:rFonts w:cs="Arial Black" w:hAnsi="Arial Black" w:eastAsia="Arial Black" w:ascii="Arial Black"/>
          <w:w w:val="100"/>
          <w:sz w:val="14"/>
          <w:szCs w:val="14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left"/>
        <w:spacing w:lineRule="exact" w:line="120"/>
        <w:ind w:left="118"/>
      </w:pPr>
      <w:r>
        <w:rPr>
          <w:rFonts w:cs="Arial Black" w:hAnsi="Arial Black" w:eastAsia="Arial Black" w:ascii="Arial Black"/>
          <w:w w:val="107"/>
          <w:position w:val="2"/>
          <w:sz w:val="14"/>
          <w:szCs w:val="14"/>
        </w:rPr>
        <w:t>e)</w:t>
      </w:r>
      <w:r>
        <w:rPr>
          <w:rFonts w:cs="Arial Black" w:hAnsi="Arial Black" w:eastAsia="Arial Black" w:ascii="Arial Black"/>
          <w:w w:val="100"/>
          <w:position w:val="2"/>
          <w:sz w:val="14"/>
          <w:szCs w:val="14"/>
        </w:rPr>
        <w:t>      </w:t>
      </w:r>
      <w:r>
        <w:rPr>
          <w:rFonts w:cs="Arial Black" w:hAnsi="Arial Black" w:eastAsia="Arial Black" w:ascii="Arial Black"/>
          <w:w w:val="107"/>
          <w:position w:val="2"/>
          <w:sz w:val="14"/>
          <w:szCs w:val="14"/>
        </w:rPr>
        <w:t>Number</w:t>
      </w:r>
      <w:r>
        <w:rPr>
          <w:rFonts w:cs="Arial Black" w:hAnsi="Arial Black" w:eastAsia="Arial Black" w:ascii="Arial Black"/>
          <w:w w:val="100"/>
          <w:position w:val="2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position w:val="2"/>
          <w:sz w:val="14"/>
          <w:szCs w:val="14"/>
        </w:rPr>
        <w:t>of</w:t>
      </w:r>
      <w:r>
        <w:rPr>
          <w:rFonts w:cs="Arial Black" w:hAnsi="Arial Black" w:eastAsia="Arial Black" w:ascii="Arial Black"/>
          <w:w w:val="100"/>
          <w:position w:val="2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position w:val="2"/>
          <w:sz w:val="14"/>
          <w:szCs w:val="14"/>
        </w:rPr>
        <w:t>Inpatient</w:t>
      </w:r>
      <w:r>
        <w:rPr>
          <w:rFonts w:cs="Arial Black" w:hAnsi="Arial Black" w:eastAsia="Arial Black" w:ascii="Arial Black"/>
          <w:w w:val="100"/>
          <w:position w:val="2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position w:val="2"/>
          <w:sz w:val="14"/>
          <w:szCs w:val="14"/>
        </w:rPr>
        <w:t>beds</w:t>
      </w:r>
      <w:r>
        <w:rPr>
          <w:rFonts w:cs="Arial Black" w:hAnsi="Arial Black" w:eastAsia="Arial Black" w:ascii="Arial Black"/>
          <w:w w:val="100"/>
          <w:position w:val="0"/>
          <w:sz w:val="14"/>
          <w:szCs w:val="14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left"/>
        <w:spacing w:before="65"/>
        <w:ind w:left="118"/>
      </w:pPr>
      <w:r>
        <w:rPr>
          <w:rFonts w:cs="Arial Black" w:hAnsi="Arial Black" w:eastAsia="Arial Black" w:ascii="Arial Black"/>
          <w:w w:val="107"/>
          <w:sz w:val="14"/>
          <w:szCs w:val="14"/>
        </w:rPr>
        <w:t>f)</w:t>
      </w:r>
      <w:r>
        <w:rPr>
          <w:rFonts w:cs="Arial Black" w:hAnsi="Arial Black" w:eastAsia="Arial Black" w:ascii="Arial Black"/>
          <w:w w:val="100"/>
          <w:sz w:val="14"/>
          <w:szCs w:val="14"/>
        </w:rPr>
        <w:t>      </w:t>
      </w:r>
      <w:r>
        <w:rPr>
          <w:rFonts w:cs="Arial Black" w:hAnsi="Arial Black" w:eastAsia="Arial Black" w:ascii="Arial Black"/>
          <w:w w:val="107"/>
          <w:sz w:val="14"/>
          <w:szCs w:val="14"/>
        </w:rPr>
        <w:t>Facilities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available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in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the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hospital</w:t>
      </w:r>
      <w:r>
        <w:rPr>
          <w:rFonts w:cs="Arial Black" w:hAnsi="Arial Black" w:eastAsia="Arial Black" w:ascii="Arial Black"/>
          <w:w w:val="100"/>
          <w:sz w:val="14"/>
          <w:szCs w:val="14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br w:type="column"/>
      </w:r>
      <w:r>
        <w:rPr>
          <w:sz w:val="11"/>
          <w:szCs w:val="11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left"/>
        <w:ind w:left="529"/>
      </w:pPr>
      <w:r>
        <w:rPr>
          <w:rFonts w:cs="Arial Black" w:hAnsi="Arial Black" w:eastAsia="Arial Black" w:ascii="Arial Black"/>
          <w:w w:val="107"/>
          <w:sz w:val="14"/>
          <w:szCs w:val="14"/>
        </w:rPr>
        <w:t>Indicate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if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hospitalization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is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due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to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injury</w:t>
      </w:r>
      <w:r>
        <w:rPr>
          <w:rFonts w:cs="Arial Black" w:hAnsi="Arial Black" w:eastAsia="Arial Black" w:ascii="Arial Black"/>
          <w:w w:val="100"/>
          <w:sz w:val="14"/>
          <w:szCs w:val="14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left"/>
        <w:spacing w:before="73"/>
        <w:ind w:left="529"/>
      </w:pPr>
      <w:r>
        <w:rPr>
          <w:rFonts w:cs="Arial Black" w:hAnsi="Arial Black" w:eastAsia="Arial Black" w:ascii="Arial Black"/>
          <w:w w:val="107"/>
          <w:sz w:val="14"/>
          <w:szCs w:val="14"/>
        </w:rPr>
        <w:t>Indicate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cause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of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injury</w:t>
      </w:r>
      <w:r>
        <w:rPr>
          <w:rFonts w:cs="Arial Black" w:hAnsi="Arial Black" w:eastAsia="Arial Black" w:ascii="Arial Black"/>
          <w:w w:val="100"/>
          <w:sz w:val="14"/>
          <w:szCs w:val="14"/>
        </w:rPr>
      </w:r>
    </w:p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left"/>
        <w:spacing w:lineRule="auto" w:line="332"/>
        <w:ind w:left="529" w:right="1778"/>
      </w:pPr>
      <w:r>
        <w:rPr>
          <w:rFonts w:cs="Arial Black" w:hAnsi="Arial Black" w:eastAsia="Arial Black" w:ascii="Arial Black"/>
          <w:w w:val="107"/>
          <w:sz w:val="14"/>
          <w:szCs w:val="14"/>
        </w:rPr>
        <w:t>Indicate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whether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test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conducted</w:t>
      </w:r>
      <w:r>
        <w:rPr>
          <w:rFonts w:cs="Arial Black" w:hAnsi="Arial Black" w:eastAsia="Arial Black" w:ascii="Arial Black"/>
          <w:w w:val="107"/>
          <w:sz w:val="14"/>
          <w:szCs w:val="14"/>
        </w:rPr>
        <w:t> Indicate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whether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injury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is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medico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legal</w:t>
      </w:r>
      <w:r>
        <w:rPr>
          <w:rFonts w:cs="Arial Black" w:hAnsi="Arial Black" w:eastAsia="Arial Black" w:ascii="Arial Black"/>
          <w:w w:val="107"/>
          <w:sz w:val="14"/>
          <w:szCs w:val="14"/>
        </w:rPr>
        <w:t> Indicate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whether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police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report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was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filed</w:t>
      </w:r>
      <w:r>
        <w:rPr>
          <w:rFonts w:cs="Arial Black" w:hAnsi="Arial Black" w:eastAsia="Arial Black" w:ascii="Arial Black"/>
          <w:w w:val="107"/>
          <w:sz w:val="14"/>
          <w:szCs w:val="14"/>
        </w:rPr>
        <w:t> Enter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first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information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report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number</w:t>
      </w:r>
      <w:r>
        <w:rPr>
          <w:rFonts w:cs="Arial Black" w:hAnsi="Arial Black" w:eastAsia="Arial Black" w:ascii="Arial Black"/>
          <w:w w:val="107"/>
          <w:sz w:val="14"/>
          <w:szCs w:val="14"/>
        </w:rPr>
        <w:t> Enter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reason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for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not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reporting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to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police</w:t>
      </w:r>
      <w:r>
        <w:rPr>
          <w:rFonts w:cs="Arial Black" w:hAnsi="Arial Black" w:eastAsia="Arial Black" w:ascii="Arial Black"/>
          <w:w w:val="100"/>
          <w:sz w:val="14"/>
          <w:szCs w:val="14"/>
        </w:rPr>
      </w:r>
    </w:p>
    <w:p>
      <w:pPr>
        <w:rPr>
          <w:rFonts w:cs="Arial" w:hAnsi="Arial" w:eastAsia="Arial" w:ascii="Arial"/>
          <w:sz w:val="14"/>
          <w:szCs w:val="14"/>
        </w:rPr>
        <w:jc w:val="center"/>
        <w:spacing w:before="24"/>
        <w:ind w:left="35" w:right="57"/>
      </w:pPr>
      <w:r>
        <w:rPr>
          <w:rFonts w:cs="Arial" w:hAnsi="Arial" w:eastAsia="Arial" w:ascii="Arial"/>
          <w:b/>
          <w:w w:val="107"/>
          <w:sz w:val="14"/>
          <w:szCs w:val="14"/>
        </w:rPr>
        <w:t>SECTION</w:t>
      </w:r>
      <w:r>
        <w:rPr>
          <w:rFonts w:cs="Arial" w:hAnsi="Arial" w:eastAsia="Arial" w:ascii="Arial"/>
          <w:b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sz w:val="14"/>
          <w:szCs w:val="14"/>
        </w:rPr>
        <w:t>D</w:t>
      </w:r>
      <w:r>
        <w:rPr>
          <w:rFonts w:cs="Arial" w:hAnsi="Arial" w:eastAsia="Arial" w:ascii="Arial"/>
          <w:b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sz w:val="14"/>
          <w:szCs w:val="14"/>
        </w:rPr>
        <w:t>-</w:t>
      </w:r>
      <w:r>
        <w:rPr>
          <w:rFonts w:cs="Arial" w:hAnsi="Arial" w:eastAsia="Arial" w:ascii="Arial"/>
          <w:b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sz w:val="14"/>
          <w:szCs w:val="14"/>
        </w:rPr>
        <w:t>CLAIM</w:t>
      </w:r>
      <w:r>
        <w:rPr>
          <w:rFonts w:cs="Arial" w:hAnsi="Arial" w:eastAsia="Arial" w:ascii="Arial"/>
          <w:b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sz w:val="14"/>
          <w:szCs w:val="14"/>
        </w:rPr>
        <w:t>DOCUMENTS</w:t>
      </w:r>
      <w:r>
        <w:rPr>
          <w:rFonts w:cs="Arial" w:hAnsi="Arial" w:eastAsia="Arial" w:ascii="Arial"/>
          <w:b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sz w:val="14"/>
          <w:szCs w:val="14"/>
        </w:rPr>
        <w:t>SUBMITTED-CHECK</w:t>
      </w:r>
      <w:r>
        <w:rPr>
          <w:rFonts w:cs="Arial" w:hAnsi="Arial" w:eastAsia="Arial" w:ascii="Arial"/>
          <w:b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sz w:val="14"/>
          <w:szCs w:val="14"/>
        </w:rPr>
        <w:t>LIST</w:t>
      </w:r>
      <w:r>
        <w:rPr>
          <w:rFonts w:cs="Arial" w:hAnsi="Arial" w:eastAsia="Arial" w:ascii="Arial"/>
          <w:w w:val="100"/>
          <w:sz w:val="14"/>
          <w:szCs w:val="14"/>
        </w:rPr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4"/>
          <w:szCs w:val="14"/>
        </w:rPr>
        <w:jc w:val="center"/>
        <w:ind w:left="-35" w:right="-35"/>
      </w:pPr>
      <w:r>
        <w:rPr>
          <w:rFonts w:cs="Arial" w:hAnsi="Arial" w:eastAsia="Arial" w:ascii="Arial"/>
          <w:b/>
          <w:w w:val="107"/>
          <w:sz w:val="14"/>
          <w:szCs w:val="14"/>
        </w:rPr>
        <w:t>SECTION</w:t>
      </w:r>
      <w:r>
        <w:rPr>
          <w:rFonts w:cs="Arial" w:hAnsi="Arial" w:eastAsia="Arial" w:ascii="Arial"/>
          <w:b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sz w:val="14"/>
          <w:szCs w:val="14"/>
        </w:rPr>
        <w:t>E</w:t>
      </w:r>
      <w:r>
        <w:rPr>
          <w:rFonts w:cs="Arial" w:hAnsi="Arial" w:eastAsia="Arial" w:ascii="Arial"/>
          <w:b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sz w:val="14"/>
          <w:szCs w:val="14"/>
        </w:rPr>
        <w:t>-</w:t>
      </w:r>
      <w:r>
        <w:rPr>
          <w:rFonts w:cs="Arial" w:hAnsi="Arial" w:eastAsia="Arial" w:ascii="Arial"/>
          <w:b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sz w:val="14"/>
          <w:szCs w:val="14"/>
        </w:rPr>
        <w:t>DETAILS</w:t>
      </w:r>
      <w:r>
        <w:rPr>
          <w:rFonts w:cs="Arial" w:hAnsi="Arial" w:eastAsia="Arial" w:ascii="Arial"/>
          <w:b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sz w:val="14"/>
          <w:szCs w:val="14"/>
        </w:rPr>
        <w:t>IN</w:t>
      </w:r>
      <w:r>
        <w:rPr>
          <w:rFonts w:cs="Arial" w:hAnsi="Arial" w:eastAsia="Arial" w:ascii="Arial"/>
          <w:b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sz w:val="14"/>
          <w:szCs w:val="14"/>
        </w:rPr>
        <w:t>CASE</w:t>
      </w:r>
      <w:r>
        <w:rPr>
          <w:rFonts w:cs="Arial" w:hAnsi="Arial" w:eastAsia="Arial" w:ascii="Arial"/>
          <w:b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sz w:val="14"/>
          <w:szCs w:val="14"/>
        </w:rPr>
        <w:t>OF</w:t>
      </w:r>
      <w:r>
        <w:rPr>
          <w:rFonts w:cs="Arial" w:hAnsi="Arial" w:eastAsia="Arial" w:ascii="Arial"/>
          <w:b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sz w:val="14"/>
          <w:szCs w:val="14"/>
        </w:rPr>
        <w:t>NON</w:t>
      </w:r>
      <w:r>
        <w:rPr>
          <w:rFonts w:cs="Arial" w:hAnsi="Arial" w:eastAsia="Arial" w:ascii="Arial"/>
          <w:b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sz w:val="14"/>
          <w:szCs w:val="14"/>
        </w:rPr>
        <w:t>NETWORK</w:t>
      </w:r>
      <w:r>
        <w:rPr>
          <w:rFonts w:cs="Arial" w:hAnsi="Arial" w:eastAsia="Arial" w:ascii="Arial"/>
          <w:b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sz w:val="14"/>
          <w:szCs w:val="14"/>
        </w:rPr>
        <w:t>HOSPITAL</w:t>
      </w:r>
      <w:r>
        <w:rPr>
          <w:rFonts w:cs="Arial" w:hAnsi="Arial" w:eastAsia="Arial" w:ascii="Arial"/>
          <w:w w:val="100"/>
          <w:sz w:val="14"/>
          <w:szCs w:val="14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left"/>
        <w:spacing w:before="93"/>
        <w:ind w:left="529"/>
      </w:pPr>
      <w:r>
        <w:rPr>
          <w:rFonts w:cs="Arial Black" w:hAnsi="Arial Black" w:eastAsia="Arial Black" w:ascii="Arial Black"/>
          <w:w w:val="107"/>
          <w:sz w:val="14"/>
          <w:szCs w:val="14"/>
        </w:rPr>
        <w:t>Enter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the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full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postal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address</w:t>
      </w:r>
      <w:r>
        <w:rPr>
          <w:rFonts w:cs="Arial Black" w:hAnsi="Arial Black" w:eastAsia="Arial Black" w:ascii="Arial Black"/>
          <w:w w:val="100"/>
          <w:sz w:val="14"/>
          <w:szCs w:val="14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left"/>
        <w:spacing w:before="70"/>
        <w:ind w:left="529"/>
      </w:pPr>
      <w:r>
        <w:rPr>
          <w:rFonts w:cs="Arial Black" w:hAnsi="Arial Black" w:eastAsia="Arial Black" w:ascii="Arial Black"/>
          <w:w w:val="107"/>
          <w:sz w:val="14"/>
          <w:szCs w:val="14"/>
        </w:rPr>
        <w:t>Enter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the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phone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number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of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hospital</w:t>
      </w:r>
      <w:r>
        <w:rPr>
          <w:rFonts w:cs="Arial Black" w:hAnsi="Arial Black" w:eastAsia="Arial Black" w:ascii="Arial Black"/>
          <w:w w:val="100"/>
          <w:sz w:val="14"/>
          <w:szCs w:val="14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left"/>
        <w:spacing w:before="73" w:lineRule="exact" w:line="160"/>
        <w:ind w:left="529" w:right="109"/>
      </w:pPr>
      <w:r>
        <w:rPr>
          <w:rFonts w:cs="Arial Black" w:hAnsi="Arial Black" w:eastAsia="Arial Black" w:ascii="Arial Black"/>
          <w:w w:val="107"/>
          <w:sz w:val="14"/>
          <w:szCs w:val="14"/>
        </w:rPr>
        <w:t>Enter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the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registration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number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of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the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Hospital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obtained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from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local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body</w:t>
      </w:r>
      <w:r>
        <w:rPr>
          <w:rFonts w:cs="Arial Black" w:hAnsi="Arial Black" w:eastAsia="Arial Black" w:ascii="Arial Black"/>
          <w:w w:val="107"/>
          <w:sz w:val="14"/>
          <w:szCs w:val="14"/>
        </w:rPr>
        <w:t> like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City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Corporation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/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Municipality</w:t>
      </w:r>
      <w:r>
        <w:rPr>
          <w:rFonts w:cs="Arial Black" w:hAnsi="Arial Black" w:eastAsia="Arial Black" w:ascii="Arial Black"/>
          <w:w w:val="100"/>
          <w:sz w:val="14"/>
          <w:szCs w:val="14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left"/>
        <w:spacing w:before="49" w:lineRule="auto" w:line="338"/>
        <w:ind w:left="529" w:right="1689"/>
      </w:pPr>
      <w:r>
        <w:rPr>
          <w:rFonts w:cs="Arial Black" w:hAnsi="Arial Black" w:eastAsia="Arial Black" w:ascii="Arial Black"/>
          <w:w w:val="107"/>
          <w:sz w:val="14"/>
          <w:szCs w:val="14"/>
        </w:rPr>
        <w:t>Enter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the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permanent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account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number</w:t>
      </w:r>
      <w:r>
        <w:rPr>
          <w:rFonts w:cs="Arial Black" w:hAnsi="Arial Black" w:eastAsia="Arial Black" w:ascii="Arial Black"/>
          <w:w w:val="107"/>
          <w:sz w:val="14"/>
          <w:szCs w:val="14"/>
        </w:rPr>
        <w:t> Enter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the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number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of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inpatient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beds</w:t>
      </w:r>
      <w:r>
        <w:rPr>
          <w:rFonts w:cs="Arial Black" w:hAnsi="Arial Black" w:eastAsia="Arial Black" w:ascii="Arial Black"/>
          <w:w w:val="107"/>
          <w:sz w:val="14"/>
          <w:szCs w:val="14"/>
        </w:rPr>
        <w:t> Indicate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facilities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available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in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the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hospital</w:t>
      </w:r>
      <w:r>
        <w:rPr>
          <w:rFonts w:cs="Arial Black" w:hAnsi="Arial Black" w:eastAsia="Arial Black" w:ascii="Arial Black"/>
          <w:w w:val="100"/>
          <w:sz w:val="14"/>
          <w:szCs w:val="14"/>
        </w:rPr>
      </w:r>
    </w:p>
    <w:p>
      <w:pPr>
        <w:rPr>
          <w:rFonts w:cs="Arial" w:hAnsi="Arial" w:eastAsia="Arial" w:ascii="Arial"/>
          <w:sz w:val="14"/>
          <w:szCs w:val="14"/>
        </w:rPr>
        <w:jc w:val="left"/>
        <w:spacing w:before="9"/>
        <w:ind w:left="457"/>
      </w:pPr>
      <w:r>
        <w:rPr>
          <w:rFonts w:cs="Arial" w:hAnsi="Arial" w:eastAsia="Arial" w:ascii="Arial"/>
          <w:b/>
          <w:w w:val="107"/>
          <w:sz w:val="14"/>
          <w:szCs w:val="14"/>
        </w:rPr>
        <w:t>SECTION</w:t>
      </w:r>
      <w:r>
        <w:rPr>
          <w:rFonts w:cs="Arial" w:hAnsi="Arial" w:eastAsia="Arial" w:ascii="Arial"/>
          <w:b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sz w:val="14"/>
          <w:szCs w:val="14"/>
        </w:rPr>
        <w:t>F</w:t>
      </w:r>
      <w:r>
        <w:rPr>
          <w:rFonts w:cs="Arial" w:hAnsi="Arial" w:eastAsia="Arial" w:ascii="Arial"/>
          <w:b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sz w:val="14"/>
          <w:szCs w:val="14"/>
        </w:rPr>
        <w:t>-</w:t>
      </w:r>
      <w:r>
        <w:rPr>
          <w:rFonts w:cs="Arial" w:hAnsi="Arial" w:eastAsia="Arial" w:ascii="Arial"/>
          <w:b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sz w:val="14"/>
          <w:szCs w:val="14"/>
        </w:rPr>
        <w:t>DECLARATION</w:t>
      </w:r>
      <w:r>
        <w:rPr>
          <w:rFonts w:cs="Arial" w:hAnsi="Arial" w:eastAsia="Arial" w:ascii="Arial"/>
          <w:b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sz w:val="14"/>
          <w:szCs w:val="14"/>
        </w:rPr>
        <w:t>BY</w:t>
      </w:r>
      <w:r>
        <w:rPr>
          <w:rFonts w:cs="Arial" w:hAnsi="Arial" w:eastAsia="Arial" w:ascii="Arial"/>
          <w:b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sz w:val="14"/>
          <w:szCs w:val="14"/>
        </w:rPr>
        <w:t>THE</w:t>
      </w:r>
      <w:r>
        <w:rPr>
          <w:rFonts w:cs="Arial" w:hAnsi="Arial" w:eastAsia="Arial" w:ascii="Arial"/>
          <w:b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w w:val="107"/>
          <w:sz w:val="14"/>
          <w:szCs w:val="14"/>
        </w:rPr>
        <w:t>HOSPITAL</w:t>
      </w:r>
      <w:r>
        <w:rPr>
          <w:rFonts w:cs="Arial" w:hAnsi="Arial" w:eastAsia="Arial" w:ascii="Arial"/>
          <w:w w:val="100"/>
          <w:sz w:val="14"/>
          <w:szCs w:val="14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br w:type="column"/>
      </w:r>
      <w:r>
        <w:rPr>
          <w:sz w:val="11"/>
          <w:szCs w:val="11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both"/>
        <w:ind w:right="2015"/>
      </w:pPr>
      <w:r>
        <w:rPr>
          <w:rFonts w:cs="Arial Black" w:hAnsi="Arial Black" w:eastAsia="Arial Black" w:ascii="Arial Black"/>
          <w:w w:val="107"/>
          <w:sz w:val="14"/>
          <w:szCs w:val="14"/>
        </w:rPr>
        <w:t>Tick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Yes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or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No</w:t>
      </w:r>
      <w:r>
        <w:rPr>
          <w:rFonts w:cs="Arial Black" w:hAnsi="Arial Black" w:eastAsia="Arial Black" w:ascii="Arial Black"/>
          <w:w w:val="100"/>
          <w:sz w:val="14"/>
          <w:szCs w:val="14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both"/>
        <w:spacing w:before="73"/>
        <w:ind w:right="1725"/>
      </w:pPr>
      <w:r>
        <w:rPr>
          <w:rFonts w:cs="Arial Black" w:hAnsi="Arial Black" w:eastAsia="Arial Black" w:ascii="Arial Black"/>
          <w:w w:val="107"/>
          <w:sz w:val="14"/>
          <w:szCs w:val="14"/>
        </w:rPr>
        <w:t>Tick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the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right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option</w:t>
      </w:r>
      <w:r>
        <w:rPr>
          <w:rFonts w:cs="Arial Black" w:hAnsi="Arial Black" w:eastAsia="Arial Black" w:ascii="Arial Black"/>
          <w:w w:val="100"/>
          <w:sz w:val="14"/>
          <w:szCs w:val="14"/>
        </w:rPr>
      </w:r>
    </w:p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both"/>
        <w:spacing w:lineRule="auto" w:line="338"/>
        <w:ind w:right="2007"/>
      </w:pPr>
      <w:r>
        <w:rPr>
          <w:rFonts w:cs="Arial Black" w:hAnsi="Arial Black" w:eastAsia="Arial Black" w:ascii="Arial Black"/>
          <w:w w:val="107"/>
          <w:sz w:val="14"/>
          <w:szCs w:val="14"/>
        </w:rPr>
        <w:t>Tick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Yes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or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No</w:t>
      </w:r>
      <w:r>
        <w:rPr>
          <w:rFonts w:cs="Arial Black" w:hAnsi="Arial Black" w:eastAsia="Arial Black" w:ascii="Arial Black"/>
          <w:w w:val="107"/>
          <w:sz w:val="14"/>
          <w:szCs w:val="14"/>
        </w:rPr>
        <w:t> Tick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Yes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or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No</w:t>
      </w:r>
      <w:r>
        <w:rPr>
          <w:rFonts w:cs="Arial Black" w:hAnsi="Arial Black" w:eastAsia="Arial Black" w:ascii="Arial Black"/>
          <w:w w:val="107"/>
          <w:sz w:val="14"/>
          <w:szCs w:val="14"/>
        </w:rPr>
        <w:t> Tick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Yes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or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No</w:t>
      </w:r>
      <w:r>
        <w:rPr>
          <w:rFonts w:cs="Arial Black" w:hAnsi="Arial Black" w:eastAsia="Arial Black" w:ascii="Arial Black"/>
          <w:w w:val="100"/>
          <w:sz w:val="14"/>
          <w:szCs w:val="14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both"/>
        <w:spacing w:lineRule="exact" w:line="180"/>
        <w:ind w:right="1216"/>
      </w:pPr>
      <w:r>
        <w:rPr>
          <w:rFonts w:cs="Arial Black" w:hAnsi="Arial Black" w:eastAsia="Arial Black" w:ascii="Arial Black"/>
          <w:w w:val="107"/>
          <w:position w:val="1"/>
          <w:sz w:val="14"/>
          <w:szCs w:val="14"/>
        </w:rPr>
        <w:t>As</w:t>
      </w:r>
      <w:r>
        <w:rPr>
          <w:rFonts w:cs="Arial Black" w:hAnsi="Arial Black" w:eastAsia="Arial Black" w:ascii="Arial Black"/>
          <w:w w:val="100"/>
          <w:position w:val="1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position w:val="1"/>
          <w:sz w:val="14"/>
          <w:szCs w:val="14"/>
        </w:rPr>
        <w:t>issued</w:t>
      </w:r>
      <w:r>
        <w:rPr>
          <w:rFonts w:cs="Arial Black" w:hAnsi="Arial Black" w:eastAsia="Arial Black" w:ascii="Arial Black"/>
          <w:w w:val="100"/>
          <w:position w:val="1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position w:val="1"/>
          <w:sz w:val="14"/>
          <w:szCs w:val="14"/>
        </w:rPr>
        <w:t>by</w:t>
      </w:r>
      <w:r>
        <w:rPr>
          <w:rFonts w:cs="Arial Black" w:hAnsi="Arial Black" w:eastAsia="Arial Black" w:ascii="Arial Black"/>
          <w:w w:val="100"/>
          <w:position w:val="1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position w:val="1"/>
          <w:sz w:val="14"/>
          <w:szCs w:val="14"/>
        </w:rPr>
        <w:t>police</w:t>
      </w:r>
      <w:r>
        <w:rPr>
          <w:rFonts w:cs="Arial Black" w:hAnsi="Arial Black" w:eastAsia="Arial Black" w:ascii="Arial Black"/>
          <w:w w:val="100"/>
          <w:position w:val="1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position w:val="1"/>
          <w:sz w:val="14"/>
          <w:szCs w:val="14"/>
        </w:rPr>
        <w:t>authrities</w:t>
      </w:r>
      <w:r>
        <w:rPr>
          <w:rFonts w:cs="Arial Black" w:hAnsi="Arial Black" w:eastAsia="Arial Black" w:ascii="Arial Black"/>
          <w:w w:val="100"/>
          <w:position w:val="0"/>
          <w:sz w:val="14"/>
          <w:szCs w:val="14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both"/>
        <w:spacing w:before="79"/>
        <w:ind w:right="2273"/>
      </w:pPr>
      <w:r>
        <w:rPr>
          <w:rFonts w:cs="Arial Black" w:hAnsi="Arial Black" w:eastAsia="Arial Black" w:ascii="Arial Black"/>
          <w:w w:val="107"/>
          <w:sz w:val="14"/>
          <w:szCs w:val="14"/>
        </w:rPr>
        <w:t>Open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text</w:t>
      </w:r>
      <w:r>
        <w:rPr>
          <w:rFonts w:cs="Arial Black" w:hAnsi="Arial Black" w:eastAsia="Arial Black" w:ascii="Arial Black"/>
          <w:w w:val="100"/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both"/>
        <w:ind w:right="982"/>
      </w:pPr>
      <w:r>
        <w:rPr>
          <w:rFonts w:cs="Arial Black" w:hAnsi="Arial Black" w:eastAsia="Arial Black" w:ascii="Arial Black"/>
          <w:w w:val="107"/>
          <w:sz w:val="14"/>
          <w:szCs w:val="14"/>
        </w:rPr>
        <w:t>Include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Street,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City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and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Pin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Code</w:t>
      </w:r>
      <w:r>
        <w:rPr>
          <w:rFonts w:cs="Arial Black" w:hAnsi="Arial Black" w:eastAsia="Arial Black" w:ascii="Arial Black"/>
          <w:w w:val="100"/>
          <w:sz w:val="14"/>
          <w:szCs w:val="14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both"/>
        <w:spacing w:before="64"/>
        <w:ind w:right="543"/>
      </w:pPr>
      <w:r>
        <w:rPr>
          <w:rFonts w:cs="Arial Black" w:hAnsi="Arial Black" w:eastAsia="Arial Black" w:ascii="Arial Black"/>
          <w:w w:val="107"/>
          <w:sz w:val="14"/>
          <w:szCs w:val="14"/>
        </w:rPr>
        <w:t>Include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STD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code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with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telephone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number</w:t>
      </w:r>
      <w:r>
        <w:rPr>
          <w:rFonts w:cs="Arial Black" w:hAnsi="Arial Black" w:eastAsia="Arial Black" w:ascii="Arial Black"/>
          <w:w w:val="100"/>
          <w:sz w:val="14"/>
          <w:szCs w:val="14"/>
        </w:rPr>
      </w:r>
    </w:p>
    <w:p>
      <w:pPr>
        <w:rPr>
          <w:sz w:val="14"/>
          <w:szCs w:val="14"/>
        </w:rPr>
        <w:jc w:val="left"/>
        <w:spacing w:before="4" w:lineRule="exact" w:line="140"/>
      </w:pPr>
      <w:r>
        <w:rPr>
          <w:sz w:val="14"/>
          <w:szCs w:val="14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both"/>
        <w:ind w:right="82"/>
      </w:pPr>
      <w:r>
        <w:rPr>
          <w:rFonts w:cs="Arial Black" w:hAnsi="Arial Black" w:eastAsia="Arial Black" w:ascii="Arial Black"/>
          <w:w w:val="107"/>
          <w:sz w:val="14"/>
          <w:szCs w:val="14"/>
        </w:rPr>
        <w:t>As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allocated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by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the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City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Corporation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/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Municipality</w:t>
      </w:r>
      <w:r>
        <w:rPr>
          <w:rFonts w:cs="Arial Black" w:hAnsi="Arial Black" w:eastAsia="Arial Black" w:ascii="Arial Black"/>
          <w:w w:val="100"/>
          <w:sz w:val="14"/>
          <w:szCs w:val="14"/>
        </w:rPr>
      </w:r>
    </w:p>
    <w:p>
      <w:pPr>
        <w:rPr>
          <w:sz w:val="10"/>
          <w:szCs w:val="10"/>
        </w:rPr>
        <w:jc w:val="left"/>
        <w:spacing w:before="10" w:lineRule="exact" w:line="100"/>
      </w:pPr>
      <w:r>
        <w:rPr>
          <w:sz w:val="10"/>
          <w:szCs w:val="10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both"/>
        <w:ind w:right="413"/>
      </w:pPr>
      <w:r>
        <w:rPr>
          <w:rFonts w:cs="Arial Black" w:hAnsi="Arial Black" w:eastAsia="Arial Black" w:ascii="Arial Black"/>
          <w:w w:val="107"/>
          <w:sz w:val="14"/>
          <w:szCs w:val="14"/>
        </w:rPr>
        <w:t>As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allocated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by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the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Income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Tax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Department</w:t>
      </w:r>
      <w:r>
        <w:rPr>
          <w:rFonts w:cs="Arial Black" w:hAnsi="Arial Black" w:eastAsia="Arial Black" w:ascii="Arial Black"/>
          <w:w w:val="100"/>
          <w:sz w:val="14"/>
          <w:szCs w:val="14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both"/>
        <w:spacing w:before="73"/>
        <w:ind w:right="2500"/>
      </w:pPr>
      <w:r>
        <w:rPr>
          <w:rFonts w:cs="Arial Black" w:hAnsi="Arial Black" w:eastAsia="Arial Black" w:ascii="Arial Black"/>
          <w:w w:val="107"/>
          <w:sz w:val="14"/>
          <w:szCs w:val="14"/>
        </w:rPr>
        <w:t>Digits</w:t>
      </w:r>
      <w:r>
        <w:rPr>
          <w:rFonts w:cs="Arial Black" w:hAnsi="Arial Black" w:eastAsia="Arial Black" w:ascii="Arial Black"/>
          <w:w w:val="100"/>
          <w:sz w:val="14"/>
          <w:szCs w:val="14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both"/>
        <w:spacing w:before="64"/>
        <w:ind w:right="367"/>
        <w:sectPr>
          <w:type w:val="continuous"/>
          <w:pgSz w:w="11920" w:h="16840"/>
          <w:pgMar w:top="1420" w:bottom="280" w:left="620" w:right="560"/>
          <w:cols w:num="3" w:equalWidth="off">
            <w:col w:w="3364" w:space="54"/>
            <w:col w:w="4472" w:space="5"/>
            <w:col w:w="2845"/>
          </w:cols>
        </w:sectPr>
      </w:pPr>
      <w:r>
        <w:rPr>
          <w:rFonts w:cs="Arial Black" w:hAnsi="Arial Black" w:eastAsia="Arial Black" w:ascii="Arial Black"/>
          <w:w w:val="107"/>
          <w:sz w:val="14"/>
          <w:szCs w:val="14"/>
        </w:rPr>
        <w:t>Tick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the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right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option.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If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others,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please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specify</w:t>
      </w:r>
      <w:r>
        <w:rPr>
          <w:rFonts w:cs="Arial Black" w:hAnsi="Arial Black" w:eastAsia="Arial Black" w:ascii="Arial Black"/>
          <w:w w:val="100"/>
          <w:sz w:val="14"/>
          <w:szCs w:val="14"/>
        </w:rPr>
      </w:r>
    </w:p>
    <w:p>
      <w:pPr>
        <w:rPr>
          <w:rFonts w:cs="Arial Black" w:hAnsi="Arial Black" w:eastAsia="Arial Black" w:ascii="Arial Black"/>
          <w:sz w:val="14"/>
          <w:szCs w:val="14"/>
        </w:rPr>
        <w:jc w:val="left"/>
        <w:spacing w:before="73"/>
        <w:ind w:left="164"/>
      </w:pPr>
      <w:r>
        <w:pict>
          <v:group style="position:absolute;margin-left:28.0965pt;margin-top:23.8547pt;width:539.083pt;height:794.201pt;mso-position-horizontal-relative:page;mso-position-vertical-relative:page;z-index:-2281" coordorigin="562,477" coordsize="10782,15884">
            <v:shape style="position:absolute;left:567;top:799;width:10772;height:0" coordorigin="567,799" coordsize="10772,0" path="m567,799l11339,799e" filled="f" stroked="t" strokeweight="0.5pt" strokecolor="#000000">
              <v:path arrowok="t"/>
            </v:shape>
            <v:shape style="position:absolute;left:567;top:1116;width:10772;height:0" coordorigin="567,1116" coordsize="10772,0" path="m567,1116l11339,1116e" filled="f" stroked="t" strokeweight="0.5pt" strokecolor="#000000">
              <v:path arrowok="t"/>
            </v:shape>
            <v:shape style="position:absolute;left:567;top:1375;width:10772;height:0" coordorigin="567,1375" coordsize="10772,0" path="m567,1375l11339,1375e" filled="f" stroked="t" strokeweight="0.5pt" strokecolor="#000000">
              <v:path arrowok="t"/>
            </v:shape>
            <v:shape style="position:absolute;left:567;top:1634;width:10772;height:0" coordorigin="567,1634" coordsize="10772,0" path="m567,1634l11339,1634e" filled="f" stroked="t" strokeweight="0.5pt" strokecolor="#000000">
              <v:path arrowok="t"/>
            </v:shape>
            <v:shape style="position:absolute;left:567;top:1922;width:10772;height:0" coordorigin="567,1922" coordsize="10772,0" path="m567,1922l11339,1922e" filled="f" stroked="t" strokeweight="0.5pt" strokecolor="#000000">
              <v:path arrowok="t"/>
            </v:shape>
            <v:shape style="position:absolute;left:567;top:2188;width:10772;height:0" coordorigin="567,2188" coordsize="10772,0" path="m567,2188l11339,2188e" filled="f" stroked="t" strokeweight="0.5pt" strokecolor="#000000">
              <v:path arrowok="t"/>
            </v:shape>
            <v:shape style="position:absolute;left:567;top:2454;width:10772;height:0" coordorigin="567,2454" coordsize="10772,0" path="m567,2454l11339,2454e" filled="f" stroked="t" strokeweight="0.5pt" strokecolor="#000000">
              <v:path arrowok="t"/>
            </v:shape>
            <v:shape style="position:absolute;left:567;top:2720;width:10772;height:0" coordorigin="567,2720" coordsize="10772,0" path="m567,2720l11339,2720e" filled="f" stroked="t" strokeweight="0.5pt" strokecolor="#000000">
              <v:path arrowok="t"/>
            </v:shape>
            <v:shape style="position:absolute;left:567;top:2987;width:10772;height:0" coordorigin="567,2987" coordsize="10772,0" path="m567,2987l11339,2987e" filled="f" stroked="t" strokeweight="0.5pt" strokecolor="#000000">
              <v:path arrowok="t"/>
            </v:shape>
            <v:shape style="position:absolute;left:567;top:3253;width:10772;height:0" coordorigin="567,3253" coordsize="10772,0" path="m567,3253l11339,3253e" filled="f" stroked="t" strokeweight="0.5pt" strokecolor="#000000">
              <v:path arrowok="t"/>
            </v:shape>
            <v:shape style="position:absolute;left:567;top:3514;width:10772;height:0" coordorigin="567,3514" coordsize="10772,0" path="m567,3514l11339,3514e" filled="f" stroked="t" strokeweight="0.5pt" strokecolor="#000000">
              <v:path arrowok="t"/>
            </v:shape>
            <v:shape style="position:absolute;left:567;top:3804;width:10772;height:0" coordorigin="567,3804" coordsize="10772,0" path="m567,3804l11339,3804e" filled="f" stroked="t" strokeweight="0.5pt" strokecolor="#000000">
              <v:path arrowok="t"/>
            </v:shape>
            <v:shape style="position:absolute;left:567;top:4065;width:10772;height:0" coordorigin="567,4065" coordsize="10772,0" path="m567,4065l11339,4065e" filled="f" stroked="t" strokeweight="0.5pt" strokecolor="#000000">
              <v:path arrowok="t"/>
            </v:shape>
            <v:shape style="position:absolute;left:567;top:4327;width:10772;height:0" coordorigin="567,4327" coordsize="10772,0" path="m567,4327l11339,4327e" filled="f" stroked="t" strokeweight="0.5pt" strokecolor="#000000">
              <v:path arrowok="t"/>
            </v:shape>
            <v:shape style="position:absolute;left:567;top:4611;width:10772;height:0" coordorigin="567,4611" coordsize="10772,0" path="m567,4611l11339,4611e" filled="f" stroked="t" strokeweight="0.5pt" strokecolor="#000000">
              <v:path arrowok="t"/>
            </v:shape>
            <v:shape style="position:absolute;left:567;top:4884;width:10772;height:0" coordorigin="567,4884" coordsize="10772,0" path="m567,4884l11339,4884e" filled="f" stroked="t" strokeweight="0.5pt" strokecolor="#000000">
              <v:path arrowok="t"/>
            </v:shape>
            <v:shape style="position:absolute;left:567;top:5168;width:10772;height:0" coordorigin="567,5168" coordsize="10772,0" path="m567,5168l11339,5168e" filled="f" stroked="t" strokeweight="0.5pt" strokecolor="#000000">
              <v:path arrowok="t"/>
            </v:shape>
            <v:shape style="position:absolute;left:567;top:5434;width:10772;height:0" coordorigin="567,5434" coordsize="10772,0" path="m567,5434l11339,5434e" filled="f" stroked="t" strokeweight="0.5pt" strokecolor="#000000">
              <v:path arrowok="t"/>
            </v:shape>
            <v:shape style="position:absolute;left:567;top:5706;width:10772;height:0" coordorigin="567,5706" coordsize="10772,0" path="m567,5706l11339,5706e" filled="f" stroked="t" strokeweight="0.5pt" strokecolor="#000000">
              <v:path arrowok="t"/>
            </v:shape>
            <v:shape style="position:absolute;left:567;top:5971;width:10772;height:0" coordorigin="567,5971" coordsize="10772,0" path="m567,5971l11339,5971e" filled="f" stroked="t" strokeweight="0.5pt" strokecolor="#000000">
              <v:path arrowok="t"/>
            </v:shape>
            <v:shape style="position:absolute;left:567;top:6246;width:10772;height:0" coordorigin="567,6246" coordsize="10772,0" path="m567,6246l11339,6246e" filled="f" stroked="t" strokeweight="0.5pt" strokecolor="#000000">
              <v:path arrowok="t"/>
            </v:shape>
            <v:shape style="position:absolute;left:567;top:6516;width:10772;height:0" coordorigin="567,6516" coordsize="10772,0" path="m567,6516l11339,6516e" filled="f" stroked="t" strokeweight="0.5pt" strokecolor="#000000">
              <v:path arrowok="t"/>
            </v:shape>
            <v:shape style="position:absolute;left:567;top:6773;width:10772;height:0" coordorigin="567,6773" coordsize="10772,0" path="m567,6773l11339,6773e" filled="f" stroked="t" strokeweight="0.5pt" strokecolor="#000000">
              <v:path arrowok="t"/>
            </v:shape>
            <v:shape style="position:absolute;left:567;top:7061;width:10772;height:0" coordorigin="567,7061" coordsize="10772,0" path="m567,7061l11339,7061e" filled="f" stroked="t" strokeweight="0.5pt" strokecolor="#000000">
              <v:path arrowok="t"/>
            </v:shape>
            <v:shape style="position:absolute;left:567;top:7318;width:10772;height:0" coordorigin="567,7318" coordsize="10772,0" path="m567,7318l11339,7318e" filled="f" stroked="t" strokeweight="0.5pt" strokecolor="#000000">
              <v:path arrowok="t"/>
            </v:shape>
            <v:shape style="position:absolute;left:567;top:7594;width:10772;height:0" coordorigin="567,7594" coordsize="10772,0" path="m567,7594l11339,7594e" filled="f" stroked="t" strokeweight="0.5pt" strokecolor="#000000">
              <v:path arrowok="t"/>
            </v:shape>
            <v:shape style="position:absolute;left:567;top:7869;width:10772;height:0" coordorigin="567,7869" coordsize="10772,0" path="m567,7869l11339,7869e" filled="f" stroked="t" strokeweight="0.5pt" strokecolor="#000000">
              <v:path arrowok="t"/>
            </v:shape>
            <v:shape style="position:absolute;left:567;top:8157;width:10772;height:0" coordorigin="567,8157" coordsize="10772,0" path="m567,8157l11339,8157e" filled="f" stroked="t" strokeweight="0.5pt" strokecolor="#000000">
              <v:path arrowok="t"/>
            </v:shape>
            <v:shape style="position:absolute;left:567;top:8462;width:10772;height:0" coordorigin="567,8462" coordsize="10772,0" path="m567,8462l11339,8462e" filled="f" stroked="t" strokeweight="0.5pt" strokecolor="#000000">
              <v:path arrowok="t"/>
            </v:shape>
            <v:shape style="position:absolute;left:567;top:8756;width:10772;height:0" coordorigin="567,8756" coordsize="10772,0" path="m567,8756l11339,8756e" filled="f" stroked="t" strokeweight="0.5pt" strokecolor="#000000">
              <v:path arrowok="t"/>
            </v:shape>
            <v:shape style="position:absolute;left:567;top:9042;width:10772;height:0" coordorigin="567,9042" coordsize="10772,0" path="m567,9042l11339,9042e" filled="f" stroked="t" strokeweight="0.5pt" strokecolor="#000000">
              <v:path arrowok="t"/>
            </v:shape>
            <v:shape style="position:absolute;left:567;top:9333;width:10772;height:0" coordorigin="567,9333" coordsize="10772,0" path="m567,9333l11339,9333e" filled="f" stroked="t" strokeweight="0.5pt" strokecolor="#000000">
              <v:path arrowok="t"/>
            </v:shape>
            <v:shape style="position:absolute;left:567;top:9615;width:10772;height:0" coordorigin="567,9615" coordsize="10772,0" path="m567,9615l11339,9615e" filled="f" stroked="t" strokeweight="0.5pt" strokecolor="#000000">
              <v:path arrowok="t"/>
            </v:shape>
            <v:shape style="position:absolute;left:567;top:9872;width:10772;height:0" coordorigin="567,9872" coordsize="10772,0" path="m567,9872l11339,9872e" filled="f" stroked="t" strokeweight="0.5pt" strokecolor="#000000">
              <v:path arrowok="t"/>
            </v:shape>
            <v:shape style="position:absolute;left:567;top:10160;width:10772;height:0" coordorigin="567,10160" coordsize="10772,0" path="m567,10160l11339,10160e" filled="f" stroked="t" strokeweight="0.5pt" strokecolor="#000000">
              <v:path arrowok="t"/>
            </v:shape>
            <v:shape style="position:absolute;left:567;top:10429;width:10772;height:0" coordorigin="567,10429" coordsize="10772,0" path="m567,10429l11339,10429e" filled="f" stroked="t" strokeweight="0.5pt" strokecolor="#000000">
              <v:path arrowok="t"/>
            </v:shape>
            <v:shape style="position:absolute;left:567;top:10711;width:10772;height:0" coordorigin="567,10711" coordsize="10772,0" path="m567,10711l11339,10711e" filled="f" stroked="t" strokeweight="0.5pt" strokecolor="#000000">
              <v:path arrowok="t"/>
            </v:shape>
            <v:shape style="position:absolute;left:567;top:10980;width:10772;height:0" coordorigin="567,10980" coordsize="10772,0" path="m567,10980l11339,10980e" filled="f" stroked="t" strokeweight="0.5pt" strokecolor="#000000">
              <v:path arrowok="t"/>
            </v:shape>
            <v:shape style="position:absolute;left:567;top:11268;width:10772;height:0" coordorigin="567,11268" coordsize="10772,0" path="m567,11268l11339,11268e" filled="f" stroked="t" strokeweight="0.5pt" strokecolor="#000000">
              <v:path arrowok="t"/>
            </v:shape>
            <v:shape style="position:absolute;left:567;top:11559;width:10772;height:0" coordorigin="567,11559" coordsize="10772,0" path="m567,11559l11339,11559e" filled="f" stroked="t" strokeweight="0.5pt" strokecolor="#000000">
              <v:path arrowok="t"/>
            </v:shape>
            <v:shape style="position:absolute;left:567;top:11832;width:10772;height:0" coordorigin="567,11832" coordsize="10772,0" path="m567,11832l11339,11832e" filled="f" stroked="t" strokeweight="0.5pt" strokecolor="#000000">
              <v:path arrowok="t"/>
            </v:shape>
            <v:shape style="position:absolute;left:567;top:12194;width:10772;height:0" coordorigin="567,12194" coordsize="10772,0" path="m567,12194l11339,12194e" filled="f" stroked="t" strokeweight="0.5pt" strokecolor="#000000">
              <v:path arrowok="t"/>
            </v:shape>
            <v:shape style="position:absolute;left:567;top:12479;width:10772;height:0" coordorigin="567,12479" coordsize="10772,0" path="m567,12479l11339,12479e" filled="f" stroked="t" strokeweight="0.5pt" strokecolor="#000000">
              <v:path arrowok="t"/>
            </v:shape>
            <v:shape style="position:absolute;left:567;top:12754;width:10772;height:0" coordorigin="567,12754" coordsize="10772,0" path="m567,12754l11339,12754e" filled="f" stroked="t" strokeweight="0.5pt" strokecolor="#000000">
              <v:path arrowok="t"/>
            </v:shape>
            <v:shape style="position:absolute;left:567;top:13012;width:10772;height:0" coordorigin="567,13012" coordsize="10772,0" path="m567,13012l11339,13012e" filled="f" stroked="t" strokeweight="0.5pt" strokecolor="#000000">
              <v:path arrowok="t"/>
            </v:shape>
            <v:shape style="position:absolute;left:567;top:13270;width:10772;height:0" coordorigin="567,13270" coordsize="10772,0" path="m567,13270l11339,13270e" filled="f" stroked="t" strokeweight="0.5pt" strokecolor="#000000">
              <v:path arrowok="t"/>
            </v:shape>
            <v:shape style="position:absolute;left:567;top:13545;width:10772;height:0" coordorigin="567,13545" coordsize="10772,0" path="m567,13545l11339,13545e" filled="f" stroked="t" strokeweight="0.5pt" strokecolor="#000000">
              <v:path arrowok="t"/>
            </v:shape>
            <v:shape style="position:absolute;left:567;top:13821;width:10772;height:0" coordorigin="567,13821" coordsize="10772,0" path="m567,13821l11339,13821e" filled="f" stroked="t" strokeweight="0.5pt" strokecolor="#000000">
              <v:path arrowok="t"/>
            </v:shape>
            <v:shape style="position:absolute;left:567;top:14078;width:10772;height:0" coordorigin="567,14078" coordsize="10772,0" path="m567,14078l11339,14078e" filled="f" stroked="t" strokeweight="0.5pt" strokecolor="#000000">
              <v:path arrowok="t"/>
            </v:shape>
            <v:shape style="position:absolute;left:567;top:14354;width:10772;height:0" coordorigin="567,14354" coordsize="10772,0" path="m567,14354l11339,14354e" filled="f" stroked="t" strokeweight="0.5pt" strokecolor="#000000">
              <v:path arrowok="t"/>
            </v:shape>
            <v:shape style="position:absolute;left:567;top:14629;width:10772;height:0" coordorigin="567,14629" coordsize="10772,0" path="m567,14629l11339,14629e" filled="f" stroked="t" strokeweight="0.5pt" strokecolor="#000000">
              <v:path arrowok="t"/>
            </v:shape>
            <v:shape style="position:absolute;left:567;top:14975;width:10772;height:0" coordorigin="567,14975" coordsize="10772,0" path="m567,14975l11339,14975e" filled="f" stroked="t" strokeweight="0.5pt" strokecolor="#000000">
              <v:path arrowok="t"/>
            </v:shape>
            <v:shape style="position:absolute;left:567;top:15273;width:10772;height:0" coordorigin="567,15273" coordsize="10772,0" path="m567,15273l11339,15273e" filled="f" stroked="t" strokeweight="0.5pt" strokecolor="#000000">
              <v:path arrowok="t"/>
            </v:shape>
            <v:shape style="position:absolute;left:567;top:15542;width:10772;height:0" coordorigin="567,15542" coordsize="10772,0" path="m567,15542l11339,15542e" filled="f" stroked="t" strokeweight="0.5pt" strokecolor="#000000">
              <v:path arrowok="t"/>
            </v:shape>
            <v:shape style="position:absolute;left:567;top:15805;width:10772;height:0" coordorigin="567,15805" coordsize="10772,0" path="m567,15805l11339,15805e" filled="f" stroked="t" strokeweight="0.5pt" strokecolor="#000000">
              <v:path arrowok="t"/>
            </v:shape>
            <v:shape style="position:absolute;left:567;top:482;width:10772;height:15874" coordorigin="567,482" coordsize="10772,15874" path="m567,482l11339,482,11339,16356,567,16356,567,482xe" filled="f" stroked="t" strokeweight="0.5pt" strokecolor="#000000">
              <v:path arrowok="t"/>
            </v:shape>
            <v:shape style="position:absolute;left:4432;top:799;width:0;height:317" coordorigin="4432,799" coordsize="0,317" path="m4432,799l4432,1116e" filled="f" stroked="t" strokeweight="0.5pt" strokecolor="#000000">
              <v:path arrowok="t"/>
            </v:shape>
            <v:shape style="position:absolute;left:8397;top:799;width:0;height:317" coordorigin="8397,799" coordsize="0,317" path="m8397,799l8397,1116e" filled="f" stroked="t" strokeweight="0.5pt" strokecolor="#000000">
              <v:path arrowok="t"/>
            </v:shape>
            <v:shape style="position:absolute;left:4430;top:1383;width:0;height:1870" coordorigin="4430,1383" coordsize="0,1870" path="m4430,1383l4430,3253e" filled="f" stroked="t" strokeweight="0.5pt" strokecolor="#000000">
              <v:path arrowok="t"/>
            </v:shape>
            <v:shape style="position:absolute;left:8396;top:1383;width:0;height:1870" coordorigin="8396,1383" coordsize="0,1870" path="m8396,1383l8396,3253e" filled="f" stroked="t" strokeweight="0.5pt" strokecolor="#000000">
              <v:path arrowok="t"/>
            </v:shape>
            <v:shape style="position:absolute;left:4430;top:3526;width:0;height:4068" coordorigin="4430,3526" coordsize="0,4068" path="m4430,3526l4430,7594e" filled="f" stroked="t" strokeweight="0.5pt" strokecolor="#000000">
              <v:path arrowok="t"/>
            </v:shape>
            <v:shape style="position:absolute;left:8396;top:3526;width:0;height:4068" coordorigin="8396,3526" coordsize="0,4068" path="m8396,3526l8396,7594e" filled="f" stroked="t" strokeweight="0.5pt" strokecolor="#000000">
              <v:path arrowok="t"/>
            </v:shape>
            <v:shape style="position:absolute;left:4430;top:7867;width:0;height:5403" coordorigin="4430,7867" coordsize="0,5403" path="m4430,7867l4430,13270e" filled="f" stroked="t" strokeweight="0.5pt" strokecolor="#000000">
              <v:path arrowok="t"/>
            </v:shape>
            <v:shape style="position:absolute;left:8396;top:7867;width:0;height:5403" coordorigin="8396,7867" coordsize="0,5403" path="m8396,7867l8396,13270e" filled="f" stroked="t" strokeweight="0.5pt" strokecolor="#000000">
              <v:path arrowok="t"/>
            </v:shape>
            <v:shape style="position:absolute;left:4430;top:14088;width:0;height:1718" coordorigin="4430,14088" coordsize="0,1718" path="m4430,14088l4430,15805e" filled="f" stroked="t" strokeweight="0.5pt" strokecolor="#000000">
              <v:path arrowok="t"/>
            </v:shape>
            <v:shape style="position:absolute;left:8396;top:14088;width:0;height:1718" coordorigin="8396,14088" coordsize="0,1718" path="m8396,14088l8396,15805e" filled="f" stroked="t" strokeweight="0.5pt" strokecolor="#000000">
              <v:path arrowok="t"/>
            </v:shape>
            <v:shape style="position:absolute;left:567;top:16069;width:10772;height:0" coordorigin="567,16069" coordsize="10772,0" path="m567,16069l11339,16069e" filled="f" stroked="t" strokeweight="0.5pt" strokecolor="#000000">
              <v:path arrowok="t"/>
            </v:shape>
            <v:shape style="position:absolute;left:948;top:6856;width:66;height:102" coordorigin="948,6856" coordsize="66,102" path="m948,6856l948,6870,958,6870,958,6856,948,6856xe" filled="t" fillcolor="#000000" stroked="f">
              <v:path arrowok="t"/>
              <v:fill/>
            </v:shape>
            <v:shape style="position:absolute;left:948;top:6856;width:66;height:102" coordorigin="948,6856" coordsize="66,102" path="m948,6884l948,6958,958,6958,958,6884,948,6884xe" filled="t" fillcolor="#000000" stroked="f">
              <v:path arrowok="t"/>
              <v:fill/>
            </v:shape>
            <v:shape style="position:absolute;left:948;top:6856;width:66;height:102" coordorigin="948,6856" coordsize="66,102" path="m974,6856l974,6870,984,6870,984,6856,974,6856xe" filled="t" fillcolor="#000000" stroked="f">
              <v:path arrowok="t"/>
              <v:fill/>
            </v:shape>
            <v:shape style="position:absolute;left:948;top:6856;width:66;height:102" coordorigin="948,6856" coordsize="66,102" path="m974,6884l974,6958,984,6958,984,6884,974,6884xe" filled="t" fillcolor="#000000" stroked="f">
              <v:path arrowok="t"/>
              <v:fill/>
            </v:shape>
            <v:shape style="position:absolute;left:948;top:6856;width:66;height:102" coordorigin="948,6856" coordsize="66,102" path="m1003,6944l1003,6958,1014,6958,1014,6944,1003,6944xe" filled="t" fillcolor="#000000" stroked="f">
              <v:path arrowok="t"/>
              <v:fill/>
            </v:shape>
            <v:shape style="position:absolute;left:953;top:6858;width:0;height:100" coordorigin="953,6858" coordsize="0,100" path="m953,6858l953,6958e" filled="f" stroked="t" strokeweight="0.6026pt" strokecolor="#000000">
              <v:path arrowok="t"/>
            </v:shape>
            <v:shape style="position:absolute;left:979;top:6858;width:0;height:100" coordorigin="979,6858" coordsize="0,100" path="m979,6858l979,6958e" filled="f" stroked="t" strokeweight="0.6026pt" strokecolor="#000000">
              <v:path arrowok="t"/>
            </v:shape>
            <v:shape style="position:absolute;left:1003;top:6951;width:11;height:0" coordorigin="1003,6951" coordsize="11,0" path="m1003,6951l1014,6951e" filled="f" stroked="t" strokeweight="0.816pt" strokecolor="#000000">
              <v:path arrowok="t"/>
            </v:shape>
            <v:shape style="position:absolute;left:937;top:6620;width:36;height:0" coordorigin="937,6620" coordsize="36,0" path="m937,6620l973,6620e" filled="f" stroked="t" strokeweight="0.9813pt" strokecolor="#000000">
              <v:path arrowok="t"/>
            </v:shape>
            <v:shape style="position:absolute;left:932;top:6620;width:46;height:0" coordorigin="932,6620" coordsize="46,0" path="m932,6620l978,6620e" filled="f" stroked="t" strokeweight="1.4813pt" strokecolor="#000000">
              <v:path arrowok="t"/>
            </v:shape>
            <v:shape style="position:absolute;left:948;top:6604;width:43;height:102" coordorigin="948,6604" coordsize="43,102" path="m948,6604l948,6619,959,6619,959,6604,948,6604xe" filled="t" fillcolor="#000000" stroked="f">
              <v:path arrowok="t"/>
              <v:fill/>
            </v:shape>
            <v:shape style="position:absolute;left:948;top:6604;width:43;height:102" coordorigin="948,6604" coordsize="43,102" path="m948,6632l948,6707,959,6707,959,6632,948,6632xe" filled="t" fillcolor="#000000" stroked="f">
              <v:path arrowok="t"/>
              <v:fill/>
            </v:shape>
            <v:shape style="position:absolute;left:948;top:6604;width:43;height:102" coordorigin="948,6604" coordsize="43,102" path="m979,6692l979,6707,992,6707,992,6692,979,6692xe" filled="t" fillcolor="#000000" stroked="f">
              <v:path arrowok="t"/>
              <v:fill/>
            </v:shape>
            <v:shape style="position:absolute;left:954;top:6606;width:0;height:100" coordorigin="954,6606" coordsize="0,100" path="m954,6606l954,6707e" filled="f" stroked="t" strokeweight="0.6409pt" strokecolor="#000000">
              <v:path arrowok="t"/>
            </v:shape>
            <v:shape style="position:absolute;left:979;top:6699;width:12;height:0" coordorigin="979,6699" coordsize="12,0" path="m979,6699l992,6699e" filled="f" stroked="t" strokeweight="0.8157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w w:val="107"/>
          <w:sz w:val="14"/>
          <w:szCs w:val="14"/>
        </w:rPr>
        <w:t>Read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declaration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carefully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and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mention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date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(in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dd:mm:yy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format),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place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(open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text)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and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sign.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and</w:t>
      </w:r>
      <w:r>
        <w:rPr>
          <w:rFonts w:cs="Arial Black" w:hAnsi="Arial Black" w:eastAsia="Arial Black" w:ascii="Arial Black"/>
          <w:w w:val="100"/>
          <w:sz w:val="14"/>
          <w:szCs w:val="14"/>
        </w:rPr>
        <w:t> </w:t>
      </w:r>
      <w:r>
        <w:rPr>
          <w:rFonts w:cs="Arial Black" w:hAnsi="Arial Black" w:eastAsia="Arial Black" w:ascii="Arial Black"/>
          <w:w w:val="107"/>
          <w:sz w:val="14"/>
          <w:szCs w:val="14"/>
        </w:rPr>
        <w:t>stamp</w:t>
      </w:r>
      <w:r>
        <w:rPr>
          <w:rFonts w:cs="Arial Black" w:hAnsi="Arial Black" w:eastAsia="Arial Black" w:ascii="Arial Black"/>
          <w:w w:val="100"/>
          <w:sz w:val="14"/>
          <w:szCs w:val="14"/>
        </w:rPr>
      </w:r>
    </w:p>
    <w:sectPr>
      <w:type w:val="continuous"/>
      <w:pgSz w:w="11920" w:h="16840"/>
      <w:pgMar w:top="1420" w:bottom="280" w:left="620" w:right="56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